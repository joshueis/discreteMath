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E2E" w:rsidRDefault="00E15E2E" w:rsidP="00E15E2E">
      <w:pPr>
        <w:widowControl w:val="0"/>
        <w:autoSpaceDE w:val="0"/>
        <w:autoSpaceDN w:val="0"/>
        <w:adjustRightInd w:val="0"/>
        <w:rPr>
          <w:rFonts w:ascii="Times" w:hAnsi="Times" w:cs="Times"/>
          <w:b/>
          <w:bCs/>
          <w:sz w:val="64"/>
          <w:szCs w:val="64"/>
        </w:rPr>
      </w:pPr>
      <w:r>
        <w:rPr>
          <w:rFonts w:ascii="Times" w:hAnsi="Times" w:cs="Times"/>
          <w:b/>
          <w:bCs/>
          <w:sz w:val="64"/>
          <w:szCs w:val="64"/>
        </w:rPr>
        <w:t>Metaphors Be With You: A Tireless Work On Play On Words</w:t>
      </w:r>
    </w:p>
    <w:p w:rsidR="00E15E2E" w:rsidRDefault="00E15E2E" w:rsidP="00E15E2E">
      <w:pPr>
        <w:widowControl w:val="0"/>
        <w:autoSpaceDE w:val="0"/>
        <w:autoSpaceDN w:val="0"/>
        <w:adjustRightInd w:val="0"/>
        <w:rPr>
          <w:rFonts w:ascii="Times" w:hAnsi="Times" w:cs="Times"/>
          <w:b/>
          <w:bCs/>
          <w:sz w:val="48"/>
          <w:szCs w:val="48"/>
        </w:rPr>
      </w:pPr>
      <w:r>
        <w:rPr>
          <w:rFonts w:ascii="Times" w:hAnsi="Times" w:cs="Times"/>
          <w:b/>
          <w:bCs/>
          <w:sz w:val="48"/>
          <w:szCs w:val="48"/>
        </w:rPr>
        <w:t>Table of Contents</w:t>
      </w:r>
    </w:p>
    <w:p w:rsidR="00E15E2E" w:rsidRDefault="00E15E2E" w:rsidP="00E15E2E">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420178"/>
          <w:sz w:val="32"/>
          <w:szCs w:val="32"/>
          <w:u w:val="single"/>
        </w:rPr>
        <w:t>1. (</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1.1. Topics To Be Explored</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1.2. Autobiographical Aside</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1.3. TOP is the TLA</w:t>
      </w:r>
    </w:p>
    <w:p w:rsidR="00E15E2E" w:rsidRDefault="00E15E2E" w:rsidP="00E15E2E">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000E9"/>
          <w:sz w:val="32"/>
          <w:szCs w:val="32"/>
          <w:u w:val="single"/>
        </w:rPr>
        <w:t>2. ONE</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2.1. ABC</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2.1.1. ACE</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2.1.1.1. ADG</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2.1.1.2. BEH</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2.1.1.3. CFI</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2.1.1.4. JMP</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2.1.1.5. KNQ</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2.1.1.6. LOR</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2.1.2. GIK</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2.1.2.1. SVY</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2.1.2.2. TWZ</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2.1.3. MOQ</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2.1.3.1. UXA</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2.1.3.2. BEH</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2.1.4. SUW</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2.1.4.1. CFI</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2.1.4.2. DGJ</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2.1.4.3. KNQ</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2.1.4.4. LOR</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2.1.4.5. MPS</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2.1.5. YAC</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lastRenderedPageBreak/>
        <w:t>2.1.5.1. TWZ</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2.1.6. EGI</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2.1.6.1. UXA</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2.1.6.2. VYB</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2.2. DEF</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2.2.1. KMO</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2.2.2. QSU</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2.2.3. WYA</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2.2.3.1. CFI</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2.2.3.2. DGJ</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2.2.3.3. EHK</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2.2.4. CEG</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2.2.5. LOR</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2.2.6. IKM</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2.2.7. OQS</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2.2.8. UWY</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2.2.9. BDF</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2.2.10. HJL</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2.2.10.1. MPS</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2.2.11. NPR</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2.2.12. TVX</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2.2.12.1. NQT</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2.3. EN1</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2.4. GHI</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2.4.1. ZBD</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2.4.1.1. UXA</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2.4.2. FHJ</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2.4.2.1. VYB</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2.4.3. LNP</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2.4.4. RTV</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2.4.5. XZB</w:t>
      </w:r>
    </w:p>
    <w:p w:rsidR="00E15E2E" w:rsidRDefault="00E15E2E" w:rsidP="00E15E2E">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000E9"/>
          <w:sz w:val="32"/>
          <w:szCs w:val="32"/>
          <w:u w:val="single"/>
        </w:rPr>
        <w:t>3. TWO</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3.1. JKL</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3.1.1. DFH</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3.1.2. JLN</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3.2. MNO</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3.2.1. PRT</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3.2.1.1. WZC</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3.2.1.2. DGJ</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3.2.1.3. EHK</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3.2.1.4. FIL</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3.2.1.5. MPS</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3.2.2. VXZ</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3.2.3. ADG</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3.2.3.1. NQT</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3.2.3.2. ORU</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3.2.3.3. VYB</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3.2.3.4. WZC</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3.2.3.5. XAD</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3.2.4. JMP</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3.2.5. SVY</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3.2.5.1. EHK</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3.2.5.2. FIL</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3.2.5.3. GJM</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3.2.5.4. NQT</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3.2.5.5. ORU</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3.2.6. BEH</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3.2.7. KNQ</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3.2.7.1. PSV</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3.2.7.2. WZC</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3.2.7.3. XAD</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3.2.7.4. YBE</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3.2.7.5. FIL</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3.2.8. TWZ</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3.2.8.1. GJM</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3.2.9. CFI</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3.2.10. LOR</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3.2.11. UXA</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3.2.12. DGJ</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3.2.13. MPS</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3.2.13.1. HKN</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3.2.13.2. ORU</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3.2.13.3. PSV</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3.2.13.4. QTW</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3.2.14. VYB</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3.3. PQR</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3.3.1. EHK</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3.3.1.1. XAD</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3.3.2. NQT</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3.3.2.1. YBE</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3.3.2.2. ZCF</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3.3.3. WZC</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3.3.4. FIL</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3.3.4.1. GJM</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3.3.5. ORU</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3.4. EN2</w:t>
      </w:r>
    </w:p>
    <w:p w:rsidR="00E15E2E" w:rsidRDefault="00E15E2E" w:rsidP="00E15E2E">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000E9"/>
          <w:sz w:val="32"/>
          <w:szCs w:val="32"/>
          <w:u w:val="single"/>
        </w:rPr>
        <w:t>4. THR</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4.1. STU</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4.1.1. XAD</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4.1.1.1. HKN</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4.1.2. GJM</w:t>
      </w:r>
    </w:p>
    <w:p w:rsidR="00E15E2E" w:rsidRDefault="00E15E2E" w:rsidP="00E15E2E">
      <w:pPr>
        <w:widowControl w:val="0"/>
        <w:numPr>
          <w:ilvl w:val="3"/>
          <w:numId w:val="1"/>
        </w:numPr>
        <w:tabs>
          <w:tab w:val="left" w:pos="2380"/>
          <w:tab w:val="left" w:pos="2880"/>
        </w:tabs>
        <w:autoSpaceDE w:val="0"/>
        <w:autoSpaceDN w:val="0"/>
        <w:adjustRightInd w:val="0"/>
        <w:ind w:hanging="2880"/>
        <w:rPr>
          <w:rFonts w:ascii="Times" w:hAnsi="Times" w:cs="Times"/>
          <w:sz w:val="32"/>
          <w:szCs w:val="32"/>
        </w:rPr>
      </w:pPr>
      <w:r>
        <w:rPr>
          <w:rFonts w:ascii="Times" w:hAnsi="Times" w:cs="Times"/>
          <w:color w:val="0000E9"/>
          <w:sz w:val="32"/>
          <w:szCs w:val="32"/>
          <w:u w:val="single"/>
        </w:rPr>
        <w:t>4.1.2.1. ILO</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4.2. VWX</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4.2.1. PSV</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4.2.2. YBE</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4.3. EN3</w:t>
      </w:r>
    </w:p>
    <w:p w:rsidR="00E15E2E" w:rsidRDefault="00E15E2E" w:rsidP="00E15E2E">
      <w:pPr>
        <w:widowControl w:val="0"/>
        <w:numPr>
          <w:ilvl w:val="1"/>
          <w:numId w:val="1"/>
        </w:numPr>
        <w:tabs>
          <w:tab w:val="left" w:pos="940"/>
          <w:tab w:val="left" w:pos="1440"/>
        </w:tabs>
        <w:autoSpaceDE w:val="0"/>
        <w:autoSpaceDN w:val="0"/>
        <w:adjustRightInd w:val="0"/>
        <w:ind w:hanging="1440"/>
        <w:rPr>
          <w:rFonts w:ascii="Times" w:hAnsi="Times" w:cs="Times"/>
          <w:sz w:val="32"/>
          <w:szCs w:val="32"/>
        </w:rPr>
      </w:pPr>
      <w:r>
        <w:rPr>
          <w:rFonts w:ascii="Times" w:hAnsi="Times" w:cs="Times"/>
          <w:color w:val="0000E9"/>
          <w:sz w:val="32"/>
          <w:szCs w:val="32"/>
          <w:u w:val="single"/>
        </w:rPr>
        <w:t>4.4. YZ@</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4.4.1. HKN</w:t>
      </w:r>
    </w:p>
    <w:p w:rsidR="00E15E2E" w:rsidRDefault="00E15E2E" w:rsidP="00E15E2E">
      <w:pPr>
        <w:widowControl w:val="0"/>
        <w:numPr>
          <w:ilvl w:val="2"/>
          <w:numId w:val="1"/>
        </w:numPr>
        <w:tabs>
          <w:tab w:val="left" w:pos="1660"/>
          <w:tab w:val="left" w:pos="2160"/>
        </w:tabs>
        <w:autoSpaceDE w:val="0"/>
        <w:autoSpaceDN w:val="0"/>
        <w:adjustRightInd w:val="0"/>
        <w:ind w:hanging="2160"/>
        <w:rPr>
          <w:rFonts w:ascii="Times" w:hAnsi="Times" w:cs="Times"/>
          <w:sz w:val="32"/>
          <w:szCs w:val="32"/>
        </w:rPr>
      </w:pPr>
      <w:r>
        <w:rPr>
          <w:rFonts w:ascii="Times" w:hAnsi="Times" w:cs="Times"/>
          <w:color w:val="0000E9"/>
          <w:sz w:val="32"/>
          <w:szCs w:val="32"/>
          <w:u w:val="single"/>
        </w:rPr>
        <w:t>4.4.2. QTW</w:t>
      </w:r>
    </w:p>
    <w:p w:rsidR="00E15E2E" w:rsidRDefault="00E15E2E" w:rsidP="00E15E2E">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roofErr w:type="gramStart"/>
      <w:r>
        <w:rPr>
          <w:rFonts w:ascii="Times" w:hAnsi="Times" w:cs="Times"/>
          <w:color w:val="0000E9"/>
          <w:sz w:val="32"/>
          <w:szCs w:val="32"/>
          <w:u w:val="single"/>
        </w:rPr>
        <w:t>5. )</w:t>
      </w:r>
      <w:proofErr w:type="gramEnd"/>
    </w:p>
    <w:p w:rsidR="00E15E2E" w:rsidRDefault="00E15E2E" w:rsidP="00E15E2E">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000E9"/>
          <w:sz w:val="32"/>
          <w:szCs w:val="32"/>
          <w:u w:val="single"/>
        </w:rPr>
        <w:t>6. GNU Free Documentation License</w:t>
      </w:r>
    </w:p>
    <w:p w:rsidR="00E15E2E" w:rsidRDefault="00E15E2E" w:rsidP="00E15E2E">
      <w:pPr>
        <w:widowControl w:val="0"/>
        <w:autoSpaceDE w:val="0"/>
        <w:autoSpaceDN w:val="0"/>
        <w:adjustRightInd w:val="0"/>
        <w:rPr>
          <w:rFonts w:ascii="Times" w:hAnsi="Times" w:cs="Times"/>
          <w:sz w:val="32"/>
          <w:szCs w:val="32"/>
        </w:rPr>
      </w:pPr>
      <w:r>
        <w:rPr>
          <w:rFonts w:ascii="Times" w:hAnsi="Times" w:cs="Times"/>
          <w:noProof/>
          <w:color w:val="0000E9"/>
          <w:sz w:val="32"/>
          <w:szCs w:val="32"/>
        </w:rPr>
        <w:drawing>
          <wp:inline distT="0" distB="0" distL="0" distR="0">
            <wp:extent cx="914400" cy="12192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219200"/>
                    </a:xfrm>
                    <a:prstGeom prst="rect">
                      <a:avLst/>
                    </a:prstGeom>
                    <a:noFill/>
                    <a:ln>
                      <a:noFill/>
                    </a:ln>
                  </pic:spPr>
                </pic:pic>
              </a:graphicData>
            </a:graphic>
          </wp:inline>
        </w:drawing>
      </w:r>
    </w:p>
    <w:p w:rsidR="00E15E2E" w:rsidRDefault="00E15E2E" w:rsidP="00E15E2E">
      <w:pPr>
        <w:widowControl w:val="0"/>
        <w:autoSpaceDE w:val="0"/>
        <w:autoSpaceDN w:val="0"/>
        <w:adjustRightInd w:val="0"/>
        <w:rPr>
          <w:rFonts w:ascii="Times" w:hAnsi="Times" w:cs="Times"/>
          <w:sz w:val="32"/>
          <w:szCs w:val="32"/>
        </w:rPr>
      </w:pPr>
      <w:r>
        <w:rPr>
          <w:rFonts w:ascii="Times" w:hAnsi="Times" w:cs="Times"/>
          <w:sz w:val="32"/>
          <w:szCs w:val="32"/>
        </w:rPr>
        <w:t>Copyright © 2015 Richard Madsen Neff</w:t>
      </w:r>
    </w:p>
    <w:p w:rsidR="00E15E2E" w:rsidRDefault="00E15E2E" w:rsidP="00E15E2E">
      <w:pPr>
        <w:widowControl w:val="0"/>
        <w:autoSpaceDE w:val="0"/>
        <w:autoSpaceDN w:val="0"/>
        <w:adjustRightInd w:val="0"/>
        <w:rPr>
          <w:rFonts w:ascii="Times" w:hAnsi="Times" w:cs="Times"/>
          <w:sz w:val="32"/>
          <w:szCs w:val="32"/>
        </w:rPr>
      </w:pPr>
      <w:r>
        <w:rPr>
          <w:rFonts w:ascii="Times" w:hAnsi="Times" w:cs="Times"/>
          <w:sz w:val="32"/>
          <w:szCs w:val="32"/>
        </w:rPr>
        <w:t>Permission is granted to copy, distribute and/or modify this document under the terms of the GNU Free Documentation License, Version 1.3 or any later version published by the Free Software Foundation; with the Invariant Sections being "(", with the Front-Cover Texts being "Metaphors Be With You: A Tireless Work On Play On Words", and no Back-Cover Texts.</w:t>
      </w:r>
    </w:p>
    <w:p w:rsidR="00E15E2E" w:rsidRDefault="00E15E2E" w:rsidP="00E15E2E">
      <w:pPr>
        <w:widowControl w:val="0"/>
        <w:autoSpaceDE w:val="0"/>
        <w:autoSpaceDN w:val="0"/>
        <w:adjustRightInd w:val="0"/>
        <w:rPr>
          <w:rFonts w:ascii="Times" w:hAnsi="Times" w:cs="Times"/>
          <w:sz w:val="32"/>
          <w:szCs w:val="32"/>
        </w:rPr>
      </w:pPr>
      <w:r>
        <w:rPr>
          <w:rFonts w:ascii="Times" w:hAnsi="Times" w:cs="Times"/>
          <w:sz w:val="32"/>
          <w:szCs w:val="32"/>
        </w:rPr>
        <w:t>A copy of the license is included in the section entitled ‘‘GNU Free Documentation License’’.</w:t>
      </w:r>
    </w:p>
    <w:p w:rsidR="00E15E2E" w:rsidRDefault="00E15E2E" w:rsidP="00E15E2E">
      <w:pPr>
        <w:widowControl w:val="0"/>
        <w:autoSpaceDE w:val="0"/>
        <w:autoSpaceDN w:val="0"/>
        <w:adjustRightInd w:val="0"/>
        <w:rPr>
          <w:rFonts w:ascii="Times" w:hAnsi="Times" w:cs="Times"/>
          <w:sz w:val="32"/>
          <w:szCs w:val="32"/>
        </w:rPr>
      </w:pPr>
      <w:r>
        <w:rPr>
          <w:rFonts w:ascii="Times" w:hAnsi="Times" w:cs="Times"/>
          <w:sz w:val="32"/>
          <w:szCs w:val="32"/>
        </w:rPr>
        <w:t>-~-~-~-~-~-</w:t>
      </w:r>
    </w:p>
    <w:p w:rsidR="00E15E2E" w:rsidRDefault="00E15E2E" w:rsidP="00E15E2E">
      <w:pPr>
        <w:widowControl w:val="0"/>
        <w:autoSpaceDE w:val="0"/>
        <w:autoSpaceDN w:val="0"/>
        <w:adjustRightInd w:val="0"/>
        <w:rPr>
          <w:rFonts w:ascii="Times" w:hAnsi="Times" w:cs="Times"/>
          <w:b/>
          <w:bCs/>
          <w:sz w:val="32"/>
          <w:szCs w:val="32"/>
        </w:rPr>
      </w:pPr>
      <w:r>
        <w:rPr>
          <w:rFonts w:ascii="Times" w:hAnsi="Times" w:cs="Times"/>
          <w:b/>
          <w:bCs/>
          <w:sz w:val="32"/>
          <w:szCs w:val="32"/>
        </w:rPr>
        <w:t>To my Dad</w:t>
      </w:r>
    </w:p>
    <w:p w:rsidR="00E15E2E" w:rsidRDefault="00E15E2E" w:rsidP="00E15E2E">
      <w:pPr>
        <w:widowControl w:val="0"/>
        <w:autoSpaceDE w:val="0"/>
        <w:autoSpaceDN w:val="0"/>
        <w:adjustRightInd w:val="0"/>
        <w:rPr>
          <w:rFonts w:ascii="Times" w:hAnsi="Times" w:cs="Times"/>
          <w:sz w:val="32"/>
          <w:szCs w:val="32"/>
        </w:rPr>
      </w:pPr>
      <w:proofErr w:type="gramStart"/>
      <w:r>
        <w:rPr>
          <w:rFonts w:ascii="Times" w:hAnsi="Times" w:cs="Times"/>
          <w:sz w:val="32"/>
          <w:szCs w:val="32"/>
        </w:rPr>
        <w:t>for</w:t>
      </w:r>
      <w:proofErr w:type="gramEnd"/>
      <w:r>
        <w:rPr>
          <w:rFonts w:ascii="Times" w:hAnsi="Times" w:cs="Times"/>
          <w:sz w:val="32"/>
          <w:szCs w:val="32"/>
        </w:rPr>
        <w:t xml:space="preserve"> inspiring me to get '</w:t>
      </w:r>
      <w:proofErr w:type="spellStart"/>
      <w:r>
        <w:rPr>
          <w:rFonts w:ascii="Times" w:hAnsi="Times" w:cs="Times"/>
          <w:sz w:val="32"/>
          <w:szCs w:val="32"/>
        </w:rPr>
        <w:t>er</w:t>
      </w:r>
      <w:proofErr w:type="spellEnd"/>
      <w:r>
        <w:rPr>
          <w:rFonts w:ascii="Times" w:hAnsi="Times" w:cs="Times"/>
          <w:sz w:val="32"/>
          <w:szCs w:val="32"/>
        </w:rPr>
        <w:t xml:space="preserve"> done.</w:t>
      </w:r>
    </w:p>
    <w:p w:rsidR="00E15E2E" w:rsidRDefault="00E15E2E" w:rsidP="00E15E2E">
      <w:pPr>
        <w:widowControl w:val="0"/>
        <w:autoSpaceDE w:val="0"/>
        <w:autoSpaceDN w:val="0"/>
        <w:adjustRightInd w:val="0"/>
        <w:rPr>
          <w:rFonts w:ascii="Times" w:hAnsi="Times" w:cs="Times"/>
          <w:sz w:val="32"/>
          <w:szCs w:val="32"/>
        </w:rPr>
      </w:pPr>
      <w:r>
        <w:rPr>
          <w:rFonts w:ascii="Times" w:hAnsi="Times" w:cs="Times"/>
          <w:sz w:val="32"/>
          <w:szCs w:val="32"/>
        </w:rPr>
        <w:t>-~-~-~-~-~-</w:t>
      </w:r>
    </w:p>
    <w:p w:rsidR="00E15E2E" w:rsidRDefault="00E15E2E" w:rsidP="00E15E2E">
      <w:pPr>
        <w:widowControl w:val="0"/>
        <w:autoSpaceDE w:val="0"/>
        <w:autoSpaceDN w:val="0"/>
        <w:adjustRightInd w:val="0"/>
        <w:rPr>
          <w:rFonts w:ascii="Times" w:hAnsi="Times" w:cs="Times"/>
          <w:b/>
          <w:bCs/>
          <w:sz w:val="48"/>
          <w:szCs w:val="48"/>
        </w:rPr>
      </w:pPr>
      <w:r>
        <w:rPr>
          <w:rFonts w:ascii="Times" w:hAnsi="Times" w:cs="Times"/>
          <w:b/>
          <w:bCs/>
          <w:sz w:val="48"/>
          <w:szCs w:val="48"/>
        </w:rPr>
        <w:t>1 (</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rPr>
        <w:t xml:space="preserve">Groucho Marx once quipped, "Outside of a dog, a book is a man's best friend. Inside of a dog, it's too dark to read." </w:t>
      </w:r>
      <w:r>
        <w:rPr>
          <w:rFonts w:ascii="Times" w:hAnsi="Times" w:cs="Times"/>
          <w:color w:val="420178"/>
          <w:sz w:val="32"/>
          <w:szCs w:val="32"/>
          <w:u w:val="single" w:color="420178"/>
        </w:rPr>
        <w:t>This book is not about that kind of word play</w:t>
      </w:r>
      <w:r>
        <w:rPr>
          <w:rFonts w:ascii="Times" w:hAnsi="Times" w:cs="Times"/>
          <w:sz w:val="32"/>
          <w:szCs w:val="32"/>
          <w:u w:color="420178"/>
        </w:rPr>
        <w:t xml:space="preserve">. (These are not the droids you're looking for. Move on.) But it </w:t>
      </w:r>
      <w:r>
        <w:rPr>
          <w:rFonts w:ascii="Times" w:hAnsi="Times" w:cs="Times"/>
          <w:i/>
          <w:iCs/>
          <w:sz w:val="32"/>
          <w:szCs w:val="32"/>
          <w:u w:color="420178"/>
        </w:rPr>
        <w:t>will</w:t>
      </w:r>
      <w:r>
        <w:rPr>
          <w:rFonts w:ascii="Times" w:hAnsi="Times" w:cs="Times"/>
          <w:sz w:val="32"/>
          <w:szCs w:val="32"/>
          <w:u w:color="420178"/>
        </w:rPr>
        <w:t xml:space="preserve"> have something to say about </w:t>
      </w:r>
      <w:r>
        <w:rPr>
          <w:rFonts w:ascii="Times" w:hAnsi="Times" w:cs="Times"/>
          <w:i/>
          <w:iCs/>
          <w:sz w:val="32"/>
          <w:szCs w:val="32"/>
          <w:u w:color="420178"/>
        </w:rPr>
        <w:t>Outside</w:t>
      </w:r>
      <w:r>
        <w:rPr>
          <w:rFonts w:ascii="Times" w:hAnsi="Times" w:cs="Times"/>
          <w:sz w:val="32"/>
          <w:szCs w:val="32"/>
          <w:u w:color="420178"/>
        </w:rPr>
        <w:t xml:space="preserve"> versus </w:t>
      </w:r>
      <w:r>
        <w:rPr>
          <w:rFonts w:ascii="Times" w:hAnsi="Times" w:cs="Times"/>
          <w:i/>
          <w:iCs/>
          <w:sz w:val="32"/>
          <w:szCs w:val="32"/>
          <w:u w:color="420178"/>
        </w:rPr>
        <w:t>Inside</w:t>
      </w:r>
      <w:r>
        <w:rPr>
          <w:rFonts w:ascii="Times" w:hAnsi="Times" w:cs="Times"/>
          <w:sz w:val="32"/>
          <w:szCs w:val="32"/>
          <w:u w:color="420178"/>
        </w:rPr>
        <w:t xml:space="preserve"> in a logical context later on.</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 xml:space="preserve">Kith and kin to word play is the idea of transformation, new from old. Old is known, new unknown. The unknown is daunting unless and until it becomes known. And the becoming process is called learning, a transformation from </w:t>
      </w:r>
      <w:proofErr w:type="gramStart"/>
      <w:r>
        <w:rPr>
          <w:rFonts w:ascii="Times" w:hAnsi="Times" w:cs="Times"/>
          <w:sz w:val="32"/>
          <w:szCs w:val="32"/>
          <w:u w:color="420178"/>
        </w:rPr>
        <w:t>a</w:t>
      </w:r>
      <w:proofErr w:type="gramEnd"/>
      <w:r>
        <w:rPr>
          <w:rFonts w:ascii="Times" w:hAnsi="Times" w:cs="Times"/>
          <w:sz w:val="32"/>
          <w:szCs w:val="32"/>
          <w:u w:color="420178"/>
        </w:rPr>
        <w:t xml:space="preserve"> old state of (less) knowledge to a new state of (more) knowledge.</w:t>
      </w:r>
    </w:p>
    <w:p w:rsidR="00E15E2E" w:rsidRDefault="00E15E2E" w:rsidP="00E15E2E">
      <w:pPr>
        <w:widowControl w:val="0"/>
        <w:autoSpaceDE w:val="0"/>
        <w:autoSpaceDN w:val="0"/>
        <w:adjustRightInd w:val="0"/>
        <w:rPr>
          <w:rFonts w:ascii="Times" w:hAnsi="Times" w:cs="Times"/>
          <w:b/>
          <w:bCs/>
          <w:sz w:val="38"/>
          <w:szCs w:val="38"/>
          <w:u w:color="420178"/>
        </w:rPr>
      </w:pPr>
      <w:r>
        <w:rPr>
          <w:rFonts w:ascii="Times" w:hAnsi="Times" w:cs="Times"/>
          <w:b/>
          <w:bCs/>
          <w:sz w:val="38"/>
          <w:szCs w:val="38"/>
          <w:u w:color="420178"/>
        </w:rPr>
        <w:t>1.1 Topics To Be Explored</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 xml:space="preserve">The field of knowledge called discrete mathematics is </w:t>
      </w:r>
      <w:r>
        <w:rPr>
          <w:rFonts w:ascii="Times" w:hAnsi="Times" w:cs="Times"/>
          <w:b/>
          <w:bCs/>
          <w:sz w:val="32"/>
          <w:szCs w:val="32"/>
          <w:u w:color="420178"/>
        </w:rPr>
        <w:t>HUGE</w:t>
      </w:r>
      <w:r>
        <w:rPr>
          <w:rFonts w:ascii="Times" w:hAnsi="Times" w:cs="Times"/>
          <w:sz w:val="32"/>
          <w:szCs w:val="32"/>
          <w:u w:color="420178"/>
        </w:rPr>
        <w:t xml:space="preserve"> — and no wonder; it is like a </w:t>
      </w:r>
      <w:proofErr w:type="gramStart"/>
      <w:r>
        <w:rPr>
          <w:rFonts w:ascii="Times" w:hAnsi="Times" w:cs="Times"/>
          <w:sz w:val="32"/>
          <w:szCs w:val="32"/>
          <w:u w:color="420178"/>
        </w:rPr>
        <w:t>catch-all</w:t>
      </w:r>
      <w:proofErr w:type="gramEnd"/>
      <w:r>
        <w:rPr>
          <w:rFonts w:ascii="Times" w:hAnsi="Times" w:cs="Times"/>
          <w:sz w:val="32"/>
          <w:szCs w:val="32"/>
          <w:u w:color="420178"/>
        </w:rPr>
        <w:t xml:space="preserve"> net. Anything not contemplated by mathematics of the continuous variety (calculus and company) is considered discrete (but not discreet). So narrowing the scope is a challenge of near epic proportions — met by allowing the following topic pairs to serve as guideposts as we venture out into this vast field.</w:t>
      </w:r>
    </w:p>
    <w:p w:rsidR="00E15E2E" w:rsidRDefault="00E15E2E" w:rsidP="00E15E2E">
      <w:pPr>
        <w:widowControl w:val="0"/>
        <w:numPr>
          <w:ilvl w:val="0"/>
          <w:numId w:val="2"/>
        </w:numPr>
        <w:tabs>
          <w:tab w:val="left" w:pos="220"/>
          <w:tab w:val="left" w:pos="720"/>
        </w:tabs>
        <w:autoSpaceDE w:val="0"/>
        <w:autoSpaceDN w:val="0"/>
        <w:adjustRightInd w:val="0"/>
        <w:ind w:hanging="720"/>
        <w:rPr>
          <w:rFonts w:ascii="Times" w:hAnsi="Times" w:cs="Times"/>
          <w:sz w:val="32"/>
          <w:szCs w:val="32"/>
          <w:u w:color="420178"/>
        </w:rPr>
      </w:pPr>
      <w:r>
        <w:rPr>
          <w:rFonts w:ascii="Times" w:hAnsi="Times" w:cs="Times"/>
          <w:sz w:val="32"/>
          <w:szCs w:val="32"/>
          <w:u w:color="420178"/>
        </w:rPr>
        <w:t>Sets and Logic</w:t>
      </w:r>
    </w:p>
    <w:p w:rsidR="00E15E2E" w:rsidRDefault="00E15E2E" w:rsidP="00E15E2E">
      <w:pPr>
        <w:widowControl w:val="0"/>
        <w:numPr>
          <w:ilvl w:val="0"/>
          <w:numId w:val="2"/>
        </w:numPr>
        <w:tabs>
          <w:tab w:val="left" w:pos="220"/>
          <w:tab w:val="left" w:pos="720"/>
        </w:tabs>
        <w:autoSpaceDE w:val="0"/>
        <w:autoSpaceDN w:val="0"/>
        <w:adjustRightInd w:val="0"/>
        <w:ind w:hanging="720"/>
        <w:rPr>
          <w:rFonts w:ascii="Times" w:hAnsi="Times" w:cs="Times"/>
          <w:sz w:val="32"/>
          <w:szCs w:val="32"/>
          <w:u w:color="420178"/>
        </w:rPr>
      </w:pPr>
      <w:r>
        <w:rPr>
          <w:rFonts w:ascii="Times" w:hAnsi="Times" w:cs="Times"/>
          <w:sz w:val="32"/>
          <w:szCs w:val="32"/>
          <w:u w:color="420178"/>
        </w:rPr>
        <w:t>Functions and Relations</w:t>
      </w:r>
    </w:p>
    <w:p w:rsidR="00E15E2E" w:rsidRDefault="00E15E2E" w:rsidP="00E15E2E">
      <w:pPr>
        <w:widowControl w:val="0"/>
        <w:numPr>
          <w:ilvl w:val="0"/>
          <w:numId w:val="2"/>
        </w:numPr>
        <w:tabs>
          <w:tab w:val="left" w:pos="220"/>
          <w:tab w:val="left" w:pos="720"/>
        </w:tabs>
        <w:autoSpaceDE w:val="0"/>
        <w:autoSpaceDN w:val="0"/>
        <w:adjustRightInd w:val="0"/>
        <w:ind w:hanging="720"/>
        <w:rPr>
          <w:rFonts w:ascii="Times" w:hAnsi="Times" w:cs="Times"/>
          <w:sz w:val="32"/>
          <w:szCs w:val="32"/>
          <w:u w:color="420178"/>
        </w:rPr>
      </w:pPr>
      <w:proofErr w:type="spellStart"/>
      <w:r>
        <w:rPr>
          <w:rFonts w:ascii="Times" w:hAnsi="Times" w:cs="Times"/>
          <w:sz w:val="32"/>
          <w:szCs w:val="32"/>
          <w:u w:color="420178"/>
        </w:rPr>
        <w:t>Combinatorics</w:t>
      </w:r>
      <w:proofErr w:type="spellEnd"/>
      <w:r>
        <w:rPr>
          <w:rFonts w:ascii="Times" w:hAnsi="Times" w:cs="Times"/>
          <w:sz w:val="32"/>
          <w:szCs w:val="32"/>
          <w:u w:color="420178"/>
        </w:rPr>
        <w:t xml:space="preserve"> and Probability</w:t>
      </w:r>
    </w:p>
    <w:p w:rsidR="00E15E2E" w:rsidRDefault="00E15E2E" w:rsidP="00E15E2E">
      <w:pPr>
        <w:widowControl w:val="0"/>
        <w:numPr>
          <w:ilvl w:val="0"/>
          <w:numId w:val="2"/>
        </w:numPr>
        <w:tabs>
          <w:tab w:val="left" w:pos="220"/>
          <w:tab w:val="left" w:pos="720"/>
        </w:tabs>
        <w:autoSpaceDE w:val="0"/>
        <w:autoSpaceDN w:val="0"/>
        <w:adjustRightInd w:val="0"/>
        <w:ind w:hanging="720"/>
        <w:rPr>
          <w:rFonts w:ascii="Times" w:hAnsi="Times" w:cs="Times"/>
          <w:sz w:val="32"/>
          <w:szCs w:val="32"/>
          <w:u w:color="420178"/>
        </w:rPr>
      </w:pPr>
      <w:r>
        <w:rPr>
          <w:rFonts w:ascii="Times" w:hAnsi="Times" w:cs="Times"/>
          <w:sz w:val="32"/>
          <w:szCs w:val="32"/>
          <w:u w:color="420178"/>
        </w:rPr>
        <w:t>Number Theory and Practice</w:t>
      </w:r>
    </w:p>
    <w:p w:rsidR="00E15E2E" w:rsidRDefault="00E15E2E" w:rsidP="00E15E2E">
      <w:pPr>
        <w:widowControl w:val="0"/>
        <w:numPr>
          <w:ilvl w:val="0"/>
          <w:numId w:val="2"/>
        </w:numPr>
        <w:tabs>
          <w:tab w:val="left" w:pos="220"/>
          <w:tab w:val="left" w:pos="720"/>
        </w:tabs>
        <w:autoSpaceDE w:val="0"/>
        <w:autoSpaceDN w:val="0"/>
        <w:adjustRightInd w:val="0"/>
        <w:ind w:hanging="720"/>
        <w:rPr>
          <w:rFonts w:ascii="Times" w:hAnsi="Times" w:cs="Times"/>
          <w:sz w:val="32"/>
          <w:szCs w:val="32"/>
          <w:u w:color="420178"/>
        </w:rPr>
      </w:pPr>
      <w:r>
        <w:rPr>
          <w:rFonts w:ascii="Times" w:hAnsi="Times" w:cs="Times"/>
          <w:sz w:val="32"/>
          <w:szCs w:val="32"/>
          <w:u w:color="420178"/>
        </w:rPr>
        <w:t>Trees and Graphs</w:t>
      </w:r>
    </w:p>
    <w:p w:rsidR="00E15E2E" w:rsidRDefault="00E15E2E" w:rsidP="00E15E2E">
      <w:pPr>
        <w:widowControl w:val="0"/>
        <w:numPr>
          <w:ilvl w:val="0"/>
          <w:numId w:val="2"/>
        </w:numPr>
        <w:tabs>
          <w:tab w:val="left" w:pos="220"/>
          <w:tab w:val="left" w:pos="720"/>
        </w:tabs>
        <w:autoSpaceDE w:val="0"/>
        <w:autoSpaceDN w:val="0"/>
        <w:adjustRightInd w:val="0"/>
        <w:ind w:hanging="720"/>
        <w:rPr>
          <w:rFonts w:ascii="Times" w:hAnsi="Times" w:cs="Times"/>
          <w:sz w:val="32"/>
          <w:szCs w:val="32"/>
          <w:u w:color="420178"/>
        </w:rPr>
      </w:pPr>
      <w:r>
        <w:rPr>
          <w:rFonts w:ascii="Times" w:hAnsi="Times" w:cs="Times"/>
          <w:sz w:val="32"/>
          <w:szCs w:val="32"/>
          <w:u w:color="420178"/>
        </w:rPr>
        <w:t>Languages and Grammars</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Functions (which build on sets (which build on logic)) embody transformations. These are natural, foundational topics in a study of discrete mathematics. And to provide a transformative learning experience, functional programming (the oft-neglected (by most students) odd duck of the programming world) will be a particular focus of this work.</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 xml:space="preserve">There are two main reasons to gain experience with the functional paradigm. </w:t>
      </w:r>
      <w:proofErr w:type="gramStart"/>
      <w:r>
        <w:rPr>
          <w:rFonts w:ascii="Times" w:hAnsi="Times" w:cs="Times"/>
          <w:sz w:val="32"/>
          <w:szCs w:val="32"/>
          <w:u w:color="420178"/>
        </w:rPr>
        <w:t xml:space="preserve">One, functional programming </w:t>
      </w:r>
      <w:r>
        <w:rPr>
          <w:rFonts w:ascii="Times" w:hAnsi="Times" w:cs="Times"/>
          <w:color w:val="420178"/>
          <w:sz w:val="32"/>
          <w:szCs w:val="32"/>
          <w:u w:val="single" w:color="420178"/>
        </w:rPr>
        <w:t>rounds out the dyad</w:t>
      </w:r>
      <w:r>
        <w:rPr>
          <w:rFonts w:ascii="Times" w:hAnsi="Times" w:cs="Times"/>
          <w:sz w:val="32"/>
          <w:szCs w:val="32"/>
          <w:u w:color="420178"/>
        </w:rPr>
        <w:t xml:space="preserve"> of procedural and object-oriented programming, presumably already in the typical programmer's toolbox.</w:t>
      </w:r>
      <w:proofErr w:type="gramEnd"/>
      <w:r>
        <w:rPr>
          <w:rFonts w:ascii="Times" w:hAnsi="Times" w:cs="Times"/>
          <w:sz w:val="32"/>
          <w:szCs w:val="32"/>
          <w:u w:color="420178"/>
        </w:rPr>
        <w:t xml:space="preserve"> Two, learning functional programming is a natural way to learn discrete mathematics, especially since functions are a key aspect, and illuminate many other aspects of discrete mathematics.</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 xml:space="preserve">For reasons revealed à la </w:t>
      </w:r>
      <w:r>
        <w:rPr>
          <w:rFonts w:ascii="Times" w:hAnsi="Times" w:cs="Times"/>
          <w:color w:val="420178"/>
          <w:sz w:val="32"/>
          <w:szCs w:val="32"/>
          <w:u w:val="single" w:color="420178"/>
        </w:rPr>
        <w:t>Isaiah 28:10</w:t>
      </w:r>
      <w:r>
        <w:rPr>
          <w:rFonts w:ascii="Times" w:hAnsi="Times" w:cs="Times"/>
          <w:sz w:val="32"/>
          <w:szCs w:val="32"/>
          <w:u w:color="420178"/>
        </w:rPr>
        <w:t xml:space="preserve">, the language of choice for learning functional programming will be the </w:t>
      </w:r>
      <w:r>
        <w:rPr>
          <w:rFonts w:ascii="Times" w:hAnsi="Times" w:cs="Times"/>
          <w:b/>
          <w:bCs/>
          <w:sz w:val="32"/>
          <w:szCs w:val="32"/>
          <w:u w:color="420178"/>
        </w:rPr>
        <w:t>lisp</w:t>
      </w:r>
      <w:r>
        <w:rPr>
          <w:rFonts w:ascii="Times" w:hAnsi="Times" w:cs="Times"/>
          <w:sz w:val="32"/>
          <w:szCs w:val="32"/>
          <w:u w:color="420178"/>
        </w:rPr>
        <w:t xml:space="preserve"> programming language, specifically the </w:t>
      </w:r>
      <w:proofErr w:type="spellStart"/>
      <w:r>
        <w:rPr>
          <w:rFonts w:ascii="Times" w:hAnsi="Times" w:cs="Times"/>
          <w:sz w:val="32"/>
          <w:szCs w:val="32"/>
          <w:u w:color="420178"/>
        </w:rPr>
        <w:t>Emacs</w:t>
      </w:r>
      <w:proofErr w:type="spellEnd"/>
      <w:r>
        <w:rPr>
          <w:rFonts w:ascii="Times" w:hAnsi="Times" w:cs="Times"/>
          <w:sz w:val="32"/>
          <w:szCs w:val="32"/>
          <w:u w:color="420178"/>
        </w:rPr>
        <w:t xml:space="preserve"> lisp (</w:t>
      </w:r>
      <w:proofErr w:type="spellStart"/>
      <w:r>
        <w:rPr>
          <w:rFonts w:ascii="Times" w:hAnsi="Times" w:cs="Times"/>
          <w:sz w:val="32"/>
          <w:szCs w:val="32"/>
          <w:u w:color="420178"/>
        </w:rPr>
        <w:t>elisp</w:t>
      </w:r>
      <w:proofErr w:type="spellEnd"/>
      <w:r>
        <w:rPr>
          <w:rFonts w:ascii="Times" w:hAnsi="Times" w:cs="Times"/>
          <w:sz w:val="32"/>
          <w:szCs w:val="32"/>
          <w:u w:color="420178"/>
        </w:rPr>
        <w:t xml:space="preserve">) dialect. Why lisp, certainly, but especially why </w:t>
      </w:r>
      <w:proofErr w:type="spellStart"/>
      <w:r>
        <w:rPr>
          <w:rFonts w:ascii="Times" w:hAnsi="Times" w:cs="Times"/>
          <w:sz w:val="32"/>
          <w:szCs w:val="32"/>
          <w:u w:color="420178"/>
        </w:rPr>
        <w:t>elisp</w:t>
      </w:r>
      <w:proofErr w:type="spellEnd"/>
      <w:r>
        <w:rPr>
          <w:rFonts w:ascii="Times" w:hAnsi="Times" w:cs="Times"/>
          <w:sz w:val="32"/>
          <w:szCs w:val="32"/>
          <w:u w:color="420178"/>
        </w:rPr>
        <w:t xml:space="preserve">? To forestall unbearable suspense, let's dispense with the knee-jerk objection that </w:t>
      </w:r>
      <w:proofErr w:type="spellStart"/>
      <w:r>
        <w:rPr>
          <w:rFonts w:ascii="Times" w:hAnsi="Times" w:cs="Times"/>
          <w:sz w:val="32"/>
          <w:szCs w:val="32"/>
          <w:u w:color="420178"/>
        </w:rPr>
        <w:t>elisp</w:t>
      </w:r>
      <w:proofErr w:type="spellEnd"/>
      <w:r>
        <w:rPr>
          <w:rFonts w:ascii="Times" w:hAnsi="Times" w:cs="Times"/>
          <w:sz w:val="32"/>
          <w:szCs w:val="32"/>
          <w:u w:color="420178"/>
        </w:rPr>
        <w:t xml:space="preserve"> is not a </w:t>
      </w:r>
      <w:r>
        <w:rPr>
          <w:rFonts w:ascii="Times" w:hAnsi="Times" w:cs="Times"/>
          <w:b/>
          <w:bCs/>
          <w:sz w:val="32"/>
          <w:szCs w:val="32"/>
          <w:u w:color="420178"/>
        </w:rPr>
        <w:t>pure</w:t>
      </w:r>
      <w:r>
        <w:rPr>
          <w:rFonts w:ascii="Times" w:hAnsi="Times" w:cs="Times"/>
          <w:sz w:val="32"/>
          <w:szCs w:val="32"/>
          <w:u w:color="420178"/>
        </w:rPr>
        <w:t xml:space="preserve"> functional programming language. With discipline it can be used as such, and the effort will be instructive.</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color w:val="420178"/>
          <w:sz w:val="32"/>
          <w:szCs w:val="32"/>
          <w:u w:val="single" w:color="420178"/>
        </w:rPr>
        <w:t>A quick review and preview</w:t>
      </w:r>
      <w:r>
        <w:rPr>
          <w:rFonts w:ascii="Times" w:hAnsi="Times" w:cs="Times"/>
          <w:sz w:val="32"/>
          <w:szCs w:val="32"/>
          <w:u w:color="420178"/>
        </w:rPr>
        <w:t>:</w:t>
      </w:r>
    </w:p>
    <w:tbl>
      <w:tblPr>
        <w:tblW w:w="0" w:type="auto"/>
        <w:tblBorders>
          <w:top w:val="single" w:sz="8" w:space="0" w:color="6D6D6D"/>
          <w:left w:val="nil"/>
          <w:right w:val="nil"/>
        </w:tblBorders>
        <w:tblLayout w:type="fixed"/>
        <w:tblLook w:val="0000" w:firstRow="0" w:lastRow="0" w:firstColumn="0" w:lastColumn="0" w:noHBand="0" w:noVBand="0"/>
      </w:tblPr>
      <w:tblGrid>
        <w:gridCol w:w="9900"/>
        <w:gridCol w:w="2620"/>
        <w:gridCol w:w="13780"/>
      </w:tblGrid>
      <w:tr w:rsidR="00E15E2E">
        <w:tblPrEx>
          <w:tblCellMar>
            <w:top w:w="0" w:type="dxa"/>
            <w:bottom w:w="0" w:type="dxa"/>
          </w:tblCellMar>
        </w:tblPrEx>
        <w:tc>
          <w:tcPr>
            <w:tcW w:w="99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b/>
                <w:bCs/>
                <w:sz w:val="32"/>
                <w:szCs w:val="32"/>
                <w:u w:color="420178"/>
              </w:rPr>
            </w:pPr>
            <w:r>
              <w:rPr>
                <w:rFonts w:ascii="Times" w:hAnsi="Times" w:cs="Times"/>
                <w:b/>
                <w:bCs/>
                <w:sz w:val="32"/>
                <w:szCs w:val="32"/>
                <w:u w:color="420178"/>
              </w:rPr>
              <w:t>Procedural</w:t>
            </w:r>
          </w:p>
        </w:tc>
        <w:tc>
          <w:tcPr>
            <w:tcW w:w="262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b/>
                <w:bCs/>
                <w:sz w:val="32"/>
                <w:szCs w:val="32"/>
                <w:u w:color="420178"/>
              </w:rPr>
            </w:pPr>
            <w:r>
              <w:rPr>
                <w:rFonts w:ascii="Times" w:hAnsi="Times" w:cs="Times"/>
                <w:b/>
                <w:bCs/>
                <w:sz w:val="32"/>
                <w:szCs w:val="32"/>
                <w:u w:color="420178"/>
              </w:rPr>
              <w:t>Object-Oriented</w:t>
            </w:r>
          </w:p>
        </w:tc>
        <w:tc>
          <w:tcPr>
            <w:tcW w:w="137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b/>
                <w:bCs/>
                <w:sz w:val="32"/>
                <w:szCs w:val="32"/>
                <w:u w:color="420178"/>
              </w:rPr>
            </w:pPr>
            <w:r>
              <w:rPr>
                <w:rFonts w:ascii="Times" w:hAnsi="Times" w:cs="Times"/>
                <w:b/>
                <w:bCs/>
                <w:sz w:val="32"/>
                <w:szCs w:val="32"/>
                <w:u w:color="420178"/>
              </w:rPr>
              <w:t>Functional</w:t>
            </w:r>
          </w:p>
        </w:tc>
      </w:tr>
      <w:tr w:rsidR="00E15E2E">
        <w:tblPrEx>
          <w:tblBorders>
            <w:top w:val="none" w:sz="0" w:space="0" w:color="auto"/>
          </w:tblBorders>
          <w:tblCellMar>
            <w:top w:w="0" w:type="dxa"/>
            <w:bottom w:w="0" w:type="dxa"/>
          </w:tblCellMar>
        </w:tblPrEx>
        <w:tc>
          <w:tcPr>
            <w:tcW w:w="99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Variable values vary.</w:t>
            </w:r>
          </w:p>
        </w:tc>
        <w:tc>
          <w:tcPr>
            <w:tcW w:w="262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Same as Procedural.</w:t>
            </w:r>
          </w:p>
        </w:tc>
        <w:tc>
          <w:tcPr>
            <w:tcW w:w="137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Variable values never change once assigned.</w:t>
            </w:r>
          </w:p>
        </w:tc>
      </w:tr>
      <w:tr w:rsidR="00E15E2E">
        <w:tblPrEx>
          <w:tblBorders>
            <w:top w:val="none" w:sz="0" w:space="0" w:color="auto"/>
          </w:tblBorders>
          <w:tblCellMar>
            <w:top w:w="0" w:type="dxa"/>
            <w:bottom w:w="0" w:type="dxa"/>
          </w:tblCellMar>
        </w:tblPrEx>
        <w:tc>
          <w:tcPr>
            <w:tcW w:w="99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Collections are mutable.</w:t>
            </w:r>
          </w:p>
        </w:tc>
        <w:tc>
          <w:tcPr>
            <w:tcW w:w="262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Same as Procedural.</w:t>
            </w:r>
          </w:p>
        </w:tc>
        <w:tc>
          <w:tcPr>
            <w:tcW w:w="137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Collections are immutable.</w:t>
            </w:r>
          </w:p>
        </w:tc>
      </w:tr>
      <w:tr w:rsidR="00E15E2E">
        <w:tblPrEx>
          <w:tblBorders>
            <w:top w:val="none" w:sz="0" w:space="0" w:color="auto"/>
          </w:tblBorders>
          <w:tblCellMar>
            <w:top w:w="0" w:type="dxa"/>
            <w:bottom w:w="0" w:type="dxa"/>
          </w:tblCellMar>
        </w:tblPrEx>
        <w:tc>
          <w:tcPr>
            <w:tcW w:w="99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 xml:space="preserve">Code is </w:t>
            </w:r>
            <w:proofErr w:type="spellStart"/>
            <w:r>
              <w:rPr>
                <w:rFonts w:ascii="Times" w:hAnsi="Times" w:cs="Times"/>
                <w:sz w:val="32"/>
                <w:szCs w:val="32"/>
                <w:u w:color="420178"/>
              </w:rPr>
              <w:t>stateful</w:t>
            </w:r>
            <w:proofErr w:type="spellEnd"/>
            <w:r>
              <w:rPr>
                <w:rFonts w:ascii="Times" w:hAnsi="Times" w:cs="Times"/>
                <w:sz w:val="32"/>
                <w:szCs w:val="32"/>
                <w:u w:color="420178"/>
              </w:rPr>
              <w:t xml:space="preserve"> (function calls can have side effects).</w:t>
            </w:r>
          </w:p>
        </w:tc>
        <w:tc>
          <w:tcPr>
            <w:tcW w:w="262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Same as Procedural.</w:t>
            </w:r>
          </w:p>
        </w:tc>
        <w:tc>
          <w:tcPr>
            <w:tcW w:w="137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Code is stateless (function calls can be replaced by their return values without changing program behavior).</w:t>
            </w:r>
          </w:p>
        </w:tc>
      </w:tr>
      <w:tr w:rsidR="00E15E2E">
        <w:tblPrEx>
          <w:tblBorders>
            <w:top w:val="none" w:sz="0" w:space="0" w:color="auto"/>
            <w:bottom w:val="single" w:sz="8" w:space="0" w:color="6D6D6D"/>
          </w:tblBorders>
          <w:tblCellMar>
            <w:top w:w="0" w:type="dxa"/>
            <w:bottom w:w="0" w:type="dxa"/>
          </w:tblCellMar>
        </w:tblPrEx>
        <w:tc>
          <w:tcPr>
            <w:tcW w:w="99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Functions are partial (not defined on all inputs, so exceptions can be thrown).</w:t>
            </w:r>
          </w:p>
        </w:tc>
        <w:tc>
          <w:tcPr>
            <w:tcW w:w="262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Same as Procedural.</w:t>
            </w:r>
          </w:p>
        </w:tc>
        <w:tc>
          <w:tcPr>
            <w:tcW w:w="137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420178"/>
              </w:rPr>
            </w:pPr>
            <w:r>
              <w:rPr>
                <w:rFonts w:ascii="Times" w:hAnsi="Times" w:cs="Times"/>
                <w:sz w:val="32"/>
                <w:szCs w:val="32"/>
                <w:u w:color="420178"/>
              </w:rPr>
              <w:t>Functions are total (defined on all inputs, so exceptions are not thrown, and need not be handled.)</w:t>
            </w:r>
          </w:p>
        </w:tc>
      </w:tr>
    </w:tbl>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 xml:space="preserve">The above table doesn't capture all the distinctions in this three-way comparison, but one thing is obvious. When looked at through the functional lens, procedural and object-oriented are the same. What then distinguishes them? Mainly what types can be the values of variables. Object-oriented </w:t>
      </w:r>
      <w:proofErr w:type="gramStart"/>
      <w:r>
        <w:rPr>
          <w:rFonts w:ascii="Times" w:hAnsi="Times" w:cs="Times"/>
          <w:sz w:val="32"/>
          <w:szCs w:val="32"/>
          <w:u w:color="420178"/>
        </w:rPr>
        <w:t>adds</w:t>
      </w:r>
      <w:proofErr w:type="gramEnd"/>
      <w:r>
        <w:rPr>
          <w:rFonts w:ascii="Times" w:hAnsi="Times" w:cs="Times"/>
          <w:sz w:val="32"/>
          <w:szCs w:val="32"/>
          <w:u w:color="420178"/>
        </w:rPr>
        <w:t xml:space="preserve"> user-defined types to the standard primitives and composites of procedural.</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 xml:space="preserve">P-L and O-O also differ on how they treat nouns and verbs. It gets pretty topsy-turvy when normal everyday distinctions between nouns (things) and verbs (actions) are blurred. When not only do nouns get </w:t>
      </w:r>
      <w:proofErr w:type="spellStart"/>
      <w:r>
        <w:rPr>
          <w:rFonts w:ascii="Times" w:hAnsi="Times" w:cs="Times"/>
          <w:sz w:val="32"/>
          <w:szCs w:val="32"/>
          <w:u w:color="420178"/>
        </w:rPr>
        <w:t>verbed</w:t>
      </w:r>
      <w:proofErr w:type="spellEnd"/>
      <w:r>
        <w:rPr>
          <w:rFonts w:ascii="Times" w:hAnsi="Times" w:cs="Times"/>
          <w:sz w:val="32"/>
          <w:szCs w:val="32"/>
          <w:u w:color="420178"/>
        </w:rPr>
        <w:t xml:space="preserve">, </w:t>
      </w:r>
      <w:proofErr w:type="gramStart"/>
      <w:r>
        <w:rPr>
          <w:rFonts w:ascii="Times" w:hAnsi="Times" w:cs="Times"/>
          <w:sz w:val="32"/>
          <w:szCs w:val="32"/>
          <w:u w:color="420178"/>
        </w:rPr>
        <w:t>but</w:t>
      </w:r>
      <w:proofErr w:type="gramEnd"/>
      <w:r>
        <w:rPr>
          <w:rFonts w:ascii="Times" w:hAnsi="Times" w:cs="Times"/>
          <w:sz w:val="32"/>
          <w:szCs w:val="32"/>
          <w:u w:color="420178"/>
        </w:rPr>
        <w:t xml:space="preserve"> verbs get </w:t>
      </w:r>
      <w:proofErr w:type="spellStart"/>
      <w:r>
        <w:rPr>
          <w:rFonts w:ascii="Times" w:hAnsi="Times" w:cs="Times"/>
          <w:sz w:val="32"/>
          <w:szCs w:val="32"/>
          <w:u w:color="420178"/>
        </w:rPr>
        <w:t>nouned</w:t>
      </w:r>
      <w:proofErr w:type="spellEnd"/>
      <w:r>
        <w:rPr>
          <w:rFonts w:ascii="Times" w:hAnsi="Times" w:cs="Times"/>
          <w:sz w:val="32"/>
          <w:szCs w:val="32"/>
          <w:u w:color="420178"/>
        </w:rPr>
        <w:t>, we have a double play on words!</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 xml:space="preserve">Speaking of double, </w:t>
      </w:r>
      <w:proofErr w:type="spellStart"/>
      <w:r>
        <w:rPr>
          <w:rFonts w:ascii="Times" w:hAnsi="Times" w:cs="Times"/>
          <w:sz w:val="32"/>
          <w:szCs w:val="32"/>
          <w:u w:color="420178"/>
        </w:rPr>
        <w:t>combinatorics</w:t>
      </w:r>
      <w:proofErr w:type="spellEnd"/>
      <w:r>
        <w:rPr>
          <w:rFonts w:ascii="Times" w:hAnsi="Times" w:cs="Times"/>
          <w:sz w:val="32"/>
          <w:szCs w:val="32"/>
          <w:u w:color="420178"/>
        </w:rPr>
        <w:t xml:space="preserve">, the study of combining, or counting, and number theory, the study of integers (useful for counting — especially the positive ones) </w:t>
      </w:r>
      <w:proofErr w:type="gramStart"/>
      <w:r>
        <w:rPr>
          <w:rFonts w:ascii="Times" w:hAnsi="Times" w:cs="Times"/>
          <w:sz w:val="32"/>
          <w:szCs w:val="32"/>
          <w:u w:color="420178"/>
        </w:rPr>
        <w:t>are</w:t>
      </w:r>
      <w:proofErr w:type="gramEnd"/>
      <w:r>
        <w:rPr>
          <w:rFonts w:ascii="Times" w:hAnsi="Times" w:cs="Times"/>
          <w:sz w:val="32"/>
          <w:szCs w:val="32"/>
          <w:u w:color="420178"/>
        </w:rPr>
        <w:t xml:space="preserve"> an integral </w:t>
      </w:r>
      <w:r>
        <w:rPr>
          <w:rFonts w:ascii="Times New Roman" w:hAnsi="Times New Roman" w:cs="Times New Roman"/>
          <w:sz w:val="32"/>
          <w:szCs w:val="32"/>
          <w:u w:color="420178"/>
        </w:rPr>
        <w:t>☺</w:t>
      </w:r>
      <w:r>
        <w:rPr>
          <w:rFonts w:ascii="Times" w:hAnsi="Times" w:cs="Times"/>
          <w:sz w:val="32"/>
          <w:szCs w:val="32"/>
          <w:u w:color="420178"/>
        </w:rPr>
        <w:t xml:space="preserve"> part of discrete math. How many ways are there of combining things in various combinations? Variations, arrangements, </w:t>
      </w:r>
      <w:proofErr w:type="spellStart"/>
      <w:proofErr w:type="gramStart"/>
      <w:r>
        <w:rPr>
          <w:rFonts w:ascii="Times" w:hAnsi="Times" w:cs="Times"/>
          <w:sz w:val="32"/>
          <w:szCs w:val="32"/>
          <w:u w:color="420178"/>
        </w:rPr>
        <w:t>shufflings</w:t>
      </w:r>
      <w:proofErr w:type="spellEnd"/>
      <w:proofErr w:type="gramEnd"/>
      <w:r>
        <w:rPr>
          <w:rFonts w:ascii="Times" w:hAnsi="Times" w:cs="Times"/>
          <w:sz w:val="32"/>
          <w:szCs w:val="32"/>
          <w:u w:color="420178"/>
        </w:rPr>
        <w:t xml:space="preserve"> — these are things that must be accounted for in the kind of careful counting that is foundational for discrete probability theory. But they also come into play in modern practices of number theory like cryptology, the study of secret messages.</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Double encore: two more discrete structures, with a cornucopia of applications, are trees and their generalization, graphs. Trees and graphs are two of the most versatile and useful data structures ever invented, and will be explored in that light.</w:t>
      </w:r>
    </w:p>
    <w:p w:rsidR="00E15E2E" w:rsidRDefault="00E15E2E" w:rsidP="00E15E2E">
      <w:pPr>
        <w:widowControl w:val="0"/>
        <w:autoSpaceDE w:val="0"/>
        <w:autoSpaceDN w:val="0"/>
        <w:adjustRightInd w:val="0"/>
        <w:rPr>
          <w:rFonts w:ascii="Times" w:hAnsi="Times" w:cs="Times"/>
          <w:sz w:val="32"/>
          <w:szCs w:val="32"/>
          <w:u w:color="420178"/>
        </w:rPr>
      </w:pPr>
      <w:proofErr w:type="gramStart"/>
      <w:r>
        <w:rPr>
          <w:rFonts w:ascii="Times" w:hAnsi="Times" w:cs="Times"/>
          <w:sz w:val="32"/>
          <w:szCs w:val="32"/>
          <w:u w:color="420178"/>
        </w:rPr>
        <w:t>Teaser begin</w:t>
      </w:r>
      <w:proofErr w:type="gramEnd"/>
      <w:r>
        <w:rPr>
          <w:rFonts w:ascii="Times" w:hAnsi="Times" w:cs="Times"/>
          <w:sz w:val="32"/>
          <w:szCs w:val="32"/>
          <w:u w:color="420178"/>
        </w:rPr>
        <w:t xml:space="preserve">, a </w:t>
      </w:r>
      <w:r>
        <w:rPr>
          <w:rFonts w:ascii="Times" w:hAnsi="Times" w:cs="Times"/>
          <w:b/>
          <w:bCs/>
          <w:sz w:val="32"/>
          <w:szCs w:val="32"/>
          <w:u w:color="420178"/>
        </w:rPr>
        <w:t>binary</w:t>
      </w:r>
      <w:r>
        <w:rPr>
          <w:rFonts w:ascii="Times" w:hAnsi="Times" w:cs="Times"/>
          <w:sz w:val="32"/>
          <w:szCs w:val="32"/>
          <w:u w:color="420178"/>
        </w:rPr>
        <w:t xml:space="preserve"> tree — perhaps the type easiest to understand — can represent </w:t>
      </w:r>
      <w:r>
        <w:rPr>
          <w:rFonts w:ascii="Times" w:hAnsi="Times" w:cs="Times"/>
          <w:color w:val="420178"/>
          <w:sz w:val="32"/>
          <w:szCs w:val="32"/>
          <w:u w:val="single" w:color="420178"/>
        </w:rPr>
        <w:t>any conceptual (as opposed to botanical) tree</w:t>
      </w:r>
      <w:r>
        <w:rPr>
          <w:rFonts w:ascii="Times" w:hAnsi="Times" w:cs="Times"/>
          <w:sz w:val="32"/>
          <w:szCs w:val="32"/>
          <w:u w:color="420178"/>
        </w:rPr>
        <w:t xml:space="preserve"> whatsoever. How to do so takes us into deep representational waters, but we'll proceed carefully. And because graphs can represent relations, listed above in conjunction with functions, they truly are rock solid stars of math and computer science. The relationship between functions and relations is like that of trees and graphs, and when understood leads to starry-eyed wonder, end teaser.</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 xml:space="preserve">Last double: finishing off and rounding out this relatively small set of topics is the </w:t>
      </w:r>
      <w:proofErr w:type="spellStart"/>
      <w:r>
        <w:rPr>
          <w:rFonts w:ascii="Times" w:hAnsi="Times" w:cs="Times"/>
          <w:sz w:val="32"/>
          <w:szCs w:val="32"/>
          <w:u w:color="420178"/>
        </w:rPr>
        <w:t>dymanic</w:t>
      </w:r>
      <w:proofErr w:type="spellEnd"/>
      <w:r>
        <w:rPr>
          <w:rFonts w:ascii="Times" w:hAnsi="Times" w:cs="Times"/>
          <w:sz w:val="32"/>
          <w:szCs w:val="32"/>
          <w:u w:color="420178"/>
        </w:rPr>
        <w:t xml:space="preserve"> duo, languages and grammars. Language is being used, rather prosaically, as a vehicle for communication, even as I write these words, and you read them. There is fascinating scientific evidence for the facility of language being innate, inborn, a human instinct. Steven Pinker, who literally wrote the book on this, calls language a "discrete combinatorial system", which is why it makes total sense that it be in this book and beyond.</w:t>
      </w:r>
    </w:p>
    <w:p w:rsidR="00E15E2E" w:rsidRDefault="00E15E2E" w:rsidP="00E15E2E">
      <w:pPr>
        <w:widowControl w:val="0"/>
        <w:autoSpaceDE w:val="0"/>
        <w:autoSpaceDN w:val="0"/>
        <w:adjustRightInd w:val="0"/>
        <w:rPr>
          <w:rFonts w:ascii="Times" w:hAnsi="Times" w:cs="Times"/>
          <w:sz w:val="32"/>
          <w:szCs w:val="32"/>
          <w:u w:color="420178"/>
        </w:rPr>
      </w:pPr>
      <w:r>
        <w:rPr>
          <w:rFonts w:ascii="Times" w:hAnsi="Times" w:cs="Times"/>
          <w:sz w:val="32"/>
          <w:szCs w:val="32"/>
          <w:u w:color="420178"/>
        </w:rPr>
        <w:t xml:space="preserve">And what is grammar? Pinker in his book is quick to point out what it is not. Nags such as "Never end a sentence with a preposition," "Don't dangle participles," and (my personal favorite) "To ever split an infinitive — anathema!" Such as these </w:t>
      </w:r>
      <w:proofErr w:type="gramStart"/>
      <w:r>
        <w:rPr>
          <w:rFonts w:ascii="Times" w:hAnsi="Times" w:cs="Times"/>
          <w:sz w:val="32"/>
          <w:szCs w:val="32"/>
          <w:u w:color="420178"/>
        </w:rPr>
        <w:t>are</w:t>
      </w:r>
      <w:proofErr w:type="gramEnd"/>
      <w:r>
        <w:rPr>
          <w:rFonts w:ascii="Times" w:hAnsi="Times" w:cs="Times"/>
          <w:sz w:val="32"/>
          <w:szCs w:val="32"/>
          <w:u w:color="420178"/>
        </w:rPr>
        <w:t xml:space="preserve"> what you may have learned in "grammar school" as teachers tried their best to drill into you how to use good English. No doubt my English teachers would cringe at reading the last phrase of the last sentence of the last paragraph, where "it" is used in two different ways, and "this book" can ambiguously refer to more than one referent — think about it.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420178"/>
        </w:rPr>
        <w:t xml:space="preserve">No, in the context of discrete mathematics, grammar has nothing to do with proper English usage. Instead, a grammar (note the indefinite article) is a </w:t>
      </w:r>
      <w:r>
        <w:rPr>
          <w:rFonts w:ascii="Times" w:hAnsi="Times" w:cs="Times"/>
          <w:b/>
          <w:bCs/>
          <w:sz w:val="32"/>
          <w:szCs w:val="32"/>
          <w:u w:color="420178"/>
        </w:rPr>
        <w:t>generator</w:t>
      </w:r>
      <w:r>
        <w:rPr>
          <w:rFonts w:ascii="Times" w:hAnsi="Times" w:cs="Times"/>
          <w:sz w:val="32"/>
          <w:szCs w:val="32"/>
          <w:u w:color="420178"/>
        </w:rPr>
        <w:t xml:space="preserve"> of the discrete combinations of the language system. These generated combinations are called </w:t>
      </w:r>
      <w:r>
        <w:rPr>
          <w:rFonts w:ascii="Times" w:hAnsi="Times" w:cs="Times"/>
          <w:b/>
          <w:bCs/>
          <w:sz w:val="32"/>
          <w:szCs w:val="32"/>
          <w:u w:color="420178"/>
        </w:rPr>
        <w:t>phrase structures</w:t>
      </w:r>
      <w:r>
        <w:rPr>
          <w:rFonts w:ascii="Times" w:hAnsi="Times" w:cs="Times"/>
          <w:sz w:val="32"/>
          <w:szCs w:val="32"/>
          <w:u w:color="420178"/>
        </w:rPr>
        <w:t xml:space="preserve"> (as opposed to word structures)</w:t>
      </w:r>
      <w:proofErr w:type="gramStart"/>
      <w:r>
        <w:rPr>
          <w:rFonts w:ascii="Times" w:hAnsi="Times" w:cs="Times"/>
          <w:sz w:val="32"/>
          <w:szCs w:val="32"/>
          <w:u w:color="420178"/>
        </w:rPr>
        <w:t>,</w:t>
      </w:r>
      <w:proofErr w:type="gramEnd"/>
      <w:r>
        <w:rPr>
          <w:rFonts w:ascii="Times" w:hAnsi="Times" w:cs="Times"/>
          <w:sz w:val="32"/>
          <w:szCs w:val="32"/>
          <w:u w:color="420178"/>
        </w:rPr>
        <w:t xml:space="preserve"> hence, in this sense grammars are more precisely known as </w:t>
      </w:r>
      <w:r>
        <w:rPr>
          <w:rFonts w:ascii="Times" w:hAnsi="Times" w:cs="Times"/>
          <w:b/>
          <w:bCs/>
          <w:sz w:val="32"/>
          <w:szCs w:val="32"/>
          <w:u w:color="420178"/>
        </w:rPr>
        <w:t>phrase structure grammars</w:t>
      </w:r>
      <w:r>
        <w:rPr>
          <w:rFonts w:ascii="Times" w:hAnsi="Times" w:cs="Times"/>
          <w:sz w:val="32"/>
          <w:szCs w:val="32"/>
          <w:u w:color="420178"/>
        </w:rPr>
        <w:t xml:space="preserve">. But we're getting ahead of ourselves — </w:t>
      </w:r>
      <w:r>
        <w:rPr>
          <w:rFonts w:ascii="Times" w:hAnsi="Times" w:cs="Times"/>
          <w:color w:val="0000E9"/>
          <w:sz w:val="32"/>
          <w:szCs w:val="32"/>
          <w:u w:val="single" w:color="0000E9"/>
        </w:rPr>
        <w:t>PSG ISA TLA TBE l8r</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1.2 Autobiographical Aside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 am writing this book for many reasons, which mostly relate to the following language-</w:t>
      </w:r>
      <w:proofErr w:type="spellStart"/>
      <w:r>
        <w:rPr>
          <w:rFonts w:ascii="Times" w:hAnsi="Times" w:cs="Times"/>
          <w:sz w:val="32"/>
          <w:szCs w:val="32"/>
          <w:u w:color="0000E9"/>
        </w:rPr>
        <w:t>ish</w:t>
      </w:r>
      <w:proofErr w:type="spellEnd"/>
      <w:r>
        <w:rPr>
          <w:rFonts w:ascii="Times" w:hAnsi="Times" w:cs="Times"/>
          <w:sz w:val="32"/>
          <w:szCs w:val="32"/>
          <w:u w:color="0000E9"/>
        </w:rPr>
        <w:t xml:space="preserve"> math-</w:t>
      </w:r>
      <w:proofErr w:type="spellStart"/>
      <w:r>
        <w:rPr>
          <w:rFonts w:ascii="Times" w:hAnsi="Times" w:cs="Times"/>
          <w:sz w:val="32"/>
          <w:szCs w:val="32"/>
          <w:u w:color="0000E9"/>
        </w:rPr>
        <w:t>ish</w:t>
      </w:r>
      <w:proofErr w:type="spellEnd"/>
      <w:r>
        <w:rPr>
          <w:rFonts w:ascii="Times" w:hAnsi="Times" w:cs="Times"/>
          <w:sz w:val="32"/>
          <w:szCs w:val="32"/>
          <w:u w:color="0000E9"/>
        </w:rPr>
        <w:t xml:space="preserve"> relationships and transformations: Words have Letters, Numbers have Digits, Letters map to Digits, hence Words map to Numbers.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 love words. I love numbers. Does that mean English was my first choice of discipline, Math second? No! English is my native tongue, but Math to me feels PRE native, or the language I came into this world furnished with. Not that I lay claim to being a mathematical prodigy like </w:t>
      </w:r>
      <w:proofErr w:type="spellStart"/>
      <w:r>
        <w:rPr>
          <w:rFonts w:ascii="Times" w:hAnsi="Times" w:cs="Times"/>
          <w:sz w:val="32"/>
          <w:szCs w:val="32"/>
          <w:u w:color="0000E9"/>
        </w:rPr>
        <w:t>Fredrich</w:t>
      </w:r>
      <w:proofErr w:type="spellEnd"/>
      <w:r>
        <w:rPr>
          <w:rFonts w:ascii="Times" w:hAnsi="Times" w:cs="Times"/>
          <w:sz w:val="32"/>
          <w:szCs w:val="32"/>
          <w:u w:color="0000E9"/>
        </w:rPr>
        <w:t xml:space="preserve"> Gauss, John Von Neumann, or any extraordinary human like that. Not even close!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 first recollection of my inchoate interest in math is from third grade. There I was, standing at the blackboard, trying to figure out multiplication. The process was mysterious to me, even with my teacher right there patiently explaining it. But her patience paid off, and when I "got it" the thrill was electrifying! Armed with a memorized times table, I could wield the power of this newly acquired understanding. Much later in life came the realization that I could immensely enjoy helping others acquire understanding and thus wield power!</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Back to words.</w:t>
      </w:r>
      <w:proofErr w:type="gramEnd"/>
      <w:r>
        <w:rPr>
          <w:rFonts w:ascii="Times" w:hAnsi="Times" w:cs="Times"/>
          <w:sz w:val="32"/>
          <w:szCs w:val="32"/>
          <w:u w:color="0000E9"/>
        </w:rPr>
        <w:t xml:space="preserve"> As I said, I love them. I love the way words work. I love the way they look. I love the way they sound. Part of this stems from my love of music, especially vocal music. Singers pay attention to nuances of pronunciation, </w:t>
      </w:r>
      <w:proofErr w:type="spellStart"/>
      <w:r>
        <w:rPr>
          <w:rFonts w:ascii="Times" w:hAnsi="Times" w:cs="Times"/>
          <w:color w:val="0000E9"/>
          <w:sz w:val="32"/>
          <w:szCs w:val="32"/>
          <w:u w:val="single" w:color="0000E9"/>
        </w:rPr>
        <w:t>dipthongs</w:t>
      </w:r>
      <w:proofErr w:type="spellEnd"/>
      <w:r>
        <w:rPr>
          <w:rFonts w:ascii="Times" w:hAnsi="Times" w:cs="Times"/>
          <w:sz w:val="32"/>
          <w:szCs w:val="32"/>
          <w:u w:color="0000E9"/>
        </w:rPr>
        <w:t xml:space="preserve"> being but one example. Take another example. </w:t>
      </w:r>
      <w:proofErr w:type="gramStart"/>
      <w:r>
        <w:rPr>
          <w:rFonts w:ascii="Times" w:hAnsi="Times" w:cs="Times"/>
          <w:sz w:val="32"/>
          <w:szCs w:val="32"/>
          <w:u w:color="0000E9"/>
        </w:rPr>
        <w:t>The rule for pronouncing the e in the.</w:t>
      </w:r>
      <w:proofErr w:type="gramEnd"/>
      <w:r>
        <w:rPr>
          <w:rFonts w:ascii="Times" w:hAnsi="Times" w:cs="Times"/>
          <w:sz w:val="32"/>
          <w:szCs w:val="32"/>
          <w:u w:color="0000E9"/>
        </w:rPr>
        <w:t xml:space="preserve"> Is it </w:t>
      </w:r>
      <w:proofErr w:type="spellStart"/>
      <w:r>
        <w:rPr>
          <w:rFonts w:ascii="Times" w:hAnsi="Times" w:cs="Times"/>
          <w:sz w:val="32"/>
          <w:szCs w:val="32"/>
          <w:u w:color="0000E9"/>
        </w:rPr>
        <w:t>ee</w:t>
      </w:r>
      <w:proofErr w:type="spellEnd"/>
      <w:r>
        <w:rPr>
          <w:rFonts w:ascii="Times" w:hAnsi="Times" w:cs="Times"/>
          <w:sz w:val="32"/>
          <w:szCs w:val="32"/>
          <w:u w:color="0000E9"/>
        </w:rPr>
        <w:t xml:space="preserve"> or uh? It depends not on the look of the next word but its sound. The honorable wants </w:t>
      </w:r>
      <w:proofErr w:type="spellStart"/>
      <w:r>
        <w:rPr>
          <w:rFonts w:ascii="Times" w:hAnsi="Times" w:cs="Times"/>
          <w:sz w:val="32"/>
          <w:szCs w:val="32"/>
          <w:u w:color="0000E9"/>
        </w:rPr>
        <w:t>ee</w:t>
      </w:r>
      <w:proofErr w:type="spellEnd"/>
      <w:r>
        <w:rPr>
          <w:rFonts w:ascii="Times" w:hAnsi="Times" w:cs="Times"/>
          <w:sz w:val="32"/>
          <w:szCs w:val="32"/>
          <w:u w:color="0000E9"/>
        </w:rPr>
        <w:t xml:space="preserve"> not uh because the aitch is silent. </w:t>
      </w:r>
      <w:proofErr w:type="gramStart"/>
      <w:r>
        <w:rPr>
          <w:rFonts w:ascii="Times" w:hAnsi="Times" w:cs="Times"/>
          <w:sz w:val="32"/>
          <w:szCs w:val="32"/>
          <w:u w:color="0000E9"/>
        </w:rPr>
        <w:t xml:space="preserve">The Eternal, but the One — </w:t>
      </w:r>
      <w:proofErr w:type="spellStart"/>
      <w:r>
        <w:rPr>
          <w:rFonts w:ascii="Times" w:hAnsi="Times" w:cs="Times"/>
          <w:sz w:val="32"/>
          <w:szCs w:val="32"/>
          <w:u w:color="0000E9"/>
        </w:rPr>
        <w:t>ee</w:t>
      </w:r>
      <w:proofErr w:type="spellEnd"/>
      <w:r>
        <w:rPr>
          <w:rFonts w:ascii="Times" w:hAnsi="Times" w:cs="Times"/>
          <w:sz w:val="32"/>
          <w:szCs w:val="32"/>
          <w:u w:color="0000E9"/>
        </w:rPr>
        <w:t>, uh.</w:t>
      </w:r>
      <w:proofErr w:type="gramEnd"/>
      <w:r>
        <w:rPr>
          <w:rFonts w:ascii="Times" w:hAnsi="Times" w:cs="Times"/>
          <w:sz w:val="32"/>
          <w:szCs w:val="32"/>
          <w:u w:color="0000E9"/>
        </w:rPr>
        <w:t xml:space="preserve"> </w:t>
      </w:r>
      <w:proofErr w:type="gramStart"/>
      <w:r>
        <w:rPr>
          <w:rFonts w:ascii="Times" w:hAnsi="Times" w:cs="Times"/>
          <w:sz w:val="32"/>
          <w:szCs w:val="32"/>
          <w:u w:color="0000E9"/>
        </w:rPr>
        <w:t>Because one is actually won.</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attentive reader may have noticed that, among other infelicities, the preceding paragraph plays fast and loose with </w:t>
      </w:r>
      <w:r>
        <w:rPr>
          <w:rFonts w:ascii="Times" w:hAnsi="Times" w:cs="Times"/>
          <w:b/>
          <w:bCs/>
          <w:sz w:val="32"/>
          <w:szCs w:val="32"/>
          <w:u w:color="0000E9"/>
        </w:rPr>
        <w:t>use</w:t>
      </w:r>
      <w:r>
        <w:rPr>
          <w:rFonts w:ascii="Times" w:hAnsi="Times" w:cs="Times"/>
          <w:sz w:val="32"/>
          <w:szCs w:val="32"/>
          <w:u w:color="0000E9"/>
        </w:rPr>
        <w:t xml:space="preserve"> versus </w:t>
      </w:r>
      <w:r>
        <w:rPr>
          <w:rFonts w:ascii="Times" w:hAnsi="Times" w:cs="Times"/>
          <w:b/>
          <w:bCs/>
          <w:sz w:val="32"/>
          <w:szCs w:val="32"/>
          <w:u w:color="0000E9"/>
        </w:rPr>
        <w:t>mention</w:t>
      </w:r>
      <w:r>
        <w:rPr>
          <w:rFonts w:ascii="Times" w:hAnsi="Times" w:cs="Times"/>
          <w:sz w:val="32"/>
          <w:szCs w:val="32"/>
          <w:u w:color="0000E9"/>
        </w:rPr>
        <w:t>. There is a distinction to be made between the use of a word, and the mention of a word.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For example, the word </w:t>
      </w:r>
      <w:r>
        <w:rPr>
          <w:rFonts w:ascii="Times" w:hAnsi="Times" w:cs="Times"/>
          <w:b/>
          <w:bCs/>
          <w:sz w:val="32"/>
          <w:szCs w:val="32"/>
          <w:u w:color="0000E9"/>
        </w:rPr>
        <w:t>Idaho</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Idaho has mountains. (A use of the word.)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'Idaho' has five letters. (A mention of the word.)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This distinction will come to the fore when expressions in a programming language like lisp must be precisely formed and evaluated. The quote marks are all-important. </w:t>
      </w:r>
      <w:proofErr w:type="gramStart"/>
      <w:r>
        <w:rPr>
          <w:rFonts w:ascii="Times" w:hAnsi="Times" w:cs="Times"/>
          <w:sz w:val="32"/>
          <w:szCs w:val="32"/>
          <w:u w:color="0000E9"/>
        </w:rPr>
        <w:t>Small marks, big effect.</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Analogously, what importance does a simple preposition have? How about the crucial difference between being saved </w:t>
      </w:r>
      <w:r>
        <w:rPr>
          <w:rFonts w:ascii="Times" w:hAnsi="Times" w:cs="Times"/>
          <w:b/>
          <w:bCs/>
          <w:sz w:val="32"/>
          <w:szCs w:val="32"/>
          <w:u w:color="0000E9"/>
        </w:rPr>
        <w:t>in</w:t>
      </w:r>
      <w:r>
        <w:rPr>
          <w:rFonts w:ascii="Times" w:hAnsi="Times" w:cs="Times"/>
          <w:sz w:val="32"/>
          <w:szCs w:val="32"/>
          <w:u w:color="0000E9"/>
        </w:rPr>
        <w:t xml:space="preserve"> your sins versus being saved </w:t>
      </w:r>
      <w:r>
        <w:rPr>
          <w:rFonts w:ascii="Times" w:hAnsi="Times" w:cs="Times"/>
          <w:b/>
          <w:bCs/>
          <w:sz w:val="32"/>
          <w:szCs w:val="32"/>
          <w:u w:color="0000E9"/>
        </w:rPr>
        <w:t>from</w:t>
      </w:r>
      <w:r>
        <w:rPr>
          <w:rFonts w:ascii="Times" w:hAnsi="Times" w:cs="Times"/>
          <w:sz w:val="32"/>
          <w:szCs w:val="32"/>
          <w:u w:color="0000E9"/>
        </w:rPr>
        <w:t xml:space="preserve"> your sins! </w:t>
      </w:r>
      <w:proofErr w:type="gramStart"/>
      <w:r>
        <w:rPr>
          <w:rFonts w:ascii="Times" w:hAnsi="Times" w:cs="Times"/>
          <w:sz w:val="32"/>
          <w:szCs w:val="32"/>
          <w:u w:color="0000E9"/>
        </w:rPr>
        <w:t>Small words, enormous effect.</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 have a well-nigh fanatical fondness for the English alphabet with its 26 letters. 26 </w:t>
      </w:r>
      <w:proofErr w:type="gramStart"/>
      <w:r>
        <w:rPr>
          <w:rFonts w:ascii="Times" w:hAnsi="Times" w:cs="Times"/>
          <w:sz w:val="32"/>
          <w:szCs w:val="32"/>
          <w:u w:color="0000E9"/>
        </w:rPr>
        <w:t>is</w:t>
      </w:r>
      <w:proofErr w:type="gramEnd"/>
      <w:r>
        <w:rPr>
          <w:rFonts w:ascii="Times" w:hAnsi="Times" w:cs="Times"/>
          <w:sz w:val="32"/>
          <w:szCs w:val="32"/>
          <w:u w:color="0000E9"/>
        </w:rPr>
        <w:t xml:space="preserve"> 2 times 13. 2 and 13 are both prime, which is cool enough, but they're also my birth month and day. And it's unambiguous which is which. 2/13 or 13/2 — take your pick. Because there's no thirteenth month, either way works. Not every birth date is so lucky! </w:t>
      </w:r>
      <w:r>
        <w:rPr>
          <w:rFonts w:ascii="Times" w:hAnsi="Times" w:cs="Times"/>
          <w:color w:val="0000E9"/>
          <w:sz w:val="32"/>
          <w:szCs w:val="32"/>
          <w:u w:val="single" w:color="0000E9"/>
        </w:rPr>
        <w:t>Not every language's alphabet is so easy</w:t>
      </w:r>
      <w:r>
        <w:rPr>
          <w:rFonts w:ascii="Times" w:hAnsi="Times" w:cs="Times"/>
          <w:sz w:val="32"/>
          <w:szCs w:val="32"/>
          <w:u w:color="0000E9"/>
        </w:rPr>
        <w:t>, either.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Despite the coolness of twice a baker's dozen, it is deficient by one of being an even cooler multiple of three, and that's a state of affairs we'll not long tolerate. But which non-alphabetic (and non-numeric) symbol is best pressed into service to bring the number to three cubed?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Twenty-seven is three times nine. Nine give or take three is the number of main topics. Three chapters (not counting opening and closing bookends), with each chapter having at least three sections, each section having at least three subsections, each subsection having at least three </w:t>
      </w:r>
      <w:proofErr w:type="spellStart"/>
      <w:r>
        <w:rPr>
          <w:rFonts w:ascii="Times" w:hAnsi="Times" w:cs="Times"/>
          <w:sz w:val="32"/>
          <w:szCs w:val="32"/>
          <w:u w:color="0000E9"/>
        </w:rPr>
        <w:t>subsubsections</w:t>
      </w:r>
      <w:proofErr w:type="spellEnd"/>
      <w:r>
        <w:rPr>
          <w:rFonts w:ascii="Times" w:hAnsi="Times" w:cs="Times"/>
          <w:sz w:val="32"/>
          <w:szCs w:val="32"/>
          <w:u w:color="0000E9"/>
        </w:rPr>
        <w:t xml:space="preserve"> — perhaps bottoming out at this level — this seems to me to be a pretty good organization.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Slice it. Dice it. No matter how you whatever ice it — notice it's not ice (but is it water — whatever </w:t>
      </w:r>
      <w:proofErr w:type="spellStart"/>
      <w:r>
        <w:rPr>
          <w:rFonts w:ascii="Times" w:hAnsi="Times" w:cs="Times"/>
          <w:sz w:val="32"/>
          <w:szCs w:val="32"/>
          <w:u w:color="0000E9"/>
        </w:rPr>
        <w:t>hve</w:t>
      </w:r>
      <w:proofErr w:type="spellEnd"/>
      <w:r>
        <w:rPr>
          <w:rFonts w:ascii="Times" w:hAnsi="Times" w:cs="Times"/>
          <w:sz w:val="32"/>
          <w:szCs w:val="32"/>
          <w:u w:color="0000E9"/>
        </w:rPr>
        <w:t xml:space="preserve"> u dehydrated</w:t>
      </w:r>
      <w:proofErr w:type="gramStart"/>
      <w:r>
        <w:rPr>
          <w:rFonts w:ascii="Times" w:hAnsi="Times" w:cs="Times"/>
          <w:sz w:val="32"/>
          <w:szCs w:val="32"/>
          <w:u w:color="0000E9"/>
        </w:rPr>
        <w:t>?!</w:t>
      </w:r>
      <w:proofErr w:type="gramEnd"/>
      <w:r>
        <w:rPr>
          <w:rFonts w:ascii="Times" w:hAnsi="Times" w:cs="Times"/>
          <w:sz w:val="32"/>
          <w:szCs w:val="32"/>
          <w:u w:color="0000E9"/>
        </w:rPr>
        <w:t>) — '</w:t>
      </w:r>
      <w:r>
        <w:rPr>
          <w:rFonts w:ascii="Times" w:hAnsi="Times" w:cs="Times"/>
          <w:color w:val="0000E9"/>
          <w:sz w:val="32"/>
          <w:szCs w:val="32"/>
          <w:u w:val="single" w:color="0000E9"/>
        </w:rPr>
        <w:t>alphabet</w:t>
      </w:r>
      <w:r>
        <w:rPr>
          <w:rFonts w:ascii="Times" w:hAnsi="Times" w:cs="Times"/>
          <w:sz w:val="32"/>
          <w:szCs w:val="32"/>
          <w:u w:color="0000E9"/>
        </w:rPr>
        <w:t xml:space="preserve">' is one letter shy of being a </w:t>
      </w:r>
      <w:r>
        <w:rPr>
          <w:rFonts w:ascii="Times" w:hAnsi="Times" w:cs="Times"/>
          <w:i/>
          <w:iCs/>
          <w:sz w:val="32"/>
          <w:szCs w:val="32"/>
          <w:u w:color="0000E9"/>
        </w:rPr>
        <w:t>concatenation</w:t>
      </w:r>
      <w:r>
        <w:rPr>
          <w:rFonts w:ascii="Times" w:hAnsi="Times" w:cs="Times"/>
          <w:sz w:val="32"/>
          <w:szCs w:val="32"/>
          <w:u w:color="0000E9"/>
        </w:rPr>
        <w:t xml:space="preserve"> (</w:t>
      </w:r>
      <w:proofErr w:type="spellStart"/>
      <w:r>
        <w:rPr>
          <w:rFonts w:ascii="Times" w:hAnsi="Times" w:cs="Times"/>
          <w:sz w:val="32"/>
          <w:szCs w:val="32"/>
          <w:u w:color="0000E9"/>
        </w:rPr>
        <w:t>smooshing</w:t>
      </w:r>
      <w:proofErr w:type="spellEnd"/>
      <w:r>
        <w:rPr>
          <w:rFonts w:ascii="Times" w:hAnsi="Times" w:cs="Times"/>
          <w:sz w:val="32"/>
          <w:szCs w:val="32"/>
          <w:u w:color="0000E9"/>
        </w:rPr>
        <w:t xml:space="preserve"> together) of the first two letters of some other (which?) alphabet. So correct its shyness (and yours). Say </w:t>
      </w:r>
      <w:proofErr w:type="spellStart"/>
      <w:r>
        <w:rPr>
          <w:rFonts w:ascii="Times" w:hAnsi="Times" w:cs="Times"/>
          <w:sz w:val="32"/>
          <w:szCs w:val="32"/>
          <w:u w:color="0000E9"/>
        </w:rPr>
        <w:t>alphabeta</w:t>
      </w:r>
      <w:proofErr w:type="spellEnd"/>
      <w:r>
        <w:rPr>
          <w:rFonts w:ascii="Times" w:hAnsi="Times" w:cs="Times"/>
          <w:sz w:val="32"/>
          <w:szCs w:val="32"/>
          <w:u w:color="0000E9"/>
        </w:rPr>
        <w:t xml:space="preserve">. </w:t>
      </w:r>
      <w:proofErr w:type="gramStart"/>
      <w:r>
        <w:rPr>
          <w:rFonts w:ascii="Times" w:hAnsi="Times" w:cs="Times"/>
          <w:sz w:val="32"/>
          <w:szCs w:val="32"/>
          <w:u w:color="0000E9"/>
        </w:rPr>
        <w:t>Go ahead</w:t>
      </w:r>
      <w:proofErr w:type="gramEnd"/>
      <w:r>
        <w:rPr>
          <w:rFonts w:ascii="Times" w:hAnsi="Times" w:cs="Times"/>
          <w:sz w:val="32"/>
          <w:szCs w:val="32"/>
          <w:u w:color="0000E9"/>
        </w:rPr>
        <w:t xml:space="preserve">, </w:t>
      </w:r>
      <w:proofErr w:type="gramStart"/>
      <w:r>
        <w:rPr>
          <w:rFonts w:ascii="Times" w:hAnsi="Times" w:cs="Times"/>
          <w:sz w:val="32"/>
          <w:szCs w:val="32"/>
          <w:u w:color="0000E9"/>
        </w:rPr>
        <w:t>say it</w:t>
      </w:r>
      <w:proofErr w:type="gramEnd"/>
      <w:r>
        <w:rPr>
          <w:rFonts w:ascii="Times" w:hAnsi="Times" w:cs="Times"/>
          <w:sz w:val="32"/>
          <w:szCs w:val="32"/>
          <w:u w:color="0000E9"/>
        </w:rPr>
        <w:t>! Now say ALP HAB ETA (each is pronounceable) — but don't expect anyone to understand what you just said!</w:t>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1.3 TOP is the TLA</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Organizing Principle I have chosen for this book is the Three-Letter Acronym.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Why? Well, it fully fascinates me that "TLA ISA" is a perfectly grammatical sentence if interpreted just so. It expresses concisely the truth: 'TLA' "self-describes" (which is another intriguing saying).</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But TLA can also stand for Three-Letter Abbreviation, of which there are many, </w:t>
      </w:r>
      <w:r>
        <w:rPr>
          <w:rFonts w:ascii="Courier" w:hAnsi="Courier" w:cs="Courier"/>
          <w:sz w:val="26"/>
          <w:szCs w:val="26"/>
          <w:u w:color="0000E9"/>
        </w:rPr>
        <w:t>(JAN FEB MAR APR MAY JUN JUL AUG SEP OCT NOV DEC)</w:t>
      </w:r>
      <w:r>
        <w:rPr>
          <w:rFonts w:ascii="Times" w:hAnsi="Times" w:cs="Times"/>
          <w:sz w:val="32"/>
          <w:szCs w:val="32"/>
          <w:u w:color="0000E9"/>
        </w:rPr>
        <w:t xml:space="preserve"> being but one example.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Replacing the 'A' in TLA with a 'W' gives TLW, an acronym for Three-Letter Word — </w:t>
      </w:r>
      <w:r>
        <w:rPr>
          <w:rFonts w:ascii="Courier" w:hAnsi="Courier" w:cs="Courier"/>
          <w:sz w:val="26"/>
          <w:szCs w:val="26"/>
          <w:u w:color="0000E9"/>
        </w:rPr>
        <w:t>(TOP TOE TON TOT TOY)</w:t>
      </w:r>
      <w:r>
        <w:rPr>
          <w:rFonts w:ascii="Times" w:hAnsi="Times" w:cs="Times"/>
          <w:sz w:val="32"/>
          <w:szCs w:val="32"/>
          <w:u w:color="0000E9"/>
        </w:rPr>
        <w:t xml:space="preserve"> for a butcher's half-dozen of which.</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 xml:space="preserve">Note that we could generate this list by simply prefixing </w:t>
      </w:r>
      <w:r>
        <w:rPr>
          <w:rFonts w:ascii="Courier" w:hAnsi="Courier" w:cs="Courier"/>
          <w:sz w:val="26"/>
          <w:szCs w:val="26"/>
          <w:u w:color="0000E9"/>
        </w:rPr>
        <w:t>TO</w:t>
      </w:r>
      <w:r>
        <w:rPr>
          <w:rFonts w:ascii="Times" w:hAnsi="Times" w:cs="Times"/>
          <w:sz w:val="32"/>
          <w:szCs w:val="32"/>
          <w:u w:color="0000E9"/>
        </w:rPr>
        <w:t xml:space="preserve"> </w:t>
      </w:r>
      <w:proofErr w:type="spellStart"/>
      <w:r>
        <w:rPr>
          <w:rFonts w:ascii="Times" w:hAnsi="Times" w:cs="Times"/>
          <w:sz w:val="32"/>
          <w:szCs w:val="32"/>
          <w:u w:color="0000E9"/>
        </w:rPr>
        <w:t>to</w:t>
      </w:r>
      <w:proofErr w:type="spellEnd"/>
      <w:r>
        <w:rPr>
          <w:rFonts w:ascii="Times" w:hAnsi="Times" w:cs="Times"/>
          <w:sz w:val="32"/>
          <w:szCs w:val="32"/>
          <w:u w:color="0000E9"/>
        </w:rPr>
        <w:t xml:space="preserve"> each letter in </w:t>
      </w:r>
      <w:r>
        <w:rPr>
          <w:rFonts w:ascii="Courier" w:hAnsi="Courier" w:cs="Courier"/>
          <w:color w:val="0000E9"/>
          <w:sz w:val="26"/>
          <w:szCs w:val="26"/>
          <w:u w:val="single" w:color="0000E9"/>
        </w:rPr>
        <w:t>PENTY</w:t>
      </w:r>
      <w:r>
        <w:rPr>
          <w:rFonts w:ascii="Times" w:hAnsi="Times" w:cs="Times"/>
          <w:color w:val="0000E9"/>
          <w:sz w:val="32"/>
          <w:szCs w:val="32"/>
          <w:u w:val="single" w:color="0000E9"/>
        </w:rPr>
        <w:t>, a carefully chosen way to code-say Christmas</w:t>
      </w:r>
      <w:r>
        <w:rPr>
          <w:rFonts w:ascii="Times" w:hAnsi="Times" w:cs="Times"/>
          <w:sz w:val="32"/>
          <w:szCs w:val="32"/>
          <w:u w:color="0000E9"/>
        </w:rPr>
        <w:t>.</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Note too that neither this list of five TLWs nor the first list of twelve TLAs has commas, those typical list item separators. The comma-free rendering is deliberate and significant, as will be seen.</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Back to playing with words.</w:t>
      </w:r>
      <w:proofErr w:type="gramEnd"/>
      <w:r>
        <w:rPr>
          <w:rFonts w:ascii="Times" w:hAnsi="Times" w:cs="Times"/>
          <w:sz w:val="32"/>
          <w:szCs w:val="32"/>
          <w:u w:color="0000E9"/>
        </w:rPr>
        <w:t xml:space="preserve"> If you can eat your words, shouldn't you be able to smell and taste them too</w:t>
      </w:r>
      <w:proofErr w:type="gramStart"/>
      <w:r>
        <w:rPr>
          <w:rFonts w:ascii="Times" w:hAnsi="Times" w:cs="Times"/>
          <w:sz w:val="32"/>
          <w:szCs w:val="32"/>
          <w:u w:color="0000E9"/>
        </w:rPr>
        <w:t>?!</w:t>
      </w:r>
      <w:proofErr w:type="gramEnd"/>
      <w:r>
        <w:rPr>
          <w:rFonts w:ascii="Times" w:hAnsi="Times" w:cs="Times"/>
          <w:sz w:val="32"/>
          <w:szCs w:val="32"/>
          <w:u w:color="0000E9"/>
        </w:rPr>
        <w:t xml:space="preserve"> Or play with words like you play with your food? (These are rhetorical questions — don't try to answer them!)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Scrambled </w:t>
      </w:r>
      <w:r>
        <w:rPr>
          <w:rFonts w:ascii="Courier" w:hAnsi="Courier" w:cs="Courier"/>
          <w:sz w:val="26"/>
          <w:szCs w:val="26"/>
          <w:u w:color="0000E9"/>
        </w:rPr>
        <w:t>EGGS</w:t>
      </w:r>
      <w:r>
        <w:rPr>
          <w:rFonts w:ascii="Times" w:hAnsi="Times" w:cs="Times"/>
          <w:sz w:val="32"/>
          <w:szCs w:val="32"/>
          <w:u w:color="0000E9"/>
        </w:rPr>
        <w:t xml:space="preserve"> — </w:t>
      </w:r>
      <w:r>
        <w:rPr>
          <w:rFonts w:ascii="Courier" w:hAnsi="Courier" w:cs="Courier"/>
          <w:sz w:val="26"/>
          <w:szCs w:val="26"/>
          <w:u w:color="0000E9"/>
        </w:rPr>
        <w:t xml:space="preserve">(GSGE GESG </w:t>
      </w:r>
      <w:proofErr w:type="gramStart"/>
      <w:r>
        <w:rPr>
          <w:rFonts w:ascii="Courier" w:hAnsi="Courier" w:cs="Courier"/>
          <w:sz w:val="26"/>
          <w:szCs w:val="26"/>
          <w:u w:color="0000E9"/>
        </w:rPr>
        <w:t>SGEG ...)</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Can all 12 (not 24! (</w:t>
      </w:r>
      <w:proofErr w:type="gramStart"/>
      <w:r>
        <w:rPr>
          <w:rFonts w:ascii="Times" w:hAnsi="Times" w:cs="Times"/>
          <w:sz w:val="32"/>
          <w:szCs w:val="32"/>
          <w:u w:color="0000E9"/>
        </w:rPr>
        <w:t>which</w:t>
      </w:r>
      <w:proofErr w:type="gramEnd"/>
      <w:r>
        <w:rPr>
          <w:rFonts w:ascii="Times" w:hAnsi="Times" w:cs="Times"/>
          <w:sz w:val="32"/>
          <w:szCs w:val="32"/>
          <w:u w:color="0000E9"/>
        </w:rPr>
        <w:t xml:space="preserve"> is NOT to say 24 factorial (which equals 620448401733239439360000, </w:t>
      </w:r>
      <w:r>
        <w:rPr>
          <w:rFonts w:ascii="Times" w:hAnsi="Times" w:cs="Times"/>
          <w:color w:val="0000E9"/>
          <w:sz w:val="32"/>
          <w:szCs w:val="32"/>
          <w:u w:val="single" w:color="0000E9"/>
        </w:rPr>
        <w:t>IYI</w:t>
      </w:r>
      <w:r>
        <w:rPr>
          <w:rFonts w:ascii="Times" w:hAnsi="Times" w:cs="Times"/>
          <w:sz w:val="32"/>
          <w:szCs w:val="32"/>
          <w:u w:color="0000E9"/>
        </w:rPr>
        <w:t xml:space="preserve">))) </w:t>
      </w:r>
      <w:proofErr w:type="gramStart"/>
      <w:r>
        <w:rPr>
          <w:rFonts w:ascii="Times" w:hAnsi="Times" w:cs="Times"/>
          <w:sz w:val="32"/>
          <w:szCs w:val="32"/>
          <w:u w:color="0000E9"/>
        </w:rPr>
        <w:t>arrangements</w:t>
      </w:r>
      <w:proofErr w:type="gramEnd"/>
      <w:r>
        <w:rPr>
          <w:rFonts w:ascii="Times" w:hAnsi="Times" w:cs="Times"/>
          <w:sz w:val="32"/>
          <w:szCs w:val="32"/>
          <w:u w:color="0000E9"/>
        </w:rPr>
        <w:t xml:space="preserve"> be put into one </w:t>
      </w:r>
      <w:proofErr w:type="spellStart"/>
      <w:r>
        <w:rPr>
          <w:rFonts w:ascii="Times" w:hAnsi="Times" w:cs="Times"/>
          <w:sz w:val="32"/>
          <w:szCs w:val="32"/>
          <w:u w:color="0000E9"/>
        </w:rPr>
        <w:t>tetragramamalgam</w:t>
      </w:r>
      <w:proofErr w:type="spellEnd"/>
      <w:r>
        <w:rPr>
          <w:rFonts w:ascii="Times" w:hAnsi="Times" w:cs="Times"/>
          <w:sz w:val="32"/>
          <w:szCs w:val="32"/>
          <w:u w:color="0000E9"/>
        </w:rPr>
        <w:t xml:space="preserve">? What's a </w:t>
      </w:r>
      <w:proofErr w:type="spellStart"/>
      <w:r>
        <w:rPr>
          <w:rFonts w:ascii="Times" w:hAnsi="Times" w:cs="Times"/>
          <w:sz w:val="32"/>
          <w:szCs w:val="32"/>
          <w:u w:color="0000E9"/>
        </w:rPr>
        <w:t>tetragramamalgam</w:t>
      </w:r>
      <w:proofErr w:type="spellEnd"/>
      <w:r>
        <w:rPr>
          <w:rFonts w:ascii="Times" w:hAnsi="Times" w:cs="Times"/>
          <w:sz w:val="32"/>
          <w:szCs w:val="32"/>
          <w:u w:color="0000E9"/>
        </w:rPr>
        <w:t>? (These are NOT rhetorical questions — DO try to answer them!)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 there you have it. An assorted set of words and "words" to guide discovery. </w:t>
      </w:r>
      <w:proofErr w:type="gramStart"/>
      <w:r>
        <w:rPr>
          <w:rFonts w:ascii="Times" w:hAnsi="Times" w:cs="Times"/>
          <w:sz w:val="32"/>
          <w:szCs w:val="32"/>
          <w:u w:color="0000E9"/>
        </w:rPr>
        <w:t>Many to unpack meaning from.</w:t>
      </w:r>
      <w:proofErr w:type="gramEnd"/>
      <w:r>
        <w:rPr>
          <w:rFonts w:ascii="Times" w:hAnsi="Times" w:cs="Times"/>
          <w:sz w:val="32"/>
          <w:szCs w:val="32"/>
          <w:u w:color="0000E9"/>
        </w:rPr>
        <w:t xml:space="preserve"> If the metaphor is a good one, that meaning gets packed into words, (or encodings thereof (another layer of packing material)), then unpacking can result in rich interconnected structures that strengthen learning, that make it stick in the brain. And that that permanently (it is hoped) stuck learning will serve you well </w:t>
      </w:r>
      <w:r>
        <w:rPr>
          <w:rFonts w:ascii="Times" w:hAnsi="Times" w:cs="Times"/>
          <w:color w:val="0000E9"/>
          <w:sz w:val="32"/>
          <w:szCs w:val="32"/>
          <w:u w:val="single" w:color="0000E9"/>
        </w:rPr>
        <w:t>is my high hope</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48"/>
          <w:szCs w:val="48"/>
          <w:u w:color="0000E9"/>
        </w:rPr>
      </w:pPr>
      <w:r>
        <w:rPr>
          <w:rFonts w:ascii="Times" w:hAnsi="Times" w:cs="Times"/>
          <w:b/>
          <w:bCs/>
          <w:sz w:val="48"/>
          <w:szCs w:val="48"/>
          <w:u w:color="0000E9"/>
        </w:rPr>
        <w:t>2 ONE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color w:val="0000E9"/>
          <w:sz w:val="32"/>
          <w:szCs w:val="32"/>
          <w:u w:val="single" w:color="0000E9"/>
        </w:rPr>
        <w:t>He awoke with a start</w:t>
      </w:r>
      <w:r>
        <w:rPr>
          <w:rFonts w:ascii="Times" w:hAnsi="Times" w:cs="Times"/>
          <w:sz w:val="32"/>
          <w:szCs w:val="32"/>
          <w:u w:color="0000E9"/>
        </w:rPr>
        <w:t xml:space="preserve">. What time was it? … Did his alarm not go off? … No, it was </w:t>
      </w:r>
      <w:proofErr w:type="gramStart"/>
      <w:r>
        <w:rPr>
          <w:rFonts w:ascii="Times" w:hAnsi="Times" w:cs="Times"/>
          <w:sz w:val="32"/>
          <w:szCs w:val="32"/>
          <w:u w:color="0000E9"/>
        </w:rPr>
        <w:t>3:45,</w:t>
      </w:r>
      <w:proofErr w:type="gramEnd"/>
      <w:r>
        <w:rPr>
          <w:rFonts w:ascii="Times" w:hAnsi="Times" w:cs="Times"/>
          <w:sz w:val="32"/>
          <w:szCs w:val="32"/>
          <w:u w:color="0000E9"/>
        </w:rPr>
        <w:t xml:space="preserve"> he just woke up too early. He </w:t>
      </w:r>
      <w:proofErr w:type="gramStart"/>
      <w:r>
        <w:rPr>
          <w:rFonts w:ascii="Times" w:hAnsi="Times" w:cs="Times"/>
          <w:sz w:val="32"/>
          <w:szCs w:val="32"/>
          <w:u w:color="0000E9"/>
        </w:rPr>
        <w:t>lay</w:t>
      </w:r>
      <w:proofErr w:type="gramEnd"/>
      <w:r>
        <w:rPr>
          <w:rFonts w:ascii="Times" w:hAnsi="Times" w:cs="Times"/>
          <w:sz w:val="32"/>
          <w:szCs w:val="32"/>
          <w:u w:color="0000E9"/>
        </w:rPr>
        <w:t xml:space="preserve"> there, mind racing, trying to figure out what had woken him up. His wife was breathing </w:t>
      </w:r>
      <w:proofErr w:type="gramStart"/>
      <w:r>
        <w:rPr>
          <w:rFonts w:ascii="Times" w:hAnsi="Times" w:cs="Times"/>
          <w:sz w:val="32"/>
          <w:szCs w:val="32"/>
          <w:u w:color="0000E9"/>
        </w:rPr>
        <w:t>deeply,</w:t>
      </w:r>
      <w:proofErr w:type="gramEnd"/>
      <w:r>
        <w:rPr>
          <w:rFonts w:ascii="Times" w:hAnsi="Times" w:cs="Times"/>
          <w:sz w:val="32"/>
          <w:szCs w:val="32"/>
          <w:u w:color="0000E9"/>
        </w:rPr>
        <w:t xml:space="preserve"> she was sound asleep, so it wasn't her stirring. No … it was that dream. That awesome, </w:t>
      </w:r>
      <w:proofErr w:type="spellStart"/>
      <w:r>
        <w:rPr>
          <w:rFonts w:ascii="Times" w:hAnsi="Times" w:cs="Times"/>
          <w:sz w:val="32"/>
          <w:szCs w:val="32"/>
          <w:u w:color="0000E9"/>
        </w:rPr>
        <w:t>awefull</w:t>
      </w:r>
      <w:proofErr w:type="spellEnd"/>
      <w:r>
        <w:rPr>
          <w:rFonts w:ascii="Times" w:hAnsi="Times" w:cs="Times"/>
          <w:sz w:val="32"/>
          <w:szCs w:val="32"/>
          <w:u w:color="0000E9"/>
        </w:rPr>
        <w:t xml:space="preserve"> dream where he was outside staring into the clear night sky, basking in "the icy air of night" when suddenly he felt a very real vertigo, as if he were falling </w:t>
      </w:r>
      <w:r>
        <w:rPr>
          <w:rFonts w:ascii="Times" w:hAnsi="Times" w:cs="Times"/>
          <w:i/>
          <w:iCs/>
          <w:sz w:val="32"/>
          <w:szCs w:val="32"/>
          <w:u w:color="0000E9"/>
        </w:rPr>
        <w:t>up</w:t>
      </w:r>
      <w:r>
        <w:rPr>
          <w:rFonts w:ascii="Times" w:hAnsi="Times" w:cs="Times"/>
          <w:sz w:val="32"/>
          <w:szCs w:val="32"/>
          <w:u w:color="0000E9"/>
        </w:rPr>
        <w:t xml:space="preserve"> into that endless star-sprinkled void.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Falling up. </w:t>
      </w:r>
      <w:proofErr w:type="gramStart"/>
      <w:r>
        <w:rPr>
          <w:rFonts w:ascii="Times" w:hAnsi="Times" w:cs="Times"/>
          <w:sz w:val="32"/>
          <w:szCs w:val="32"/>
          <w:u w:color="0000E9"/>
        </w:rPr>
        <w:t>A contradiction in terms.</w:t>
      </w:r>
      <w:proofErr w:type="gramEnd"/>
      <w:r>
        <w:rPr>
          <w:rFonts w:ascii="Times" w:hAnsi="Times" w:cs="Times"/>
          <w:sz w:val="32"/>
          <w:szCs w:val="32"/>
          <w:u w:color="0000E9"/>
        </w:rPr>
        <w:t xml:space="preserve"> Yes, but one to be embraced, not shunned, because it gives one an </w:t>
      </w:r>
      <w:r>
        <w:rPr>
          <w:rFonts w:ascii="Times" w:hAnsi="Times" w:cs="Times"/>
          <w:color w:val="0000E9"/>
          <w:sz w:val="32"/>
          <w:szCs w:val="32"/>
          <w:u w:val="single" w:color="0000E9"/>
        </w:rPr>
        <w:t>EDGE</w:t>
      </w:r>
      <w:r>
        <w:rPr>
          <w:rFonts w:ascii="Times" w:hAnsi="Times" w:cs="Times"/>
          <w:sz w:val="32"/>
          <w:szCs w:val="32"/>
          <w:u w:color="0000E9"/>
        </w:rPr>
        <w:t xml:space="preserve">. No, this is the title of a book. Yes, that treasured book </w:t>
      </w:r>
      <w:r>
        <w:rPr>
          <w:rFonts w:ascii="Times" w:hAnsi="Times" w:cs="Times"/>
          <w:color w:val="0000E9"/>
          <w:sz w:val="32"/>
          <w:szCs w:val="32"/>
          <w:u w:val="single" w:color="0000E9"/>
        </w:rPr>
        <w:t>he had acquired years ago</w:t>
      </w:r>
      <w:r>
        <w:rPr>
          <w:rFonts w:ascii="Times" w:hAnsi="Times" w:cs="Times"/>
          <w:sz w:val="32"/>
          <w:szCs w:val="32"/>
          <w:u w:color="0000E9"/>
        </w:rPr>
        <w:t xml:space="preserve">, and still enjoyed. </w:t>
      </w:r>
      <w:proofErr w:type="gramStart"/>
      <w:r>
        <w:rPr>
          <w:rFonts w:ascii="Times" w:hAnsi="Times" w:cs="Times"/>
          <w:sz w:val="32"/>
          <w:szCs w:val="32"/>
          <w:u w:color="0000E9"/>
        </w:rPr>
        <w:t>Clever poems and cute drawings.</w:t>
      </w:r>
      <w:proofErr w:type="gramEnd"/>
      <w:r>
        <w:rPr>
          <w:rFonts w:ascii="Times" w:hAnsi="Times" w:cs="Times"/>
          <w:sz w:val="32"/>
          <w:szCs w:val="32"/>
          <w:u w:color="0000E9"/>
        </w:rPr>
        <w:t xml:space="preserve"> It was because the author was so playful with words and the thoughts they triggered that he liked it, and his other book, what was it? Where The Sidewalk Ends. Yes, well, enough of that. He would have to get up soon. Today he would meet his two new tutees. </w:t>
      </w:r>
      <w:proofErr w:type="spellStart"/>
      <w:proofErr w:type="gramStart"/>
      <w:r>
        <w:rPr>
          <w:rFonts w:ascii="Times" w:hAnsi="Times" w:cs="Times"/>
          <w:sz w:val="32"/>
          <w:szCs w:val="32"/>
          <w:u w:color="0000E9"/>
        </w:rPr>
        <w:t>TWOtees</w:t>
      </w:r>
      <w:proofErr w:type="spellEnd"/>
      <w:r>
        <w:rPr>
          <w:rFonts w:ascii="Times" w:hAnsi="Times" w:cs="Times"/>
          <w:sz w:val="32"/>
          <w:szCs w:val="32"/>
          <w:u w:color="0000E9"/>
        </w:rPr>
        <w:t xml:space="preserve"> for short.</w:t>
      </w:r>
      <w:proofErr w:type="gramEnd"/>
      <w:r>
        <w:rPr>
          <w:rFonts w:ascii="Times" w:hAnsi="Times" w:cs="Times"/>
          <w:sz w:val="32"/>
          <w:szCs w:val="32"/>
          <w:u w:color="0000E9"/>
        </w:rPr>
        <w:t xml:space="preserve"> A male and a female had seen his ad and responded. Was he expecting more than two to? Yes … but two would be fine. Two would be enough to keep him busy.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"What I'd like to do today is just make introductions and see where we're at," he said. "My name is Tiberius Ishmael Luxor, but you can call me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T-I-L, my initials, my preference." While escorting his two visitors into his study, his mind wandered, as it always did when he introduced himself. Tiberius, why had his parents, fervent fans of Captain Kirk and all things Star Trek, named him that? And Ishmael? Was Moby Dick also a source of inspiration? </w:t>
      </w:r>
      <w:proofErr w:type="gramStart"/>
      <w:r>
        <w:rPr>
          <w:rFonts w:ascii="Times" w:hAnsi="Times" w:cs="Times"/>
          <w:sz w:val="32"/>
          <w:szCs w:val="32"/>
          <w:u w:color="0000E9"/>
        </w:rPr>
        <w:t>Or the Bible?</w:t>
      </w:r>
      <w:proofErr w:type="gramEnd"/>
      <w:r>
        <w:rPr>
          <w:rFonts w:ascii="Times" w:hAnsi="Times" w:cs="Times"/>
          <w:sz w:val="32"/>
          <w:szCs w:val="32"/>
          <w:u w:color="0000E9"/>
        </w:rPr>
        <w:t xml:space="preserve"> He had never asked them, to his regret. Luxor, of course, was not a name they had chosen. He rather liked his family name. The first three letters, anyway. </w:t>
      </w:r>
      <w:proofErr w:type="gramStart"/>
      <w:r>
        <w:rPr>
          <w:rFonts w:ascii="Times" w:hAnsi="Times" w:cs="Times"/>
          <w:sz w:val="32"/>
          <w:szCs w:val="32"/>
          <w:u w:color="0000E9"/>
        </w:rPr>
        <w:t>Latin for light.</w:t>
      </w:r>
      <w:proofErr w:type="gramEnd"/>
      <w:r>
        <w:rPr>
          <w:rFonts w:ascii="Times" w:hAnsi="Times" w:cs="Times"/>
          <w:sz w:val="32"/>
          <w:szCs w:val="32"/>
          <w:u w:color="0000E9"/>
        </w:rPr>
        <w:t xml:space="preserve"> He often played with Luxor by asking himself, Light or what? Darkness? Heavy? Going with the other meaning of light seemed frivolous.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"Uh, my name's Atticus. Atticus </w:t>
      </w:r>
      <w:proofErr w:type="spellStart"/>
      <w:r>
        <w:rPr>
          <w:rFonts w:ascii="Times" w:hAnsi="Times" w:cs="Times"/>
          <w:sz w:val="32"/>
          <w:szCs w:val="32"/>
          <w:u w:color="0000E9"/>
        </w:rPr>
        <w:t>Bernhold</w:t>
      </w:r>
      <w:proofErr w:type="spellEnd"/>
      <w:r>
        <w:rPr>
          <w:rFonts w:ascii="Times" w:hAnsi="Times" w:cs="Times"/>
          <w:sz w:val="32"/>
          <w:szCs w:val="32"/>
          <w:u w:color="0000E9"/>
        </w:rPr>
        <w:t xml:space="preserve"> </w:t>
      </w:r>
      <w:proofErr w:type="spellStart"/>
      <w:r>
        <w:rPr>
          <w:rFonts w:ascii="Times" w:hAnsi="Times" w:cs="Times"/>
          <w:sz w:val="32"/>
          <w:szCs w:val="32"/>
          <w:u w:color="0000E9"/>
        </w:rPr>
        <w:t>Ushnol</w:t>
      </w:r>
      <w:proofErr w:type="spellEnd"/>
      <w:r>
        <w:rPr>
          <w:rFonts w:ascii="Times" w:hAnsi="Times" w:cs="Times"/>
          <w:sz w:val="32"/>
          <w:szCs w:val="32"/>
          <w:u w:color="0000E9"/>
        </w:rPr>
        <w:t xml:space="preserve">," his male visitor said, noticing that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looked distracted. "What do you prefer we call you?" asked </w:t>
      </w:r>
      <w:proofErr w:type="spellStart"/>
      <w:r>
        <w:rPr>
          <w:rFonts w:ascii="Times" w:hAnsi="Times" w:cs="Times"/>
          <w:sz w:val="32"/>
          <w:szCs w:val="32"/>
          <w:u w:color="0000E9"/>
        </w:rPr>
        <w:t>Til</w:t>
      </w:r>
      <w:proofErr w:type="spellEnd"/>
      <w:r>
        <w:rPr>
          <w:rFonts w:ascii="Times" w:hAnsi="Times" w:cs="Times"/>
          <w:sz w:val="32"/>
          <w:szCs w:val="32"/>
          <w:u w:color="0000E9"/>
        </w:rPr>
        <w:t>, jerking himself back to full attention. "Well, I like Abu, if that's okay with you!"</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w:t>
      </w:r>
      <w:proofErr w:type="spellEnd"/>
      <w:r>
        <w:rPr>
          <w:rFonts w:ascii="Times" w:hAnsi="Times" w:cs="Times"/>
          <w:sz w:val="32"/>
          <w:szCs w:val="32"/>
          <w:u w:color="0000E9"/>
        </w:rPr>
        <w:t xml:space="preserve"> smiled. </w:t>
      </w:r>
      <w:proofErr w:type="gramStart"/>
      <w:r>
        <w:rPr>
          <w:rFonts w:ascii="Times" w:hAnsi="Times" w:cs="Times"/>
          <w:sz w:val="32"/>
          <w:szCs w:val="32"/>
          <w:u w:color="0000E9"/>
        </w:rPr>
        <w:t>A man after his own heart.</w:t>
      </w:r>
      <w:proofErr w:type="gramEnd"/>
      <w:r>
        <w:rPr>
          <w:rFonts w:ascii="Times" w:hAnsi="Times" w:cs="Times"/>
          <w:sz w:val="32"/>
          <w:szCs w:val="32"/>
          <w:u w:color="0000E9"/>
        </w:rPr>
        <w:t xml:space="preserve"> "How </w:t>
      </w:r>
      <w:proofErr w:type="spellStart"/>
      <w:r>
        <w:rPr>
          <w:rFonts w:ascii="Times" w:hAnsi="Times" w:cs="Times"/>
          <w:sz w:val="32"/>
          <w:szCs w:val="32"/>
          <w:u w:color="0000E9"/>
        </w:rPr>
        <w:t>acronymenamored</w:t>
      </w:r>
      <w:proofErr w:type="spellEnd"/>
      <w:r>
        <w:rPr>
          <w:rFonts w:ascii="Times" w:hAnsi="Times" w:cs="Times"/>
          <w:sz w:val="32"/>
          <w:szCs w:val="32"/>
          <w:u w:color="0000E9"/>
        </w:rPr>
        <w:t xml:space="preserve"> of you!" he said.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"Is that even a word?" asked his female guest, addressing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Feeling just a little annoyed, she turned to Abu and said "You really want us to call you the name of the monkey in Aladdin?" Abu smiled, a crooked grin. "Well, I wouldn't know about that — I never saw Aladdin."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"How could you not have seen Aladdin? What planet are you from?" she said, completely incredulous.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"Hold on a minute,"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"Let's discuss the finer points of names and origins after you introduce yourself."</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roofErr w:type="spellStart"/>
      <w:r>
        <w:rPr>
          <w:rFonts w:ascii="Times" w:hAnsi="Times" w:cs="Times"/>
          <w:sz w:val="32"/>
          <w:szCs w:val="32"/>
          <w:u w:color="0000E9"/>
        </w:rPr>
        <w:t>Ila</w:t>
      </w:r>
      <w:proofErr w:type="spellEnd"/>
      <w:r>
        <w:rPr>
          <w:rFonts w:ascii="Times" w:hAnsi="Times" w:cs="Times"/>
          <w:sz w:val="32"/>
          <w:szCs w:val="32"/>
          <w:u w:color="0000E9"/>
        </w:rPr>
        <w:t xml:space="preserve">. My middle name is my maiden name, Bowen. My last name is my married name, </w:t>
      </w:r>
      <w:proofErr w:type="spellStart"/>
      <w:r>
        <w:rPr>
          <w:rFonts w:ascii="Times" w:hAnsi="Times" w:cs="Times"/>
          <w:sz w:val="32"/>
          <w:szCs w:val="32"/>
          <w:u w:color="0000E9"/>
        </w:rPr>
        <w:t>Toopik</w:t>
      </w:r>
      <w:proofErr w:type="spellEnd"/>
      <w:r>
        <w:rPr>
          <w:rFonts w:ascii="Times" w:hAnsi="Times" w:cs="Times"/>
          <w:sz w:val="32"/>
          <w:szCs w:val="32"/>
          <w:u w:color="0000E9"/>
        </w:rPr>
        <w:t xml:space="preserve">, which I suppose I'm stuck with." </w:t>
      </w:r>
      <w:proofErr w:type="spellStart"/>
      <w:r>
        <w:rPr>
          <w:rFonts w:ascii="Times" w:hAnsi="Times" w:cs="Times"/>
          <w:sz w:val="32"/>
          <w:szCs w:val="32"/>
          <w:u w:color="0000E9"/>
        </w:rPr>
        <w:t>Ila</w:t>
      </w:r>
      <w:proofErr w:type="spellEnd"/>
      <w:r>
        <w:rPr>
          <w:rFonts w:ascii="Times" w:hAnsi="Times" w:cs="Times"/>
          <w:sz w:val="32"/>
          <w:szCs w:val="32"/>
          <w:u w:color="0000E9"/>
        </w:rPr>
        <w:t xml:space="preserve"> always felt irritated that marriage traditionally involved changing the woman's name, not the man's. "And yes, it's </w:t>
      </w:r>
      <w:proofErr w:type="spellStart"/>
      <w:r>
        <w:rPr>
          <w:rFonts w:ascii="Times" w:hAnsi="Times" w:cs="Times"/>
          <w:sz w:val="32"/>
          <w:szCs w:val="32"/>
          <w:u w:color="0000E9"/>
        </w:rPr>
        <w:t>Eee</w:t>
      </w:r>
      <w:proofErr w:type="spellEnd"/>
      <w:r>
        <w:rPr>
          <w:rFonts w:ascii="Times" w:hAnsi="Times" w:cs="Times"/>
          <w:sz w:val="32"/>
          <w:szCs w:val="32"/>
          <w:u w:color="0000E9"/>
        </w:rPr>
        <w:t xml:space="preserve">-la, not Eye-la. And I especially prefer you don't call me </w:t>
      </w:r>
      <w:proofErr w:type="spellStart"/>
      <w:r>
        <w:rPr>
          <w:rFonts w:ascii="Times" w:hAnsi="Times" w:cs="Times"/>
          <w:sz w:val="32"/>
          <w:szCs w:val="32"/>
          <w:u w:color="0000E9"/>
        </w:rPr>
        <w:t>Ibt</w:t>
      </w:r>
      <w:proofErr w:type="spellEnd"/>
      <w:r>
        <w:rPr>
          <w:rFonts w:ascii="Times" w:hAnsi="Times" w:cs="Times"/>
          <w:sz w:val="32"/>
          <w:szCs w:val="32"/>
          <w:u w:color="0000E9"/>
        </w:rPr>
        <w:t>, if you get my drift!"</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w:t>
      </w:r>
      <w:proofErr w:type="spellEnd"/>
      <w:r>
        <w:rPr>
          <w:rFonts w:ascii="Times" w:hAnsi="Times" w:cs="Times"/>
          <w:sz w:val="32"/>
          <w:szCs w:val="32"/>
          <w:u w:color="0000E9"/>
        </w:rPr>
        <w:t xml:space="preserve"> laughed. Abu was still grinning but said nothing, so </w:t>
      </w:r>
      <w:proofErr w:type="spellStart"/>
      <w:r>
        <w:rPr>
          <w:rFonts w:ascii="Times" w:hAnsi="Times" w:cs="Times"/>
          <w:sz w:val="32"/>
          <w:szCs w:val="32"/>
          <w:u w:color="0000E9"/>
        </w:rPr>
        <w:t>Til</w:t>
      </w:r>
      <w:proofErr w:type="spellEnd"/>
      <w:r>
        <w:rPr>
          <w:rFonts w:ascii="Times" w:hAnsi="Times" w:cs="Times"/>
          <w:sz w:val="32"/>
          <w:szCs w:val="32"/>
          <w:u w:color="0000E9"/>
        </w:rPr>
        <w:t xml:space="preserve"> went on. "We need variety, so </w:t>
      </w:r>
      <w:proofErr w:type="spellStart"/>
      <w:r>
        <w:rPr>
          <w:rFonts w:ascii="Times" w:hAnsi="Times" w:cs="Times"/>
          <w:sz w:val="32"/>
          <w:szCs w:val="32"/>
          <w:u w:color="0000E9"/>
        </w:rPr>
        <w:t>Ila</w:t>
      </w:r>
      <w:proofErr w:type="spellEnd"/>
      <w:r>
        <w:rPr>
          <w:rFonts w:ascii="Times" w:hAnsi="Times" w:cs="Times"/>
          <w:sz w:val="32"/>
          <w:szCs w:val="32"/>
          <w:u w:color="0000E9"/>
        </w:rPr>
        <w:t xml:space="preserve"> is fine. Not everyone needs to be </w:t>
      </w:r>
      <w:proofErr w:type="spellStart"/>
      <w:r>
        <w:rPr>
          <w:rFonts w:ascii="Times" w:hAnsi="Times" w:cs="Times"/>
          <w:sz w:val="32"/>
          <w:szCs w:val="32"/>
          <w:u w:color="0000E9"/>
        </w:rPr>
        <w:t>acronymized</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 xml:space="preserve">Later that day as </w:t>
      </w:r>
      <w:proofErr w:type="spellStart"/>
      <w:r>
        <w:rPr>
          <w:rFonts w:ascii="Times" w:hAnsi="Times" w:cs="Times"/>
          <w:sz w:val="32"/>
          <w:szCs w:val="32"/>
          <w:u w:color="0000E9"/>
        </w:rPr>
        <w:t>Til</w:t>
      </w:r>
      <w:proofErr w:type="spellEnd"/>
      <w:r>
        <w:rPr>
          <w:rFonts w:ascii="Times" w:hAnsi="Times" w:cs="Times"/>
          <w:sz w:val="32"/>
          <w:szCs w:val="32"/>
          <w:u w:color="0000E9"/>
        </w:rPr>
        <w:t xml:space="preserve"> reflected on their first meeting, he saw himself really enjoying the teacher-learner interactions to come.</w:t>
      </w:r>
      <w:proofErr w:type="gramEnd"/>
      <w:r>
        <w:rPr>
          <w:rFonts w:ascii="Times" w:hAnsi="Times" w:cs="Times"/>
          <w:sz w:val="32"/>
          <w:szCs w:val="32"/>
          <w:u w:color="0000E9"/>
        </w:rPr>
        <w:t xml:space="preserve"> His ad had had the intended effect. Abu and </w:t>
      </w:r>
      <w:proofErr w:type="spellStart"/>
      <w:r>
        <w:rPr>
          <w:rFonts w:ascii="Times" w:hAnsi="Times" w:cs="Times"/>
          <w:sz w:val="32"/>
          <w:szCs w:val="32"/>
          <w:u w:color="0000E9"/>
        </w:rPr>
        <w:t>Ila</w:t>
      </w:r>
      <w:proofErr w:type="spellEnd"/>
      <w:r>
        <w:rPr>
          <w:rFonts w:ascii="Times" w:hAnsi="Times" w:cs="Times"/>
          <w:sz w:val="32"/>
          <w:szCs w:val="32"/>
          <w:u w:color="0000E9"/>
        </w:rPr>
        <w:t xml:space="preserve"> were motivated learners, albeit for different reasons. He was somewhat surprised that not more interest had been generated. But he knew it was unlikely up front. So two it would be. Two is a good number. Three is even better (odd better?) if he counted himself as a learner. Which he always </w:t>
      </w:r>
      <w:proofErr w:type="gramStart"/>
      <w:r>
        <w:rPr>
          <w:rFonts w:ascii="Times" w:hAnsi="Times" w:cs="Times"/>
          <w:sz w:val="32"/>
          <w:szCs w:val="32"/>
          <w:u w:color="0000E9"/>
        </w:rPr>
        <w:t>did.</w:t>
      </w:r>
      <w:proofErr w:type="gramEnd"/>
      <w:r>
        <w:rPr>
          <w:rFonts w:ascii="Times" w:hAnsi="Times" w:cs="Times"/>
          <w:sz w:val="32"/>
          <w:szCs w:val="32"/>
          <w:u w:color="0000E9"/>
        </w:rPr>
        <w:t xml:space="preserve"> Learning and teaching were intricately intertwined in his mind. Teaching was like breathing, and both teaching and learning were exhilarating to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His wife interrupted his reverie. "</w:t>
      </w:r>
      <w:proofErr w:type="spellStart"/>
      <w:r>
        <w:rPr>
          <w:rFonts w:ascii="Times" w:hAnsi="Times" w:cs="Times"/>
          <w:sz w:val="32"/>
          <w:szCs w:val="32"/>
          <w:u w:color="0000E9"/>
        </w:rPr>
        <w:t>Til</w:t>
      </w:r>
      <w:proofErr w:type="spellEnd"/>
      <w:r>
        <w:rPr>
          <w:rFonts w:ascii="Times" w:hAnsi="Times" w:cs="Times"/>
          <w:sz w:val="32"/>
          <w:szCs w:val="32"/>
          <w:u w:color="0000E9"/>
        </w:rPr>
        <w:t xml:space="preserve">, dear, what did you learn today from your first meeting with — what did you call them — Abu and </w:t>
      </w:r>
      <w:proofErr w:type="spellStart"/>
      <w:r>
        <w:rPr>
          <w:rFonts w:ascii="Times" w:hAnsi="Times" w:cs="Times"/>
          <w:sz w:val="32"/>
          <w:szCs w:val="32"/>
          <w:u w:color="0000E9"/>
        </w:rPr>
        <w:t>Ila</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"Interesting things,"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"Abu is the general manager at a landscaping company (I think he said nursery as well). </w:t>
      </w:r>
      <w:proofErr w:type="spellStart"/>
      <w:r>
        <w:rPr>
          <w:rFonts w:ascii="Times" w:hAnsi="Times" w:cs="Times"/>
          <w:sz w:val="32"/>
          <w:szCs w:val="32"/>
          <w:u w:color="0000E9"/>
        </w:rPr>
        <w:t>Ila</w:t>
      </w:r>
      <w:proofErr w:type="spellEnd"/>
      <w:r>
        <w:rPr>
          <w:rFonts w:ascii="Times" w:hAnsi="Times" w:cs="Times"/>
          <w:sz w:val="32"/>
          <w:szCs w:val="32"/>
          <w:u w:color="0000E9"/>
        </w:rPr>
        <w:t xml:space="preserve"> works for some web design </w:t>
      </w:r>
      <w:proofErr w:type="gramStart"/>
      <w:r>
        <w:rPr>
          <w:rFonts w:ascii="Times" w:hAnsi="Times" w:cs="Times"/>
          <w:sz w:val="32"/>
          <w:szCs w:val="32"/>
          <w:u w:color="0000E9"/>
        </w:rPr>
        <w:t>company (</w:t>
      </w:r>
      <w:proofErr w:type="gramEnd"/>
      <w:r>
        <w:rPr>
          <w:rFonts w:ascii="Times" w:hAnsi="Times" w:cs="Times"/>
          <w:sz w:val="32"/>
          <w:szCs w:val="32"/>
          <w:u w:color="0000E9"/>
        </w:rPr>
        <w:t>I forget the name) doing programming. She wants to learn discrete math because she's been told it will make her a better programmer!"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"However, Abu's not a programmer, and not really all that techy, I gathered, but says he </w:t>
      </w:r>
      <w:r>
        <w:rPr>
          <w:rFonts w:ascii="Times" w:hAnsi="Times" w:cs="Times"/>
          <w:i/>
          <w:iCs/>
          <w:sz w:val="32"/>
          <w:szCs w:val="32"/>
          <w:u w:color="0000E9"/>
        </w:rPr>
        <w:t>loves</w:t>
      </w:r>
      <w:r>
        <w:rPr>
          <w:rFonts w:ascii="Times" w:hAnsi="Times" w:cs="Times"/>
          <w:sz w:val="32"/>
          <w:szCs w:val="32"/>
          <w:u w:color="0000E9"/>
        </w:rPr>
        <w:t xml:space="preserve"> learning, practical or not. I predict this may put him at odds at times with </w:t>
      </w:r>
      <w:proofErr w:type="spellStart"/>
      <w:r>
        <w:rPr>
          <w:rFonts w:ascii="Times" w:hAnsi="Times" w:cs="Times"/>
          <w:sz w:val="32"/>
          <w:szCs w:val="32"/>
          <w:u w:color="0000E9"/>
        </w:rPr>
        <w:t>Ila</w:t>
      </w:r>
      <w:proofErr w:type="spellEnd"/>
      <w:r>
        <w:rPr>
          <w:rFonts w:ascii="Times" w:hAnsi="Times" w:cs="Times"/>
          <w:sz w:val="32"/>
          <w:szCs w:val="32"/>
          <w:u w:color="0000E9"/>
        </w:rPr>
        <w:t xml:space="preserve">, who said she </w:t>
      </w:r>
      <w:r>
        <w:rPr>
          <w:rFonts w:ascii="Times" w:hAnsi="Times" w:cs="Times"/>
          <w:i/>
          <w:iCs/>
          <w:sz w:val="32"/>
          <w:szCs w:val="32"/>
          <w:u w:color="0000E9"/>
        </w:rPr>
        <w:t>only</w:t>
      </w:r>
      <w:r>
        <w:rPr>
          <w:rFonts w:ascii="Times" w:hAnsi="Times" w:cs="Times"/>
          <w:sz w:val="32"/>
          <w:szCs w:val="32"/>
          <w:u w:color="0000E9"/>
        </w:rPr>
        <w:t xml:space="preserve"> wants practical learning. I told her Euclid would mock that attitude, and she was surprised. But she agreed to look into that. She didn't know who Euclid was, if you can imagine!" </w:t>
      </w:r>
      <w:proofErr w:type="spellStart"/>
      <w:r>
        <w:rPr>
          <w:rFonts w:ascii="Times" w:hAnsi="Times" w:cs="Times"/>
          <w:sz w:val="32"/>
          <w:szCs w:val="32"/>
          <w:u w:color="0000E9"/>
        </w:rPr>
        <w:t>Til</w:t>
      </w:r>
      <w:proofErr w:type="spellEnd"/>
      <w:r>
        <w:rPr>
          <w:rFonts w:ascii="Times" w:hAnsi="Times" w:cs="Times"/>
          <w:sz w:val="32"/>
          <w:szCs w:val="32"/>
          <w:u w:color="0000E9"/>
        </w:rPr>
        <w:t xml:space="preserve"> winked his eye, and his wife rolled hers.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"Anyway, Abu's pretty laid back, so her barbs won't bother him — much I hope," he said.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"Are they married, any kids?" she said.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"Abu is single, but would like to be married." </w:t>
      </w:r>
      <w:proofErr w:type="spellStart"/>
      <w:r>
        <w:rPr>
          <w:rFonts w:ascii="Times" w:hAnsi="Times" w:cs="Times"/>
          <w:sz w:val="32"/>
          <w:szCs w:val="32"/>
          <w:u w:color="0000E9"/>
        </w:rPr>
        <w:t>Til</w:t>
      </w:r>
      <w:proofErr w:type="spellEnd"/>
      <w:r>
        <w:rPr>
          <w:rFonts w:ascii="Times" w:hAnsi="Times" w:cs="Times"/>
          <w:sz w:val="32"/>
          <w:szCs w:val="32"/>
          <w:u w:color="0000E9"/>
        </w:rPr>
        <w:t xml:space="preserve"> rubbed his chin. "</w:t>
      </w:r>
      <w:proofErr w:type="spellStart"/>
      <w:r>
        <w:rPr>
          <w:rFonts w:ascii="Times" w:hAnsi="Times" w:cs="Times"/>
          <w:sz w:val="32"/>
          <w:szCs w:val="32"/>
          <w:u w:color="0000E9"/>
        </w:rPr>
        <w:t>Ila</w:t>
      </w:r>
      <w:proofErr w:type="spellEnd"/>
      <w:r>
        <w:rPr>
          <w:rFonts w:ascii="Times" w:hAnsi="Times" w:cs="Times"/>
          <w:sz w:val="32"/>
          <w:szCs w:val="32"/>
          <w:u w:color="0000E9"/>
        </w:rPr>
        <w:t xml:space="preserve"> is married, but she didn't mention her husband's name, or really anything about him, except that he's not a nerd like her. Before they even warmed up to my affinity for acronyms, </w:t>
      </w:r>
      <w:proofErr w:type="spellStart"/>
      <w:r>
        <w:rPr>
          <w:rFonts w:ascii="Times" w:hAnsi="Times" w:cs="Times"/>
          <w:sz w:val="32"/>
          <w:szCs w:val="32"/>
          <w:u w:color="0000E9"/>
        </w:rPr>
        <w:t>Ila</w:t>
      </w:r>
      <w:proofErr w:type="spellEnd"/>
      <w:r>
        <w:rPr>
          <w:rFonts w:ascii="Times" w:hAnsi="Times" w:cs="Times"/>
          <w:sz w:val="32"/>
          <w:szCs w:val="32"/>
          <w:u w:color="0000E9"/>
        </w:rPr>
        <w:t xml:space="preserve"> confessed to being a </w:t>
      </w:r>
      <w:r>
        <w:rPr>
          <w:rFonts w:ascii="Times" w:hAnsi="Times" w:cs="Times"/>
          <w:color w:val="0000E9"/>
          <w:sz w:val="32"/>
          <w:szCs w:val="32"/>
          <w:u w:val="single" w:color="0000E9"/>
        </w:rPr>
        <w:t>DINK</w:t>
      </w:r>
      <w:r>
        <w:rPr>
          <w:rFonts w:ascii="Times" w:hAnsi="Times" w:cs="Times"/>
          <w:sz w:val="32"/>
          <w:szCs w:val="32"/>
          <w:u w:color="0000E9"/>
        </w:rPr>
        <w:t xml:space="preserve">, and Abu immediately responded, 'I guess that makes me a </w:t>
      </w:r>
      <w:r>
        <w:rPr>
          <w:rFonts w:ascii="Times" w:hAnsi="Times" w:cs="Times"/>
          <w:color w:val="0000E9"/>
          <w:sz w:val="32"/>
          <w:szCs w:val="32"/>
          <w:u w:val="single" w:color="0000E9"/>
        </w:rPr>
        <w:t>SINKNEM</w:t>
      </w:r>
      <w:r>
        <w:rPr>
          <w:rFonts w:ascii="Times" w:hAnsi="Times" w:cs="Times"/>
          <w:sz w:val="32"/>
          <w:szCs w:val="32"/>
          <w:u w:color="0000E9"/>
        </w:rPr>
        <w:t>!' So he's pretty quick on the uptake."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"That's good!" she said. "So </w:t>
      </w:r>
      <w:proofErr w:type="spellStart"/>
      <w:r>
        <w:rPr>
          <w:rFonts w:ascii="Times" w:hAnsi="Times" w:cs="Times"/>
          <w:sz w:val="32"/>
          <w:szCs w:val="32"/>
          <w:u w:color="0000E9"/>
        </w:rPr>
        <w:t>Ila's</w:t>
      </w:r>
      <w:proofErr w:type="spellEnd"/>
      <w:r>
        <w:rPr>
          <w:rFonts w:ascii="Times" w:hAnsi="Times" w:cs="Times"/>
          <w:sz w:val="32"/>
          <w:szCs w:val="32"/>
          <w:u w:color="0000E9"/>
        </w:rPr>
        <w:t xml:space="preserve"> husband is not nerdy like her, </w:t>
      </w:r>
      <w:proofErr w:type="gramStart"/>
      <w:r>
        <w:rPr>
          <w:rFonts w:ascii="Times" w:hAnsi="Times" w:cs="Times"/>
          <w:sz w:val="32"/>
          <w:szCs w:val="32"/>
          <w:u w:color="0000E9"/>
        </w:rPr>
        <w:t>but …?</w:t>
      </w:r>
      <w:proofErr w:type="gram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"But she also didn't say what he does," he said. "She taught herself programming, how cool is that</w:t>
      </w:r>
      <w:proofErr w:type="gramStart"/>
      <w:r>
        <w:rPr>
          <w:rFonts w:ascii="Times" w:hAnsi="Times" w:cs="Times"/>
          <w:sz w:val="32"/>
          <w:szCs w:val="32"/>
          <w:u w:color="0000E9"/>
        </w:rPr>
        <w:t>?!</w:t>
      </w:r>
      <w:proofErr w:type="gram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"Very cool, Mr. Luxor," she said affectionately, gently rubbing his shoulders.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"Mrs. Luxor, I'll give you 20 minutes to stop that!" he said.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"What are their interests other than discrete math?" she said, ignoring his pathetic ploy.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"Well, let's see, Abu rattled off his other interests as flowers, stars and poetry!" he said. "And </w:t>
      </w:r>
      <w:proofErr w:type="spellStart"/>
      <w:r>
        <w:rPr>
          <w:rFonts w:ascii="Times" w:hAnsi="Times" w:cs="Times"/>
          <w:sz w:val="32"/>
          <w:szCs w:val="32"/>
          <w:u w:color="0000E9"/>
        </w:rPr>
        <w:t>Ila</w:t>
      </w:r>
      <w:proofErr w:type="spellEnd"/>
      <w:r>
        <w:rPr>
          <w:rFonts w:ascii="Times" w:hAnsi="Times" w:cs="Times"/>
          <w:sz w:val="32"/>
          <w:szCs w:val="32"/>
          <w:u w:color="0000E9"/>
        </w:rPr>
        <w:t xml:space="preserve"> likes sports and the outdoors. Hopefully that includes stars!"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"That would be great if you all have stars in common," she said.</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w:t>
      </w:r>
      <w:proofErr w:type="spellEnd"/>
      <w:r>
        <w:rPr>
          <w:rFonts w:ascii="Times" w:hAnsi="Times" w:cs="Times"/>
          <w:sz w:val="32"/>
          <w:szCs w:val="32"/>
          <w:u w:color="0000E9"/>
        </w:rPr>
        <w:t xml:space="preserve"> nodded, but his eyes unfocused as his thoughts started to wander. His wife withdrew, wordlessly worrying that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was thinking about sharing his dream about falling up into the stars with Abu and </w:t>
      </w:r>
      <w:proofErr w:type="spellStart"/>
      <w:r>
        <w:rPr>
          <w:rFonts w:ascii="Times" w:hAnsi="Times" w:cs="Times"/>
          <w:sz w:val="32"/>
          <w:szCs w:val="32"/>
          <w:u w:color="0000E9"/>
        </w:rPr>
        <w:t>Ila</w:t>
      </w:r>
      <w:proofErr w:type="spellEnd"/>
      <w:r>
        <w:rPr>
          <w:rFonts w:ascii="Times" w:hAnsi="Times" w:cs="Times"/>
          <w:sz w:val="32"/>
          <w:szCs w:val="32"/>
          <w:u w:color="0000E9"/>
        </w:rPr>
        <w:t xml:space="preserve">. That never seemed to go well. But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was remembering the exchange he had with Abu, who lingered a few minutes after </w:t>
      </w:r>
      <w:proofErr w:type="spellStart"/>
      <w:r>
        <w:rPr>
          <w:rFonts w:ascii="Times" w:hAnsi="Times" w:cs="Times"/>
          <w:sz w:val="32"/>
          <w:szCs w:val="32"/>
          <w:u w:color="0000E9"/>
        </w:rPr>
        <w:t>Ila</w:t>
      </w:r>
      <w:proofErr w:type="spellEnd"/>
      <w:r>
        <w:rPr>
          <w:rFonts w:ascii="Times" w:hAnsi="Times" w:cs="Times"/>
          <w:sz w:val="32"/>
          <w:szCs w:val="32"/>
          <w:u w:color="0000E9"/>
        </w:rPr>
        <w:t xml:space="preserve"> left.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He had said, "Abu, since you like flowers, you must be okay with the </w:t>
      </w:r>
      <w:proofErr w:type="spellStart"/>
      <w:r>
        <w:rPr>
          <w:rFonts w:ascii="Times" w:hAnsi="Times" w:cs="Times"/>
          <w:color w:val="0000E9"/>
          <w:sz w:val="32"/>
          <w:szCs w:val="32"/>
          <w:u w:val="single" w:color="0000E9"/>
        </w:rPr>
        <w:t>STEM</w:t>
      </w:r>
      <w:r>
        <w:rPr>
          <w:rFonts w:ascii="Times" w:hAnsi="Times" w:cs="Times"/>
          <w:sz w:val="32"/>
          <w:szCs w:val="32"/>
          <w:u w:color="0000E9"/>
        </w:rPr>
        <w:t>less</w:t>
      </w:r>
      <w:proofErr w:type="spellEnd"/>
      <w:r>
        <w:rPr>
          <w:rFonts w:ascii="Times" w:hAnsi="Times" w:cs="Times"/>
          <w:sz w:val="32"/>
          <w:szCs w:val="32"/>
          <w:u w:color="0000E9"/>
        </w:rPr>
        <w:t xml:space="preserve"> reputation they have!" Without waiting for him to answer he went on, "Since I gave </w:t>
      </w:r>
      <w:proofErr w:type="spellStart"/>
      <w:r>
        <w:rPr>
          <w:rFonts w:ascii="Times" w:hAnsi="Times" w:cs="Times"/>
          <w:sz w:val="32"/>
          <w:szCs w:val="32"/>
          <w:u w:color="0000E9"/>
        </w:rPr>
        <w:t>Ila</w:t>
      </w:r>
      <w:proofErr w:type="spellEnd"/>
      <w:r>
        <w:rPr>
          <w:rFonts w:ascii="Times" w:hAnsi="Times" w:cs="Times"/>
          <w:sz w:val="32"/>
          <w:szCs w:val="32"/>
          <w:u w:color="0000E9"/>
        </w:rPr>
        <w:t xml:space="preserve"> an invitation to learn something about Euclid, I invite you to look up what Richard Feynman said about flowers and science, specifically whether knowing the science made him </w:t>
      </w:r>
      <w:r>
        <w:rPr>
          <w:rFonts w:ascii="Times" w:hAnsi="Times" w:cs="Times"/>
          <w:color w:val="0000E9"/>
          <w:sz w:val="32"/>
          <w:szCs w:val="32"/>
          <w:u w:val="single" w:color="0000E9"/>
        </w:rPr>
        <w:t>appreciate the flowers more or less?</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Well, enough musing for now. His two tutees were eager and grateful, and not just because they thought the fee he had set was reasonable. Little did they know the price of knowledge he would exact of </w:t>
      </w:r>
      <w:proofErr w:type="gramStart"/>
      <w:r>
        <w:rPr>
          <w:rFonts w:ascii="Times" w:hAnsi="Times" w:cs="Times"/>
          <w:sz w:val="32"/>
          <w:szCs w:val="32"/>
          <w:u w:color="0000E9"/>
        </w:rPr>
        <w:t>them.</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noProof/>
          <w:sz w:val="32"/>
          <w:szCs w:val="32"/>
          <w:u w:color="0000E9"/>
        </w:rPr>
        <w:drawing>
          <wp:inline distT="0" distB="0" distL="0" distR="0">
            <wp:extent cx="5080000" cy="86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863600"/>
                    </a:xfrm>
                    <a:prstGeom prst="rect">
                      <a:avLst/>
                    </a:prstGeom>
                    <a:noFill/>
                    <a:ln>
                      <a:noFill/>
                    </a:ln>
                  </pic:spPr>
                </pic:pic>
              </a:graphicData>
            </a:graphic>
          </wp:inline>
        </w:drawing>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 xml:space="preserve">2.1 </w:t>
      </w:r>
      <w:r>
        <w:rPr>
          <w:rFonts w:ascii="Times" w:hAnsi="Times" w:cs="Times"/>
          <w:b/>
          <w:bCs/>
          <w:color w:val="0000E9"/>
          <w:sz w:val="38"/>
          <w:szCs w:val="38"/>
          <w:u w:val="single" w:color="0000E9"/>
        </w:rPr>
        <w:t>ABC</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When you read you begin with A, B, C; when you sing you begin with Do, Re, </w:t>
      </w:r>
      <w:proofErr w:type="spellStart"/>
      <w:r>
        <w:rPr>
          <w:rFonts w:ascii="Times" w:hAnsi="Times" w:cs="Times"/>
          <w:sz w:val="32"/>
          <w:szCs w:val="32"/>
          <w:u w:color="0000E9"/>
        </w:rPr>
        <w:t>Mi</w:t>
      </w:r>
      <w:proofErr w:type="spellEnd"/>
      <w:r>
        <w:rPr>
          <w:rFonts w:ascii="Times" w:hAnsi="Times" w:cs="Times"/>
          <w:sz w:val="32"/>
          <w:szCs w:val="32"/>
          <w:u w:color="0000E9"/>
        </w:rPr>
        <w:t>; when you count you begin with 1, 2, 3 — or is it 0, 1, 2</w:t>
      </w:r>
      <w:proofErr w:type="gramStart"/>
      <w:r>
        <w:rPr>
          <w:rFonts w:ascii="Times" w:hAnsi="Times" w:cs="Times"/>
          <w:sz w:val="32"/>
          <w:szCs w:val="32"/>
          <w:u w:color="0000E9"/>
        </w:rPr>
        <w:t>?!</w:t>
      </w:r>
      <w:proofErr w:type="gramEnd"/>
      <w:r>
        <w:rPr>
          <w:rFonts w:ascii="Times" w:hAnsi="Times" w:cs="Times"/>
          <w:sz w:val="32"/>
          <w:szCs w:val="32"/>
          <w:u w:color="0000E9"/>
        </w:rPr>
        <w:t xml:space="preserve"> Mathematicians do both, and have logical reasons for each. Computer scientists mainly do zero-based counting, as coaxed to do by both hardware and software. 0-1-2; ready-set-goo!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 let's begin with the set of positive integers, also known as the counting numbers — except, wait. How do you count the number of elements in the set with no elements, </w:t>
      </w:r>
      <w:r>
        <w:rPr>
          <w:rFonts w:ascii="Times" w:hAnsi="Times" w:cs="Times"/>
          <w:color w:val="0000E9"/>
          <w:sz w:val="32"/>
          <w:szCs w:val="32"/>
          <w:u w:val="single" w:color="0000E9"/>
        </w:rPr>
        <w:t>AKA</w:t>
      </w:r>
      <w:r>
        <w:rPr>
          <w:rFonts w:ascii="Times" w:hAnsi="Times" w:cs="Times"/>
          <w:sz w:val="32"/>
          <w:szCs w:val="32"/>
          <w:u w:color="0000E9"/>
        </w:rPr>
        <w:t xml:space="preserve"> the empty set? You need zero, which for centuries was not even considered a number. Lucky for us, </w:t>
      </w:r>
      <w:proofErr w:type="gramStart"/>
      <w:r>
        <w:rPr>
          <w:rFonts w:ascii="Times" w:hAnsi="Times" w:cs="Times"/>
          <w:sz w:val="32"/>
          <w:szCs w:val="32"/>
          <w:u w:color="0000E9"/>
        </w:rPr>
        <w:t>these days zero is</w:t>
      </w:r>
      <w:proofErr w:type="gramEnd"/>
      <w:r>
        <w:rPr>
          <w:rFonts w:ascii="Times" w:hAnsi="Times" w:cs="Times"/>
          <w:sz w:val="32"/>
          <w:szCs w:val="32"/>
          <w:u w:color="0000E9"/>
        </w:rPr>
        <w:t xml:space="preserve"> a full-fledged member of the set of </w:t>
      </w:r>
      <w:r>
        <w:rPr>
          <w:rFonts w:ascii="Times" w:hAnsi="Times" w:cs="Times"/>
          <w:b/>
          <w:bCs/>
          <w:sz w:val="32"/>
          <w:szCs w:val="32"/>
          <w:u w:color="0000E9"/>
        </w:rPr>
        <w:t>natural</w:t>
      </w:r>
      <w:r>
        <w:rPr>
          <w:rFonts w:ascii="Times" w:hAnsi="Times" w:cs="Times"/>
          <w:sz w:val="32"/>
          <w:szCs w:val="32"/>
          <w:u w:color="0000E9"/>
        </w:rPr>
        <w:t xml:space="preserve"> numbers, another name for the counting numbers. But some still see zero as </w:t>
      </w:r>
      <w:proofErr w:type="spellStart"/>
      <w:r>
        <w:rPr>
          <w:rFonts w:ascii="Times" w:hAnsi="Times" w:cs="Times"/>
          <w:sz w:val="32"/>
          <w:szCs w:val="32"/>
          <w:u w:color="0000E9"/>
        </w:rPr>
        <w:t>UNnatural</w:t>
      </w:r>
      <w:proofErr w:type="spellEnd"/>
      <w:r>
        <w:rPr>
          <w:rFonts w:ascii="Times" w:hAnsi="Times" w:cs="Times"/>
          <w:sz w:val="32"/>
          <w:szCs w:val="32"/>
          <w:u w:color="0000E9"/>
        </w:rPr>
        <w:t xml:space="preserve"> and thus exclude it from the set. Right away, ambiguity rears its hoary head, and definitions </w:t>
      </w:r>
      <w:proofErr w:type="gramStart"/>
      <w:r>
        <w:rPr>
          <w:rFonts w:ascii="Times" w:hAnsi="Times" w:cs="Times"/>
          <w:sz w:val="32"/>
          <w:szCs w:val="32"/>
          <w:u w:color="0000E9"/>
        </w:rPr>
        <w:t>must needs</w:t>
      </w:r>
      <w:proofErr w:type="gramEnd"/>
      <w:r>
        <w:rPr>
          <w:rFonts w:ascii="Times" w:hAnsi="Times" w:cs="Times"/>
          <w:sz w:val="32"/>
          <w:szCs w:val="32"/>
          <w:u w:color="0000E9"/>
        </w:rPr>
        <w:t xml:space="preserve"> be clarified before crafting arguments that depend on whether zero is in or out.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color w:val="0000E9"/>
          <w:sz w:val="32"/>
          <w:szCs w:val="32"/>
          <w:u w:val="single" w:color="0000E9"/>
        </w:rPr>
        <w:t>VTO</w:t>
      </w:r>
      <w:r>
        <w:rPr>
          <w:rFonts w:ascii="Times" w:hAnsi="Times" w:cs="Times"/>
          <w:sz w:val="32"/>
          <w:szCs w:val="32"/>
          <w:u w:color="0000E9"/>
        </w:rPr>
        <w:t xml:space="preserve">: a </w:t>
      </w:r>
      <w:r>
        <w:rPr>
          <w:rFonts w:ascii="Times" w:hAnsi="Times" w:cs="Times"/>
          <w:b/>
          <w:bCs/>
          <w:sz w:val="32"/>
          <w:szCs w:val="32"/>
          <w:u w:color="0000E9"/>
        </w:rPr>
        <w:t>set</w:t>
      </w:r>
      <w:r>
        <w:rPr>
          <w:rFonts w:ascii="Times" w:hAnsi="Times" w:cs="Times"/>
          <w:sz w:val="32"/>
          <w:szCs w:val="32"/>
          <w:u w:color="0000E9"/>
        </w:rPr>
        <w:t xml:space="preserve"> is just a </w:t>
      </w:r>
      <w:r>
        <w:rPr>
          <w:rFonts w:ascii="Times" w:hAnsi="Times" w:cs="Times"/>
          <w:b/>
          <w:bCs/>
          <w:sz w:val="32"/>
          <w:szCs w:val="32"/>
          <w:u w:color="0000E9"/>
        </w:rPr>
        <w:t>collection</w:t>
      </w:r>
      <w:r>
        <w:rPr>
          <w:rFonts w:ascii="Times" w:hAnsi="Times" w:cs="Times"/>
          <w:sz w:val="32"/>
          <w:szCs w:val="32"/>
          <w:u w:color="0000E9"/>
        </w:rPr>
        <w:t xml:space="preserve"> of </w:t>
      </w:r>
      <w:r>
        <w:rPr>
          <w:rFonts w:ascii="Times" w:hAnsi="Times" w:cs="Times"/>
          <w:b/>
          <w:bCs/>
          <w:sz w:val="32"/>
          <w:szCs w:val="32"/>
          <w:u w:color="0000E9"/>
        </w:rPr>
        <w:t>objects</w:t>
      </w:r>
      <w:r>
        <w:rPr>
          <w:rFonts w:ascii="Times" w:hAnsi="Times" w:cs="Times"/>
          <w:sz w:val="32"/>
          <w:szCs w:val="32"/>
          <w:u w:color="0000E9"/>
        </w:rPr>
        <w:t xml:space="preserve">, where objects are individual, discrete, separate things that can be named or identified somehow. A collection that serves </w:t>
      </w:r>
      <w:r>
        <w:rPr>
          <w:rFonts w:ascii="Times" w:hAnsi="Times" w:cs="Times"/>
          <w:color w:val="0000E9"/>
          <w:sz w:val="32"/>
          <w:szCs w:val="32"/>
          <w:u w:val="single" w:color="0000E9"/>
        </w:rPr>
        <w:t>the mathematical idea of a set</w:t>
      </w:r>
      <w:r>
        <w:rPr>
          <w:rFonts w:ascii="Times" w:hAnsi="Times" w:cs="Times"/>
          <w:sz w:val="32"/>
          <w:szCs w:val="32"/>
          <w:u w:color="0000E9"/>
        </w:rPr>
        <w:t xml:space="preserve"> is an </w:t>
      </w:r>
      <w:r>
        <w:rPr>
          <w:rFonts w:ascii="Times" w:hAnsi="Times" w:cs="Times"/>
          <w:b/>
          <w:bCs/>
          <w:sz w:val="32"/>
          <w:szCs w:val="32"/>
          <w:u w:color="0000E9"/>
        </w:rPr>
        <w:t>unordered</w:t>
      </w:r>
      <w:r>
        <w:rPr>
          <w:rFonts w:ascii="Times" w:hAnsi="Times" w:cs="Times"/>
          <w:sz w:val="32"/>
          <w:szCs w:val="32"/>
          <w:u w:color="0000E9"/>
        </w:rPr>
        <w:t xml:space="preserve"> one — the elements can be listed in any order and it doesn't change the set.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Speaking of lists, LISP originally stood for </w:t>
      </w:r>
      <w:proofErr w:type="spellStart"/>
      <w:r>
        <w:rPr>
          <w:rFonts w:ascii="Times" w:hAnsi="Times" w:cs="Times"/>
          <w:sz w:val="32"/>
          <w:szCs w:val="32"/>
          <w:u w:color="0000E9"/>
        </w:rPr>
        <w:t>LISt</w:t>
      </w:r>
      <w:proofErr w:type="spellEnd"/>
      <w:r>
        <w:rPr>
          <w:rFonts w:ascii="Times" w:hAnsi="Times" w:cs="Times"/>
          <w:sz w:val="32"/>
          <w:szCs w:val="32"/>
          <w:u w:color="0000E9"/>
        </w:rPr>
        <w:t xml:space="preserve"> Processor (or Processing), so let's list some simple sets in lisp style, and show a side-by-side comparison with math style:</w:t>
      </w:r>
    </w:p>
    <w:p w:rsidR="00E15E2E" w:rsidRDefault="00E15E2E" w:rsidP="00E15E2E">
      <w:pPr>
        <w:widowControl w:val="0"/>
        <w:autoSpaceDE w:val="0"/>
        <w:autoSpaceDN w:val="0"/>
        <w:adjustRightInd w:val="0"/>
        <w:jc w:val="center"/>
        <w:rPr>
          <w:rFonts w:ascii="Times" w:hAnsi="Times" w:cs="Times"/>
          <w:sz w:val="32"/>
          <w:szCs w:val="32"/>
          <w:u w:color="0000E9"/>
        </w:rPr>
      </w:pPr>
    </w:p>
    <w:tbl>
      <w:tblPr>
        <w:tblW w:w="0" w:type="auto"/>
        <w:tblBorders>
          <w:top w:val="single" w:sz="8" w:space="0" w:color="6D6D6D"/>
          <w:left w:val="nil"/>
          <w:right w:val="nil"/>
        </w:tblBorders>
        <w:tblLayout w:type="fixed"/>
        <w:tblLook w:val="0000" w:firstRow="0" w:lastRow="0" w:firstColumn="0" w:lastColumn="0" w:noHBand="0" w:noVBand="0"/>
      </w:tblPr>
      <w:tblGrid>
        <w:gridCol w:w="1500"/>
        <w:gridCol w:w="1760"/>
      </w:tblGrid>
      <w:tr w:rsidR="00E15E2E">
        <w:tblPrEx>
          <w:tblCellMar>
            <w:top w:w="0" w:type="dxa"/>
            <w:bottom w:w="0" w:type="dxa"/>
          </w:tblCellMar>
        </w:tblPrEx>
        <w:tc>
          <w:tcPr>
            <w:tcW w:w="15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b/>
                <w:bCs/>
                <w:sz w:val="32"/>
                <w:szCs w:val="32"/>
                <w:u w:color="0000E9"/>
              </w:rPr>
            </w:pPr>
            <w:r>
              <w:rPr>
                <w:rFonts w:ascii="Times" w:hAnsi="Times" w:cs="Times"/>
                <w:b/>
                <w:bCs/>
                <w:sz w:val="32"/>
                <w:szCs w:val="32"/>
                <w:u w:color="0000E9"/>
              </w:rPr>
              <w:t>Lisp Style</w:t>
            </w:r>
          </w:p>
        </w:tc>
        <w:tc>
          <w:tcPr>
            <w:tcW w:w="17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b/>
                <w:bCs/>
                <w:sz w:val="32"/>
                <w:szCs w:val="32"/>
                <w:u w:color="0000E9"/>
              </w:rPr>
            </w:pPr>
            <w:r>
              <w:rPr>
                <w:rFonts w:ascii="Times" w:hAnsi="Times" w:cs="Times"/>
                <w:b/>
                <w:bCs/>
                <w:sz w:val="32"/>
                <w:szCs w:val="32"/>
                <w:u w:color="0000E9"/>
              </w:rPr>
              <w:t>Math Style</w:t>
            </w:r>
          </w:p>
        </w:tc>
      </w:tr>
      <w:tr w:rsidR="00E15E2E">
        <w:tblPrEx>
          <w:tblBorders>
            <w:top w:val="none" w:sz="0" w:space="0" w:color="auto"/>
          </w:tblBorders>
          <w:tblCellMar>
            <w:top w:w="0" w:type="dxa"/>
            <w:bottom w:w="0" w:type="dxa"/>
          </w:tblCellMar>
        </w:tblPrEx>
        <w:tc>
          <w:tcPr>
            <w:tcW w:w="15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 xml:space="preserve">() </w:t>
            </w:r>
            <w:proofErr w:type="gramStart"/>
            <w:r>
              <w:rPr>
                <w:rFonts w:ascii="Times" w:hAnsi="Times" w:cs="Times"/>
                <w:sz w:val="32"/>
                <w:szCs w:val="32"/>
                <w:u w:color="0000E9"/>
              </w:rPr>
              <w:t>or</w:t>
            </w:r>
            <w:proofErr w:type="gramEnd"/>
            <w:r>
              <w:rPr>
                <w:rFonts w:ascii="Times" w:hAnsi="Times" w:cs="Times"/>
                <w:sz w:val="32"/>
                <w:szCs w:val="32"/>
                <w:u w:color="0000E9"/>
              </w:rPr>
              <w:t xml:space="preserve"> nil</w:t>
            </w:r>
          </w:p>
        </w:tc>
        <w:tc>
          <w:tcPr>
            <w:tcW w:w="17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 xml:space="preserve">{} </w:t>
            </w:r>
            <w:proofErr w:type="gramStart"/>
            <w:r>
              <w:rPr>
                <w:rFonts w:ascii="Times" w:hAnsi="Times" w:cs="Times"/>
                <w:sz w:val="32"/>
                <w:szCs w:val="32"/>
                <w:u w:color="0000E9"/>
              </w:rPr>
              <w:t>or</w:t>
            </w:r>
            <w:proofErr w:type="gramEnd"/>
            <w:r>
              <w:rPr>
                <w:rFonts w:ascii="Times" w:hAnsi="Times" w:cs="Times"/>
                <w:sz w:val="32"/>
                <w:szCs w:val="32"/>
                <w:u w:color="0000E9"/>
              </w:rPr>
              <w:t xml:space="preserve"> </w:t>
            </w:r>
            <w:r>
              <w:rPr>
                <w:rFonts w:ascii="Menlo Regular" w:hAnsi="Menlo Regular" w:cs="Menlo Regular"/>
                <w:sz w:val="32"/>
                <w:szCs w:val="32"/>
                <w:u w:color="0000E9"/>
              </w:rPr>
              <w:t>∅</w:t>
            </w:r>
          </w:p>
        </w:tc>
      </w:tr>
      <w:tr w:rsidR="00E15E2E">
        <w:tblPrEx>
          <w:tblBorders>
            <w:top w:val="none" w:sz="0" w:space="0" w:color="auto"/>
          </w:tblBorders>
          <w:tblCellMar>
            <w:top w:w="0" w:type="dxa"/>
            <w:bottom w:w="0" w:type="dxa"/>
          </w:tblCellMar>
        </w:tblPrEx>
        <w:tc>
          <w:tcPr>
            <w:tcW w:w="15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(A B C)</w:t>
            </w:r>
          </w:p>
        </w:tc>
        <w:tc>
          <w:tcPr>
            <w:tcW w:w="17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{A, B, C}</w:t>
            </w:r>
          </w:p>
        </w:tc>
      </w:tr>
      <w:tr w:rsidR="00E15E2E">
        <w:tblPrEx>
          <w:tblBorders>
            <w:top w:val="none" w:sz="0" w:space="0" w:color="auto"/>
          </w:tblBorders>
          <w:tblCellMar>
            <w:top w:w="0" w:type="dxa"/>
            <w:bottom w:w="0" w:type="dxa"/>
          </w:tblCellMar>
        </w:tblPrEx>
        <w:tc>
          <w:tcPr>
            <w:tcW w:w="15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 xml:space="preserve">(Do Re </w:t>
            </w:r>
            <w:proofErr w:type="spellStart"/>
            <w:r>
              <w:rPr>
                <w:rFonts w:ascii="Times" w:hAnsi="Times" w:cs="Times"/>
                <w:sz w:val="32"/>
                <w:szCs w:val="32"/>
                <w:u w:color="0000E9"/>
              </w:rPr>
              <w:t>Mi</w:t>
            </w:r>
            <w:proofErr w:type="spellEnd"/>
            <w:r>
              <w:rPr>
                <w:rFonts w:ascii="Times" w:hAnsi="Times" w:cs="Times"/>
                <w:sz w:val="32"/>
                <w:szCs w:val="32"/>
                <w:u w:color="0000E9"/>
              </w:rPr>
              <w:t>)</w:t>
            </w:r>
          </w:p>
        </w:tc>
        <w:tc>
          <w:tcPr>
            <w:tcW w:w="17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 xml:space="preserve">{Do, Re, </w:t>
            </w:r>
            <w:proofErr w:type="spellStart"/>
            <w:r>
              <w:rPr>
                <w:rFonts w:ascii="Times" w:hAnsi="Times" w:cs="Times"/>
                <w:sz w:val="32"/>
                <w:szCs w:val="32"/>
                <w:u w:color="0000E9"/>
              </w:rPr>
              <w:t>Mi</w:t>
            </w:r>
            <w:proofErr w:type="spellEnd"/>
            <w:r>
              <w:rPr>
                <w:rFonts w:ascii="Times" w:hAnsi="Times" w:cs="Times"/>
                <w:sz w:val="32"/>
                <w:szCs w:val="32"/>
                <w:u w:color="0000E9"/>
              </w:rPr>
              <w:t>}</w:t>
            </w:r>
          </w:p>
        </w:tc>
      </w:tr>
      <w:tr w:rsidR="00E15E2E">
        <w:tblPrEx>
          <w:tblBorders>
            <w:top w:val="none" w:sz="0" w:space="0" w:color="auto"/>
          </w:tblBorders>
          <w:tblCellMar>
            <w:top w:w="0" w:type="dxa"/>
            <w:bottom w:w="0" w:type="dxa"/>
          </w:tblCellMar>
        </w:tblPrEx>
        <w:tc>
          <w:tcPr>
            <w:tcW w:w="15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(1 2 3)</w:t>
            </w:r>
          </w:p>
        </w:tc>
        <w:tc>
          <w:tcPr>
            <w:tcW w:w="17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{1, 2, 3}</w:t>
            </w:r>
          </w:p>
        </w:tc>
      </w:tr>
      <w:tr w:rsidR="00E15E2E">
        <w:tblPrEx>
          <w:tblBorders>
            <w:top w:val="none" w:sz="0" w:space="0" w:color="auto"/>
            <w:bottom w:val="single" w:sz="8" w:space="0" w:color="6D6D6D"/>
          </w:tblBorders>
          <w:tblCellMar>
            <w:top w:w="0" w:type="dxa"/>
            <w:bottom w:w="0" w:type="dxa"/>
          </w:tblCellMar>
        </w:tblPrEx>
        <w:tc>
          <w:tcPr>
            <w:tcW w:w="15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(0 1 2)</w:t>
            </w:r>
          </w:p>
        </w:tc>
        <w:tc>
          <w:tcPr>
            <w:tcW w:w="17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{0, 1, 2</w:t>
            </w:r>
            <w:proofErr w:type="gramStart"/>
            <w:r>
              <w:rPr>
                <w:rFonts w:ascii="Times" w:hAnsi="Times" w:cs="Times"/>
                <w:sz w:val="32"/>
                <w:szCs w:val="32"/>
                <w:u w:color="0000E9"/>
              </w:rPr>
              <w:t>, …}</w:t>
            </w:r>
            <w:proofErr w:type="gramEnd"/>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Other than </w:t>
      </w:r>
      <w:r>
        <w:rPr>
          <w:rFonts w:ascii="Times" w:hAnsi="Times" w:cs="Times"/>
          <w:color w:val="0000E9"/>
          <w:sz w:val="32"/>
          <w:szCs w:val="32"/>
          <w:u w:val="single" w:color="0000E9"/>
        </w:rPr>
        <w:t>dispensing with commas</w:t>
      </w:r>
      <w:r>
        <w:rPr>
          <w:rFonts w:ascii="Times" w:hAnsi="Times" w:cs="Times"/>
          <w:sz w:val="32"/>
          <w:szCs w:val="32"/>
          <w:u w:color="0000E9"/>
        </w:rPr>
        <w:t xml:space="preserve"> and replacing curly braces with parentheses, lisp is just like math — except, wait. What are those three dots saying? In math, the ellipsis (…) is short for "and so on" which means "continue this way forever". Since lisp is a computer programming language, where doing things forever is a bad idea, </w:t>
      </w:r>
      <w:r>
        <w:rPr>
          <w:rFonts w:ascii="Times" w:hAnsi="Times" w:cs="Times"/>
          <w:color w:val="0000E9"/>
          <w:sz w:val="32"/>
          <w:szCs w:val="32"/>
          <w:u w:val="single" w:color="0000E9"/>
        </w:rPr>
        <w:t xml:space="preserve">we truncated the set </w:t>
      </w:r>
      <w:r>
        <w:rPr>
          <w:rFonts w:ascii="Times" w:hAnsi="Times" w:cs="Times"/>
          <w:b/>
          <w:bCs/>
          <w:color w:val="0000E9"/>
          <w:sz w:val="32"/>
          <w:szCs w:val="32"/>
          <w:u w:val="single" w:color="0000E9"/>
        </w:rPr>
        <w:t>N</w:t>
      </w:r>
      <w:r>
        <w:rPr>
          <w:rFonts w:ascii="Times" w:hAnsi="Times" w:cs="Times"/>
          <w:sz w:val="32"/>
          <w:szCs w:val="32"/>
          <w:u w:color="0000E9"/>
        </w:rPr>
        <w:t xml:space="preserve"> after listing its first three members.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Also, no duplicates are allowed in sets. This requirement guarantees element uniqueness, a desirable attribute strangely yoked with element </w:t>
      </w:r>
      <w:proofErr w:type="spellStart"/>
      <w:r>
        <w:rPr>
          <w:rFonts w:ascii="Times" w:hAnsi="Times" w:cs="Times"/>
          <w:sz w:val="32"/>
          <w:szCs w:val="32"/>
          <w:u w:color="0000E9"/>
        </w:rPr>
        <w:t>unorderliness</w:t>
      </w:r>
      <w:proofErr w:type="spellEnd"/>
      <w:r>
        <w:rPr>
          <w:rFonts w:ascii="Times" w:hAnsi="Times" w:cs="Times"/>
          <w:sz w:val="32"/>
          <w:szCs w:val="32"/>
          <w:u w:color="0000E9"/>
        </w:rPr>
        <w:t>, the other main (anti-</w:t>
      </w:r>
      <w:proofErr w:type="gramStart"/>
      <w:r>
        <w:rPr>
          <w:rFonts w:ascii="Times" w:hAnsi="Times" w:cs="Times"/>
          <w:sz w:val="32"/>
          <w:szCs w:val="32"/>
          <w:u w:color="0000E9"/>
        </w:rPr>
        <w:t>)constraint</w:t>
      </w:r>
      <w:proofErr w:type="gramEnd"/>
      <w:r>
        <w:rPr>
          <w:rFonts w:ascii="Times" w:hAnsi="Times" w:cs="Times"/>
          <w:sz w:val="32"/>
          <w:szCs w:val="32"/>
          <w:u w:color="0000E9"/>
        </w:rPr>
        <w:t xml:space="preserve">. Here are three </w:t>
      </w:r>
      <w:proofErr w:type="spellStart"/>
      <w:r>
        <w:rPr>
          <w:rFonts w:ascii="Times" w:hAnsi="Times" w:cs="Times"/>
          <w:sz w:val="32"/>
          <w:szCs w:val="32"/>
          <w:u w:color="0000E9"/>
        </w:rPr>
        <w:t>lispy</w:t>
      </w:r>
      <w:proofErr w:type="spellEnd"/>
      <w:r>
        <w:rPr>
          <w:rFonts w:ascii="Times" w:hAnsi="Times" w:cs="Times"/>
          <w:sz w:val="32"/>
          <w:szCs w:val="32"/>
          <w:u w:color="0000E9"/>
        </w:rPr>
        <w:t xml:space="preserve"> sets (really lists):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(A B C) (A </w:t>
      </w:r>
      <w:proofErr w:type="spellStart"/>
      <w:r>
        <w:rPr>
          <w:rFonts w:ascii="Courier" w:hAnsi="Courier" w:cs="Courier"/>
          <w:sz w:val="26"/>
          <w:szCs w:val="26"/>
          <w:u w:color="0000E9"/>
        </w:rPr>
        <w:t>A</w:t>
      </w:r>
      <w:proofErr w:type="spellEnd"/>
      <w:r>
        <w:rPr>
          <w:rFonts w:ascii="Courier" w:hAnsi="Courier" w:cs="Courier"/>
          <w:sz w:val="26"/>
          <w:szCs w:val="26"/>
          <w:u w:color="0000E9"/>
        </w:rPr>
        <w:t xml:space="preserve"> B C) (A </w:t>
      </w:r>
      <w:proofErr w:type="spellStart"/>
      <w:r>
        <w:rPr>
          <w:rFonts w:ascii="Courier" w:hAnsi="Courier" w:cs="Courier"/>
          <w:sz w:val="26"/>
          <w:szCs w:val="26"/>
          <w:u w:color="0000E9"/>
        </w:rPr>
        <w:t>A</w:t>
      </w:r>
      <w:proofErr w:type="spellEnd"/>
      <w:r>
        <w:rPr>
          <w:rFonts w:ascii="Courier" w:hAnsi="Courier" w:cs="Courier"/>
          <w:sz w:val="26"/>
          <w:szCs w:val="26"/>
          <w:u w:color="0000E9"/>
        </w:rPr>
        <w:t xml:space="preserve"> </w:t>
      </w:r>
      <w:proofErr w:type="spellStart"/>
      <w:r>
        <w:rPr>
          <w:rFonts w:ascii="Courier" w:hAnsi="Courier" w:cs="Courier"/>
          <w:sz w:val="26"/>
          <w:szCs w:val="26"/>
          <w:u w:color="0000E9"/>
        </w:rPr>
        <w:t>A</w:t>
      </w:r>
      <w:proofErr w:type="spellEnd"/>
      <w:r>
        <w:rPr>
          <w:rFonts w:ascii="Courier" w:hAnsi="Courier" w:cs="Courier"/>
          <w:sz w:val="26"/>
          <w:szCs w:val="26"/>
          <w:u w:color="0000E9"/>
        </w:rPr>
        <w:t xml:space="preserve"> B C </w:t>
      </w:r>
      <w:proofErr w:type="spellStart"/>
      <w:r>
        <w:rPr>
          <w:rFonts w:ascii="Courier" w:hAnsi="Courier" w:cs="Courier"/>
          <w:sz w:val="26"/>
          <w:szCs w:val="26"/>
          <w:u w:color="0000E9"/>
        </w:rPr>
        <w:t>C</w:t>
      </w:r>
      <w:proofErr w:type="spellEnd"/>
      <w:r>
        <w:rPr>
          <w:rFonts w:ascii="Courier" w:hAnsi="Courier" w:cs="Courier"/>
          <w:sz w:val="26"/>
          <w:szCs w:val="26"/>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Here are three more: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(B A C) (C A B) (B C A)</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But by definition these are all the same set — </w:t>
      </w:r>
      <w:r>
        <w:rPr>
          <w:rFonts w:ascii="Courier" w:hAnsi="Courier" w:cs="Courier"/>
          <w:sz w:val="26"/>
          <w:szCs w:val="26"/>
          <w:u w:color="0000E9"/>
        </w:rPr>
        <w:t>(A B C)</w:t>
      </w:r>
      <w:r>
        <w:rPr>
          <w:rFonts w:ascii="Times" w:hAnsi="Times" w:cs="Times"/>
          <w:sz w:val="32"/>
          <w:szCs w:val="32"/>
          <w:u w:color="0000E9"/>
        </w:rPr>
        <w:t xml:space="preserve"> — so let's just make it a rule to quash duplicates when listing sets. And since order is implied by the normal left-to-right listing order, we have a contradictory situation where order is implied yet irrelevant. That really implies (linked) lists are not the ideal data structure for representing sets, and (</w:t>
      </w:r>
      <w:proofErr w:type="spellStart"/>
      <w:r>
        <w:rPr>
          <w:rFonts w:ascii="Times" w:hAnsi="Times" w:cs="Times"/>
          <w:sz w:val="32"/>
          <w:szCs w:val="32"/>
          <w:u w:color="0000E9"/>
        </w:rPr>
        <w:t>linkless</w:t>
      </w:r>
      <w:proofErr w:type="spellEnd"/>
      <w:r>
        <w:rPr>
          <w:rFonts w:ascii="Times" w:hAnsi="Times" w:cs="Times"/>
          <w:sz w:val="32"/>
          <w:szCs w:val="32"/>
          <w:u w:color="0000E9"/>
        </w:rPr>
        <w:t xml:space="preserve">) vectors in </w:t>
      </w:r>
      <w:proofErr w:type="spellStart"/>
      <w:r>
        <w:rPr>
          <w:rFonts w:ascii="Times" w:hAnsi="Times" w:cs="Times"/>
          <w:sz w:val="32"/>
          <w:szCs w:val="32"/>
          <w:u w:color="0000E9"/>
        </w:rPr>
        <w:t>elisp</w:t>
      </w:r>
      <w:proofErr w:type="spellEnd"/>
      <w:r>
        <w:rPr>
          <w:rFonts w:ascii="Times" w:hAnsi="Times" w:cs="Times"/>
          <w:sz w:val="32"/>
          <w:szCs w:val="32"/>
          <w:u w:color="0000E9"/>
        </w:rPr>
        <w:t xml:space="preserve"> are no better — they are simply </w:t>
      </w:r>
      <w:proofErr w:type="spellStart"/>
      <w:r>
        <w:rPr>
          <w:rFonts w:ascii="Times" w:hAnsi="Times" w:cs="Times"/>
          <w:sz w:val="32"/>
          <w:szCs w:val="32"/>
          <w:u w:color="0000E9"/>
        </w:rPr>
        <w:t>indexable</w:t>
      </w:r>
      <w:proofErr w:type="spellEnd"/>
      <w:r>
        <w:rPr>
          <w:rFonts w:ascii="Times" w:hAnsi="Times" w:cs="Times"/>
          <w:sz w:val="32"/>
          <w:szCs w:val="32"/>
          <w:u w:color="0000E9"/>
        </w:rPr>
        <w:t xml:space="preserve"> arrays of (</w:t>
      </w:r>
      <w:proofErr w:type="spellStart"/>
      <w:r>
        <w:rPr>
          <w:rFonts w:ascii="Times" w:hAnsi="Times" w:cs="Times"/>
          <w:sz w:val="32"/>
          <w:szCs w:val="32"/>
          <w:u w:color="0000E9"/>
        </w:rPr>
        <w:t>heterogenous</w:t>
      </w:r>
      <w:proofErr w:type="spellEnd"/>
      <w:r>
        <w:rPr>
          <w:rFonts w:ascii="Times" w:hAnsi="Times" w:cs="Times"/>
          <w:sz w:val="32"/>
          <w:szCs w:val="32"/>
          <w:u w:color="0000E9"/>
        </w:rPr>
        <w:t xml:space="preserve"> or homogeneous) elements — but let's say </w:t>
      </w:r>
      <w:r>
        <w:rPr>
          <w:rFonts w:ascii="Times" w:hAnsi="Times" w:cs="Times"/>
          <w:color w:val="0000E9"/>
          <w:sz w:val="32"/>
          <w:szCs w:val="32"/>
          <w:u w:val="single" w:color="0000E9"/>
        </w:rPr>
        <w:t>our rule also prefers</w:t>
      </w:r>
      <w:r>
        <w:rPr>
          <w:rFonts w:ascii="Times" w:hAnsi="Times" w:cs="Times"/>
          <w:sz w:val="32"/>
          <w:szCs w:val="32"/>
          <w:u w:color="0000E9"/>
        </w:rPr>
        <w:t xml:space="preserve"> vectors to lists. So the rule transforms a </w:t>
      </w:r>
      <w:proofErr w:type="spellStart"/>
      <w:r>
        <w:rPr>
          <w:rFonts w:ascii="Times" w:hAnsi="Times" w:cs="Times"/>
          <w:sz w:val="32"/>
          <w:szCs w:val="32"/>
          <w:u w:color="0000E9"/>
        </w:rPr>
        <w:t>mathy</w:t>
      </w:r>
      <w:proofErr w:type="spellEnd"/>
      <w:r>
        <w:rPr>
          <w:rFonts w:ascii="Times" w:hAnsi="Times" w:cs="Times"/>
          <w:sz w:val="32"/>
          <w:szCs w:val="32"/>
          <w:u w:color="0000E9"/>
        </w:rPr>
        <w:t xml:space="preserve"> set like {A, C, C, C, B} into a lisp list </w:t>
      </w:r>
      <w:r>
        <w:rPr>
          <w:rFonts w:ascii="Courier" w:hAnsi="Courier" w:cs="Courier"/>
          <w:sz w:val="26"/>
          <w:szCs w:val="26"/>
          <w:u w:color="0000E9"/>
        </w:rPr>
        <w:t>(A C B)</w:t>
      </w:r>
      <w:r>
        <w:rPr>
          <w:rFonts w:ascii="Times" w:hAnsi="Times" w:cs="Times"/>
          <w:sz w:val="32"/>
          <w:szCs w:val="32"/>
          <w:u w:color="0000E9"/>
        </w:rPr>
        <w:t xml:space="preserve"> and thence to the vector </w:t>
      </w:r>
      <w:r>
        <w:rPr>
          <w:rFonts w:ascii="Courier" w:hAnsi="Courier" w:cs="Courier"/>
          <w:sz w:val="26"/>
          <w:szCs w:val="26"/>
          <w:u w:color="0000E9"/>
        </w:rPr>
        <w:t>[A C B]</w:t>
      </w:r>
      <w:r>
        <w:rPr>
          <w:rFonts w:ascii="Times" w:hAnsi="Times" w:cs="Times"/>
          <w:sz w:val="32"/>
          <w:szCs w:val="32"/>
          <w:u w:color="0000E9"/>
        </w:rPr>
        <w:t xml:space="preserve">, which is now in a form that can be evaluated by the lisp interpreter built into </w:t>
      </w:r>
      <w:proofErr w:type="spellStart"/>
      <w:r>
        <w:rPr>
          <w:rFonts w:ascii="Times" w:hAnsi="Times" w:cs="Times"/>
          <w:sz w:val="32"/>
          <w:szCs w:val="32"/>
          <w:u w:color="0000E9"/>
        </w:rPr>
        <w:t>emacs</w:t>
      </w:r>
      <w:proofErr w:type="spellEnd"/>
      <w:r>
        <w:rPr>
          <w:rFonts w:ascii="Times" w:hAnsi="Times" w:cs="Times"/>
          <w:sz w:val="32"/>
          <w:szCs w:val="32"/>
          <w:u w:color="0000E9"/>
        </w:rPr>
        <w:t xml:space="preserve"> (a later lesson shows how lists can be evaluated too):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an </w:t>
      </w:r>
      <w:r>
        <w:rPr>
          <w:rFonts w:ascii="Times" w:hAnsi="Times" w:cs="Times"/>
          <w:b/>
          <w:bCs/>
          <w:sz w:val="32"/>
          <w:szCs w:val="32"/>
          <w:u w:color="0000E9"/>
        </w:rPr>
        <w:t>expression</w:t>
      </w:r>
      <w:r>
        <w:rPr>
          <w:rFonts w:ascii="Times" w:hAnsi="Times" w:cs="Times"/>
          <w:sz w:val="32"/>
          <w:szCs w:val="32"/>
          <w:u w:color="0000E9"/>
        </w:rPr>
        <w:t xml:space="preserve"> expresses some value in some syntactic form, and to </w:t>
      </w:r>
      <w:r>
        <w:rPr>
          <w:rFonts w:ascii="Times" w:hAnsi="Times" w:cs="Times"/>
          <w:b/>
          <w:bCs/>
          <w:sz w:val="32"/>
          <w:szCs w:val="32"/>
          <w:u w:color="0000E9"/>
        </w:rPr>
        <w:t>evaluate</w:t>
      </w:r>
      <w:r>
        <w:rPr>
          <w:rFonts w:ascii="Times" w:hAnsi="Times" w:cs="Times"/>
          <w:sz w:val="32"/>
          <w:szCs w:val="32"/>
          <w:u w:color="0000E9"/>
        </w:rPr>
        <w:t xml:space="preserve"> means to reduce an expression to its value (for the purpose of </w:t>
      </w:r>
      <w:r>
        <w:rPr>
          <w:rFonts w:ascii="Times" w:hAnsi="Times" w:cs="Times"/>
          <w:color w:val="0000E9"/>
          <w:sz w:val="32"/>
          <w:szCs w:val="32"/>
          <w:u w:val="single" w:color="0000E9"/>
        </w:rPr>
        <w:t>handing it off to some further processing step</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2.1.1 ACE</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So far so good.</w:t>
      </w:r>
      <w:proofErr w:type="gramEnd"/>
      <w:r>
        <w:rPr>
          <w:rFonts w:ascii="Times" w:hAnsi="Times" w:cs="Times"/>
          <w:sz w:val="32"/>
          <w:szCs w:val="32"/>
          <w:u w:color="0000E9"/>
        </w:rPr>
        <w:t xml:space="preserve"> We have learned a lot (in theory). Now it's time to exercise (put in practice) that learning to help it grow.</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2.1.1.1 ADG</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What is the result of evaluating the following expression in </w:t>
      </w:r>
      <w:proofErr w:type="spellStart"/>
      <w:r>
        <w:rPr>
          <w:rFonts w:ascii="Times" w:hAnsi="Times" w:cs="Times"/>
          <w:sz w:val="32"/>
          <w:szCs w:val="32"/>
          <w:u w:color="0000E9"/>
        </w:rPr>
        <w:t>elisp</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[A C B]</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2.1.1.2 BEH</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Predict/verify the first element of</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[A C B]</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2.1.1.3 CFI</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Predict/verify the second element of</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[A C B]</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2.1.1.4 JMP</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Predict/verify the third element of</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[A C B]</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2.1.1.5 KNQ</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Predict/verify the </w:t>
      </w:r>
      <w:proofErr w:type="spellStart"/>
      <w:r>
        <w:rPr>
          <w:rFonts w:ascii="Times" w:hAnsi="Times" w:cs="Times"/>
          <w:sz w:val="32"/>
          <w:szCs w:val="32"/>
          <w:u w:color="0000E9"/>
        </w:rPr>
        <w:t>zeroeth</w:t>
      </w:r>
      <w:proofErr w:type="spellEnd"/>
      <w:r>
        <w:rPr>
          <w:rFonts w:ascii="Times" w:hAnsi="Times" w:cs="Times"/>
          <w:sz w:val="32"/>
          <w:szCs w:val="32"/>
          <w:u w:color="0000E9"/>
        </w:rPr>
        <w:t xml:space="preserve"> element of</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[A C B]</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2.1.1.6 LOR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Predict/verify the fourth element of</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[A C B]</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2.1.2 GIK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We next turn our attention to a way to view statements about sets as </w:t>
      </w:r>
      <w:r>
        <w:rPr>
          <w:rFonts w:ascii="Times" w:hAnsi="Times" w:cs="Times"/>
          <w:b/>
          <w:bCs/>
          <w:sz w:val="32"/>
          <w:szCs w:val="32"/>
          <w:u w:color="0000E9"/>
        </w:rPr>
        <w:t>propositions</w:t>
      </w:r>
      <w:r>
        <w:rPr>
          <w:rFonts w:ascii="Times" w:hAnsi="Times" w:cs="Times"/>
          <w:sz w:val="32"/>
          <w:szCs w:val="32"/>
          <w:u w:color="0000E9"/>
        </w:rPr>
        <w:t xml:space="preserve"> with </w:t>
      </w:r>
      <w:r>
        <w:rPr>
          <w:rFonts w:ascii="Times" w:hAnsi="Times" w:cs="Times"/>
          <w:color w:val="0000E9"/>
          <w:sz w:val="32"/>
          <w:szCs w:val="32"/>
          <w:u w:val="single" w:color="0000E9"/>
        </w:rPr>
        <w:t>Boolean values</w:t>
      </w:r>
      <w:r>
        <w:rPr>
          <w:rFonts w:ascii="Times" w:hAnsi="Times" w:cs="Times"/>
          <w:sz w:val="32"/>
          <w:szCs w:val="32"/>
          <w:u w:color="0000E9"/>
        </w:rPr>
        <w:t xml:space="preserve"> (true or false). In lisp, true is abbreviated </w:t>
      </w:r>
      <w:r>
        <w:rPr>
          <w:rFonts w:ascii="Times" w:hAnsi="Times" w:cs="Times"/>
          <w:b/>
          <w:bCs/>
          <w:sz w:val="32"/>
          <w:szCs w:val="32"/>
          <w:u w:color="0000E9"/>
        </w:rPr>
        <w:t>t</w:t>
      </w:r>
      <w:r>
        <w:rPr>
          <w:rFonts w:ascii="Times" w:hAnsi="Times" w:cs="Times"/>
          <w:sz w:val="32"/>
          <w:szCs w:val="32"/>
          <w:u w:color="0000E9"/>
        </w:rPr>
        <w:t xml:space="preserve">, and false </w:t>
      </w:r>
      <w:r>
        <w:rPr>
          <w:rFonts w:ascii="Times" w:hAnsi="Times" w:cs="Times"/>
          <w:b/>
          <w:bCs/>
          <w:sz w:val="32"/>
          <w:szCs w:val="32"/>
          <w:u w:color="0000E9"/>
        </w:rPr>
        <w:t>nil</w:t>
      </w:r>
      <w:r>
        <w:rPr>
          <w:rFonts w:ascii="Times" w:hAnsi="Times" w:cs="Times"/>
          <w:sz w:val="32"/>
          <w:szCs w:val="32"/>
          <w:u w:color="0000E9"/>
        </w:rPr>
        <w:t xml:space="preserve">. With some help from a pair of friendly global variables, we can be traditional and </w:t>
      </w:r>
      <w:r>
        <w:rPr>
          <w:rFonts w:ascii="Times" w:hAnsi="Times" w:cs="Times"/>
          <w:color w:val="0000E9"/>
          <w:sz w:val="32"/>
          <w:szCs w:val="32"/>
          <w:u w:val="single" w:color="0000E9"/>
        </w:rPr>
        <w:t>just use true and false</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a </w:t>
      </w:r>
      <w:r>
        <w:rPr>
          <w:rFonts w:ascii="Times" w:hAnsi="Times" w:cs="Times"/>
          <w:b/>
          <w:bCs/>
          <w:sz w:val="32"/>
          <w:szCs w:val="32"/>
          <w:u w:color="0000E9"/>
        </w:rPr>
        <w:t>proposition</w:t>
      </w:r>
      <w:r>
        <w:rPr>
          <w:rFonts w:ascii="Times" w:hAnsi="Times" w:cs="Times"/>
          <w:sz w:val="32"/>
          <w:szCs w:val="32"/>
          <w:u w:color="0000E9"/>
        </w:rPr>
        <w:t xml:space="preserve"> is a sentence (or statement) that is either true or false. The sentence can be about anything at all (not just sets), as long as ascertaining its truth or falsity is feasible. The study called </w:t>
      </w:r>
      <w:r>
        <w:rPr>
          <w:rFonts w:ascii="Times" w:hAnsi="Times" w:cs="Times"/>
          <w:b/>
          <w:bCs/>
          <w:sz w:val="32"/>
          <w:szCs w:val="32"/>
          <w:u w:color="0000E9"/>
        </w:rPr>
        <w:t>propositional logic</w:t>
      </w:r>
      <w:r>
        <w:rPr>
          <w:rFonts w:ascii="Times" w:hAnsi="Times" w:cs="Times"/>
          <w:sz w:val="32"/>
          <w:szCs w:val="32"/>
          <w:u w:color="0000E9"/>
        </w:rPr>
        <w:t xml:space="preserve"> deals with standalone and compound propositions, which are </w:t>
      </w:r>
      <w:proofErr w:type="gramStart"/>
      <w:r>
        <w:rPr>
          <w:rFonts w:ascii="Times" w:hAnsi="Times" w:cs="Times"/>
          <w:sz w:val="32"/>
          <w:szCs w:val="32"/>
          <w:u w:color="0000E9"/>
        </w:rPr>
        <w:t>propositions</w:t>
      </w:r>
      <w:proofErr w:type="gramEnd"/>
      <w:r>
        <w:rPr>
          <w:rFonts w:ascii="Times" w:hAnsi="Times" w:cs="Times"/>
          <w:sz w:val="32"/>
          <w:szCs w:val="32"/>
          <w:u w:color="0000E9"/>
        </w:rPr>
        <w:t xml:space="preserve"> composed of other propositions, standalone or themselves composite. How to compose or combine propositions to create these compounds is coming after a few exercises in model building. Do start the </w:t>
      </w:r>
      <w:proofErr w:type="spellStart"/>
      <w:r>
        <w:rPr>
          <w:rFonts w:ascii="Times" w:hAnsi="Times" w:cs="Times"/>
          <w:sz w:val="32"/>
          <w:szCs w:val="32"/>
          <w:u w:color="0000E9"/>
        </w:rPr>
        <w:t>warmup</w:t>
      </w:r>
      <w:proofErr w:type="spellEnd"/>
      <w:r>
        <w:rPr>
          <w:rFonts w:ascii="Times" w:hAnsi="Times" w:cs="Times"/>
          <w:sz w:val="32"/>
          <w:szCs w:val="32"/>
          <w:u w:color="0000E9"/>
        </w:rPr>
        <w:t xml:space="preserve"> by thinking up three examples and three non-examples of propositions. Make them pithy.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True propositions are AKA </w:t>
      </w:r>
      <w:r>
        <w:rPr>
          <w:rFonts w:ascii="Times" w:hAnsi="Times" w:cs="Times"/>
          <w:b/>
          <w:bCs/>
          <w:sz w:val="32"/>
          <w:szCs w:val="32"/>
          <w:u w:color="0000E9"/>
        </w:rPr>
        <w:t>facts</w:t>
      </w:r>
      <w:r>
        <w:rPr>
          <w:rFonts w:ascii="Times" w:hAnsi="Times" w:cs="Times"/>
          <w:sz w:val="32"/>
          <w:szCs w:val="32"/>
          <w:u w:color="0000E9"/>
        </w:rPr>
        <w:t>. A set of true propositions is called a knowledge base, which is just a database of facts. This set represents what we know about the world (or a subset of the world) or, in other words, the meaning or interpretation we attach to symbols (such as sentences — strings of words). Take a simple two-proposition world:</w:t>
      </w:r>
    </w:p>
    <w:p w:rsidR="00E15E2E" w:rsidRDefault="00E15E2E" w:rsidP="00E15E2E">
      <w:pPr>
        <w:widowControl w:val="0"/>
        <w:numPr>
          <w:ilvl w:val="0"/>
          <w:numId w:val="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It is true that snow is white.</w:t>
      </w:r>
    </w:p>
    <w:p w:rsidR="00E15E2E" w:rsidRDefault="00E15E2E" w:rsidP="00E15E2E">
      <w:pPr>
        <w:widowControl w:val="0"/>
        <w:numPr>
          <w:ilvl w:val="0"/>
          <w:numId w:val="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It is false that grass is white.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Given our propensity for abbreviation, let's assign propositional variables </w:t>
      </w:r>
      <w:r>
        <w:rPr>
          <w:rFonts w:ascii="Courier" w:hAnsi="Courier" w:cs="Courier"/>
          <w:sz w:val="26"/>
          <w:szCs w:val="26"/>
          <w:u w:color="0000E9"/>
        </w:rPr>
        <w:t>p</w:t>
      </w:r>
      <w:r>
        <w:rPr>
          <w:rFonts w:ascii="Times" w:hAnsi="Times" w:cs="Times"/>
          <w:sz w:val="32"/>
          <w:szCs w:val="32"/>
          <w:u w:color="0000E9"/>
        </w:rPr>
        <w:t xml:space="preserve"> and </w:t>
      </w:r>
      <w:r>
        <w:rPr>
          <w:rFonts w:ascii="Courier" w:hAnsi="Courier" w:cs="Courier"/>
          <w:sz w:val="26"/>
          <w:szCs w:val="26"/>
          <w:u w:color="0000E9"/>
        </w:rPr>
        <w:t>q</w:t>
      </w:r>
      <w:r>
        <w:rPr>
          <w:rFonts w:ascii="Times" w:hAnsi="Times" w:cs="Times"/>
          <w:sz w:val="32"/>
          <w:szCs w:val="32"/>
          <w:u w:color="0000E9"/>
        </w:rPr>
        <w:t xml:space="preserve"> to make it easier to manipulate this world:</w:t>
      </w:r>
    </w:p>
    <w:p w:rsidR="00E15E2E" w:rsidRDefault="00E15E2E" w:rsidP="00E15E2E">
      <w:pPr>
        <w:widowControl w:val="0"/>
        <w:numPr>
          <w:ilvl w:val="0"/>
          <w:numId w:val="4"/>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p</w:t>
      </w:r>
      <w:proofErr w:type="gramEnd"/>
      <w:r>
        <w:rPr>
          <w:rFonts w:ascii="Times" w:hAnsi="Times" w:cs="Times"/>
          <w:sz w:val="32"/>
          <w:szCs w:val="32"/>
          <w:u w:color="0000E9"/>
        </w:rPr>
        <w:t xml:space="preserve"> = "snow is white"</w:t>
      </w:r>
    </w:p>
    <w:p w:rsidR="00E15E2E" w:rsidRDefault="00E15E2E" w:rsidP="00E15E2E">
      <w:pPr>
        <w:widowControl w:val="0"/>
        <w:numPr>
          <w:ilvl w:val="0"/>
          <w:numId w:val="4"/>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q</w:t>
      </w:r>
      <w:proofErr w:type="gramEnd"/>
      <w:r>
        <w:rPr>
          <w:rFonts w:ascii="Times" w:hAnsi="Times" w:cs="Times"/>
          <w:sz w:val="32"/>
          <w:szCs w:val="32"/>
          <w:u w:color="0000E9"/>
        </w:rPr>
        <w:t xml:space="preserve"> = "grass is white"</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p</w:t>
      </w:r>
      <w:proofErr w:type="gramEnd"/>
      <w:r>
        <w:rPr>
          <w:rFonts w:ascii="Courier" w:hAnsi="Courier" w:cs="Courier"/>
          <w:sz w:val="26"/>
          <w:szCs w:val="26"/>
          <w:u w:color="0000E9"/>
        </w:rPr>
        <w:t xml:space="preserve"> and not q</w:t>
      </w:r>
      <w:r>
        <w:rPr>
          <w:rFonts w:ascii="Times" w:hAnsi="Times" w:cs="Times"/>
          <w:sz w:val="32"/>
          <w:szCs w:val="32"/>
          <w:u w:color="0000E9"/>
        </w:rPr>
        <w:t xml:space="preserve"> represents our interpretation of this world. We could imagine a stranger world — stranger than the </w:t>
      </w:r>
      <w:r>
        <w:rPr>
          <w:rFonts w:ascii="Times" w:hAnsi="Times" w:cs="Times"/>
          <w:b/>
          <w:bCs/>
          <w:sz w:val="32"/>
          <w:szCs w:val="32"/>
          <w:u w:color="0000E9"/>
        </w:rPr>
        <w:t>real</w:t>
      </w:r>
      <w:r>
        <w:rPr>
          <w:rFonts w:ascii="Times" w:hAnsi="Times" w:cs="Times"/>
          <w:sz w:val="32"/>
          <w:szCs w:val="32"/>
          <w:u w:color="0000E9"/>
        </w:rPr>
        <w:t xml:space="preserve"> one where we live — where </w:t>
      </w:r>
      <w:r>
        <w:rPr>
          <w:rFonts w:ascii="Courier" w:hAnsi="Courier" w:cs="Courier"/>
          <w:sz w:val="26"/>
          <w:szCs w:val="26"/>
          <w:u w:color="0000E9"/>
        </w:rPr>
        <w:t>p and q</w:t>
      </w:r>
      <w:r>
        <w:rPr>
          <w:rFonts w:ascii="Times" w:hAnsi="Times" w:cs="Times"/>
          <w:sz w:val="32"/>
          <w:szCs w:val="32"/>
          <w:u w:color="0000E9"/>
        </w:rPr>
        <w:t xml:space="preserve"> (i.e., where snow is white and so is grass) or even </w:t>
      </w:r>
      <w:r>
        <w:rPr>
          <w:rFonts w:ascii="Courier" w:hAnsi="Courier" w:cs="Courier"/>
          <w:sz w:val="26"/>
          <w:szCs w:val="26"/>
          <w:u w:color="0000E9"/>
        </w:rPr>
        <w:t>not p and q</w:t>
      </w:r>
      <w:r>
        <w:rPr>
          <w:rFonts w:ascii="Times" w:hAnsi="Times" w:cs="Times"/>
          <w:sz w:val="32"/>
          <w:szCs w:val="32"/>
          <w:u w:color="0000E9"/>
        </w:rPr>
        <w:t xml:space="preserve"> (where snow is green, say, and grass is white) is the real model.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a </w:t>
      </w:r>
      <w:r>
        <w:rPr>
          <w:rFonts w:ascii="Times" w:hAnsi="Times" w:cs="Times"/>
          <w:b/>
          <w:bCs/>
          <w:sz w:val="32"/>
          <w:szCs w:val="32"/>
          <w:u w:color="0000E9"/>
        </w:rPr>
        <w:t>model</w:t>
      </w:r>
      <w:r>
        <w:rPr>
          <w:rFonts w:ascii="Times" w:hAnsi="Times" w:cs="Times"/>
          <w:sz w:val="32"/>
          <w:szCs w:val="32"/>
          <w:u w:color="0000E9"/>
        </w:rPr>
        <w:t xml:space="preserve"> is (roughly speaking) the meanings (interpretations) of symbols. In general, a model is all over the map, but in propositional logic, models are assignments of </w:t>
      </w:r>
      <w:proofErr w:type="gramStart"/>
      <w:r>
        <w:rPr>
          <w:rFonts w:ascii="Times" w:hAnsi="Times" w:cs="Times"/>
          <w:sz w:val="32"/>
          <w:szCs w:val="32"/>
          <w:u w:color="0000E9"/>
        </w:rPr>
        <w:t>truth values</w:t>
      </w:r>
      <w:proofErr w:type="gramEnd"/>
      <w:r>
        <w:rPr>
          <w:rFonts w:ascii="Times" w:hAnsi="Times" w:cs="Times"/>
          <w:sz w:val="32"/>
          <w:szCs w:val="32"/>
          <w:u w:color="0000E9"/>
        </w:rPr>
        <w:t xml:space="preserve"> to propositions (conveniently identified as variables). As aforementioned, </w:t>
      </w:r>
      <w:proofErr w:type="gramStart"/>
      <w:r>
        <w:rPr>
          <w:rFonts w:ascii="Times" w:hAnsi="Times" w:cs="Times"/>
          <w:sz w:val="32"/>
          <w:szCs w:val="32"/>
          <w:u w:color="0000E9"/>
        </w:rPr>
        <w:t>truth values</w:t>
      </w:r>
      <w:proofErr w:type="gramEnd"/>
      <w:r>
        <w:rPr>
          <w:rFonts w:ascii="Times" w:hAnsi="Times" w:cs="Times"/>
          <w:sz w:val="32"/>
          <w:szCs w:val="32"/>
          <w:u w:color="0000E9"/>
        </w:rPr>
        <w:t xml:space="preserve"> are Boolean values, true or false. Period. No partly true or somewhat false, </w:t>
      </w:r>
      <w:proofErr w:type="gramStart"/>
      <w:r>
        <w:rPr>
          <w:rFonts w:ascii="Times" w:hAnsi="Times" w:cs="Times"/>
          <w:sz w:val="32"/>
          <w:szCs w:val="32"/>
          <w:u w:color="0000E9"/>
        </w:rPr>
        <w:t>nor</w:t>
      </w:r>
      <w:proofErr w:type="gramEnd"/>
      <w:r>
        <w:rPr>
          <w:rFonts w:ascii="Times" w:hAnsi="Times" w:cs="Times"/>
          <w:sz w:val="32"/>
          <w:szCs w:val="32"/>
          <w:u w:color="0000E9"/>
        </w:rPr>
        <w:t xml:space="preserve"> any other </w:t>
      </w:r>
      <w:r>
        <w:rPr>
          <w:rFonts w:ascii="Times" w:hAnsi="Times" w:cs="Times"/>
          <w:color w:val="0000E9"/>
          <w:sz w:val="32"/>
          <w:szCs w:val="32"/>
          <w:u w:val="single" w:color="0000E9"/>
        </w:rPr>
        <w:t>kind of wishy-washiness</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Decision-making ability is an important component of any programming language. Lisp is no exception. The conditional logic </w:t>
      </w:r>
      <w:proofErr w:type="spellStart"/>
      <w:r>
        <w:rPr>
          <w:rFonts w:ascii="Times" w:hAnsi="Times" w:cs="Times"/>
          <w:i/>
          <w:iCs/>
          <w:sz w:val="32"/>
          <w:szCs w:val="32"/>
          <w:u w:color="0000E9"/>
        </w:rPr>
        <w:t>decidering</w:t>
      </w:r>
      <w:proofErr w:type="spellEnd"/>
      <w:r>
        <w:rPr>
          <w:rFonts w:ascii="Times" w:hAnsi="Times" w:cs="Times"/>
          <w:sz w:val="32"/>
          <w:szCs w:val="32"/>
          <w:u w:color="0000E9"/>
        </w:rPr>
        <w:t xml:space="preserve"> of one of the basic logical connectives will be revealed in the following exercise that invites you to explore the logical connectives </w:t>
      </w:r>
      <w:r>
        <w:rPr>
          <w:rFonts w:ascii="Courier" w:hAnsi="Courier" w:cs="Courier"/>
          <w:sz w:val="26"/>
          <w:szCs w:val="26"/>
          <w:u w:color="0000E9"/>
        </w:rPr>
        <w:t>and</w:t>
      </w:r>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r>
        <w:rPr>
          <w:rFonts w:ascii="Courier" w:hAnsi="Courier" w:cs="Courier"/>
          <w:sz w:val="26"/>
          <w:szCs w:val="26"/>
          <w:u w:color="0000E9"/>
        </w:rPr>
        <w:t>or</w:t>
      </w:r>
      <w:r>
        <w:rPr>
          <w:rFonts w:ascii="Times" w:hAnsi="Times" w:cs="Times"/>
          <w:sz w:val="32"/>
          <w:szCs w:val="32"/>
          <w:u w:color="0000E9"/>
        </w:rPr>
        <w:t xml:space="preserve"> (</w:t>
      </w:r>
      <w:r>
        <w:rPr>
          <w:rFonts w:ascii="Monaco" w:hAnsi="Monaco" w:cs="Monaco"/>
          <w:sz w:val="32"/>
          <w:szCs w:val="32"/>
          <w:u w:color="0000E9"/>
        </w:rPr>
        <w:t>∨</w:t>
      </w:r>
      <w:r>
        <w:rPr>
          <w:rFonts w:ascii="Times" w:hAnsi="Times" w:cs="Times"/>
          <w:sz w:val="32"/>
          <w:szCs w:val="32"/>
          <w:u w:color="0000E9"/>
        </w:rPr>
        <w:t xml:space="preserve">), </w:t>
      </w:r>
      <w:proofErr w:type="spellStart"/>
      <w:r>
        <w:rPr>
          <w:rFonts w:ascii="Courier" w:hAnsi="Courier" w:cs="Courier"/>
          <w:sz w:val="26"/>
          <w:szCs w:val="26"/>
          <w:u w:color="0000E9"/>
        </w:rPr>
        <w:t>xor</w:t>
      </w:r>
      <w:proofErr w:type="spellEnd"/>
      <w:r>
        <w:rPr>
          <w:rFonts w:ascii="Times" w:hAnsi="Times" w:cs="Times"/>
          <w:sz w:val="32"/>
          <w:szCs w:val="32"/>
          <w:u w:color="0000E9"/>
        </w:rPr>
        <w:t xml:space="preserve"> (</w:t>
      </w:r>
      <w:r>
        <w:rPr>
          <w:rFonts w:ascii="Lantinghei TC Extralight" w:hAnsi="Lantinghei TC Extralight" w:cs="Lantinghei TC Extralight"/>
          <w:sz w:val="32"/>
          <w:szCs w:val="32"/>
          <w:u w:color="0000E9"/>
        </w:rPr>
        <w:t>⊕</w:t>
      </w:r>
      <w:r>
        <w:rPr>
          <w:rFonts w:ascii="Times" w:hAnsi="Times" w:cs="Times"/>
          <w:sz w:val="32"/>
          <w:szCs w:val="32"/>
          <w:u w:color="0000E9"/>
        </w:rPr>
        <w:t xml:space="preserve">), and </w:t>
      </w:r>
      <w:r>
        <w:rPr>
          <w:rFonts w:ascii="Courier" w:hAnsi="Courier" w:cs="Courier"/>
          <w:sz w:val="26"/>
          <w:szCs w:val="26"/>
          <w:u w:color="0000E9"/>
        </w:rPr>
        <w:t>not</w:t>
      </w:r>
      <w:r>
        <w:rPr>
          <w:rFonts w:ascii="Times" w:hAnsi="Times" w:cs="Times"/>
          <w:sz w:val="32"/>
          <w:szCs w:val="32"/>
          <w:u w:color="0000E9"/>
        </w:rPr>
        <w:t xml:space="preserve"> (¬). Naturally, </w:t>
      </w:r>
      <w:r>
        <w:rPr>
          <w:rFonts w:ascii="Courier" w:hAnsi="Courier" w:cs="Courier"/>
          <w:sz w:val="26"/>
          <w:szCs w:val="26"/>
          <w:u w:color="0000E9"/>
        </w:rPr>
        <w:t>not</w:t>
      </w:r>
      <w:r>
        <w:rPr>
          <w:rFonts w:ascii="Times" w:hAnsi="Times" w:cs="Times"/>
          <w:sz w:val="32"/>
          <w:szCs w:val="32"/>
          <w:u w:color="0000E9"/>
        </w:rPr>
        <w:t xml:space="preserve"> is not a connective in the sense of connecting two things together, but it's a logical operator nonetheless. For </w:t>
      </w:r>
      <w:proofErr w:type="spellStart"/>
      <w:r>
        <w:rPr>
          <w:rFonts w:ascii="Courier" w:hAnsi="Courier" w:cs="Courier"/>
          <w:sz w:val="26"/>
          <w:szCs w:val="26"/>
          <w:u w:color="0000E9"/>
        </w:rPr>
        <w:t>xor</w:t>
      </w:r>
      <w:proofErr w:type="spellEnd"/>
      <w:r>
        <w:rPr>
          <w:rFonts w:ascii="Times" w:hAnsi="Times" w:cs="Times"/>
          <w:sz w:val="32"/>
          <w:szCs w:val="32"/>
          <w:u w:color="0000E9"/>
        </w:rPr>
        <w:t xml:space="preserve">, </w:t>
      </w:r>
      <w:r>
        <w:rPr>
          <w:rFonts w:ascii="Times" w:hAnsi="Times" w:cs="Times"/>
          <w:color w:val="0000E9"/>
          <w:sz w:val="32"/>
          <w:szCs w:val="32"/>
          <w:u w:val="single" w:color="0000E9"/>
        </w:rPr>
        <w:t>the 'exclusive' or</w:t>
      </w:r>
      <w:r>
        <w:rPr>
          <w:rFonts w:ascii="Times" w:hAnsi="Times" w:cs="Times"/>
          <w:sz w:val="32"/>
          <w:szCs w:val="32"/>
          <w:u w:color="0000E9"/>
        </w:rPr>
        <w:t xml:space="preserve">, use </w:t>
      </w:r>
      <w:proofErr w:type="gramStart"/>
      <w:r>
        <w:rPr>
          <w:rFonts w:ascii="Times" w:hAnsi="Times" w:cs="Times"/>
          <w:sz w:val="32"/>
          <w:szCs w:val="32"/>
          <w:u w:color="0000E9"/>
        </w:rPr>
        <w:t xml:space="preserve">the </w:t>
      </w:r>
      <w:r>
        <w:rPr>
          <w:rFonts w:ascii="Courier" w:hAnsi="Courier" w:cs="Courier"/>
          <w:sz w:val="26"/>
          <w:szCs w:val="26"/>
          <w:u w:color="0000E9"/>
        </w:rPr>
        <w:t>if</w:t>
      </w:r>
      <w:proofErr w:type="gramEnd"/>
      <w:r>
        <w:rPr>
          <w:rFonts w:ascii="Times" w:hAnsi="Times" w:cs="Times"/>
          <w:sz w:val="32"/>
          <w:szCs w:val="32"/>
          <w:u w:color="0000E9"/>
        </w:rPr>
        <w:t xml:space="preserve"> form to do a conditional expression.</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2.1.2.1 SVY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In the form </w:t>
      </w:r>
      <w:r>
        <w:rPr>
          <w:rFonts w:ascii="Courier" w:hAnsi="Courier" w:cs="Courier"/>
          <w:sz w:val="26"/>
          <w:szCs w:val="26"/>
          <w:u w:color="0000E9"/>
        </w:rPr>
        <w:t>(if p (not q) q)</w:t>
      </w:r>
      <w:r>
        <w:rPr>
          <w:rFonts w:ascii="Times" w:hAnsi="Times" w:cs="Times"/>
          <w:sz w:val="32"/>
          <w:szCs w:val="32"/>
          <w:u w:color="0000E9"/>
        </w:rPr>
        <w:t xml:space="preserve"> </w:t>
      </w:r>
      <w:r>
        <w:rPr>
          <w:rFonts w:ascii="Courier" w:hAnsi="Courier" w:cs="Courier"/>
          <w:sz w:val="26"/>
          <w:szCs w:val="26"/>
          <w:u w:color="0000E9"/>
        </w:rPr>
        <w:t>p</w:t>
      </w:r>
      <w:r>
        <w:rPr>
          <w:rFonts w:ascii="Times" w:hAnsi="Times" w:cs="Times"/>
          <w:sz w:val="32"/>
          <w:szCs w:val="32"/>
          <w:u w:color="0000E9"/>
        </w:rPr>
        <w:t xml:space="preserve"> is </w:t>
      </w:r>
      <w:r>
        <w:rPr>
          <w:rFonts w:ascii="Courier" w:hAnsi="Courier" w:cs="Courier"/>
          <w:sz w:val="26"/>
          <w:szCs w:val="26"/>
          <w:u w:color="0000E9"/>
        </w:rPr>
        <w:t>true</w:t>
      </w:r>
      <w:r>
        <w:rPr>
          <w:rFonts w:ascii="Times" w:hAnsi="Times" w:cs="Times"/>
          <w:sz w:val="32"/>
          <w:szCs w:val="32"/>
          <w:u w:color="0000E9"/>
        </w:rPr>
        <w:t xml:space="preserve"> or </w:t>
      </w:r>
      <w:r>
        <w:rPr>
          <w:rFonts w:ascii="Courier" w:hAnsi="Courier" w:cs="Courier"/>
          <w:sz w:val="26"/>
          <w:szCs w:val="26"/>
          <w:u w:color="0000E9"/>
        </w:rPr>
        <w:t>q</w:t>
      </w:r>
      <w:r>
        <w:rPr>
          <w:rFonts w:ascii="Times" w:hAnsi="Times" w:cs="Times"/>
          <w:sz w:val="32"/>
          <w:szCs w:val="32"/>
          <w:u w:color="0000E9"/>
        </w:rPr>
        <w:t xml:space="preserve"> is </w:t>
      </w:r>
      <w:r>
        <w:rPr>
          <w:rFonts w:ascii="Courier" w:hAnsi="Courier" w:cs="Courier"/>
          <w:sz w:val="26"/>
          <w:szCs w:val="26"/>
          <w:u w:color="0000E9"/>
        </w:rPr>
        <w:t>true</w:t>
      </w:r>
      <w:r>
        <w:rPr>
          <w:rFonts w:ascii="Times" w:hAnsi="Times" w:cs="Times"/>
          <w:sz w:val="32"/>
          <w:szCs w:val="32"/>
          <w:u w:color="0000E9"/>
        </w:rPr>
        <w:t>, but not both — check it out: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color w:val="BF0004"/>
          <w:sz w:val="26"/>
          <w:szCs w:val="26"/>
          <w:u w:color="0000E9"/>
        </w:rPr>
        <w:t xml:space="preserve">; </w:t>
      </w:r>
      <w:proofErr w:type="gramStart"/>
      <w:r>
        <w:rPr>
          <w:rFonts w:ascii="Courier" w:hAnsi="Courier" w:cs="Courier"/>
          <w:color w:val="BF0004"/>
          <w:sz w:val="26"/>
          <w:szCs w:val="26"/>
          <w:u w:color="0000E9"/>
        </w:rPr>
        <w:t>let</w:t>
      </w:r>
      <w:proofErr w:type="gramEnd"/>
      <w:r>
        <w:rPr>
          <w:rFonts w:ascii="Courier" w:hAnsi="Courier" w:cs="Courier"/>
          <w:color w:val="BF0004"/>
          <w:sz w:val="26"/>
          <w:szCs w:val="26"/>
          <w:u w:color="0000E9"/>
        </w:rPr>
        <w:t xml:space="preserve"> p be false and q be false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if</w:t>
      </w:r>
      <w:proofErr w:type="gramEnd"/>
      <w:r>
        <w:rPr>
          <w:rFonts w:ascii="Courier" w:hAnsi="Courier" w:cs="Courier"/>
          <w:sz w:val="26"/>
          <w:szCs w:val="26"/>
          <w:u w:color="0000E9"/>
        </w:rPr>
        <w:t xml:space="preserve"> false (not false) false)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color w:val="BF0004"/>
          <w:sz w:val="26"/>
          <w:szCs w:val="26"/>
          <w:u w:color="0000E9"/>
        </w:rPr>
        <w:t xml:space="preserve">; </w:t>
      </w:r>
      <w:proofErr w:type="gramStart"/>
      <w:r>
        <w:rPr>
          <w:rFonts w:ascii="Courier" w:hAnsi="Courier" w:cs="Courier"/>
          <w:color w:val="BF0004"/>
          <w:sz w:val="26"/>
          <w:szCs w:val="26"/>
          <w:u w:color="0000E9"/>
        </w:rPr>
        <w:t>now</w:t>
      </w:r>
      <w:proofErr w:type="gramEnd"/>
      <w:r>
        <w:rPr>
          <w:rFonts w:ascii="Courier" w:hAnsi="Courier" w:cs="Courier"/>
          <w:color w:val="BF0004"/>
          <w:sz w:val="26"/>
          <w:szCs w:val="26"/>
          <w:u w:color="0000E9"/>
        </w:rPr>
        <w:t xml:space="preserve"> let p be false and q be true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if</w:t>
      </w:r>
      <w:proofErr w:type="gramEnd"/>
      <w:r>
        <w:rPr>
          <w:rFonts w:ascii="Courier" w:hAnsi="Courier" w:cs="Courier"/>
          <w:sz w:val="26"/>
          <w:szCs w:val="26"/>
          <w:u w:color="0000E9"/>
        </w:rPr>
        <w:t xml:space="preserve"> false (not true) true)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color w:val="BF0004"/>
          <w:sz w:val="26"/>
          <w:szCs w:val="26"/>
          <w:u w:color="0000E9"/>
        </w:rPr>
        <w:t xml:space="preserve">; </w:t>
      </w:r>
      <w:proofErr w:type="gramStart"/>
      <w:r>
        <w:rPr>
          <w:rFonts w:ascii="Courier" w:hAnsi="Courier" w:cs="Courier"/>
          <w:color w:val="BF0004"/>
          <w:sz w:val="26"/>
          <w:szCs w:val="26"/>
          <w:u w:color="0000E9"/>
        </w:rPr>
        <w:t>now</w:t>
      </w:r>
      <w:proofErr w:type="gramEnd"/>
      <w:r>
        <w:rPr>
          <w:rFonts w:ascii="Courier" w:hAnsi="Courier" w:cs="Courier"/>
          <w:color w:val="BF0004"/>
          <w:sz w:val="26"/>
          <w:szCs w:val="26"/>
          <w:u w:color="0000E9"/>
        </w:rPr>
        <w:t xml:space="preserve"> let p be true and q be false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if</w:t>
      </w:r>
      <w:proofErr w:type="gramEnd"/>
      <w:r>
        <w:rPr>
          <w:rFonts w:ascii="Courier" w:hAnsi="Courier" w:cs="Courier"/>
          <w:sz w:val="26"/>
          <w:szCs w:val="26"/>
          <w:u w:color="0000E9"/>
        </w:rPr>
        <w:t xml:space="preserve"> true (not false) false)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color w:val="BF0004"/>
          <w:sz w:val="26"/>
          <w:szCs w:val="26"/>
          <w:u w:color="0000E9"/>
        </w:rPr>
        <w:t xml:space="preserve">; </w:t>
      </w:r>
      <w:proofErr w:type="gramStart"/>
      <w:r>
        <w:rPr>
          <w:rFonts w:ascii="Courier" w:hAnsi="Courier" w:cs="Courier"/>
          <w:color w:val="BF0004"/>
          <w:sz w:val="26"/>
          <w:szCs w:val="26"/>
          <w:u w:color="0000E9"/>
        </w:rPr>
        <w:t>finally</w:t>
      </w:r>
      <w:proofErr w:type="gramEnd"/>
      <w:r>
        <w:rPr>
          <w:rFonts w:ascii="Courier" w:hAnsi="Courier" w:cs="Courier"/>
          <w:color w:val="BF0004"/>
          <w:sz w:val="26"/>
          <w:szCs w:val="26"/>
          <w:u w:color="0000E9"/>
        </w:rPr>
        <w:t xml:space="preserve"> let both be true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if</w:t>
      </w:r>
      <w:proofErr w:type="gramEnd"/>
      <w:r>
        <w:rPr>
          <w:rFonts w:ascii="Courier" w:hAnsi="Courier" w:cs="Courier"/>
          <w:sz w:val="26"/>
          <w:szCs w:val="26"/>
          <w:u w:color="0000E9"/>
        </w:rPr>
        <w:t xml:space="preserve"> true (not true) true)</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2.1.2.2 TWZ</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What other special forms for doing </w:t>
      </w:r>
      <w:proofErr w:type="spellStart"/>
      <w:r>
        <w:rPr>
          <w:rFonts w:ascii="Times" w:hAnsi="Times" w:cs="Times"/>
          <w:b/>
          <w:bCs/>
          <w:sz w:val="32"/>
          <w:szCs w:val="32"/>
          <w:u w:color="0000E9"/>
        </w:rPr>
        <w:t>cond</w:t>
      </w:r>
      <w:r>
        <w:rPr>
          <w:rFonts w:ascii="Times" w:hAnsi="Times" w:cs="Times"/>
          <w:sz w:val="32"/>
          <w:szCs w:val="32"/>
          <w:u w:color="0000E9"/>
        </w:rPr>
        <w:t>-itionals</w:t>
      </w:r>
      <w:proofErr w:type="spellEnd"/>
      <w:r>
        <w:rPr>
          <w:rFonts w:ascii="Times" w:hAnsi="Times" w:cs="Times"/>
          <w:sz w:val="32"/>
          <w:szCs w:val="32"/>
          <w:u w:color="0000E9"/>
        </w:rPr>
        <w:t xml:space="preserve"> does lisp have?</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2.1.3 MOQ</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We can compose or combine propositions to create compound propositions by applying the following rules again and again (consider this a 'grammar' for generating these propositional 'molecules' from propositional 'atoms'):</w:t>
      </w:r>
    </w:p>
    <w:p w:rsidR="00E15E2E" w:rsidRDefault="00E15E2E" w:rsidP="00E15E2E">
      <w:pPr>
        <w:widowControl w:val="0"/>
        <w:numPr>
          <w:ilvl w:val="0"/>
          <w:numId w:val="5"/>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A </w:t>
      </w:r>
      <w:r>
        <w:rPr>
          <w:rFonts w:ascii="Courier" w:hAnsi="Courier" w:cs="Courier"/>
          <w:sz w:val="26"/>
          <w:szCs w:val="26"/>
          <w:u w:color="0000E9"/>
        </w:rPr>
        <w:t>proposition</w:t>
      </w:r>
      <w:r>
        <w:rPr>
          <w:rFonts w:ascii="Times" w:hAnsi="Times" w:cs="Times"/>
          <w:sz w:val="32"/>
          <w:szCs w:val="32"/>
          <w:u w:color="0000E9"/>
        </w:rPr>
        <w:t xml:space="preserve"> is a variable, that is, a single element from the set </w:t>
      </w:r>
      <w:r>
        <w:rPr>
          <w:rFonts w:ascii="Courier" w:hAnsi="Courier" w:cs="Courier"/>
          <w:sz w:val="26"/>
          <w:szCs w:val="26"/>
          <w:u w:color="0000E9"/>
        </w:rPr>
        <w:t xml:space="preserve">[p q r s </w:t>
      </w:r>
      <w:proofErr w:type="gramStart"/>
      <w:r>
        <w:rPr>
          <w:rFonts w:ascii="Courier" w:hAnsi="Courier" w:cs="Courier"/>
          <w:sz w:val="26"/>
          <w:szCs w:val="26"/>
          <w:u w:color="0000E9"/>
        </w:rPr>
        <w:t>t ...</w:t>
      </w:r>
      <w:proofErr w:type="gramEnd"/>
      <w:r>
        <w:rPr>
          <w:rFonts w:ascii="Courier" w:hAnsi="Courier" w:cs="Courier"/>
          <w:sz w:val="26"/>
          <w:szCs w:val="26"/>
          <w:u w:color="0000E9"/>
        </w:rPr>
        <w:t>]</w:t>
      </w:r>
      <w:r>
        <w:rPr>
          <w:rFonts w:ascii="Times" w:hAnsi="Times" w:cs="Times"/>
          <w:sz w:val="32"/>
          <w:szCs w:val="32"/>
          <w:u w:color="0000E9"/>
        </w:rPr>
        <w:t>;</w:t>
      </w:r>
    </w:p>
    <w:p w:rsidR="00E15E2E" w:rsidRDefault="00E15E2E" w:rsidP="00E15E2E">
      <w:pPr>
        <w:widowControl w:val="0"/>
        <w:numPr>
          <w:ilvl w:val="0"/>
          <w:numId w:val="5"/>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alternatively</w:t>
      </w:r>
      <w:proofErr w:type="gramEnd"/>
      <w:r>
        <w:rPr>
          <w:rFonts w:ascii="Times" w:hAnsi="Times" w:cs="Times"/>
          <w:sz w:val="32"/>
          <w:szCs w:val="32"/>
          <w:u w:color="0000E9"/>
        </w:rPr>
        <w:t xml:space="preserve">, a </w:t>
      </w:r>
      <w:r>
        <w:rPr>
          <w:rFonts w:ascii="Courier" w:hAnsi="Courier" w:cs="Courier"/>
          <w:sz w:val="26"/>
          <w:szCs w:val="26"/>
          <w:u w:color="0000E9"/>
        </w:rPr>
        <w:t>proposition</w:t>
      </w:r>
      <w:r>
        <w:rPr>
          <w:rFonts w:ascii="Times" w:hAnsi="Times" w:cs="Times"/>
          <w:sz w:val="32"/>
          <w:szCs w:val="32"/>
          <w:u w:color="0000E9"/>
        </w:rPr>
        <w:t xml:space="preserve"> is a </w:t>
      </w:r>
      <w:r>
        <w:rPr>
          <w:rFonts w:ascii="Courier" w:hAnsi="Courier" w:cs="Courier"/>
          <w:sz w:val="26"/>
          <w:szCs w:val="26"/>
          <w:u w:color="0000E9"/>
        </w:rPr>
        <w:t>proposition</w:t>
      </w:r>
      <w:r>
        <w:rPr>
          <w:rFonts w:ascii="Times" w:hAnsi="Times" w:cs="Times"/>
          <w:sz w:val="32"/>
          <w:szCs w:val="32"/>
          <w:u w:color="0000E9"/>
        </w:rPr>
        <w:t xml:space="preserve"> preceded by a </w:t>
      </w:r>
      <w:r>
        <w:rPr>
          <w:rFonts w:ascii="Courier" w:hAnsi="Courier" w:cs="Courier"/>
          <w:sz w:val="26"/>
          <w:szCs w:val="26"/>
          <w:u w:color="0000E9"/>
        </w:rPr>
        <w:t>not</w:t>
      </w:r>
      <w:r>
        <w:rPr>
          <w:rFonts w:ascii="Times" w:hAnsi="Times" w:cs="Times"/>
          <w:sz w:val="32"/>
          <w:szCs w:val="32"/>
          <w:u w:color="0000E9"/>
        </w:rPr>
        <w:t>;</w:t>
      </w:r>
    </w:p>
    <w:p w:rsidR="00E15E2E" w:rsidRDefault="00E15E2E" w:rsidP="00E15E2E">
      <w:pPr>
        <w:widowControl w:val="0"/>
        <w:numPr>
          <w:ilvl w:val="0"/>
          <w:numId w:val="5"/>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alternatively</w:t>
      </w:r>
      <w:proofErr w:type="gramEnd"/>
      <w:r>
        <w:rPr>
          <w:rFonts w:ascii="Times" w:hAnsi="Times" w:cs="Times"/>
          <w:sz w:val="32"/>
          <w:szCs w:val="32"/>
          <w:u w:color="0000E9"/>
        </w:rPr>
        <w:t xml:space="preserve">, a </w:t>
      </w:r>
      <w:r>
        <w:rPr>
          <w:rFonts w:ascii="Courier" w:hAnsi="Courier" w:cs="Courier"/>
          <w:sz w:val="26"/>
          <w:szCs w:val="26"/>
          <w:u w:color="0000E9"/>
        </w:rPr>
        <w:t>proposition</w:t>
      </w:r>
      <w:r>
        <w:rPr>
          <w:rFonts w:ascii="Times" w:hAnsi="Times" w:cs="Times"/>
          <w:sz w:val="32"/>
          <w:szCs w:val="32"/>
          <w:u w:color="0000E9"/>
        </w:rPr>
        <w:t xml:space="preserve"> is a </w:t>
      </w:r>
      <w:r>
        <w:rPr>
          <w:rFonts w:ascii="Courier" w:hAnsi="Courier" w:cs="Courier"/>
          <w:sz w:val="26"/>
          <w:szCs w:val="26"/>
          <w:u w:color="0000E9"/>
        </w:rPr>
        <w:t>proposition</w:t>
      </w:r>
      <w:r>
        <w:rPr>
          <w:rFonts w:ascii="Times" w:hAnsi="Times" w:cs="Times"/>
          <w:sz w:val="32"/>
          <w:szCs w:val="32"/>
          <w:u w:color="0000E9"/>
        </w:rPr>
        <w:t xml:space="preserve"> followed by a </w:t>
      </w:r>
      <w:r>
        <w:rPr>
          <w:rFonts w:ascii="Courier" w:hAnsi="Courier" w:cs="Courier"/>
          <w:sz w:val="26"/>
          <w:szCs w:val="26"/>
          <w:u w:color="0000E9"/>
        </w:rPr>
        <w:t>connective</w:t>
      </w:r>
      <w:r>
        <w:rPr>
          <w:rFonts w:ascii="Times" w:hAnsi="Times" w:cs="Times"/>
          <w:sz w:val="32"/>
          <w:szCs w:val="32"/>
          <w:u w:color="0000E9"/>
        </w:rPr>
        <w:t xml:space="preserve"> followed by a </w:t>
      </w:r>
      <w:r>
        <w:rPr>
          <w:rFonts w:ascii="Courier" w:hAnsi="Courier" w:cs="Courier"/>
          <w:sz w:val="26"/>
          <w:szCs w:val="26"/>
          <w:u w:color="0000E9"/>
        </w:rPr>
        <w:t>proposition</w:t>
      </w:r>
      <w:r>
        <w:rPr>
          <w:rFonts w:ascii="Times" w:hAnsi="Times" w:cs="Times"/>
          <w:sz w:val="32"/>
          <w:szCs w:val="32"/>
          <w:u w:color="0000E9"/>
        </w:rPr>
        <w:t>.</w:t>
      </w:r>
    </w:p>
    <w:p w:rsidR="00E15E2E" w:rsidRDefault="00E15E2E" w:rsidP="00E15E2E">
      <w:pPr>
        <w:widowControl w:val="0"/>
        <w:numPr>
          <w:ilvl w:val="0"/>
          <w:numId w:val="5"/>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A </w:t>
      </w:r>
      <w:r>
        <w:rPr>
          <w:rFonts w:ascii="Courier" w:hAnsi="Courier" w:cs="Courier"/>
          <w:sz w:val="26"/>
          <w:szCs w:val="26"/>
          <w:u w:color="0000E9"/>
        </w:rPr>
        <w:t>connective</w:t>
      </w:r>
      <w:r>
        <w:rPr>
          <w:rFonts w:ascii="Times" w:hAnsi="Times" w:cs="Times"/>
          <w:sz w:val="32"/>
          <w:szCs w:val="32"/>
          <w:u w:color="0000E9"/>
        </w:rPr>
        <w:t xml:space="preserve"> is a single element from the set </w:t>
      </w:r>
      <w:r>
        <w:rPr>
          <w:rFonts w:ascii="Courier" w:hAnsi="Courier" w:cs="Courier"/>
          <w:sz w:val="26"/>
          <w:szCs w:val="26"/>
          <w:u w:color="0000E9"/>
        </w:rPr>
        <w:t xml:space="preserve">[and or </w:t>
      </w:r>
      <w:proofErr w:type="spellStart"/>
      <w:r>
        <w:rPr>
          <w:rFonts w:ascii="Courier" w:hAnsi="Courier" w:cs="Courier"/>
          <w:sz w:val="26"/>
          <w:szCs w:val="26"/>
          <w:u w:color="0000E9"/>
        </w:rPr>
        <w:t>xor</w:t>
      </w:r>
      <w:proofErr w:type="spellEnd"/>
      <w:r>
        <w:rPr>
          <w:rFonts w:ascii="Courier" w:hAnsi="Courier" w:cs="Courier"/>
          <w:sz w:val="26"/>
          <w:szCs w:val="26"/>
          <w:u w:color="0000E9"/>
        </w:rPr>
        <w:t>]</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Rules 2 and 3 have a </w:t>
      </w:r>
      <w:r>
        <w:rPr>
          <w:rFonts w:ascii="Times" w:hAnsi="Times" w:cs="Times"/>
          <w:i/>
          <w:iCs/>
          <w:sz w:val="32"/>
          <w:szCs w:val="32"/>
          <w:u w:color="0000E9"/>
        </w:rPr>
        <w:t>recursive</w:t>
      </w:r>
      <w:r>
        <w:rPr>
          <w:rFonts w:ascii="Times" w:hAnsi="Times" w:cs="Times"/>
          <w:sz w:val="32"/>
          <w:szCs w:val="32"/>
          <w:u w:color="0000E9"/>
        </w:rPr>
        <w:t xml:space="preserve"> flavor, so said because they refer back to themselves; that is, they define a proposition in terms of itself, and </w:t>
      </w:r>
      <w:r>
        <w:rPr>
          <w:rFonts w:ascii="Times" w:hAnsi="Times" w:cs="Times"/>
          <w:color w:val="0000E9"/>
          <w:sz w:val="32"/>
          <w:szCs w:val="32"/>
          <w:u w:val="single" w:color="0000E9"/>
        </w:rPr>
        <w:t>simpler versions of itself</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We actually need more syntactic structure to make sense of certain compounds. For example, building a proposition from scratch by starting with</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proposition</w:t>
      </w:r>
      <w:proofErr w:type="gram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from</w:t>
      </w:r>
      <w:proofErr w:type="gramEnd"/>
      <w:r>
        <w:rPr>
          <w:rFonts w:ascii="Times" w:hAnsi="Times" w:cs="Times"/>
          <w:sz w:val="32"/>
          <w:szCs w:val="32"/>
          <w:u w:color="0000E9"/>
        </w:rPr>
        <w:t xml:space="preserve"> thence applying rule 1 (choosing </w:t>
      </w:r>
      <w:r>
        <w:rPr>
          <w:rFonts w:ascii="Courier" w:hAnsi="Courier" w:cs="Courier"/>
          <w:sz w:val="26"/>
          <w:szCs w:val="26"/>
          <w:u w:color="0000E9"/>
        </w:rPr>
        <w:t>p</w:t>
      </w:r>
      <w:r>
        <w:rPr>
          <w:rFonts w:ascii="Times" w:hAnsi="Times" w:cs="Times"/>
          <w:sz w:val="32"/>
          <w:szCs w:val="32"/>
          <w:u w:color="0000E9"/>
        </w:rPr>
        <w:t>) then rule 3 yields</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p</w:t>
      </w:r>
      <w:proofErr w:type="gramEnd"/>
      <w:r>
        <w:rPr>
          <w:rFonts w:ascii="Courier" w:hAnsi="Courier" w:cs="Courier"/>
          <w:sz w:val="26"/>
          <w:szCs w:val="26"/>
          <w:u w:color="0000E9"/>
        </w:rPr>
        <w:t xml:space="preserve"> connective proposition</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from</w:t>
      </w:r>
      <w:proofErr w:type="gramEnd"/>
      <w:r>
        <w:rPr>
          <w:rFonts w:ascii="Times" w:hAnsi="Times" w:cs="Times"/>
          <w:sz w:val="32"/>
          <w:szCs w:val="32"/>
          <w:u w:color="0000E9"/>
        </w:rPr>
        <w:t xml:space="preserve"> thence applying rule 4 (choosing </w:t>
      </w:r>
      <w:r>
        <w:rPr>
          <w:rFonts w:ascii="Courier" w:hAnsi="Courier" w:cs="Courier"/>
          <w:sz w:val="26"/>
          <w:szCs w:val="26"/>
          <w:u w:color="0000E9"/>
        </w:rPr>
        <w:t>and</w:t>
      </w:r>
      <w:r>
        <w:rPr>
          <w:rFonts w:ascii="Times" w:hAnsi="Times" w:cs="Times"/>
          <w:sz w:val="32"/>
          <w:szCs w:val="32"/>
          <w:u w:color="0000E9"/>
        </w:rPr>
        <w:t>) yields;</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p</w:t>
      </w:r>
      <w:proofErr w:type="gramEnd"/>
      <w:r>
        <w:rPr>
          <w:rFonts w:ascii="Courier" w:hAnsi="Courier" w:cs="Courier"/>
          <w:sz w:val="26"/>
          <w:szCs w:val="26"/>
          <w:u w:color="0000E9"/>
        </w:rPr>
        <w:t xml:space="preserve"> and proposition</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from</w:t>
      </w:r>
      <w:proofErr w:type="gramEnd"/>
      <w:r>
        <w:rPr>
          <w:rFonts w:ascii="Times" w:hAnsi="Times" w:cs="Times"/>
          <w:sz w:val="32"/>
          <w:szCs w:val="32"/>
          <w:u w:color="0000E9"/>
        </w:rPr>
        <w:t xml:space="preserve"> thence applying rule 3 again yields</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p</w:t>
      </w:r>
      <w:proofErr w:type="gramEnd"/>
      <w:r>
        <w:rPr>
          <w:rFonts w:ascii="Courier" w:hAnsi="Courier" w:cs="Courier"/>
          <w:sz w:val="26"/>
          <w:szCs w:val="26"/>
          <w:u w:color="0000E9"/>
        </w:rPr>
        <w:t xml:space="preserve"> and proposition connective proposition</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from</w:t>
      </w:r>
      <w:proofErr w:type="gramEnd"/>
      <w:r>
        <w:rPr>
          <w:rFonts w:ascii="Times" w:hAnsi="Times" w:cs="Times"/>
          <w:sz w:val="32"/>
          <w:szCs w:val="32"/>
          <w:u w:color="0000E9"/>
        </w:rPr>
        <w:t xml:space="preserve"> thence applying 1 twice and 2 once yields</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p</w:t>
      </w:r>
      <w:proofErr w:type="gramEnd"/>
      <w:r>
        <w:rPr>
          <w:rFonts w:ascii="Courier" w:hAnsi="Courier" w:cs="Courier"/>
          <w:sz w:val="26"/>
          <w:szCs w:val="26"/>
          <w:u w:color="0000E9"/>
        </w:rPr>
        <w:t xml:space="preserve"> and q connective not r</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from</w:t>
      </w:r>
      <w:proofErr w:type="gramEnd"/>
      <w:r>
        <w:rPr>
          <w:rFonts w:ascii="Times" w:hAnsi="Times" w:cs="Times"/>
          <w:sz w:val="32"/>
          <w:szCs w:val="32"/>
          <w:u w:color="0000E9"/>
        </w:rPr>
        <w:t xml:space="preserve"> thence one more application of 4 (choosing </w:t>
      </w:r>
      <w:r>
        <w:rPr>
          <w:rFonts w:ascii="Courier" w:hAnsi="Courier" w:cs="Courier"/>
          <w:sz w:val="26"/>
          <w:szCs w:val="26"/>
          <w:u w:color="0000E9"/>
        </w:rPr>
        <w:t>or</w:t>
      </w:r>
      <w:r>
        <w:rPr>
          <w:rFonts w:ascii="Times" w:hAnsi="Times" w:cs="Times"/>
          <w:sz w:val="32"/>
          <w:szCs w:val="32"/>
          <w:u w:color="0000E9"/>
        </w:rPr>
        <w:t>) yields the not-further-expandable:</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p</w:t>
      </w:r>
      <w:proofErr w:type="gramEnd"/>
      <w:r>
        <w:rPr>
          <w:rFonts w:ascii="Courier" w:hAnsi="Courier" w:cs="Courier"/>
          <w:sz w:val="26"/>
          <w:szCs w:val="26"/>
          <w:u w:color="0000E9"/>
        </w:rPr>
        <w:t xml:space="preserve"> and q or not 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Which is ambiguous. Does it mean </w:t>
      </w:r>
      <w:r>
        <w:rPr>
          <w:rFonts w:ascii="Courier" w:hAnsi="Courier" w:cs="Courier"/>
          <w:sz w:val="26"/>
          <w:szCs w:val="26"/>
          <w:u w:color="0000E9"/>
        </w:rPr>
        <w:t>p</w:t>
      </w:r>
      <w:r>
        <w:rPr>
          <w:rFonts w:ascii="Times" w:hAnsi="Times" w:cs="Times"/>
          <w:sz w:val="32"/>
          <w:szCs w:val="32"/>
          <w:u w:color="0000E9"/>
        </w:rPr>
        <w:t xml:space="preserve"> and </w:t>
      </w:r>
      <w:r>
        <w:rPr>
          <w:rFonts w:ascii="Courier" w:hAnsi="Courier" w:cs="Courier"/>
          <w:sz w:val="26"/>
          <w:szCs w:val="26"/>
          <w:u w:color="0000E9"/>
        </w:rPr>
        <w:t>s</w:t>
      </w:r>
      <w:r>
        <w:rPr>
          <w:rFonts w:ascii="Times" w:hAnsi="Times" w:cs="Times"/>
          <w:sz w:val="32"/>
          <w:szCs w:val="32"/>
          <w:u w:color="0000E9"/>
        </w:rPr>
        <w:t xml:space="preserve"> where </w:t>
      </w:r>
      <w:r>
        <w:rPr>
          <w:rFonts w:ascii="Courier" w:hAnsi="Courier" w:cs="Courier"/>
          <w:sz w:val="26"/>
          <w:szCs w:val="26"/>
          <w:u w:color="0000E9"/>
        </w:rPr>
        <w:t>s</w:t>
      </w:r>
      <w:r>
        <w:rPr>
          <w:rFonts w:ascii="Times" w:hAnsi="Times" w:cs="Times"/>
          <w:sz w:val="32"/>
          <w:szCs w:val="32"/>
          <w:u w:color="0000E9"/>
        </w:rPr>
        <w:t xml:space="preserve"> is </w:t>
      </w:r>
      <w:r>
        <w:rPr>
          <w:rFonts w:ascii="Courier" w:hAnsi="Courier" w:cs="Courier"/>
          <w:sz w:val="26"/>
          <w:szCs w:val="26"/>
          <w:u w:color="0000E9"/>
        </w:rPr>
        <w:t>q</w:t>
      </w:r>
      <w:r>
        <w:rPr>
          <w:rFonts w:ascii="Times" w:hAnsi="Times" w:cs="Times"/>
          <w:sz w:val="32"/>
          <w:szCs w:val="32"/>
          <w:u w:color="0000E9"/>
        </w:rPr>
        <w:t xml:space="preserve"> or </w:t>
      </w:r>
      <w:r>
        <w:rPr>
          <w:rFonts w:ascii="Courier" w:hAnsi="Courier" w:cs="Courier"/>
          <w:sz w:val="26"/>
          <w:szCs w:val="26"/>
          <w:u w:color="0000E9"/>
        </w:rPr>
        <w:t>not r</w:t>
      </w:r>
      <w:r>
        <w:rPr>
          <w:rFonts w:ascii="Times" w:hAnsi="Times" w:cs="Times"/>
          <w:sz w:val="32"/>
          <w:szCs w:val="32"/>
          <w:u w:color="0000E9"/>
        </w:rPr>
        <w:t xml:space="preserve">? Or does it mean </w:t>
      </w:r>
      <w:r>
        <w:rPr>
          <w:rFonts w:ascii="Courier" w:hAnsi="Courier" w:cs="Courier"/>
          <w:sz w:val="26"/>
          <w:szCs w:val="26"/>
          <w:u w:color="0000E9"/>
        </w:rPr>
        <w:t>s or not r</w:t>
      </w:r>
      <w:r>
        <w:rPr>
          <w:rFonts w:ascii="Times" w:hAnsi="Times" w:cs="Times"/>
          <w:sz w:val="32"/>
          <w:szCs w:val="32"/>
          <w:u w:color="0000E9"/>
        </w:rPr>
        <w:t xml:space="preserve"> where </w:t>
      </w:r>
      <w:r>
        <w:rPr>
          <w:rFonts w:ascii="Courier" w:hAnsi="Courier" w:cs="Courier"/>
          <w:sz w:val="26"/>
          <w:szCs w:val="26"/>
          <w:u w:color="0000E9"/>
        </w:rPr>
        <w:t>s</w:t>
      </w:r>
      <w:r>
        <w:rPr>
          <w:rFonts w:ascii="Times" w:hAnsi="Times" w:cs="Times"/>
          <w:sz w:val="32"/>
          <w:szCs w:val="32"/>
          <w:u w:color="0000E9"/>
        </w:rPr>
        <w:t xml:space="preserve"> is </w:t>
      </w:r>
      <w:r>
        <w:rPr>
          <w:rFonts w:ascii="Courier" w:hAnsi="Courier" w:cs="Courier"/>
          <w:sz w:val="26"/>
          <w:szCs w:val="26"/>
          <w:u w:color="0000E9"/>
        </w:rPr>
        <w:t>p and q</w:t>
      </w:r>
      <w:r>
        <w:rPr>
          <w:rFonts w:ascii="Times" w:hAnsi="Times" w:cs="Times"/>
          <w:sz w:val="32"/>
          <w:szCs w:val="32"/>
          <w:u w:color="0000E9"/>
        </w:rPr>
        <w:t>? In other words, which is the right interpretation, 1 or 2?</w:t>
      </w:r>
    </w:p>
    <w:p w:rsidR="00E15E2E" w:rsidRDefault="00E15E2E" w:rsidP="00E15E2E">
      <w:pPr>
        <w:widowControl w:val="0"/>
        <w:numPr>
          <w:ilvl w:val="0"/>
          <w:numId w:val="6"/>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p</w:t>
      </w:r>
      <w:proofErr w:type="gramEnd"/>
      <w:r>
        <w:rPr>
          <w:rFonts w:ascii="Courier" w:hAnsi="Courier" w:cs="Courier"/>
          <w:sz w:val="26"/>
          <w:szCs w:val="26"/>
          <w:u w:color="0000E9"/>
        </w:rPr>
        <w:t xml:space="preserve"> and (q or not r)</w:t>
      </w:r>
      <w:r>
        <w:rPr>
          <w:rFonts w:ascii="Times" w:hAnsi="Times" w:cs="Times"/>
          <w:sz w:val="32"/>
          <w:szCs w:val="32"/>
          <w:u w:color="0000E9"/>
        </w:rPr>
        <w:t>; associating from the right.</w:t>
      </w:r>
    </w:p>
    <w:p w:rsidR="00E15E2E" w:rsidRDefault="00E15E2E" w:rsidP="00E15E2E">
      <w:pPr>
        <w:widowControl w:val="0"/>
        <w:numPr>
          <w:ilvl w:val="0"/>
          <w:numId w:val="6"/>
        </w:numPr>
        <w:tabs>
          <w:tab w:val="left" w:pos="220"/>
          <w:tab w:val="left" w:pos="720"/>
        </w:tabs>
        <w:autoSpaceDE w:val="0"/>
        <w:autoSpaceDN w:val="0"/>
        <w:adjustRightInd w:val="0"/>
        <w:ind w:hanging="720"/>
        <w:rPr>
          <w:rFonts w:ascii="Times" w:hAnsi="Times" w:cs="Times"/>
          <w:sz w:val="32"/>
          <w:szCs w:val="32"/>
          <w:u w:color="0000E9"/>
        </w:rPr>
      </w:pPr>
      <w:r>
        <w:rPr>
          <w:rFonts w:ascii="Courier" w:hAnsi="Courier" w:cs="Courier"/>
          <w:sz w:val="26"/>
          <w:szCs w:val="26"/>
          <w:u w:color="0000E9"/>
        </w:rPr>
        <w:t>(</w:t>
      </w:r>
      <w:proofErr w:type="gramStart"/>
      <w:r>
        <w:rPr>
          <w:rFonts w:ascii="Courier" w:hAnsi="Courier" w:cs="Courier"/>
          <w:sz w:val="26"/>
          <w:szCs w:val="26"/>
          <w:u w:color="0000E9"/>
        </w:rPr>
        <w:t>p</w:t>
      </w:r>
      <w:proofErr w:type="gramEnd"/>
      <w:r>
        <w:rPr>
          <w:rFonts w:ascii="Courier" w:hAnsi="Courier" w:cs="Courier"/>
          <w:sz w:val="26"/>
          <w:szCs w:val="26"/>
          <w:u w:color="0000E9"/>
        </w:rPr>
        <w:t xml:space="preserve"> and q) or not r</w:t>
      </w:r>
      <w:r>
        <w:rPr>
          <w:rFonts w:ascii="Times" w:hAnsi="Times" w:cs="Times"/>
          <w:sz w:val="32"/>
          <w:szCs w:val="32"/>
          <w:u w:color="0000E9"/>
        </w:rPr>
        <w:t>; associating from the left.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mathematically astute reader will recognize that the parentheses are the extra syntactic sugar we need to sprinkle on to disambiguate (choose 1 or 2 (but not both)).</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next question is, does it matter? Try </w:t>
      </w:r>
      <w:proofErr w:type="gramStart"/>
      <w:r>
        <w:rPr>
          <w:rFonts w:ascii="Times" w:hAnsi="Times" w:cs="Times"/>
          <w:sz w:val="32"/>
          <w:szCs w:val="32"/>
          <w:u w:color="0000E9"/>
        </w:rPr>
        <w:t>it both</w:t>
      </w:r>
      <w:proofErr w:type="gramEnd"/>
      <w:r>
        <w:rPr>
          <w:rFonts w:ascii="Times" w:hAnsi="Times" w:cs="Times"/>
          <w:sz w:val="32"/>
          <w:szCs w:val="32"/>
          <w:u w:color="0000E9"/>
        </w:rPr>
        <w:t xml:space="preserve"> ways with the truth-value assignment of </w:t>
      </w:r>
      <w:r>
        <w:rPr>
          <w:rFonts w:ascii="Courier" w:hAnsi="Courier" w:cs="Courier"/>
          <w:sz w:val="26"/>
          <w:szCs w:val="26"/>
          <w:u w:color="0000E9"/>
        </w:rPr>
        <w:t>p</w:t>
      </w:r>
      <w:r>
        <w:rPr>
          <w:rFonts w:ascii="Times" w:hAnsi="Times" w:cs="Times"/>
          <w:sz w:val="32"/>
          <w:szCs w:val="32"/>
          <w:u w:color="0000E9"/>
        </w:rPr>
        <w:t xml:space="preserve"> to </w:t>
      </w:r>
      <w:r>
        <w:rPr>
          <w:rFonts w:ascii="Courier" w:hAnsi="Courier" w:cs="Courier"/>
          <w:sz w:val="26"/>
          <w:szCs w:val="26"/>
          <w:u w:color="0000E9"/>
        </w:rPr>
        <w:t>true</w:t>
      </w:r>
      <w:r>
        <w:rPr>
          <w:rFonts w:ascii="Times" w:hAnsi="Times" w:cs="Times"/>
          <w:sz w:val="32"/>
          <w:szCs w:val="32"/>
          <w:u w:color="0000E9"/>
        </w:rPr>
        <w:t xml:space="preserve">, </w:t>
      </w:r>
      <w:r>
        <w:rPr>
          <w:rFonts w:ascii="Courier" w:hAnsi="Courier" w:cs="Courier"/>
          <w:sz w:val="26"/>
          <w:szCs w:val="26"/>
          <w:u w:color="0000E9"/>
        </w:rPr>
        <w:t>q</w:t>
      </w:r>
      <w:r>
        <w:rPr>
          <w:rFonts w:ascii="Times" w:hAnsi="Times" w:cs="Times"/>
          <w:sz w:val="32"/>
          <w:szCs w:val="32"/>
          <w:u w:color="0000E9"/>
        </w:rPr>
        <w:t xml:space="preserve"> to </w:t>
      </w:r>
      <w:r>
        <w:rPr>
          <w:rFonts w:ascii="Courier" w:hAnsi="Courier" w:cs="Courier"/>
          <w:sz w:val="26"/>
          <w:szCs w:val="26"/>
          <w:u w:color="0000E9"/>
        </w:rPr>
        <w:t>false</w:t>
      </w:r>
      <w:r>
        <w:rPr>
          <w:rFonts w:ascii="Times" w:hAnsi="Times" w:cs="Times"/>
          <w:sz w:val="32"/>
          <w:szCs w:val="32"/>
          <w:u w:color="0000E9"/>
        </w:rPr>
        <w:t xml:space="preserve">, and </w:t>
      </w:r>
      <w:r>
        <w:rPr>
          <w:rFonts w:ascii="Courier" w:hAnsi="Courier" w:cs="Courier"/>
          <w:sz w:val="26"/>
          <w:szCs w:val="26"/>
          <w:u w:color="0000E9"/>
        </w:rPr>
        <w:t>r</w:t>
      </w:r>
      <w:r>
        <w:rPr>
          <w:rFonts w:ascii="Times" w:hAnsi="Times" w:cs="Times"/>
          <w:sz w:val="32"/>
          <w:szCs w:val="32"/>
          <w:u w:color="0000E9"/>
        </w:rPr>
        <w:t xml:space="preserve"> to </w:t>
      </w:r>
      <w:r>
        <w:rPr>
          <w:rFonts w:ascii="Courier" w:hAnsi="Courier" w:cs="Courier"/>
          <w:sz w:val="26"/>
          <w:szCs w:val="26"/>
          <w:u w:color="0000E9"/>
        </w:rPr>
        <w:t>true</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Replacing </w:t>
      </w:r>
      <w:r>
        <w:rPr>
          <w:rFonts w:ascii="Courier" w:hAnsi="Courier" w:cs="Courier"/>
          <w:sz w:val="26"/>
          <w:szCs w:val="26"/>
          <w:u w:color="0000E9"/>
        </w:rPr>
        <w:t>p</w:t>
      </w:r>
      <w:r>
        <w:rPr>
          <w:rFonts w:ascii="Times" w:hAnsi="Times" w:cs="Times"/>
          <w:sz w:val="32"/>
          <w:szCs w:val="32"/>
          <w:u w:color="0000E9"/>
        </w:rPr>
        <w:t xml:space="preserve">, </w:t>
      </w:r>
      <w:r>
        <w:rPr>
          <w:rFonts w:ascii="Courier" w:hAnsi="Courier" w:cs="Courier"/>
          <w:sz w:val="26"/>
          <w:szCs w:val="26"/>
          <w:u w:color="0000E9"/>
        </w:rPr>
        <w:t>q</w:t>
      </w:r>
      <w:r>
        <w:rPr>
          <w:rFonts w:ascii="Times" w:hAnsi="Times" w:cs="Times"/>
          <w:sz w:val="32"/>
          <w:szCs w:val="32"/>
          <w:u w:color="0000E9"/>
        </w:rPr>
        <w:t xml:space="preserve">, and </w:t>
      </w:r>
      <w:r>
        <w:rPr>
          <w:rFonts w:ascii="Courier" w:hAnsi="Courier" w:cs="Courier"/>
          <w:sz w:val="26"/>
          <w:szCs w:val="26"/>
          <w:u w:color="0000E9"/>
        </w:rPr>
        <w:t>r</w:t>
      </w:r>
      <w:r>
        <w:rPr>
          <w:rFonts w:ascii="Times" w:hAnsi="Times" w:cs="Times"/>
          <w:sz w:val="32"/>
          <w:szCs w:val="32"/>
          <w:u w:color="0000E9"/>
        </w:rPr>
        <w:t xml:space="preserve"> with </w:t>
      </w:r>
      <w:r>
        <w:rPr>
          <w:rFonts w:ascii="Courier" w:hAnsi="Courier" w:cs="Courier"/>
          <w:sz w:val="26"/>
          <w:szCs w:val="26"/>
          <w:u w:color="0000E9"/>
        </w:rPr>
        <w:t>true</w:t>
      </w:r>
      <w:r>
        <w:rPr>
          <w:rFonts w:ascii="Times" w:hAnsi="Times" w:cs="Times"/>
          <w:sz w:val="32"/>
          <w:szCs w:val="32"/>
          <w:u w:color="0000E9"/>
        </w:rPr>
        <w:t xml:space="preserve">, </w:t>
      </w:r>
      <w:r>
        <w:rPr>
          <w:rFonts w:ascii="Courier" w:hAnsi="Courier" w:cs="Courier"/>
          <w:sz w:val="26"/>
          <w:szCs w:val="26"/>
          <w:u w:color="0000E9"/>
        </w:rPr>
        <w:t>false</w:t>
      </w:r>
      <w:r>
        <w:rPr>
          <w:rFonts w:ascii="Times" w:hAnsi="Times" w:cs="Times"/>
          <w:sz w:val="32"/>
          <w:szCs w:val="32"/>
          <w:u w:color="0000E9"/>
        </w:rPr>
        <w:t xml:space="preserve">, and </w:t>
      </w:r>
      <w:r>
        <w:rPr>
          <w:rFonts w:ascii="Courier" w:hAnsi="Courier" w:cs="Courier"/>
          <w:sz w:val="26"/>
          <w:szCs w:val="26"/>
          <w:u w:color="0000E9"/>
        </w:rPr>
        <w:t>true</w:t>
      </w:r>
      <w:r>
        <w:rPr>
          <w:rFonts w:ascii="Times" w:hAnsi="Times" w:cs="Times"/>
          <w:sz w:val="32"/>
          <w:szCs w:val="32"/>
          <w:u w:color="0000E9"/>
        </w:rPr>
        <w:t>, respectively, in</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p</w:t>
      </w:r>
      <w:proofErr w:type="gramEnd"/>
      <w:r>
        <w:rPr>
          <w:rFonts w:ascii="Courier" w:hAnsi="Courier" w:cs="Courier"/>
          <w:sz w:val="26"/>
          <w:szCs w:val="26"/>
          <w:u w:color="0000E9"/>
        </w:rPr>
        <w:t xml:space="preserve"> and (q or not r)</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yields</w:t>
      </w:r>
      <w:proofErr w:type="gramEnd"/>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true</w:t>
      </w:r>
      <w:proofErr w:type="gramEnd"/>
      <w:r>
        <w:rPr>
          <w:rFonts w:ascii="Courier" w:hAnsi="Courier" w:cs="Courier"/>
          <w:sz w:val="26"/>
          <w:szCs w:val="26"/>
          <w:u w:color="0000E9"/>
        </w:rPr>
        <w:t xml:space="preserve"> and (false or not true)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Before </w:t>
      </w:r>
      <w:proofErr w:type="spellStart"/>
      <w:r>
        <w:rPr>
          <w:rFonts w:ascii="Times" w:hAnsi="Times" w:cs="Times"/>
          <w:sz w:val="32"/>
          <w:szCs w:val="32"/>
          <w:u w:color="0000E9"/>
        </w:rPr>
        <w:t>simplying</w:t>
      </w:r>
      <w:proofErr w:type="spellEnd"/>
      <w:r>
        <w:rPr>
          <w:rFonts w:ascii="Times" w:hAnsi="Times" w:cs="Times"/>
          <w:sz w:val="32"/>
          <w:szCs w:val="32"/>
          <w:u w:color="0000E9"/>
        </w:rPr>
        <w:t xml:space="preserve"> this expression, a quick review of how these connectives work: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simplest one first: </w:t>
      </w:r>
      <w:r>
        <w:rPr>
          <w:rFonts w:ascii="Courier" w:hAnsi="Courier" w:cs="Courier"/>
          <w:sz w:val="26"/>
          <w:szCs w:val="26"/>
          <w:u w:color="0000E9"/>
        </w:rPr>
        <w:t>not</w:t>
      </w:r>
      <w:r>
        <w:rPr>
          <w:rFonts w:ascii="Times" w:hAnsi="Times" w:cs="Times"/>
          <w:sz w:val="32"/>
          <w:szCs w:val="32"/>
          <w:u w:color="0000E9"/>
        </w:rPr>
        <w:t xml:space="preserve"> flips </w:t>
      </w:r>
      <w:proofErr w:type="gramStart"/>
      <w:r>
        <w:rPr>
          <w:rFonts w:ascii="Times" w:hAnsi="Times" w:cs="Times"/>
          <w:sz w:val="32"/>
          <w:szCs w:val="32"/>
          <w:u w:color="0000E9"/>
        </w:rPr>
        <w:t>truth values</w:t>
      </w:r>
      <w:proofErr w:type="gramEnd"/>
      <w:r>
        <w:rPr>
          <w:rFonts w:ascii="Times" w:hAnsi="Times" w:cs="Times"/>
          <w:sz w:val="32"/>
          <w:szCs w:val="32"/>
          <w:u w:color="0000E9"/>
        </w:rPr>
        <w:t xml:space="preserve"> — when </w:t>
      </w:r>
      <w:proofErr w:type="spellStart"/>
      <w:r>
        <w:rPr>
          <w:rFonts w:ascii="Times" w:hAnsi="Times" w:cs="Times"/>
          <w:sz w:val="32"/>
          <w:szCs w:val="32"/>
          <w:u w:color="0000E9"/>
        </w:rPr>
        <w:t>notted</w:t>
      </w:r>
      <w:proofErr w:type="spellEnd"/>
      <w:r>
        <w:rPr>
          <w:rFonts w:ascii="Times" w:hAnsi="Times" w:cs="Times"/>
          <w:sz w:val="32"/>
          <w:szCs w:val="32"/>
          <w:u w:color="0000E9"/>
        </w:rPr>
        <w:t xml:space="preserve"> (or negated — </w:t>
      </w:r>
      <w:r>
        <w:rPr>
          <w:rFonts w:ascii="Courier" w:hAnsi="Courier" w:cs="Courier"/>
          <w:sz w:val="26"/>
          <w:szCs w:val="26"/>
          <w:u w:color="0000E9"/>
        </w:rPr>
        <w:t>not</w:t>
      </w:r>
      <w:r>
        <w:rPr>
          <w:rFonts w:ascii="Times" w:hAnsi="Times" w:cs="Times"/>
          <w:sz w:val="32"/>
          <w:szCs w:val="32"/>
          <w:u w:color="0000E9"/>
        </w:rPr>
        <w:t xml:space="preserve"> is AKA negation) true becomes false, false becomes true. To be true, </w:t>
      </w:r>
      <w:r>
        <w:rPr>
          <w:rFonts w:ascii="Courier" w:hAnsi="Courier" w:cs="Courier"/>
          <w:sz w:val="26"/>
          <w:szCs w:val="26"/>
          <w:u w:color="0000E9"/>
        </w:rPr>
        <w:t>or</w:t>
      </w:r>
      <w:r>
        <w:rPr>
          <w:rFonts w:ascii="Times" w:hAnsi="Times" w:cs="Times"/>
          <w:sz w:val="32"/>
          <w:szCs w:val="32"/>
          <w:u w:color="0000E9"/>
        </w:rPr>
        <w:t xml:space="preserve"> requires at least one of the two propositions appearing on its left-hand-side (LHS) and its right-hand-side (RHS) to be true. If both of them are false, their disjunction (a fancier name for </w:t>
      </w:r>
      <w:r>
        <w:rPr>
          <w:rFonts w:ascii="Courier" w:hAnsi="Courier" w:cs="Courier"/>
          <w:sz w:val="26"/>
          <w:szCs w:val="26"/>
          <w:u w:color="0000E9"/>
        </w:rPr>
        <w:t>or</w:t>
      </w:r>
      <w:r>
        <w:rPr>
          <w:rFonts w:ascii="Times" w:hAnsi="Times" w:cs="Times"/>
          <w:sz w:val="32"/>
          <w:szCs w:val="32"/>
          <w:u w:color="0000E9"/>
        </w:rPr>
        <w:t xml:space="preserve">) is false. To be true, </w:t>
      </w:r>
      <w:r>
        <w:rPr>
          <w:rFonts w:ascii="Courier" w:hAnsi="Courier" w:cs="Courier"/>
          <w:sz w:val="26"/>
          <w:szCs w:val="26"/>
          <w:u w:color="0000E9"/>
        </w:rPr>
        <w:t>and</w:t>
      </w:r>
      <w:r>
        <w:rPr>
          <w:rFonts w:ascii="Times" w:hAnsi="Times" w:cs="Times"/>
          <w:sz w:val="32"/>
          <w:szCs w:val="32"/>
          <w:u w:color="0000E9"/>
        </w:rPr>
        <w:t xml:space="preserve"> requires both propositions (LHS and RHS) to be true. If even one of them is false, their conjunction (a fancier name for </w:t>
      </w:r>
      <w:r>
        <w:rPr>
          <w:rFonts w:ascii="Courier" w:hAnsi="Courier" w:cs="Courier"/>
          <w:sz w:val="26"/>
          <w:szCs w:val="26"/>
          <w:u w:color="0000E9"/>
        </w:rPr>
        <w:t>and</w:t>
      </w:r>
      <w:r>
        <w:rPr>
          <w:rFonts w:ascii="Times" w:hAnsi="Times" w:cs="Times"/>
          <w:sz w:val="32"/>
          <w:szCs w:val="32"/>
          <w:u w:color="0000E9"/>
        </w:rPr>
        <w:t>) is false.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Back to the task: the above expression simplifies to</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true</w:t>
      </w:r>
      <w:proofErr w:type="gramEnd"/>
      <w:r>
        <w:rPr>
          <w:rFonts w:ascii="Courier" w:hAnsi="Courier" w:cs="Courier"/>
          <w:sz w:val="26"/>
          <w:szCs w:val="26"/>
          <w:u w:color="0000E9"/>
        </w:rPr>
        <w:t xml:space="preserve"> and (false or false)</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from</w:t>
      </w:r>
      <w:proofErr w:type="gramEnd"/>
      <w:r>
        <w:rPr>
          <w:rFonts w:ascii="Times" w:hAnsi="Times" w:cs="Times"/>
          <w:sz w:val="32"/>
          <w:szCs w:val="32"/>
          <w:u w:color="0000E9"/>
        </w:rPr>
        <w:t xml:space="preserve"> thence to</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true</w:t>
      </w:r>
      <w:proofErr w:type="gramEnd"/>
      <w:r>
        <w:rPr>
          <w:rFonts w:ascii="Courier" w:hAnsi="Courier" w:cs="Courier"/>
          <w:sz w:val="26"/>
          <w:szCs w:val="26"/>
          <w:u w:color="0000E9"/>
        </w:rPr>
        <w:t xml:space="preserve"> and false</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from</w:t>
      </w:r>
      <w:proofErr w:type="gramEnd"/>
      <w:r>
        <w:rPr>
          <w:rFonts w:ascii="Times" w:hAnsi="Times" w:cs="Times"/>
          <w:sz w:val="32"/>
          <w:szCs w:val="32"/>
          <w:u w:color="0000E9"/>
        </w:rPr>
        <w:t xml:space="preserve"> thence to</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false</w:t>
      </w:r>
      <w:proofErr w:type="gram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Replacing propositional variables with their values in</w:t>
      </w:r>
    </w:p>
    <w:p w:rsidR="00E15E2E" w:rsidRDefault="00E15E2E" w:rsidP="00E15E2E">
      <w:pPr>
        <w:widowControl w:val="0"/>
        <w:autoSpaceDE w:val="0"/>
        <w:autoSpaceDN w:val="0"/>
        <w:adjustRightInd w:val="0"/>
        <w:rPr>
          <w:rFonts w:ascii="Times" w:hAnsi="Times" w:cs="Times"/>
          <w:sz w:val="32"/>
          <w:szCs w:val="32"/>
          <w:u w:color="0000E9"/>
        </w:rPr>
      </w:pPr>
      <w:r>
        <w:rPr>
          <w:rFonts w:ascii="Courier" w:hAnsi="Courier" w:cs="Courier"/>
          <w:sz w:val="26"/>
          <w:szCs w:val="26"/>
          <w:u w:color="0000E9"/>
        </w:rPr>
        <w:t>(</w:t>
      </w:r>
      <w:proofErr w:type="gramStart"/>
      <w:r>
        <w:rPr>
          <w:rFonts w:ascii="Courier" w:hAnsi="Courier" w:cs="Courier"/>
          <w:sz w:val="26"/>
          <w:szCs w:val="26"/>
          <w:u w:color="0000E9"/>
        </w:rPr>
        <w:t>p</w:t>
      </w:r>
      <w:proofErr w:type="gramEnd"/>
      <w:r>
        <w:rPr>
          <w:rFonts w:ascii="Courier" w:hAnsi="Courier" w:cs="Courier"/>
          <w:sz w:val="26"/>
          <w:szCs w:val="26"/>
          <w:u w:color="0000E9"/>
        </w:rPr>
        <w:t xml:space="preserve"> and q) or not r</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yields</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Courier" w:hAnsi="Courier" w:cs="Courier"/>
          <w:sz w:val="26"/>
          <w:szCs w:val="26"/>
          <w:u w:color="0000E9"/>
        </w:rPr>
        <w:t>(</w:t>
      </w:r>
      <w:proofErr w:type="gramStart"/>
      <w:r>
        <w:rPr>
          <w:rFonts w:ascii="Courier" w:hAnsi="Courier" w:cs="Courier"/>
          <w:sz w:val="26"/>
          <w:szCs w:val="26"/>
          <w:u w:color="0000E9"/>
        </w:rPr>
        <w:t>true</w:t>
      </w:r>
      <w:proofErr w:type="gramEnd"/>
      <w:r>
        <w:rPr>
          <w:rFonts w:ascii="Courier" w:hAnsi="Courier" w:cs="Courier"/>
          <w:sz w:val="26"/>
          <w:szCs w:val="26"/>
          <w:u w:color="0000E9"/>
        </w:rPr>
        <w:t xml:space="preserve"> and false) or not true</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which</w:t>
      </w:r>
      <w:proofErr w:type="gramEnd"/>
      <w:r>
        <w:rPr>
          <w:rFonts w:ascii="Times" w:hAnsi="Times" w:cs="Times"/>
          <w:sz w:val="32"/>
          <w:szCs w:val="32"/>
          <w:u w:color="0000E9"/>
        </w:rPr>
        <w:t xml:space="preserve"> simplifies to</w:t>
      </w:r>
    </w:p>
    <w:p w:rsidR="00E15E2E" w:rsidRDefault="00E15E2E" w:rsidP="00E15E2E">
      <w:pPr>
        <w:widowControl w:val="0"/>
        <w:autoSpaceDE w:val="0"/>
        <w:autoSpaceDN w:val="0"/>
        <w:adjustRightInd w:val="0"/>
        <w:rPr>
          <w:rFonts w:ascii="Times" w:hAnsi="Times" w:cs="Times"/>
          <w:sz w:val="32"/>
          <w:szCs w:val="32"/>
          <w:u w:color="0000E9"/>
        </w:rPr>
      </w:pPr>
      <w:r>
        <w:rPr>
          <w:rFonts w:ascii="Courier" w:hAnsi="Courier" w:cs="Courier"/>
          <w:sz w:val="26"/>
          <w:szCs w:val="26"/>
          <w:u w:color="0000E9"/>
        </w:rPr>
        <w:t>(</w:t>
      </w:r>
      <w:proofErr w:type="gramStart"/>
      <w:r>
        <w:rPr>
          <w:rFonts w:ascii="Courier" w:hAnsi="Courier" w:cs="Courier"/>
          <w:sz w:val="26"/>
          <w:szCs w:val="26"/>
          <w:u w:color="0000E9"/>
        </w:rPr>
        <w:t>true</w:t>
      </w:r>
      <w:proofErr w:type="gramEnd"/>
      <w:r>
        <w:rPr>
          <w:rFonts w:ascii="Courier" w:hAnsi="Courier" w:cs="Courier"/>
          <w:sz w:val="26"/>
          <w:szCs w:val="26"/>
          <w:u w:color="0000E9"/>
        </w:rPr>
        <w:t xml:space="preserve"> and false) or false</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from</w:t>
      </w:r>
      <w:proofErr w:type="gramEnd"/>
      <w:r>
        <w:rPr>
          <w:rFonts w:ascii="Times" w:hAnsi="Times" w:cs="Times"/>
          <w:sz w:val="32"/>
          <w:szCs w:val="32"/>
          <w:u w:color="0000E9"/>
        </w:rPr>
        <w:t xml:space="preserve"> thence to</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or false</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and</w:t>
      </w:r>
      <w:proofErr w:type="gramEnd"/>
      <w:r>
        <w:rPr>
          <w:rFonts w:ascii="Times" w:hAnsi="Times" w:cs="Times"/>
          <w:sz w:val="32"/>
          <w:szCs w:val="32"/>
          <w:u w:color="0000E9"/>
        </w:rPr>
        <w:t xml:space="preserve"> finally</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Courier" w:hAnsi="Courier" w:cs="Courier"/>
          <w:sz w:val="26"/>
          <w:szCs w:val="26"/>
          <w:u w:color="0000E9"/>
        </w:rPr>
        <w:t>false</w:t>
      </w:r>
      <w:proofErr w:type="gram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 they're the same. But wait! What if we try a different assignment of </w:t>
      </w:r>
      <w:proofErr w:type="gramStart"/>
      <w:r>
        <w:rPr>
          <w:rFonts w:ascii="Times" w:hAnsi="Times" w:cs="Times"/>
          <w:sz w:val="32"/>
          <w:szCs w:val="32"/>
          <w:u w:color="0000E9"/>
        </w:rPr>
        <w:t>truth values</w:t>
      </w:r>
      <w:proofErr w:type="gramEnd"/>
      <w:r>
        <w:rPr>
          <w:rFonts w:ascii="Times" w:hAnsi="Times" w:cs="Times"/>
          <w:sz w:val="32"/>
          <w:szCs w:val="32"/>
          <w:u w:color="0000E9"/>
        </w:rPr>
        <w:t xml:space="preserve">? With all of </w:t>
      </w:r>
      <w:r>
        <w:rPr>
          <w:rFonts w:ascii="Courier" w:hAnsi="Courier" w:cs="Courier"/>
          <w:sz w:val="26"/>
          <w:szCs w:val="26"/>
          <w:u w:color="0000E9"/>
        </w:rPr>
        <w:t>p</w:t>
      </w:r>
      <w:r>
        <w:rPr>
          <w:rFonts w:ascii="Times" w:hAnsi="Times" w:cs="Times"/>
          <w:sz w:val="32"/>
          <w:szCs w:val="32"/>
          <w:u w:color="0000E9"/>
        </w:rPr>
        <w:t xml:space="preserve">, </w:t>
      </w:r>
      <w:r>
        <w:rPr>
          <w:rFonts w:ascii="Courier" w:hAnsi="Courier" w:cs="Courier"/>
          <w:sz w:val="26"/>
          <w:szCs w:val="26"/>
          <w:u w:color="0000E9"/>
        </w:rPr>
        <w:t>q</w:t>
      </w:r>
      <w:r>
        <w:rPr>
          <w:rFonts w:ascii="Times" w:hAnsi="Times" w:cs="Times"/>
          <w:sz w:val="32"/>
          <w:szCs w:val="32"/>
          <w:u w:color="0000E9"/>
        </w:rPr>
        <w:t xml:space="preserve"> and </w:t>
      </w:r>
      <w:r>
        <w:rPr>
          <w:rFonts w:ascii="Courier" w:hAnsi="Courier" w:cs="Courier"/>
          <w:sz w:val="26"/>
          <w:szCs w:val="26"/>
          <w:u w:color="0000E9"/>
        </w:rPr>
        <w:t>r false</w:t>
      </w:r>
      <w:r>
        <w:rPr>
          <w:rFonts w:ascii="Times" w:hAnsi="Times" w:cs="Times"/>
          <w:sz w:val="32"/>
          <w:szCs w:val="32"/>
          <w:u w:color="0000E9"/>
        </w:rPr>
        <w:t xml:space="preserve">, here is the evolving evaluation for 1 </w:t>
      </w:r>
      <w:r>
        <w:rPr>
          <w:rFonts w:ascii="Courier" w:hAnsi="Courier" w:cs="Courier"/>
          <w:sz w:val="26"/>
          <w:szCs w:val="26"/>
          <w:u w:color="0000E9"/>
        </w:rPr>
        <w:t>(p and (q or not r))</w:t>
      </w:r>
      <w:r>
        <w:rPr>
          <w:rFonts w:ascii="Times" w:hAnsi="Times" w:cs="Times"/>
          <w:sz w:val="32"/>
          <w:szCs w:val="32"/>
          <w:u w:color="0000E9"/>
        </w:rPr>
        <w:t>:</w:t>
      </w:r>
    </w:p>
    <w:p w:rsidR="00E15E2E" w:rsidRDefault="00E15E2E" w:rsidP="00E15E2E">
      <w:pPr>
        <w:widowControl w:val="0"/>
        <w:numPr>
          <w:ilvl w:val="0"/>
          <w:numId w:val="7"/>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and (false or not false)</w:t>
      </w:r>
    </w:p>
    <w:p w:rsidR="00E15E2E" w:rsidRDefault="00E15E2E" w:rsidP="00E15E2E">
      <w:pPr>
        <w:widowControl w:val="0"/>
        <w:numPr>
          <w:ilvl w:val="0"/>
          <w:numId w:val="7"/>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and (false or true)</w:t>
      </w:r>
    </w:p>
    <w:p w:rsidR="00E15E2E" w:rsidRDefault="00E15E2E" w:rsidP="00E15E2E">
      <w:pPr>
        <w:widowControl w:val="0"/>
        <w:numPr>
          <w:ilvl w:val="0"/>
          <w:numId w:val="7"/>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and true</w:t>
      </w:r>
    </w:p>
    <w:p w:rsidR="00E15E2E" w:rsidRDefault="00E15E2E" w:rsidP="00E15E2E">
      <w:pPr>
        <w:widowControl w:val="0"/>
        <w:numPr>
          <w:ilvl w:val="0"/>
          <w:numId w:val="7"/>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false</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And here it is for 2 </w:t>
      </w:r>
      <w:r>
        <w:rPr>
          <w:rFonts w:ascii="Courier" w:hAnsi="Courier" w:cs="Courier"/>
          <w:sz w:val="26"/>
          <w:szCs w:val="26"/>
          <w:u w:color="0000E9"/>
        </w:rPr>
        <w:t>((p and q) or not r)</w:t>
      </w:r>
      <w:r>
        <w:rPr>
          <w:rFonts w:ascii="Times" w:hAnsi="Times" w:cs="Times"/>
          <w:sz w:val="32"/>
          <w:szCs w:val="32"/>
          <w:u w:color="0000E9"/>
        </w:rPr>
        <w:t>:</w:t>
      </w:r>
    </w:p>
    <w:p w:rsidR="00E15E2E" w:rsidRDefault="00E15E2E" w:rsidP="00E15E2E">
      <w:pPr>
        <w:widowControl w:val="0"/>
        <w:numPr>
          <w:ilvl w:val="0"/>
          <w:numId w:val="8"/>
        </w:numPr>
        <w:tabs>
          <w:tab w:val="left" w:pos="220"/>
          <w:tab w:val="left" w:pos="720"/>
        </w:tabs>
        <w:autoSpaceDE w:val="0"/>
        <w:autoSpaceDN w:val="0"/>
        <w:adjustRightInd w:val="0"/>
        <w:ind w:hanging="720"/>
        <w:rPr>
          <w:rFonts w:ascii="Times" w:hAnsi="Times" w:cs="Times"/>
          <w:sz w:val="32"/>
          <w:szCs w:val="32"/>
          <w:u w:color="0000E9"/>
        </w:rPr>
      </w:pPr>
      <w:r>
        <w:rPr>
          <w:rFonts w:ascii="Courier" w:hAnsi="Courier" w:cs="Courier"/>
          <w:sz w:val="26"/>
          <w:szCs w:val="26"/>
          <w:u w:color="0000E9"/>
        </w:rPr>
        <w:t>(</w:t>
      </w: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and false) or not false</w:t>
      </w:r>
    </w:p>
    <w:p w:rsidR="00E15E2E" w:rsidRDefault="00E15E2E" w:rsidP="00E15E2E">
      <w:pPr>
        <w:widowControl w:val="0"/>
        <w:numPr>
          <w:ilvl w:val="0"/>
          <w:numId w:val="8"/>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or not false</w:t>
      </w:r>
    </w:p>
    <w:p w:rsidR="00E15E2E" w:rsidRDefault="00E15E2E" w:rsidP="00E15E2E">
      <w:pPr>
        <w:widowControl w:val="0"/>
        <w:numPr>
          <w:ilvl w:val="0"/>
          <w:numId w:val="8"/>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or true</w:t>
      </w:r>
    </w:p>
    <w:p w:rsidR="00E15E2E" w:rsidRDefault="00E15E2E" w:rsidP="00E15E2E">
      <w:pPr>
        <w:widowControl w:val="0"/>
        <w:numPr>
          <w:ilvl w:val="0"/>
          <w:numId w:val="8"/>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true</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So it's different — it DOES matter which form we choose. Let's tabulate all possible truth-value assignments (AKA models) for each, and see how often they're the same or not: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First, how do we generate all possible assignments? Let's use a decision tree: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p</w:t>
      </w:r>
      <w:proofErr w:type="gramEnd"/>
      <w:r>
        <w:rPr>
          <w:rFonts w:ascii="Courier" w:hAnsi="Courier" w:cs="Courier"/>
          <w:sz w:val="26"/>
          <w:szCs w:val="26"/>
          <w:u w:color="0000E9"/>
        </w:rPr>
        <w:t xml:space="preserve">     q     r</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w:t>
      </w: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w:t>
      </w:r>
      <w:proofErr w:type="spellStart"/>
      <w:r>
        <w:rPr>
          <w:rFonts w:ascii="Courier" w:hAnsi="Courier" w:cs="Courier"/>
          <w:sz w:val="26"/>
          <w:szCs w:val="26"/>
          <w:u w:color="0000E9"/>
        </w:rPr>
        <w:t>false</w:t>
      </w:r>
      <w:proofErr w:type="spellEnd"/>
      <w:r>
        <w:rPr>
          <w:rFonts w:ascii="Courier" w:hAnsi="Courier" w:cs="Courier"/>
          <w:sz w:val="26"/>
          <w:szCs w:val="26"/>
          <w:u w:color="0000E9"/>
        </w:rPr>
        <w:t xml:space="preserve"> </w:t>
      </w:r>
      <w:proofErr w:type="spellStart"/>
      <w:r>
        <w:rPr>
          <w:rFonts w:ascii="Courier" w:hAnsi="Courier" w:cs="Courier"/>
          <w:sz w:val="26"/>
          <w:szCs w:val="26"/>
          <w:u w:color="0000E9"/>
        </w:rPr>
        <w:t>false</w:t>
      </w:r>
      <w:proofErr w:type="spellEnd"/>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w:t>
      </w: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w:t>
      </w:r>
      <w:proofErr w:type="spellStart"/>
      <w:r>
        <w:rPr>
          <w:rFonts w:ascii="Courier" w:hAnsi="Courier" w:cs="Courier"/>
          <w:sz w:val="26"/>
          <w:szCs w:val="26"/>
          <w:u w:color="0000E9"/>
        </w:rPr>
        <w:t>false</w:t>
      </w:r>
      <w:proofErr w:type="spellEnd"/>
      <w:r>
        <w:rPr>
          <w:rFonts w:ascii="Courier" w:hAnsi="Courier" w:cs="Courier"/>
          <w:sz w:val="26"/>
          <w:szCs w:val="26"/>
          <w:u w:color="0000E9"/>
        </w:rPr>
        <w:t xml:space="preserve"> true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w:t>
      </w: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true  false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w:t>
      </w:r>
      <w:proofErr w:type="gramStart"/>
      <w:r>
        <w:rPr>
          <w:rFonts w:ascii="Courier" w:hAnsi="Courier" w:cs="Courier"/>
          <w:sz w:val="26"/>
          <w:szCs w:val="26"/>
          <w:u w:color="0000E9"/>
        </w:rPr>
        <w:t>false</w:t>
      </w:r>
      <w:proofErr w:type="gramEnd"/>
      <w:r>
        <w:rPr>
          <w:rFonts w:ascii="Courier" w:hAnsi="Courier" w:cs="Courier"/>
          <w:sz w:val="26"/>
          <w:szCs w:val="26"/>
          <w:u w:color="0000E9"/>
        </w:rPr>
        <w:t xml:space="preserve"> true  </w:t>
      </w:r>
      <w:proofErr w:type="spellStart"/>
      <w:r>
        <w:rPr>
          <w:rFonts w:ascii="Courier" w:hAnsi="Courier" w:cs="Courier"/>
          <w:sz w:val="26"/>
          <w:szCs w:val="26"/>
          <w:u w:color="0000E9"/>
        </w:rPr>
        <w:t>true</w:t>
      </w:r>
      <w:proofErr w:type="spellEnd"/>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w:t>
      </w:r>
      <w:proofErr w:type="gramStart"/>
      <w:r>
        <w:rPr>
          <w:rFonts w:ascii="Courier" w:hAnsi="Courier" w:cs="Courier"/>
          <w:sz w:val="26"/>
          <w:szCs w:val="26"/>
          <w:u w:color="0000E9"/>
        </w:rPr>
        <w:t>true</w:t>
      </w:r>
      <w:proofErr w:type="gramEnd"/>
      <w:r>
        <w:rPr>
          <w:rFonts w:ascii="Courier" w:hAnsi="Courier" w:cs="Courier"/>
          <w:sz w:val="26"/>
          <w:szCs w:val="26"/>
          <w:u w:color="0000E9"/>
        </w:rPr>
        <w:t xml:space="preserve">  false </w:t>
      </w:r>
      <w:proofErr w:type="spellStart"/>
      <w:r>
        <w:rPr>
          <w:rFonts w:ascii="Courier" w:hAnsi="Courier" w:cs="Courier"/>
          <w:sz w:val="26"/>
          <w:szCs w:val="26"/>
          <w:u w:color="0000E9"/>
        </w:rPr>
        <w:t>false</w:t>
      </w:r>
      <w:proofErr w:type="spellEnd"/>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w:t>
      </w:r>
      <w:proofErr w:type="gramStart"/>
      <w:r>
        <w:rPr>
          <w:rFonts w:ascii="Courier" w:hAnsi="Courier" w:cs="Courier"/>
          <w:sz w:val="26"/>
          <w:szCs w:val="26"/>
          <w:u w:color="0000E9"/>
        </w:rPr>
        <w:t>true</w:t>
      </w:r>
      <w:proofErr w:type="gramEnd"/>
      <w:r>
        <w:rPr>
          <w:rFonts w:ascii="Courier" w:hAnsi="Courier" w:cs="Courier"/>
          <w:sz w:val="26"/>
          <w:szCs w:val="26"/>
          <w:u w:color="0000E9"/>
        </w:rPr>
        <w:t xml:space="preserve">  false true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w:t>
      </w:r>
      <w:proofErr w:type="gramStart"/>
      <w:r>
        <w:rPr>
          <w:rFonts w:ascii="Courier" w:hAnsi="Courier" w:cs="Courier"/>
          <w:sz w:val="26"/>
          <w:szCs w:val="26"/>
          <w:u w:color="0000E9"/>
        </w:rPr>
        <w:t>true</w:t>
      </w:r>
      <w:proofErr w:type="gramEnd"/>
      <w:r>
        <w:rPr>
          <w:rFonts w:ascii="Courier" w:hAnsi="Courier" w:cs="Courier"/>
          <w:sz w:val="26"/>
          <w:szCs w:val="26"/>
          <w:u w:color="0000E9"/>
        </w:rPr>
        <w:t xml:space="preserve">  </w:t>
      </w:r>
      <w:proofErr w:type="spellStart"/>
      <w:r>
        <w:rPr>
          <w:rFonts w:ascii="Courier" w:hAnsi="Courier" w:cs="Courier"/>
          <w:sz w:val="26"/>
          <w:szCs w:val="26"/>
          <w:u w:color="0000E9"/>
        </w:rPr>
        <w:t>true</w:t>
      </w:r>
      <w:proofErr w:type="spellEnd"/>
      <w:r>
        <w:rPr>
          <w:rFonts w:ascii="Courier" w:hAnsi="Courier" w:cs="Courier"/>
          <w:sz w:val="26"/>
          <w:szCs w:val="26"/>
          <w:u w:color="0000E9"/>
        </w:rPr>
        <w:t xml:space="preserve">  false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w:t>
      </w:r>
      <w:proofErr w:type="gramStart"/>
      <w:r>
        <w:rPr>
          <w:rFonts w:ascii="Courier" w:hAnsi="Courier" w:cs="Courier"/>
          <w:sz w:val="26"/>
          <w:szCs w:val="26"/>
          <w:u w:color="0000E9"/>
        </w:rPr>
        <w:t>true</w:t>
      </w:r>
      <w:proofErr w:type="gramEnd"/>
      <w:r>
        <w:rPr>
          <w:rFonts w:ascii="Courier" w:hAnsi="Courier" w:cs="Courier"/>
          <w:sz w:val="26"/>
          <w:szCs w:val="26"/>
          <w:u w:color="0000E9"/>
        </w:rPr>
        <w:t xml:space="preserve">  </w:t>
      </w:r>
      <w:proofErr w:type="spellStart"/>
      <w:r>
        <w:rPr>
          <w:rFonts w:ascii="Courier" w:hAnsi="Courier" w:cs="Courier"/>
          <w:sz w:val="26"/>
          <w:szCs w:val="26"/>
          <w:u w:color="0000E9"/>
        </w:rPr>
        <w:t>true</w:t>
      </w:r>
      <w:proofErr w:type="spellEnd"/>
      <w:r>
        <w:rPr>
          <w:rFonts w:ascii="Courier" w:hAnsi="Courier" w:cs="Courier"/>
          <w:sz w:val="26"/>
          <w:szCs w:val="26"/>
          <w:u w:color="0000E9"/>
        </w:rPr>
        <w:t xml:space="preserve">  </w:t>
      </w:r>
      <w:proofErr w:type="spellStart"/>
      <w:r>
        <w:rPr>
          <w:rFonts w:ascii="Courier" w:hAnsi="Courier" w:cs="Courier"/>
          <w:sz w:val="26"/>
          <w:szCs w:val="26"/>
          <w:u w:color="0000E9"/>
        </w:rPr>
        <w:t>true</w:t>
      </w:r>
      <w:proofErr w:type="spell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In this binary tree, each </w:t>
      </w:r>
      <w:r>
        <w:rPr>
          <w:rFonts w:ascii="Times" w:hAnsi="Times" w:cs="Times"/>
          <w:b/>
          <w:bCs/>
          <w:sz w:val="32"/>
          <w:szCs w:val="32"/>
          <w:u w:color="0000E9"/>
        </w:rPr>
        <w:t>node</w:t>
      </w:r>
      <w:r>
        <w:rPr>
          <w:rFonts w:ascii="Times" w:hAnsi="Times" w:cs="Times"/>
          <w:sz w:val="32"/>
          <w:szCs w:val="32"/>
          <w:u w:color="0000E9"/>
        </w:rPr>
        <w:t xml:space="preserve"> (wherever it branches up or down) represents a decision to be made. Branching up represents a choice of false, branching down true. Going three levels (branch, twig, leaf) gives us the </w:t>
      </w:r>
      <w:r>
        <w:rPr>
          <w:rFonts w:ascii="Times" w:hAnsi="Times" w:cs="Times"/>
          <w:color w:val="0000E9"/>
          <w:sz w:val="32"/>
          <w:szCs w:val="32"/>
          <w:u w:val="single" w:color="0000E9"/>
        </w:rPr>
        <w:t>eight possibilities</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a tabulation of possible models (essentially picking off the leaves of the tree from top to bottom (making each leaf a row)) is called a </w:t>
      </w:r>
      <w:r>
        <w:rPr>
          <w:rFonts w:ascii="Times" w:hAnsi="Times" w:cs="Times"/>
          <w:b/>
          <w:bCs/>
          <w:sz w:val="32"/>
          <w:szCs w:val="32"/>
          <w:u w:color="0000E9"/>
        </w:rPr>
        <w:t>truth table</w:t>
      </w:r>
      <w:r>
        <w:rPr>
          <w:rFonts w:ascii="Times" w:hAnsi="Times" w:cs="Times"/>
          <w:sz w:val="32"/>
          <w:szCs w:val="32"/>
          <w:u w:color="0000E9"/>
        </w:rPr>
        <w:t>. Here's an example:</w:t>
      </w:r>
    </w:p>
    <w:tbl>
      <w:tblPr>
        <w:tblW w:w="0" w:type="auto"/>
        <w:tblBorders>
          <w:top w:val="single" w:sz="8" w:space="0" w:color="6D6D6D"/>
          <w:left w:val="nil"/>
          <w:right w:val="nil"/>
        </w:tblBorders>
        <w:tblLayout w:type="fixed"/>
        <w:tblLook w:val="0000" w:firstRow="0" w:lastRow="0" w:firstColumn="0" w:lastColumn="0" w:noHBand="0" w:noVBand="0"/>
      </w:tblPr>
      <w:tblGrid>
        <w:gridCol w:w="620"/>
        <w:gridCol w:w="620"/>
        <w:gridCol w:w="620"/>
        <w:gridCol w:w="680"/>
        <w:gridCol w:w="1520"/>
        <w:gridCol w:w="2600"/>
      </w:tblGrid>
      <w:tr w:rsidR="00E15E2E">
        <w:tblPrEx>
          <w:tblCellMar>
            <w:top w:w="0" w:type="dxa"/>
            <w:bottom w:w="0" w:type="dxa"/>
          </w:tblCellMar>
        </w:tblPrEx>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p</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q</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r</w:t>
            </w:r>
            <w:proofErr w:type="gramEnd"/>
          </w:p>
        </w:tc>
        <w:tc>
          <w:tcPr>
            <w:tcW w:w="6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not</w:t>
            </w:r>
            <w:proofErr w:type="gramEnd"/>
            <w:r>
              <w:rPr>
                <w:rFonts w:ascii="Times" w:hAnsi="Times" w:cs="Times"/>
                <w:b/>
                <w:bCs/>
                <w:sz w:val="32"/>
                <w:szCs w:val="32"/>
                <w:u w:color="0000E9"/>
              </w:rPr>
              <w:t xml:space="preserve"> r</w:t>
            </w:r>
          </w:p>
        </w:tc>
        <w:tc>
          <w:tcPr>
            <w:tcW w:w="1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w:t>
            </w:r>
            <w:proofErr w:type="gramStart"/>
            <w:r>
              <w:rPr>
                <w:rFonts w:ascii="Times" w:hAnsi="Times" w:cs="Times"/>
                <w:b/>
                <w:bCs/>
                <w:sz w:val="32"/>
                <w:szCs w:val="32"/>
                <w:u w:color="0000E9"/>
              </w:rPr>
              <w:t>q</w:t>
            </w:r>
            <w:proofErr w:type="gramEnd"/>
            <w:r>
              <w:rPr>
                <w:rFonts w:ascii="Times" w:hAnsi="Times" w:cs="Times"/>
                <w:b/>
                <w:bCs/>
                <w:sz w:val="32"/>
                <w:szCs w:val="32"/>
                <w:u w:color="0000E9"/>
              </w:rPr>
              <w:t xml:space="preserve"> or not r)</w:t>
            </w:r>
          </w:p>
        </w:tc>
        <w:tc>
          <w:tcPr>
            <w:tcW w:w="2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w:t>
            </w:r>
            <w:proofErr w:type="gramStart"/>
            <w:r>
              <w:rPr>
                <w:rFonts w:ascii="Times" w:hAnsi="Times" w:cs="Times"/>
                <w:b/>
                <w:bCs/>
                <w:sz w:val="32"/>
                <w:szCs w:val="32"/>
                <w:u w:color="0000E9"/>
              </w:rPr>
              <w:t>p</w:t>
            </w:r>
            <w:proofErr w:type="gramEnd"/>
            <w:r>
              <w:rPr>
                <w:rFonts w:ascii="Times" w:hAnsi="Times" w:cs="Times"/>
                <w:b/>
                <w:bCs/>
                <w:sz w:val="32"/>
                <w:szCs w:val="32"/>
                <w:u w:color="0000E9"/>
              </w:rPr>
              <w:t xml:space="preserve"> and (q or not r))</w:t>
            </w:r>
          </w:p>
        </w:tc>
      </w:tr>
      <w:tr w:rsidR="00E15E2E">
        <w:tblPrEx>
          <w:tblBorders>
            <w:top w:val="none" w:sz="0" w:space="0" w:color="auto"/>
          </w:tblBorders>
          <w:tblCellMar>
            <w:top w:w="0" w:type="dxa"/>
            <w:bottom w:w="0" w:type="dxa"/>
          </w:tblCellMar>
        </w:tblPrEx>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1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2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r>
      <w:tr w:rsidR="00E15E2E">
        <w:tblPrEx>
          <w:tblBorders>
            <w:top w:val="none" w:sz="0" w:space="0" w:color="auto"/>
          </w:tblBorders>
          <w:tblCellMar>
            <w:top w:w="0" w:type="dxa"/>
            <w:bottom w:w="0" w:type="dxa"/>
          </w:tblCellMar>
        </w:tblPrEx>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1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2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r>
      <w:tr w:rsidR="00E15E2E">
        <w:tblPrEx>
          <w:tblBorders>
            <w:top w:val="none" w:sz="0" w:space="0" w:color="auto"/>
          </w:tblBorders>
          <w:tblCellMar>
            <w:top w:w="0" w:type="dxa"/>
            <w:bottom w:w="0" w:type="dxa"/>
          </w:tblCellMar>
        </w:tblPrEx>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1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2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r>
      <w:tr w:rsidR="00E15E2E">
        <w:tblPrEx>
          <w:tblBorders>
            <w:top w:val="none" w:sz="0" w:space="0" w:color="auto"/>
          </w:tblBorders>
          <w:tblCellMar>
            <w:top w:w="0" w:type="dxa"/>
            <w:bottom w:w="0" w:type="dxa"/>
          </w:tblCellMar>
        </w:tblPrEx>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1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2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r>
      <w:tr w:rsidR="00E15E2E">
        <w:tblPrEx>
          <w:tblBorders>
            <w:top w:val="none" w:sz="0" w:space="0" w:color="auto"/>
          </w:tblBorders>
          <w:tblCellMar>
            <w:top w:w="0" w:type="dxa"/>
            <w:bottom w:w="0" w:type="dxa"/>
          </w:tblCellMar>
        </w:tblPrEx>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1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2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r>
      <w:tr w:rsidR="00E15E2E">
        <w:tblPrEx>
          <w:tblBorders>
            <w:top w:val="none" w:sz="0" w:space="0" w:color="auto"/>
          </w:tblBorders>
          <w:tblCellMar>
            <w:top w:w="0" w:type="dxa"/>
            <w:bottom w:w="0" w:type="dxa"/>
          </w:tblCellMar>
        </w:tblPrEx>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1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2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r>
      <w:tr w:rsidR="00E15E2E">
        <w:tblPrEx>
          <w:tblBorders>
            <w:top w:val="none" w:sz="0" w:space="0" w:color="auto"/>
          </w:tblBorders>
          <w:tblCellMar>
            <w:top w:w="0" w:type="dxa"/>
            <w:bottom w:w="0" w:type="dxa"/>
          </w:tblCellMar>
        </w:tblPrEx>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6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1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2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r>
      <w:tr w:rsidR="00E15E2E">
        <w:tblPrEx>
          <w:tblBorders>
            <w:top w:val="none" w:sz="0" w:space="0" w:color="auto"/>
            <w:bottom w:val="single" w:sz="8" w:space="0" w:color="6D6D6D"/>
          </w:tblBorders>
          <w:tblCellMar>
            <w:top w:w="0" w:type="dxa"/>
            <w:bottom w:w="0" w:type="dxa"/>
          </w:tblCellMar>
        </w:tblPrEx>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6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false</w:t>
            </w:r>
            <w:proofErr w:type="gramEnd"/>
          </w:p>
        </w:tc>
        <w:tc>
          <w:tcPr>
            <w:tcW w:w="1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c>
          <w:tcPr>
            <w:tcW w:w="2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true</w:t>
            </w:r>
            <w:proofErr w:type="gramEnd"/>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Numerically it makes sense to have, and indeed most other languages do have, 0 represent </w:t>
      </w:r>
      <w:r>
        <w:rPr>
          <w:rFonts w:ascii="Courier" w:hAnsi="Courier" w:cs="Courier"/>
          <w:sz w:val="26"/>
          <w:szCs w:val="26"/>
          <w:u w:color="0000E9"/>
        </w:rPr>
        <w:t>false</w:t>
      </w:r>
      <w:r>
        <w:rPr>
          <w:rFonts w:ascii="Times" w:hAnsi="Times" w:cs="Times"/>
          <w:sz w:val="32"/>
          <w:szCs w:val="32"/>
          <w:u w:color="0000E9"/>
        </w:rPr>
        <w:t xml:space="preserve">. Lisp is an exception — 0 evaluates to non-nil (which is not nil — not </w:t>
      </w:r>
      <w:r>
        <w:rPr>
          <w:rFonts w:ascii="Courier" w:hAnsi="Courier" w:cs="Courier"/>
          <w:sz w:val="26"/>
          <w:szCs w:val="26"/>
          <w:u w:color="0000E9"/>
        </w:rPr>
        <w:t>false</w:t>
      </w:r>
      <w:r>
        <w:rPr>
          <w:rFonts w:ascii="Times" w:hAnsi="Times" w:cs="Times"/>
          <w:sz w:val="32"/>
          <w:szCs w:val="32"/>
          <w:u w:color="0000E9"/>
        </w:rPr>
        <w:t xml:space="preserve">). Having 1 represent </w:t>
      </w:r>
      <w:r>
        <w:rPr>
          <w:rFonts w:ascii="Courier" w:hAnsi="Courier" w:cs="Courier"/>
          <w:sz w:val="26"/>
          <w:szCs w:val="26"/>
          <w:u w:color="0000E9"/>
        </w:rPr>
        <w:t>true</w:t>
      </w:r>
      <w:r>
        <w:rPr>
          <w:rFonts w:ascii="Times" w:hAnsi="Times" w:cs="Times"/>
          <w:sz w:val="32"/>
          <w:szCs w:val="32"/>
          <w:u w:color="0000E9"/>
        </w:rPr>
        <w:t xml:space="preserve"> has advantages, too, although MOL </w:t>
      </w:r>
      <w:proofErr w:type="gramStart"/>
      <w:r>
        <w:rPr>
          <w:rFonts w:ascii="Times" w:hAnsi="Times" w:cs="Times"/>
          <w:sz w:val="32"/>
          <w:szCs w:val="32"/>
          <w:u w:color="0000E9"/>
        </w:rPr>
        <w:t>treat</w:t>
      </w:r>
      <w:proofErr w:type="gramEnd"/>
      <w:r>
        <w:rPr>
          <w:rFonts w:ascii="Times" w:hAnsi="Times" w:cs="Times"/>
          <w:sz w:val="32"/>
          <w:szCs w:val="32"/>
          <w:u w:color="0000E9"/>
        </w:rPr>
        <w:t xml:space="preserve"> anything non-zero as </w:t>
      </w:r>
      <w:r>
        <w:rPr>
          <w:rFonts w:ascii="Courier" w:hAnsi="Courier" w:cs="Courier"/>
          <w:sz w:val="26"/>
          <w:szCs w:val="26"/>
          <w:u w:color="0000E9"/>
        </w:rPr>
        <w:t>true</w:t>
      </w:r>
      <w:r>
        <w:rPr>
          <w:rFonts w:ascii="Times" w:hAnsi="Times" w:cs="Times"/>
          <w:sz w:val="32"/>
          <w:szCs w:val="32"/>
          <w:u w:color="0000E9"/>
        </w:rPr>
        <w:t xml:space="preserve"> as well. Still, it's less typing, so we'll use it to save space — but keep in mind, the </w:t>
      </w:r>
      <w:proofErr w:type="spellStart"/>
      <w:r>
        <w:rPr>
          <w:rFonts w:ascii="Times" w:hAnsi="Times" w:cs="Times"/>
          <w:i/>
          <w:iCs/>
          <w:sz w:val="32"/>
          <w:szCs w:val="32"/>
          <w:u w:color="0000E9"/>
        </w:rPr>
        <w:t>arithmetization</w:t>
      </w:r>
      <w:proofErr w:type="spellEnd"/>
      <w:r>
        <w:rPr>
          <w:rFonts w:ascii="Times" w:hAnsi="Times" w:cs="Times"/>
          <w:sz w:val="32"/>
          <w:szCs w:val="32"/>
          <w:u w:color="0000E9"/>
        </w:rPr>
        <w:t xml:space="preserve"> of logic is also instructive because of how </w:t>
      </w:r>
      <w:r>
        <w:rPr>
          <w:rFonts w:ascii="Times" w:hAnsi="Times" w:cs="Times"/>
          <w:color w:val="0000E9"/>
          <w:sz w:val="32"/>
          <w:szCs w:val="32"/>
          <w:u w:val="single" w:color="0000E9"/>
        </w:rPr>
        <w:t>it enables certain useful encodings</w:t>
      </w:r>
      <w:r>
        <w:rPr>
          <w:rFonts w:ascii="Times" w:hAnsi="Times" w:cs="Times"/>
          <w:sz w:val="32"/>
          <w:szCs w:val="32"/>
          <w:u w:color="0000E9"/>
        </w:rPr>
        <w:t>. Here's the same truth table in a more compact form:</w:t>
      </w:r>
    </w:p>
    <w:tbl>
      <w:tblPr>
        <w:tblW w:w="0" w:type="auto"/>
        <w:tblBorders>
          <w:top w:val="single" w:sz="8" w:space="0" w:color="6D6D6D"/>
          <w:left w:val="nil"/>
          <w:right w:val="nil"/>
        </w:tblBorders>
        <w:tblLayout w:type="fixed"/>
        <w:tblLook w:val="0000" w:firstRow="0" w:lastRow="0" w:firstColumn="0" w:lastColumn="0" w:noHBand="0" w:noVBand="0"/>
      </w:tblPr>
      <w:tblGrid>
        <w:gridCol w:w="300"/>
        <w:gridCol w:w="236"/>
        <w:gridCol w:w="300"/>
        <w:gridCol w:w="236"/>
        <w:gridCol w:w="236"/>
        <w:gridCol w:w="360"/>
      </w:tblGrid>
      <w:tr w:rsidR="00E15E2E">
        <w:tblPrEx>
          <w:tblCellMar>
            <w:top w:w="0" w:type="dxa"/>
            <w:bottom w:w="0" w:type="dxa"/>
          </w:tblCellMar>
        </w:tblPrEx>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w:t>
            </w:r>
            <w:proofErr w:type="gramStart"/>
            <w:r>
              <w:rPr>
                <w:rFonts w:ascii="Times" w:hAnsi="Times" w:cs="Times"/>
                <w:b/>
                <w:bCs/>
                <w:sz w:val="32"/>
                <w:szCs w:val="32"/>
                <w:u w:color="0000E9"/>
              </w:rPr>
              <w:t>p</w:t>
            </w:r>
            <w:proofErr w:type="gramEnd"/>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MS Reference Sans Serif" w:hAnsi="MS Reference Sans Serif" w:cs="MS Reference Sans Serif"/>
                <w:b/>
                <w:bCs/>
                <w:sz w:val="32"/>
                <w:szCs w:val="32"/>
                <w:u w:color="0000E9"/>
              </w:rPr>
              <w:t>∧</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w:t>
            </w:r>
            <w:proofErr w:type="gramStart"/>
            <w:r>
              <w:rPr>
                <w:rFonts w:ascii="Times" w:hAnsi="Times" w:cs="Times"/>
                <w:b/>
                <w:bCs/>
                <w:sz w:val="32"/>
                <w:szCs w:val="32"/>
                <w:u w:color="0000E9"/>
              </w:rPr>
              <w:t>q</w:t>
            </w:r>
            <w:proofErr w:type="gramEnd"/>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Monaco" w:hAnsi="Monaco" w:cs="Monaco"/>
                <w:b/>
                <w:bCs/>
                <w:sz w:val="32"/>
                <w:szCs w:val="32"/>
                <w:u w:color="0000E9"/>
              </w:rPr>
              <w:t>∨</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w:t>
            </w:r>
          </w:p>
        </w:tc>
        <w:tc>
          <w:tcPr>
            <w:tcW w:w="3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r))</w:t>
            </w:r>
          </w:p>
        </w:tc>
      </w:tr>
      <w:tr w:rsidR="00E15E2E">
        <w:tblPrEx>
          <w:tblBorders>
            <w:top w:val="none" w:sz="0" w:space="0" w:color="auto"/>
          </w:tblBorders>
          <w:tblCellMar>
            <w:top w:w="0" w:type="dxa"/>
            <w:bottom w:w="0" w:type="dxa"/>
          </w:tblCellMar>
        </w:tblPrEx>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3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tblBorders>
          <w:tblCellMar>
            <w:top w:w="0" w:type="dxa"/>
            <w:bottom w:w="0" w:type="dxa"/>
          </w:tblCellMar>
        </w:tblPrEx>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3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tblBorders>
          <w:tblCellMar>
            <w:top w:w="0" w:type="dxa"/>
            <w:bottom w:w="0" w:type="dxa"/>
          </w:tblCellMar>
        </w:tblPrEx>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3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tblBorders>
          <w:tblCellMar>
            <w:top w:w="0" w:type="dxa"/>
            <w:bottom w:w="0" w:type="dxa"/>
          </w:tblCellMar>
        </w:tblPrEx>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3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tblBorders>
          <w:tblCellMar>
            <w:top w:w="0" w:type="dxa"/>
            <w:bottom w:w="0" w:type="dxa"/>
          </w:tblCellMar>
        </w:tblPrEx>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3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tblBorders>
          <w:tblCellMar>
            <w:top w:w="0" w:type="dxa"/>
            <w:bottom w:w="0" w:type="dxa"/>
          </w:tblCellMar>
        </w:tblPrEx>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3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tblBorders>
          <w:tblCellMar>
            <w:top w:w="0" w:type="dxa"/>
            <w:bottom w:w="0" w:type="dxa"/>
          </w:tblCellMar>
        </w:tblPrEx>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3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bottom w:val="single" w:sz="8" w:space="0" w:color="6D6D6D"/>
          </w:tblBorders>
          <w:tblCellMar>
            <w:top w:w="0" w:type="dxa"/>
            <w:bottom w:w="0" w:type="dxa"/>
          </w:tblCellMar>
        </w:tblPrEx>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3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bl>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2.1.3.1 UXA</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Build a truth table of expression 2 and compare it with the truth table of expression 1.</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2.1.3.2 BEH</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Experiment with the </w:t>
      </w:r>
      <w:r>
        <w:rPr>
          <w:rFonts w:ascii="Times" w:hAnsi="Times" w:cs="Times"/>
          <w:color w:val="0000E9"/>
          <w:sz w:val="32"/>
          <w:szCs w:val="32"/>
          <w:u w:val="single" w:color="0000E9"/>
        </w:rPr>
        <w:t>Truth Table Generator</w:t>
      </w:r>
      <w:r>
        <w:rPr>
          <w:rFonts w:ascii="Times" w:hAnsi="Times" w:cs="Times"/>
          <w:sz w:val="32"/>
          <w:szCs w:val="32"/>
          <w:u w:color="0000E9"/>
        </w:rPr>
        <w:t xml:space="preserve"> in the course code repository. What did you learn?</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2.1.4 SUW</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 it be. Let it go. Let it go so. Let it be so. </w:t>
      </w:r>
      <w:r>
        <w:rPr>
          <w:rFonts w:ascii="Times" w:hAnsi="Times" w:cs="Times"/>
          <w:color w:val="0000E9"/>
          <w:sz w:val="32"/>
          <w:szCs w:val="32"/>
          <w:u w:val="single" w:color="0000E9"/>
        </w:rPr>
        <w:t>Make it so.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 </w:t>
      </w:r>
      <w:r>
        <w:rPr>
          <w:rFonts w:ascii="Courier" w:hAnsi="Courier" w:cs="Courier"/>
          <w:sz w:val="26"/>
          <w:szCs w:val="26"/>
          <w:u w:color="0000E9"/>
        </w:rPr>
        <w:t>p</w:t>
      </w:r>
      <w:r>
        <w:rPr>
          <w:rFonts w:ascii="Times" w:hAnsi="Times" w:cs="Times"/>
          <w:sz w:val="32"/>
          <w:szCs w:val="32"/>
          <w:u w:color="0000E9"/>
        </w:rPr>
        <w:t xml:space="preserve"> be prime. In lisp, something like </w:t>
      </w:r>
      <w:r>
        <w:rPr>
          <w:rFonts w:ascii="Courier" w:hAnsi="Courier" w:cs="Courier"/>
          <w:sz w:val="26"/>
          <w:szCs w:val="26"/>
          <w:u w:color="0000E9"/>
        </w:rPr>
        <w:t>p</w:t>
      </w:r>
      <w:r>
        <w:rPr>
          <w:rFonts w:ascii="Times" w:hAnsi="Times" w:cs="Times"/>
          <w:sz w:val="32"/>
          <w:szCs w:val="32"/>
          <w:u w:color="0000E9"/>
        </w:rPr>
        <w:t xml:space="preserve"> is called a symbol, and you can treat a symbol essentially like a variable, although it is </w:t>
      </w:r>
      <w:r>
        <w:rPr>
          <w:rFonts w:ascii="Times" w:hAnsi="Times" w:cs="Times"/>
          <w:color w:val="0000E9"/>
          <w:sz w:val="32"/>
          <w:szCs w:val="32"/>
          <w:u w:val="single" w:color="0000E9"/>
        </w:rPr>
        <w:t>much more than that</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 something be something is a very </w:t>
      </w:r>
      <w:proofErr w:type="spellStart"/>
      <w:r>
        <w:rPr>
          <w:rFonts w:ascii="Times" w:hAnsi="Times" w:cs="Times"/>
          <w:sz w:val="32"/>
          <w:szCs w:val="32"/>
          <w:u w:color="0000E9"/>
        </w:rPr>
        <w:t>mathy</w:t>
      </w:r>
      <w:proofErr w:type="spellEnd"/>
      <w:r>
        <w:rPr>
          <w:rFonts w:ascii="Times" w:hAnsi="Times" w:cs="Times"/>
          <w:sz w:val="32"/>
          <w:szCs w:val="32"/>
          <w:u w:color="0000E9"/>
        </w:rPr>
        <w:t xml:space="preserve"> way of speaking. So lisp allows </w:t>
      </w:r>
      <w:proofErr w:type="spellStart"/>
      <w:r>
        <w:rPr>
          <w:rFonts w:ascii="Times" w:hAnsi="Times" w:cs="Times"/>
          <w:sz w:val="32"/>
          <w:szCs w:val="32"/>
          <w:u w:color="0000E9"/>
        </w:rPr>
        <w:t>somethings</w:t>
      </w:r>
      <w:proofErr w:type="spellEnd"/>
      <w:r>
        <w:rPr>
          <w:rFonts w:ascii="Times" w:hAnsi="Times" w:cs="Times"/>
          <w:sz w:val="32"/>
          <w:szCs w:val="32"/>
          <w:u w:color="0000E9"/>
        </w:rPr>
        <w:t xml:space="preserve"> to be other </w:t>
      </w:r>
      <w:proofErr w:type="spellStart"/>
      <w:r>
        <w:rPr>
          <w:rFonts w:ascii="Times" w:hAnsi="Times" w:cs="Times"/>
          <w:sz w:val="32"/>
          <w:szCs w:val="32"/>
          <w:u w:color="0000E9"/>
        </w:rPr>
        <w:t>somethings</w:t>
      </w:r>
      <w:proofErr w:type="spellEnd"/>
      <w:r>
        <w:rPr>
          <w:rFonts w:ascii="Times" w:hAnsi="Times" w:cs="Times"/>
          <w:sz w:val="32"/>
          <w:szCs w:val="32"/>
          <w:u w:color="0000E9"/>
        </w:rPr>
        <w:t xml:space="preserve"> by way of the keyword </w:t>
      </w:r>
      <w:r>
        <w:rPr>
          <w:rFonts w:ascii="Courier" w:hAnsi="Courier" w:cs="Courier"/>
          <w:sz w:val="26"/>
          <w:szCs w:val="26"/>
          <w:u w:color="0000E9"/>
        </w:rPr>
        <w:t>let</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Like God, who said let there be light, and there was light, the programmer commands and is obeyed. The keyword </w:t>
      </w:r>
      <w:r>
        <w:rPr>
          <w:rFonts w:ascii="Courier" w:hAnsi="Courier" w:cs="Courier"/>
          <w:sz w:val="26"/>
          <w:szCs w:val="26"/>
          <w:u w:color="0000E9"/>
        </w:rPr>
        <w:t>let</w:t>
      </w:r>
      <w:r>
        <w:rPr>
          <w:rFonts w:ascii="Times" w:hAnsi="Times" w:cs="Times"/>
          <w:sz w:val="32"/>
          <w:szCs w:val="32"/>
          <w:u w:color="0000E9"/>
        </w:rPr>
        <w:t xml:space="preserve"> binds symbols to values, fairly commanding them to stand in for values. Values evaluate to themselves. Symbols evaluate to the values they are bound to. An unbound symbol cannot be evaluated. </w:t>
      </w:r>
      <w:r>
        <w:rPr>
          <w:rFonts w:ascii="Times" w:hAnsi="Times" w:cs="Times"/>
          <w:color w:val="0000E9"/>
          <w:sz w:val="32"/>
          <w:szCs w:val="32"/>
          <w:u w:val="single" w:color="0000E9"/>
        </w:rPr>
        <w:t>If you try it, an error results</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Before doing some exercises, let's look at </w:t>
      </w:r>
      <w:r>
        <w:rPr>
          <w:rFonts w:ascii="Courier" w:hAnsi="Courier" w:cs="Courier"/>
          <w:sz w:val="26"/>
          <w:szCs w:val="26"/>
          <w:u w:color="0000E9"/>
        </w:rPr>
        <w:t>let</w:t>
      </w:r>
      <w:r>
        <w:rPr>
          <w:rFonts w:ascii="Times" w:hAnsi="Times" w:cs="Times"/>
          <w:sz w:val="32"/>
          <w:szCs w:val="32"/>
          <w:u w:color="0000E9"/>
        </w:rPr>
        <w:t xml:space="preserve"> syntactically and abstractly:</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&lt;frame&gt; &lt;body&gt;)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w:t>
      </w:r>
      <w:r>
        <w:rPr>
          <w:rFonts w:ascii="Courier" w:hAnsi="Courier" w:cs="Courier"/>
          <w:sz w:val="26"/>
          <w:szCs w:val="26"/>
          <w:u w:color="0000E9"/>
        </w:rPr>
        <w:t>&lt;frame&gt;</w:t>
      </w:r>
      <w:r>
        <w:rPr>
          <w:rFonts w:ascii="Times" w:hAnsi="Times" w:cs="Times"/>
          <w:sz w:val="32"/>
          <w:szCs w:val="32"/>
          <w:u w:color="0000E9"/>
        </w:rPr>
        <w:t xml:space="preserve"> piece is a model in the form of a list of bindings. Just as we modeled truth-value assignments as, e.g., </w:t>
      </w:r>
      <w:r>
        <w:rPr>
          <w:rFonts w:ascii="Courier" w:hAnsi="Courier" w:cs="Courier"/>
          <w:sz w:val="26"/>
          <w:szCs w:val="26"/>
          <w:u w:color="0000E9"/>
        </w:rPr>
        <w:t>p</w:t>
      </w:r>
      <w:r>
        <w:rPr>
          <w:rFonts w:ascii="Times" w:hAnsi="Times" w:cs="Times"/>
          <w:sz w:val="32"/>
          <w:szCs w:val="32"/>
          <w:u w:color="0000E9"/>
        </w:rPr>
        <w:t xml:space="preserve"> is </w:t>
      </w:r>
      <w:r>
        <w:rPr>
          <w:rFonts w:ascii="Courier" w:hAnsi="Courier" w:cs="Courier"/>
          <w:sz w:val="26"/>
          <w:szCs w:val="26"/>
          <w:u w:color="0000E9"/>
        </w:rPr>
        <w:t>true</w:t>
      </w:r>
      <w:r>
        <w:rPr>
          <w:rFonts w:ascii="Times" w:hAnsi="Times" w:cs="Times"/>
          <w:sz w:val="32"/>
          <w:szCs w:val="32"/>
          <w:u w:color="0000E9"/>
        </w:rPr>
        <w:t xml:space="preserve"> and </w:t>
      </w:r>
      <w:r>
        <w:rPr>
          <w:rFonts w:ascii="Courier" w:hAnsi="Courier" w:cs="Courier"/>
          <w:sz w:val="26"/>
          <w:szCs w:val="26"/>
          <w:u w:color="0000E9"/>
        </w:rPr>
        <w:t>q</w:t>
      </w:r>
      <w:r>
        <w:rPr>
          <w:rFonts w:ascii="Times" w:hAnsi="Times" w:cs="Times"/>
          <w:sz w:val="32"/>
          <w:szCs w:val="32"/>
          <w:u w:color="0000E9"/>
        </w:rPr>
        <w:t xml:space="preserve"> is </w:t>
      </w:r>
      <w:r>
        <w:rPr>
          <w:rFonts w:ascii="Courier" w:hAnsi="Courier" w:cs="Courier"/>
          <w:sz w:val="26"/>
          <w:szCs w:val="26"/>
          <w:u w:color="0000E9"/>
        </w:rPr>
        <w:t>false</w:t>
      </w:r>
      <w:r>
        <w:rPr>
          <w:rFonts w:ascii="Times" w:hAnsi="Times" w:cs="Times"/>
          <w:sz w:val="32"/>
          <w:szCs w:val="32"/>
          <w:u w:color="0000E9"/>
        </w:rPr>
        <w:t xml:space="preserve">, in list-of-bindings form this would be </w:t>
      </w:r>
      <w:r>
        <w:rPr>
          <w:rFonts w:ascii="Courier" w:hAnsi="Courier" w:cs="Courier"/>
          <w:sz w:val="26"/>
          <w:szCs w:val="26"/>
          <w:u w:color="0000E9"/>
        </w:rPr>
        <w:t>((p true) (q false))</w:t>
      </w:r>
      <w:r>
        <w:rPr>
          <w:rFonts w:ascii="Times" w:hAnsi="Times" w:cs="Times"/>
          <w:sz w:val="32"/>
          <w:szCs w:val="32"/>
          <w:u w:color="0000E9"/>
        </w:rPr>
        <w:t xml:space="preserve">. A binding is a two-element list </w:t>
      </w:r>
      <w:r>
        <w:rPr>
          <w:rFonts w:ascii="Courier" w:hAnsi="Courier" w:cs="Courier"/>
          <w:sz w:val="26"/>
          <w:szCs w:val="26"/>
          <w:u w:color="0000E9"/>
        </w:rPr>
        <w:t>(&lt;</w:t>
      </w:r>
      <w:proofErr w:type="spellStart"/>
      <w:r>
        <w:rPr>
          <w:rFonts w:ascii="Courier" w:hAnsi="Courier" w:cs="Courier"/>
          <w:sz w:val="26"/>
          <w:szCs w:val="26"/>
          <w:u w:color="0000E9"/>
        </w:rPr>
        <w:t>var</w:t>
      </w:r>
      <w:proofErr w:type="spellEnd"/>
      <w:r>
        <w:rPr>
          <w:rFonts w:ascii="Courier" w:hAnsi="Courier" w:cs="Courier"/>
          <w:sz w:val="26"/>
          <w:szCs w:val="26"/>
          <w:u w:color="0000E9"/>
        </w:rPr>
        <w:t>&gt; &lt;</w:t>
      </w:r>
      <w:proofErr w:type="spellStart"/>
      <w:r>
        <w:rPr>
          <w:rFonts w:ascii="Courier" w:hAnsi="Courier" w:cs="Courier"/>
          <w:sz w:val="26"/>
          <w:szCs w:val="26"/>
          <w:u w:color="0000E9"/>
        </w:rPr>
        <w:t>val</w:t>
      </w:r>
      <w:proofErr w:type="spellEnd"/>
      <w:r>
        <w:rPr>
          <w:rFonts w:ascii="Courier" w:hAnsi="Courier" w:cs="Courier"/>
          <w:sz w:val="26"/>
          <w:szCs w:val="26"/>
          <w:u w:color="0000E9"/>
        </w:rPr>
        <w:t>&gt;)</w:t>
      </w:r>
      <w:r>
        <w:rPr>
          <w:rFonts w:ascii="Times" w:hAnsi="Times" w:cs="Times"/>
          <w:sz w:val="32"/>
          <w:szCs w:val="32"/>
          <w:u w:color="0000E9"/>
        </w:rPr>
        <w:t xml:space="preserve">. Variables can be left unbound, so for example, </w:t>
      </w:r>
      <w:r>
        <w:rPr>
          <w:rFonts w:ascii="Courier" w:hAnsi="Courier" w:cs="Courier"/>
          <w:sz w:val="26"/>
          <w:szCs w:val="26"/>
          <w:u w:color="0000E9"/>
        </w:rPr>
        <w:t>(let ((a 1) (b 2) c</w:t>
      </w:r>
      <w:proofErr w:type="gramStart"/>
      <w:r>
        <w:rPr>
          <w:rFonts w:ascii="Courier" w:hAnsi="Courier" w:cs="Courier"/>
          <w:sz w:val="26"/>
          <w:szCs w:val="26"/>
          <w:u w:color="0000E9"/>
        </w:rPr>
        <w:t>) ...</w:t>
      </w:r>
      <w:proofErr w:type="gramEnd"/>
      <w:r>
        <w:rPr>
          <w:rFonts w:ascii="Courier" w:hAnsi="Courier" w:cs="Courier"/>
          <w:sz w:val="26"/>
          <w:szCs w:val="26"/>
          <w:u w:color="0000E9"/>
        </w:rPr>
        <w:t>)</w:t>
      </w:r>
      <w:r>
        <w:rPr>
          <w:rFonts w:ascii="Times" w:hAnsi="Times" w:cs="Times"/>
          <w:sz w:val="32"/>
          <w:szCs w:val="32"/>
          <w:u w:color="0000E9"/>
        </w:rPr>
        <w:t xml:space="preserve"> is perfectly acceptable. It assumes </w:t>
      </w:r>
      <w:r>
        <w:rPr>
          <w:rFonts w:ascii="Times" w:hAnsi="Times" w:cs="Times"/>
          <w:b/>
          <w:bCs/>
          <w:sz w:val="32"/>
          <w:szCs w:val="32"/>
          <w:u w:color="0000E9"/>
        </w:rPr>
        <w:t>c</w:t>
      </w:r>
      <w:r>
        <w:rPr>
          <w:rFonts w:ascii="Times" w:hAnsi="Times" w:cs="Times"/>
          <w:sz w:val="32"/>
          <w:szCs w:val="32"/>
          <w:u w:color="0000E9"/>
        </w:rPr>
        <w:t xml:space="preserve"> will get a value later, in the </w:t>
      </w:r>
      <w:r>
        <w:rPr>
          <w:rFonts w:ascii="Courier" w:hAnsi="Courier" w:cs="Courier"/>
          <w:sz w:val="26"/>
          <w:szCs w:val="26"/>
          <w:u w:color="0000E9"/>
        </w:rPr>
        <w:t>&lt;body&gt;</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w:t>
      </w:r>
      <w:r>
        <w:rPr>
          <w:rFonts w:ascii="Courier" w:hAnsi="Courier" w:cs="Courier"/>
          <w:sz w:val="26"/>
          <w:szCs w:val="26"/>
          <w:u w:color="0000E9"/>
        </w:rPr>
        <w:t>&lt;body&gt;</w:t>
      </w:r>
      <w:r>
        <w:rPr>
          <w:rFonts w:ascii="Times" w:hAnsi="Times" w:cs="Times"/>
          <w:sz w:val="32"/>
          <w:szCs w:val="32"/>
          <w:u w:color="0000E9"/>
        </w:rPr>
        <w:t xml:space="preserve"> is a list of forms to be evaluated — forms that use the bindings established in the frame model.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frame list can be empty, as in:</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 1 2 3)</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color w:val="BF0004"/>
          <w:sz w:val="26"/>
          <w:szCs w:val="26"/>
          <w:u w:color="0000E9"/>
        </w:rPr>
        <w:t xml:space="preserve">; </w:t>
      </w:r>
      <w:proofErr w:type="gramStart"/>
      <w:r>
        <w:rPr>
          <w:rFonts w:ascii="Courier" w:hAnsi="Courier" w:cs="Courier"/>
          <w:color w:val="BF0004"/>
          <w:sz w:val="26"/>
          <w:szCs w:val="26"/>
          <w:u w:color="0000E9"/>
        </w:rPr>
        <w:t>alternatively</w:t>
      </w:r>
      <w:proofErr w:type="gramEnd"/>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nil 1 2 3)</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value of this </w:t>
      </w:r>
      <w:r>
        <w:rPr>
          <w:rFonts w:ascii="Times" w:hAnsi="Times" w:cs="Times"/>
          <w:b/>
          <w:bCs/>
          <w:sz w:val="32"/>
          <w:szCs w:val="32"/>
          <w:u w:color="0000E9"/>
        </w:rPr>
        <w:t>symbolic expression</w:t>
      </w:r>
      <w:r>
        <w:rPr>
          <w:rFonts w:ascii="Times" w:hAnsi="Times" w:cs="Times"/>
          <w:sz w:val="32"/>
          <w:szCs w:val="32"/>
          <w:u w:color="0000E9"/>
        </w:rPr>
        <w:t xml:space="preserve"> (lispers shorten this to an </w:t>
      </w:r>
      <w:r>
        <w:rPr>
          <w:rFonts w:ascii="Times" w:hAnsi="Times" w:cs="Times"/>
          <w:b/>
          <w:bCs/>
          <w:sz w:val="32"/>
          <w:szCs w:val="32"/>
          <w:u w:color="0000E9"/>
        </w:rPr>
        <w:t>s-expression</w:t>
      </w:r>
      <w:r>
        <w:rPr>
          <w:rFonts w:ascii="Times" w:hAnsi="Times" w:cs="Times"/>
          <w:sz w:val="32"/>
          <w:szCs w:val="32"/>
          <w:u w:color="0000E9"/>
        </w:rPr>
        <w:t xml:space="preserve">, or </w:t>
      </w:r>
      <w:proofErr w:type="spellStart"/>
      <w:r>
        <w:rPr>
          <w:rFonts w:ascii="Times" w:hAnsi="Times" w:cs="Times"/>
          <w:b/>
          <w:bCs/>
          <w:sz w:val="32"/>
          <w:szCs w:val="32"/>
          <w:u w:color="0000E9"/>
        </w:rPr>
        <w:t>sexp</w:t>
      </w:r>
      <w:proofErr w:type="spellEnd"/>
      <w:r>
        <w:rPr>
          <w:rFonts w:ascii="Times" w:hAnsi="Times" w:cs="Times"/>
          <w:sz w:val="32"/>
          <w:szCs w:val="32"/>
          <w:u w:color="0000E9"/>
        </w:rPr>
        <w:t xml:space="preserve"> for shorter) is 3, the value of the last form before the closing parenthesis.</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2.1.4.1 CFI</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Predict/verify the result of evaluating the following </w:t>
      </w:r>
      <w:proofErr w:type="spellStart"/>
      <w:r>
        <w:rPr>
          <w:rFonts w:ascii="Times" w:hAnsi="Times" w:cs="Times"/>
          <w:sz w:val="32"/>
          <w:szCs w:val="32"/>
          <w:u w:color="0000E9"/>
        </w:rPr>
        <w:t>sexp</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((a 1) (b 2) (c 3)) (+ a b c))</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2.1.4.2 DGJ</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Predict/verify the result of evaluating the following </w:t>
      </w:r>
      <w:proofErr w:type="spellStart"/>
      <w:r>
        <w:rPr>
          <w:rFonts w:ascii="Times" w:hAnsi="Times" w:cs="Times"/>
          <w:sz w:val="32"/>
          <w:szCs w:val="32"/>
          <w:u w:color="0000E9"/>
        </w:rPr>
        <w:t>sexp</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((a 1) (b 2) (c 3)) (+ a b c d))</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2.1.4.3 KNQ</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Predict/verify the result of evaluating the following </w:t>
      </w:r>
      <w:proofErr w:type="spellStart"/>
      <w:r>
        <w:rPr>
          <w:rFonts w:ascii="Times" w:hAnsi="Times" w:cs="Times"/>
          <w:sz w:val="32"/>
          <w:szCs w:val="32"/>
          <w:u w:color="0000E9"/>
        </w:rPr>
        <w:t>sexp</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((a 1) (b 2) (c 3)) [+ a b c d])</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2.1.4.4 LOR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Predict/verify the result of evaluating the following </w:t>
      </w:r>
      <w:proofErr w:type="spellStart"/>
      <w:r>
        <w:rPr>
          <w:rFonts w:ascii="Times" w:hAnsi="Times" w:cs="Times"/>
          <w:sz w:val="32"/>
          <w:szCs w:val="32"/>
          <w:u w:color="0000E9"/>
        </w:rPr>
        <w:t>sexp</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((a 1) (b 2) (c 3) (+ 4)) (+ a b c +))</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2.1.4.5 MPS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Describe the more-than-syntactic difference between the starless form of let and the star-suffixed form.</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((a 1) (b 2) (c 3) (d (+ a 4))) (+ a b c d))</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color w:val="BF0004"/>
          <w:sz w:val="26"/>
          <w:szCs w:val="26"/>
          <w:u w:color="0000E9"/>
        </w:rPr>
        <w:t xml:space="preserve">; </w:t>
      </w:r>
      <w:proofErr w:type="gramStart"/>
      <w:r>
        <w:rPr>
          <w:rFonts w:ascii="Courier" w:hAnsi="Courier" w:cs="Courier"/>
          <w:color w:val="BF0004"/>
          <w:sz w:val="26"/>
          <w:szCs w:val="26"/>
          <w:u w:color="0000E9"/>
        </w:rPr>
        <w:t>versus</w:t>
      </w:r>
      <w:proofErr w:type="gramEnd"/>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b/>
          <w:bCs/>
          <w:color w:val="19C4C2"/>
          <w:sz w:val="26"/>
          <w:szCs w:val="26"/>
          <w:u w:color="0000E9"/>
        </w:rPr>
        <w:t>*</w:t>
      </w:r>
      <w:r>
        <w:rPr>
          <w:rFonts w:ascii="Courier" w:hAnsi="Courier" w:cs="Courier"/>
          <w:sz w:val="26"/>
          <w:szCs w:val="26"/>
          <w:u w:color="0000E9"/>
        </w:rPr>
        <w:t xml:space="preserve"> ((a 1) (b 2) (c 3) (d (+ a 4))) (+ a b c 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Could you get by without this star-suffixed form? How?</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2.1.5 YAC</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rule for dealing with lisp expressions is to look for lists, and when found, evaluate them. Casual observation reveals the bulk of lisp code is in fact lists, and lists of lists nested to many levels. Evaluating a list entails evaluating each of its elements, except the first, which is treated differently. For now, think of the first element as an operator that operates on the values of the rest of the elements. So </w:t>
      </w:r>
      <w:r>
        <w:rPr>
          <w:rFonts w:ascii="Courier" w:hAnsi="Courier" w:cs="Courier"/>
          <w:sz w:val="26"/>
          <w:szCs w:val="26"/>
          <w:u w:color="0000E9"/>
        </w:rPr>
        <w:t>(+ 1 2 3 4)</w:t>
      </w:r>
      <w:r>
        <w:rPr>
          <w:rFonts w:ascii="Times" w:hAnsi="Times" w:cs="Times"/>
          <w:sz w:val="32"/>
          <w:szCs w:val="32"/>
          <w:u w:color="0000E9"/>
        </w:rPr>
        <w:t xml:space="preserve"> adds together 1 (the value of 1 — </w:t>
      </w:r>
      <w:r>
        <w:rPr>
          <w:rFonts w:ascii="Times" w:hAnsi="Times" w:cs="Times"/>
          <w:color w:val="0000E9"/>
          <w:sz w:val="32"/>
          <w:szCs w:val="32"/>
          <w:u w:val="single" w:color="0000E9"/>
        </w:rPr>
        <w:t>numbers self-evaluate</w:t>
      </w:r>
      <w:r>
        <w:rPr>
          <w:rFonts w:ascii="Times" w:hAnsi="Times" w:cs="Times"/>
          <w:sz w:val="32"/>
          <w:szCs w:val="32"/>
          <w:u w:color="0000E9"/>
        </w:rPr>
        <w:t xml:space="preserve">), 2, 3 and 4 to produce 10. Note the economy of this so-called </w:t>
      </w:r>
      <w:r>
        <w:rPr>
          <w:rFonts w:ascii="Times" w:hAnsi="Times" w:cs="Times"/>
          <w:i/>
          <w:iCs/>
          <w:sz w:val="32"/>
          <w:szCs w:val="32"/>
          <w:u w:color="0000E9"/>
        </w:rPr>
        <w:t>prefix</w:t>
      </w:r>
      <w:r>
        <w:rPr>
          <w:rFonts w:ascii="Times" w:hAnsi="Times" w:cs="Times"/>
          <w:sz w:val="32"/>
          <w:szCs w:val="32"/>
          <w:u w:color="0000E9"/>
        </w:rPr>
        <w:t xml:space="preserve"> notation: only one mention of the '+' sign is needed. The more familiar </w:t>
      </w:r>
      <w:r>
        <w:rPr>
          <w:rFonts w:ascii="Times" w:hAnsi="Times" w:cs="Times"/>
          <w:i/>
          <w:iCs/>
          <w:sz w:val="32"/>
          <w:szCs w:val="32"/>
          <w:u w:color="0000E9"/>
        </w:rPr>
        <w:t>infix</w:t>
      </w:r>
      <w:r>
        <w:rPr>
          <w:rFonts w:ascii="Times" w:hAnsi="Times" w:cs="Times"/>
          <w:sz w:val="32"/>
          <w:szCs w:val="32"/>
          <w:u w:color="0000E9"/>
        </w:rPr>
        <w:t xml:space="preserve"> notation requires redundant '+' signs, as in </w:t>
      </w:r>
      <w:r>
        <w:rPr>
          <w:rFonts w:ascii="Courier" w:hAnsi="Courier" w:cs="Courier"/>
          <w:sz w:val="26"/>
          <w:szCs w:val="26"/>
          <w:u w:color="0000E9"/>
        </w:rPr>
        <w:t>1+2+3+4</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2.1.5.1 TWZ</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Do the other three basic math operators work as expected?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How about when the number of operands (what operators operate on) is:</w:t>
      </w:r>
    </w:p>
    <w:p w:rsidR="00E15E2E" w:rsidRDefault="00E15E2E" w:rsidP="00E15E2E">
      <w:pPr>
        <w:widowControl w:val="0"/>
        <w:numPr>
          <w:ilvl w:val="0"/>
          <w:numId w:val="9"/>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Greater than two?</w:t>
      </w:r>
    </w:p>
    <w:p w:rsidR="00E15E2E" w:rsidRDefault="00E15E2E" w:rsidP="00E15E2E">
      <w:pPr>
        <w:widowControl w:val="0"/>
        <w:numPr>
          <w:ilvl w:val="0"/>
          <w:numId w:val="9"/>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Less than two?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Predict/verify the result of evaluating the following </w:t>
      </w:r>
      <w:proofErr w:type="spellStart"/>
      <w:r>
        <w:rPr>
          <w:rFonts w:ascii="Times" w:hAnsi="Times" w:cs="Times"/>
          <w:sz w:val="32"/>
          <w:szCs w:val="32"/>
          <w:u w:color="0000E9"/>
        </w:rPr>
        <w:t>sexp</w:t>
      </w:r>
      <w:proofErr w:type="spellEnd"/>
      <w:r>
        <w:rPr>
          <w:rFonts w:ascii="Times" w:hAnsi="Times" w:cs="Times"/>
          <w:sz w:val="32"/>
          <w:szCs w:val="32"/>
          <w:u w:color="0000E9"/>
        </w:rPr>
        <w:t xml:space="preserve">, and in the process, think about 'list' as </w:t>
      </w:r>
      <w:proofErr w:type="gramStart"/>
      <w:r>
        <w:rPr>
          <w:rFonts w:ascii="Times" w:hAnsi="Times" w:cs="Times"/>
          <w:sz w:val="32"/>
          <w:szCs w:val="32"/>
          <w:u w:color="0000E9"/>
        </w:rPr>
        <w:t>an 'operator'</w:t>
      </w:r>
      <w:proofErr w:type="gramEnd"/>
      <w:r>
        <w:rPr>
          <w:rFonts w:ascii="Times" w:hAnsi="Times" w:cs="Times"/>
          <w:sz w:val="32"/>
          <w:szCs w:val="32"/>
          <w:u w:color="0000E9"/>
        </w:rPr>
        <w:t xml:space="preserve"> (on what?).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((a 1) (b 2) (c 3) (d 4)) (list (+ a b) (/ d b) (- d a) (* c d)))</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2.1.6 EGI</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CSP a description of set operations, union, intersection, difference, symmetric difference, subset-of, superset-of, disjoint, mutually or not</w:t>
      </w:r>
      <w:proofErr w:type="gramStart"/>
      <w:r>
        <w:rPr>
          <w:rFonts w:ascii="Times" w:hAnsi="Times" w:cs="Times"/>
          <w:sz w:val="32"/>
          <w:szCs w:val="32"/>
          <w:u w:color="0000E9"/>
        </w:rPr>
        <w:t>;</w:t>
      </w:r>
      <w:proofErr w:type="gramEnd"/>
      <w:r>
        <w:rPr>
          <w:rFonts w:ascii="Times" w:hAnsi="Times" w:cs="Times"/>
          <w:sz w:val="32"/>
          <w:szCs w:val="32"/>
          <w:u w:color="0000E9"/>
        </w:rPr>
        <w:t xml:space="preserve"> De Morgan's laws for logic and sets.</w:t>
      </w:r>
    </w:p>
    <w:tbl>
      <w:tblPr>
        <w:tblW w:w="0" w:type="auto"/>
        <w:tblBorders>
          <w:top w:val="single" w:sz="8" w:space="0" w:color="6D6D6D"/>
          <w:left w:val="nil"/>
          <w:right w:val="nil"/>
        </w:tblBorders>
        <w:tblLayout w:type="fixed"/>
        <w:tblLook w:val="0000" w:firstRow="0" w:lastRow="0" w:firstColumn="0" w:lastColumn="0" w:noHBand="0" w:noVBand="0"/>
      </w:tblPr>
      <w:tblGrid>
        <w:gridCol w:w="236"/>
        <w:gridCol w:w="236"/>
        <w:gridCol w:w="740"/>
        <w:gridCol w:w="740"/>
        <w:gridCol w:w="800"/>
      </w:tblGrid>
      <w:tr w:rsidR="00E15E2E">
        <w:tblPrEx>
          <w:tblCellMar>
            <w:top w:w="0" w:type="dxa"/>
            <w:bottom w:w="0" w:type="dxa"/>
          </w:tblCellMar>
        </w:tblPrEx>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p</w:t>
            </w:r>
            <w:proofErr w:type="gramEnd"/>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q</w:t>
            </w:r>
            <w:proofErr w:type="gramEnd"/>
          </w:p>
        </w:tc>
        <w:tc>
          <w:tcPr>
            <w:tcW w:w="7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p</w:t>
            </w:r>
            <w:proofErr w:type="gramEnd"/>
            <w:r>
              <w:rPr>
                <w:rFonts w:ascii="Times" w:hAnsi="Times" w:cs="Times"/>
                <w:b/>
                <w:bCs/>
                <w:sz w:val="32"/>
                <w:szCs w:val="32"/>
                <w:u w:color="0000E9"/>
              </w:rPr>
              <w:t xml:space="preserve"> </w:t>
            </w:r>
            <w:r>
              <w:rPr>
                <w:rFonts w:ascii="MS Reference Sans Serif" w:hAnsi="MS Reference Sans Serif" w:cs="MS Reference Sans Serif"/>
                <w:b/>
                <w:bCs/>
                <w:sz w:val="32"/>
                <w:szCs w:val="32"/>
                <w:u w:color="0000E9"/>
              </w:rPr>
              <w:t>∧</w:t>
            </w:r>
            <w:r>
              <w:rPr>
                <w:rFonts w:ascii="Times" w:hAnsi="Times" w:cs="Times"/>
                <w:b/>
                <w:bCs/>
                <w:sz w:val="32"/>
                <w:szCs w:val="32"/>
                <w:u w:color="0000E9"/>
              </w:rPr>
              <w:t xml:space="preserve"> q</w:t>
            </w:r>
          </w:p>
        </w:tc>
        <w:tc>
          <w:tcPr>
            <w:tcW w:w="7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p</w:t>
            </w:r>
            <w:proofErr w:type="gramEnd"/>
            <w:r>
              <w:rPr>
                <w:rFonts w:ascii="Times" w:hAnsi="Times" w:cs="Times"/>
                <w:b/>
                <w:bCs/>
                <w:sz w:val="32"/>
                <w:szCs w:val="32"/>
                <w:u w:color="0000E9"/>
              </w:rPr>
              <w:t xml:space="preserve"> </w:t>
            </w:r>
            <w:r>
              <w:rPr>
                <w:rFonts w:ascii="Monaco" w:hAnsi="Monaco" w:cs="Monaco"/>
                <w:b/>
                <w:bCs/>
                <w:sz w:val="32"/>
                <w:szCs w:val="32"/>
                <w:u w:color="0000E9"/>
              </w:rPr>
              <w:t>∨</w:t>
            </w:r>
            <w:r>
              <w:rPr>
                <w:rFonts w:ascii="Times" w:hAnsi="Times" w:cs="Times"/>
                <w:b/>
                <w:bCs/>
                <w:sz w:val="32"/>
                <w:szCs w:val="32"/>
                <w:u w:color="0000E9"/>
              </w:rPr>
              <w:t xml:space="preserve"> q</w:t>
            </w:r>
          </w:p>
        </w:tc>
        <w:tc>
          <w:tcPr>
            <w:tcW w:w="8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p</w:t>
            </w:r>
            <w:proofErr w:type="gramEnd"/>
            <w:r>
              <w:rPr>
                <w:rFonts w:ascii="Times" w:hAnsi="Times" w:cs="Times"/>
                <w:b/>
                <w:bCs/>
                <w:sz w:val="32"/>
                <w:szCs w:val="32"/>
                <w:u w:color="0000E9"/>
              </w:rPr>
              <w:t xml:space="preserve"> </w:t>
            </w:r>
            <w:r>
              <w:rPr>
                <w:rFonts w:ascii="Lantinghei TC Extralight" w:hAnsi="Lantinghei TC Extralight" w:cs="Lantinghei TC Extralight"/>
                <w:b/>
                <w:bCs/>
                <w:sz w:val="32"/>
                <w:szCs w:val="32"/>
                <w:u w:color="0000E9"/>
              </w:rPr>
              <w:t>⊕</w:t>
            </w:r>
            <w:r>
              <w:rPr>
                <w:rFonts w:ascii="Times" w:hAnsi="Times" w:cs="Times"/>
                <w:b/>
                <w:bCs/>
                <w:sz w:val="32"/>
                <w:szCs w:val="32"/>
                <w:u w:color="0000E9"/>
              </w:rPr>
              <w:t xml:space="preserve"> q</w:t>
            </w:r>
          </w:p>
        </w:tc>
      </w:tr>
      <w:tr w:rsidR="00E15E2E">
        <w:tblPrEx>
          <w:tblBorders>
            <w:top w:val="none" w:sz="0" w:space="0" w:color="auto"/>
          </w:tblBorders>
          <w:tblCellMar>
            <w:top w:w="0" w:type="dxa"/>
            <w:bottom w:w="0" w:type="dxa"/>
          </w:tblCellMar>
        </w:tblPrEx>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7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7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tblBorders>
          <w:tblCellMar>
            <w:top w:w="0" w:type="dxa"/>
            <w:bottom w:w="0" w:type="dxa"/>
          </w:tblCellMar>
        </w:tblPrEx>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7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7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tblBorders>
          <w:tblCellMar>
            <w:top w:w="0" w:type="dxa"/>
            <w:bottom w:w="0" w:type="dxa"/>
          </w:tblCellMar>
        </w:tblPrEx>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7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7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bottom w:val="single" w:sz="8" w:space="0" w:color="6D6D6D"/>
          </w:tblBorders>
          <w:tblCellMar>
            <w:top w:w="0" w:type="dxa"/>
            <w:bottom w:w="0" w:type="dxa"/>
          </w:tblCellMar>
        </w:tblPrEx>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7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7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bl>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2.1.6.1 UXA</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Investigate Venn Diagrams.</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2.1.6.2 VYB</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Venture into the 'quote' "macro" in lisp, used to "suppress" evaluation of symbols, lists and other things. Explore the difference between </w:t>
      </w:r>
      <w:r>
        <w:rPr>
          <w:rFonts w:ascii="Times" w:hAnsi="Times" w:cs="Times"/>
          <w:i/>
          <w:iCs/>
          <w:sz w:val="32"/>
          <w:szCs w:val="32"/>
          <w:u w:color="0000E9"/>
        </w:rPr>
        <w:t>set</w:t>
      </w:r>
      <w:r>
        <w:rPr>
          <w:rFonts w:ascii="Times" w:hAnsi="Times" w:cs="Times"/>
          <w:sz w:val="32"/>
          <w:szCs w:val="32"/>
          <w:u w:color="0000E9"/>
        </w:rPr>
        <w:t xml:space="preserve">, </w:t>
      </w:r>
      <w:proofErr w:type="spellStart"/>
      <w:r>
        <w:rPr>
          <w:rFonts w:ascii="Times" w:hAnsi="Times" w:cs="Times"/>
          <w:i/>
          <w:iCs/>
          <w:sz w:val="32"/>
          <w:szCs w:val="32"/>
          <w:u w:color="0000E9"/>
        </w:rPr>
        <w:t>setq</w:t>
      </w:r>
      <w:proofErr w:type="spellEnd"/>
      <w:r>
        <w:rPr>
          <w:rFonts w:ascii="Times" w:hAnsi="Times" w:cs="Times"/>
          <w:sz w:val="32"/>
          <w:szCs w:val="32"/>
          <w:u w:color="0000E9"/>
        </w:rPr>
        <w:t xml:space="preserve"> and </w:t>
      </w:r>
      <w:proofErr w:type="spellStart"/>
      <w:r>
        <w:rPr>
          <w:rFonts w:ascii="Times" w:hAnsi="Times" w:cs="Times"/>
          <w:i/>
          <w:iCs/>
          <w:sz w:val="32"/>
          <w:szCs w:val="32"/>
          <w:u w:color="0000E9"/>
        </w:rPr>
        <w:t>setf</w:t>
      </w:r>
      <w:proofErr w:type="spellEnd"/>
      <w:r>
        <w:rPr>
          <w:rFonts w:ascii="Times" w:hAnsi="Times" w:cs="Times"/>
          <w:sz w:val="32"/>
          <w:szCs w:val="32"/>
          <w:u w:color="0000E9"/>
        </w:rPr>
        <w:t xml:space="preserve"> — </w:t>
      </w:r>
      <w:proofErr w:type="spellStart"/>
      <w:r>
        <w:rPr>
          <w:rFonts w:ascii="Times" w:hAnsi="Times" w:cs="Times"/>
          <w:i/>
          <w:iCs/>
          <w:sz w:val="32"/>
          <w:szCs w:val="32"/>
          <w:u w:color="0000E9"/>
        </w:rPr>
        <w:t>setf</w:t>
      </w:r>
      <w:proofErr w:type="spellEnd"/>
      <w:r>
        <w:rPr>
          <w:rFonts w:ascii="Times" w:hAnsi="Times" w:cs="Times"/>
          <w:sz w:val="32"/>
          <w:szCs w:val="32"/>
          <w:u w:color="0000E9"/>
        </w:rPr>
        <w:t xml:space="preserve"> being a Common Lisp macro (hence the need to </w:t>
      </w:r>
      <w:r>
        <w:rPr>
          <w:rFonts w:ascii="Courier" w:hAnsi="Courier" w:cs="Courier"/>
          <w:sz w:val="26"/>
          <w:szCs w:val="26"/>
          <w:u w:color="0000E9"/>
        </w:rPr>
        <w:t>(require 'cl)</w:t>
      </w:r>
      <w:r>
        <w:rPr>
          <w:rFonts w:ascii="Times" w:hAnsi="Times" w:cs="Times"/>
          <w:sz w:val="32"/>
          <w:szCs w:val="32"/>
          <w:u w:color="0000E9"/>
        </w:rPr>
        <w:t>) — and note which feature of functional programming is being flouted in this code: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require</w:t>
      </w:r>
      <w:proofErr w:type="gramEnd"/>
      <w:r>
        <w:rPr>
          <w:rFonts w:ascii="Courier" w:hAnsi="Courier" w:cs="Courier"/>
          <w:sz w:val="26"/>
          <w:szCs w:val="26"/>
          <w:u w:color="0000E9"/>
        </w:rPr>
        <w:t xml:space="preserve"> '</w:t>
      </w:r>
      <w:r>
        <w:rPr>
          <w:rFonts w:ascii="Courier" w:hAnsi="Courier" w:cs="Courier"/>
          <w:color w:val="BF00C2"/>
          <w:sz w:val="26"/>
          <w:szCs w:val="26"/>
          <w:u w:color="0000E9"/>
        </w:rPr>
        <w:t>cl</w:t>
      </w:r>
      <w:r>
        <w:rPr>
          <w:rFonts w:ascii="Courier" w:hAnsi="Courier" w:cs="Courier"/>
          <w:sz w:val="26"/>
          <w:szCs w:val="26"/>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sz w:val="26"/>
          <w:szCs w:val="26"/>
          <w:u w:color="0000E9"/>
        </w:rPr>
        <w:t>set</w:t>
      </w:r>
      <w:proofErr w:type="gramEnd"/>
      <w:r>
        <w:rPr>
          <w:rFonts w:ascii="Courier" w:hAnsi="Courier" w:cs="Courier"/>
          <w:sz w:val="26"/>
          <w:szCs w:val="26"/>
          <w:u w:color="0000E9"/>
        </w:rPr>
        <w:t xml:space="preserve"> 'a 'one)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sz w:val="26"/>
          <w:szCs w:val="26"/>
          <w:u w:color="0000E9"/>
        </w:rPr>
        <w:t>setq</w:t>
      </w:r>
      <w:proofErr w:type="spellEnd"/>
      <w:proofErr w:type="gramEnd"/>
      <w:r>
        <w:rPr>
          <w:rFonts w:ascii="Courier" w:hAnsi="Courier" w:cs="Courier"/>
          <w:sz w:val="26"/>
          <w:szCs w:val="26"/>
          <w:u w:color="0000E9"/>
        </w:rPr>
        <w:t xml:space="preserve"> a (quote one))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sz w:val="26"/>
          <w:szCs w:val="26"/>
          <w:u w:color="0000E9"/>
        </w:rPr>
        <w:t>setf</w:t>
      </w:r>
      <w:proofErr w:type="spellEnd"/>
      <w:proofErr w:type="gramEnd"/>
      <w:r>
        <w:rPr>
          <w:rFonts w:ascii="Courier" w:hAnsi="Courier" w:cs="Courier"/>
          <w:sz w:val="26"/>
          <w:szCs w:val="26"/>
          <w:u w:color="0000E9"/>
        </w:rPr>
        <w:t xml:space="preserve"> b '(one two))</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sz w:val="26"/>
          <w:szCs w:val="26"/>
          <w:u w:color="0000E9"/>
        </w:rPr>
        <w:t>setf</w:t>
      </w:r>
      <w:proofErr w:type="spellEnd"/>
      <w:proofErr w:type="gramEnd"/>
      <w:r>
        <w:rPr>
          <w:rFonts w:ascii="Courier" w:hAnsi="Courier" w:cs="Courier"/>
          <w:sz w:val="26"/>
          <w:szCs w:val="26"/>
          <w:u w:color="0000E9"/>
        </w:rPr>
        <w:t xml:space="preserve"> a (first b))</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sz w:val="26"/>
          <w:szCs w:val="26"/>
          <w:u w:color="0000E9"/>
        </w:rPr>
        <w:t>setf</w:t>
      </w:r>
      <w:proofErr w:type="spellEnd"/>
      <w:proofErr w:type="gramEnd"/>
      <w:r>
        <w:rPr>
          <w:rFonts w:ascii="Courier" w:hAnsi="Courier" w:cs="Courier"/>
          <w:sz w:val="26"/>
          <w:szCs w:val="26"/>
          <w:u w:color="0000E9"/>
        </w:rPr>
        <w:t xml:space="preserve"> (first b) a)</w:t>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 xml:space="preserve">2.2 </w:t>
      </w:r>
      <w:r>
        <w:rPr>
          <w:rFonts w:ascii="Times" w:hAnsi="Times" w:cs="Times"/>
          <w:b/>
          <w:bCs/>
          <w:color w:val="0000E9"/>
          <w:sz w:val="38"/>
          <w:szCs w:val="38"/>
          <w:u w:val="single" w:color="0000E9"/>
        </w:rPr>
        <w:t>DEF</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w:t>
      </w:r>
      <w:proofErr w:type="spellEnd"/>
      <w:r>
        <w:rPr>
          <w:rFonts w:ascii="Times" w:hAnsi="Times" w:cs="Times"/>
          <w:sz w:val="32"/>
          <w:szCs w:val="32"/>
          <w:u w:color="0000E9"/>
        </w:rPr>
        <w:t xml:space="preserve"> has assigned a LOT of homework. </w:t>
      </w:r>
      <w:proofErr w:type="spellStart"/>
      <w:r>
        <w:rPr>
          <w:rFonts w:ascii="Times" w:hAnsi="Times" w:cs="Times"/>
          <w:sz w:val="32"/>
          <w:szCs w:val="32"/>
          <w:u w:color="0000E9"/>
        </w:rPr>
        <w:t>Ila</w:t>
      </w:r>
      <w:proofErr w:type="spellEnd"/>
      <w:r>
        <w:rPr>
          <w:rFonts w:ascii="Times" w:hAnsi="Times" w:cs="Times"/>
          <w:sz w:val="32"/>
          <w:szCs w:val="32"/>
          <w:u w:color="0000E9"/>
        </w:rPr>
        <w:t xml:space="preserve"> complains to Abu about it. Abu is sympathetic.</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 mostly get the logical connectives, which why we don't just call them operators is what I don't get. They're the same as the logical operators in JavaScript, and …" Abu interrupted </w:t>
      </w:r>
      <w:proofErr w:type="spellStart"/>
      <w:r>
        <w:rPr>
          <w:rFonts w:ascii="Times" w:hAnsi="Times" w:cs="Times"/>
          <w:sz w:val="32"/>
          <w:szCs w:val="32"/>
          <w:u w:color="0000E9"/>
        </w:rPr>
        <w:t>Ila's</w:t>
      </w:r>
      <w:proofErr w:type="spellEnd"/>
      <w:r>
        <w:rPr>
          <w:rFonts w:ascii="Times" w:hAnsi="Times" w:cs="Times"/>
          <w:sz w:val="32"/>
          <w:szCs w:val="32"/>
          <w:u w:color="0000E9"/>
        </w:rPr>
        <w:t xml:space="preserve"> rant. "What's JavaScript?</w:t>
      </w:r>
      <w:proofErr w:type="gramStart"/>
      <w:r>
        <w:rPr>
          <w:rFonts w:ascii="Times" w:hAnsi="Times" w:cs="Times"/>
          <w:sz w:val="32"/>
          <w:szCs w:val="32"/>
          <w:u w:color="0000E9"/>
        </w:rPr>
        <w:t>",</w:t>
      </w:r>
      <w:proofErr w:type="gramEnd"/>
      <w:r>
        <w:rPr>
          <w:rFonts w:ascii="Times" w:hAnsi="Times" w:cs="Times"/>
          <w:sz w:val="32"/>
          <w:szCs w:val="32"/>
          <w:u w:color="0000E9"/>
        </w:rPr>
        <w:t xml:space="preserve"> he asked. "It's a programming language — the one I mostly program in. Anyway, what I also don't get is the conditional operator. It just seems illogical that it's defined the way it is. How did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put it?"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 believe he said 'p only if q is true, except when p is more true than q'," said Abu.</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"That's what I'm talking about, what does 'more true than' mean? Something is either true or it's not. How can it be 'more true'? Truer than true??"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"Well, here's how I see it," said Abu. "When they have the same truth value, both true or both false, neither is more or less than the other, they're equal."</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Ila</w:t>
      </w:r>
      <w:proofErr w:type="spellEnd"/>
      <w:r>
        <w:rPr>
          <w:rFonts w:ascii="Times" w:hAnsi="Times" w:cs="Times"/>
          <w:sz w:val="32"/>
          <w:szCs w:val="32"/>
          <w:u w:color="0000E9"/>
        </w:rPr>
        <w:t xml:space="preserve"> felt her face go red. "Oh, now I get it — a true p is greater than a false q. And the last case, when p is false and q is true, p is less true than q. Way less, because it has zero truth."</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"Irrelevant to the truth of q," said Abu. "I drew its truth table, like </w:t>
      </w:r>
      <w:proofErr w:type="spellStart"/>
      <w:r>
        <w:rPr>
          <w:rFonts w:ascii="Times" w:hAnsi="Times" w:cs="Times"/>
          <w:sz w:val="32"/>
          <w:szCs w:val="32"/>
          <w:u w:color="0000E9"/>
        </w:rPr>
        <w:t>Til</w:t>
      </w:r>
      <w:proofErr w:type="spellEnd"/>
      <w:r>
        <w:rPr>
          <w:rFonts w:ascii="Times" w:hAnsi="Times" w:cs="Times"/>
          <w:sz w:val="32"/>
          <w:szCs w:val="32"/>
          <w:u w:color="0000E9"/>
        </w:rPr>
        <w:t xml:space="preserve"> asked, and only one row is false, the rest true. Perhaps you drew it this way too?"</w:t>
      </w:r>
    </w:p>
    <w:tbl>
      <w:tblPr>
        <w:tblW w:w="0" w:type="auto"/>
        <w:tblBorders>
          <w:top w:val="single" w:sz="8" w:space="0" w:color="6D6D6D"/>
          <w:left w:val="nil"/>
          <w:right w:val="nil"/>
        </w:tblBorders>
        <w:tblLayout w:type="fixed"/>
        <w:tblLook w:val="0000" w:firstRow="0" w:lastRow="0" w:firstColumn="0" w:lastColumn="0" w:noHBand="0" w:noVBand="0"/>
      </w:tblPr>
      <w:tblGrid>
        <w:gridCol w:w="236"/>
        <w:gridCol w:w="236"/>
        <w:gridCol w:w="860"/>
      </w:tblGrid>
      <w:tr w:rsidR="00E15E2E">
        <w:tblPrEx>
          <w:tblCellMar>
            <w:top w:w="0" w:type="dxa"/>
            <w:bottom w:w="0" w:type="dxa"/>
          </w:tblCellMar>
        </w:tblPrEx>
        <w:tc>
          <w:tcPr>
            <w:tcW w:w="1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b/>
                <w:bCs/>
                <w:sz w:val="32"/>
                <w:szCs w:val="32"/>
                <w:u w:color="0000E9"/>
              </w:rPr>
            </w:pPr>
            <w:proofErr w:type="gramStart"/>
            <w:r>
              <w:rPr>
                <w:rFonts w:ascii="Times" w:hAnsi="Times" w:cs="Times"/>
                <w:b/>
                <w:bCs/>
                <w:sz w:val="32"/>
                <w:szCs w:val="32"/>
                <w:u w:color="0000E9"/>
              </w:rPr>
              <w:t>p</w:t>
            </w:r>
            <w:proofErr w:type="gramEnd"/>
          </w:p>
        </w:tc>
        <w:tc>
          <w:tcPr>
            <w:tcW w:w="1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b/>
                <w:bCs/>
                <w:sz w:val="32"/>
                <w:szCs w:val="32"/>
                <w:u w:color="0000E9"/>
              </w:rPr>
            </w:pPr>
            <w:proofErr w:type="gramStart"/>
            <w:r>
              <w:rPr>
                <w:rFonts w:ascii="Times" w:hAnsi="Times" w:cs="Times"/>
                <w:b/>
                <w:bCs/>
                <w:sz w:val="32"/>
                <w:szCs w:val="32"/>
                <w:u w:color="0000E9"/>
              </w:rPr>
              <w:t>q</w:t>
            </w:r>
            <w:proofErr w:type="gramEnd"/>
          </w:p>
        </w:tc>
        <w:tc>
          <w:tcPr>
            <w:tcW w:w="8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b/>
                <w:bCs/>
                <w:sz w:val="32"/>
                <w:szCs w:val="32"/>
                <w:u w:color="0000E9"/>
              </w:rPr>
            </w:pPr>
            <w:proofErr w:type="gramStart"/>
            <w:r>
              <w:rPr>
                <w:rFonts w:ascii="Times" w:hAnsi="Times" w:cs="Times"/>
                <w:b/>
                <w:bCs/>
                <w:sz w:val="32"/>
                <w:szCs w:val="32"/>
                <w:u w:color="0000E9"/>
              </w:rPr>
              <w:t>p</w:t>
            </w:r>
            <w:proofErr w:type="gramEnd"/>
            <w:r>
              <w:rPr>
                <w:rFonts w:ascii="Times" w:hAnsi="Times" w:cs="Times"/>
                <w:b/>
                <w:bCs/>
                <w:sz w:val="32"/>
                <w:szCs w:val="32"/>
                <w:u w:color="0000E9"/>
              </w:rPr>
              <w:t xml:space="preserve"> </w:t>
            </w:r>
            <w:r>
              <w:rPr>
                <w:rFonts w:ascii="Times New Roman" w:hAnsi="Times New Roman" w:cs="Times New Roman"/>
                <w:b/>
                <w:bCs/>
                <w:sz w:val="32"/>
                <w:szCs w:val="32"/>
                <w:u w:color="0000E9"/>
              </w:rPr>
              <w:t>→</w:t>
            </w:r>
            <w:r>
              <w:rPr>
                <w:rFonts w:ascii="Times" w:hAnsi="Times" w:cs="Times"/>
                <w:b/>
                <w:bCs/>
                <w:sz w:val="32"/>
                <w:szCs w:val="32"/>
                <w:u w:color="0000E9"/>
              </w:rPr>
              <w:t xml:space="preserve"> q</w:t>
            </w:r>
          </w:p>
        </w:tc>
      </w:tr>
      <w:tr w:rsidR="00E15E2E">
        <w:tblPrEx>
          <w:tblBorders>
            <w:top w:val="none" w:sz="0" w:space="0" w:color="auto"/>
          </w:tblBorders>
          <w:tblCellMar>
            <w:top w:w="0" w:type="dxa"/>
            <w:bottom w:w="0" w:type="dxa"/>
          </w:tblCellMar>
        </w:tblPrEx>
        <w:tc>
          <w:tcPr>
            <w:tcW w:w="1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0</w:t>
            </w:r>
          </w:p>
        </w:tc>
        <w:tc>
          <w:tcPr>
            <w:tcW w:w="1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0</w:t>
            </w:r>
          </w:p>
        </w:tc>
        <w:tc>
          <w:tcPr>
            <w:tcW w:w="8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tblBorders>
          <w:tblCellMar>
            <w:top w:w="0" w:type="dxa"/>
            <w:bottom w:w="0" w:type="dxa"/>
          </w:tblCellMar>
        </w:tblPrEx>
        <w:tc>
          <w:tcPr>
            <w:tcW w:w="1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0</w:t>
            </w:r>
          </w:p>
        </w:tc>
        <w:tc>
          <w:tcPr>
            <w:tcW w:w="1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1</w:t>
            </w:r>
          </w:p>
        </w:tc>
        <w:tc>
          <w:tcPr>
            <w:tcW w:w="8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tblBorders>
          <w:tblCellMar>
            <w:top w:w="0" w:type="dxa"/>
            <w:bottom w:w="0" w:type="dxa"/>
          </w:tblCellMar>
        </w:tblPrEx>
        <w:tc>
          <w:tcPr>
            <w:tcW w:w="1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1</w:t>
            </w:r>
          </w:p>
        </w:tc>
        <w:tc>
          <w:tcPr>
            <w:tcW w:w="1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0</w:t>
            </w:r>
          </w:p>
        </w:tc>
        <w:tc>
          <w:tcPr>
            <w:tcW w:w="8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bottom w:val="single" w:sz="8" w:space="0" w:color="6D6D6D"/>
          </w:tblBorders>
          <w:tblCellMar>
            <w:top w:w="0" w:type="dxa"/>
            <w:bottom w:w="0" w:type="dxa"/>
          </w:tblCellMar>
        </w:tblPrEx>
        <w:tc>
          <w:tcPr>
            <w:tcW w:w="1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1</w:t>
            </w:r>
          </w:p>
        </w:tc>
        <w:tc>
          <w:tcPr>
            <w:tcW w:w="18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1</w:t>
            </w:r>
          </w:p>
        </w:tc>
        <w:tc>
          <w:tcPr>
            <w:tcW w:w="8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1</w:t>
            </w:r>
          </w:p>
        </w:tc>
      </w:tr>
    </w:tbl>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Ila</w:t>
      </w:r>
      <w:proofErr w:type="spellEnd"/>
      <w:r>
        <w:rPr>
          <w:rFonts w:ascii="Times" w:hAnsi="Times" w:cs="Times"/>
          <w:sz w:val="32"/>
          <w:szCs w:val="32"/>
          <w:u w:color="0000E9"/>
        </w:rPr>
        <w:t xml:space="preserve"> frowned. "Mine has the last column centered under the arrow, but otherwise it's the same as yours."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 like centered better," said Abu. "</w:t>
      </w:r>
      <w:proofErr w:type="spellStart"/>
      <w:r>
        <w:rPr>
          <w:rFonts w:ascii="Times" w:hAnsi="Times" w:cs="Times"/>
          <w:sz w:val="32"/>
          <w:szCs w:val="32"/>
          <w:u w:color="0000E9"/>
        </w:rPr>
        <w:t>Til</w:t>
      </w:r>
      <w:proofErr w:type="spellEnd"/>
      <w:r>
        <w:rPr>
          <w:rFonts w:ascii="Times" w:hAnsi="Times" w:cs="Times"/>
          <w:sz w:val="32"/>
          <w:szCs w:val="32"/>
          <w:u w:color="0000E9"/>
        </w:rPr>
        <w:t xml:space="preserve"> will be glad we get it, I think, but do you think he was going to explain it some more?"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"He will if we ask, but I don't want to ask him — will you?" said </w:t>
      </w:r>
      <w:proofErr w:type="spellStart"/>
      <w:r>
        <w:rPr>
          <w:rFonts w:ascii="Times" w:hAnsi="Times" w:cs="Times"/>
          <w:sz w:val="32"/>
          <w:szCs w:val="32"/>
          <w:u w:color="0000E9"/>
        </w:rPr>
        <w:t>Ila</w:t>
      </w:r>
      <w:proofErr w:type="spellEnd"/>
      <w:r>
        <w:rPr>
          <w:rFonts w:ascii="Times" w:hAnsi="Times" w:cs="Times"/>
          <w:sz w:val="32"/>
          <w:szCs w:val="32"/>
          <w:u w:color="0000E9"/>
        </w:rPr>
        <w:t xml:space="preserve">. "No problem," said Abu. "I don't mind appearing ignorant, because appearances aren't deceiving in my case — I really AM ignorant!" "Well, I hate asking dumb questions," said </w:t>
      </w:r>
      <w:proofErr w:type="spellStart"/>
      <w:r>
        <w:rPr>
          <w:rFonts w:ascii="Times" w:hAnsi="Times" w:cs="Times"/>
          <w:sz w:val="32"/>
          <w:szCs w:val="32"/>
          <w:u w:color="0000E9"/>
        </w:rPr>
        <w:t>Ila</w:t>
      </w:r>
      <w:proofErr w:type="spellEnd"/>
      <w:r>
        <w:rPr>
          <w:rFonts w:ascii="Times" w:hAnsi="Times" w:cs="Times"/>
          <w:sz w:val="32"/>
          <w:szCs w:val="32"/>
          <w:u w:color="0000E9"/>
        </w:rPr>
        <w:t>. "Never been a problem for me," said Abu with a slow exhalation.</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Ila</w:t>
      </w:r>
      <w:proofErr w:type="spellEnd"/>
      <w:r>
        <w:rPr>
          <w:rFonts w:ascii="Times" w:hAnsi="Times" w:cs="Times"/>
          <w:sz w:val="32"/>
          <w:szCs w:val="32"/>
          <w:u w:color="0000E9"/>
        </w:rPr>
        <w:t xml:space="preserve"> voiced her other main complaint. "And I'm still floored that he said, go learn lisp, it will do you good." Abu nodded. "I agree that seems like a lot to ask, but I'm enjoying the challenge. Lisp is cool!" </w:t>
      </w:r>
      <w:proofErr w:type="spellStart"/>
      <w:r>
        <w:rPr>
          <w:rFonts w:ascii="Times" w:hAnsi="Times" w:cs="Times"/>
          <w:sz w:val="32"/>
          <w:szCs w:val="32"/>
          <w:u w:color="0000E9"/>
        </w:rPr>
        <w:t>Ila</w:t>
      </w:r>
      <w:proofErr w:type="spellEnd"/>
      <w:r>
        <w:rPr>
          <w:rFonts w:ascii="Times" w:hAnsi="Times" w:cs="Times"/>
          <w:sz w:val="32"/>
          <w:szCs w:val="32"/>
          <w:u w:color="0000E9"/>
        </w:rPr>
        <w:t xml:space="preserve"> sighed. "It certainly lives up to its name: Lots of Irritatingly Silly Parentheses, and if you ask me, it's just confusing." Abu smiled. "I found this </w:t>
      </w:r>
      <w:proofErr w:type="spellStart"/>
      <w:r>
        <w:rPr>
          <w:rFonts w:ascii="Times" w:hAnsi="Times" w:cs="Times"/>
          <w:color w:val="0000E9"/>
          <w:sz w:val="32"/>
          <w:szCs w:val="32"/>
          <w:u w:val="single" w:color="0000E9"/>
        </w:rPr>
        <w:t>xkcd</w:t>
      </w:r>
      <w:proofErr w:type="spellEnd"/>
      <w:r>
        <w:rPr>
          <w:rFonts w:ascii="Times" w:hAnsi="Times" w:cs="Times"/>
          <w:color w:val="0000E9"/>
          <w:sz w:val="32"/>
          <w:szCs w:val="32"/>
          <w:u w:val="single" w:color="0000E9"/>
        </w:rPr>
        <w:t xml:space="preserve"> comic that compares lisp</w:t>
      </w:r>
      <w:r>
        <w:rPr>
          <w:rFonts w:ascii="Times" w:hAnsi="Times" w:cs="Times"/>
          <w:sz w:val="32"/>
          <w:szCs w:val="32"/>
          <w:u w:color="0000E9"/>
        </w:rPr>
        <w:t xml:space="preserve"> to a Jedi's </w:t>
      </w:r>
      <w:proofErr w:type="spellStart"/>
      <w:r>
        <w:rPr>
          <w:rFonts w:ascii="Times" w:hAnsi="Times" w:cs="Times"/>
          <w:sz w:val="32"/>
          <w:szCs w:val="32"/>
          <w:u w:color="0000E9"/>
        </w:rPr>
        <w:t>lightsaber</w:t>
      </w:r>
      <w:proofErr w:type="spellEnd"/>
      <w:r>
        <w:rPr>
          <w:rFonts w:ascii="Times" w:hAnsi="Times" w:cs="Times"/>
          <w:sz w:val="32"/>
          <w:szCs w:val="32"/>
          <w:u w:color="0000E9"/>
        </w:rPr>
        <w:t xml:space="preserve">. See, I </w:t>
      </w:r>
      <w:r>
        <w:rPr>
          <w:rFonts w:ascii="Times" w:hAnsi="Times" w:cs="Times"/>
          <w:i/>
          <w:iCs/>
          <w:sz w:val="32"/>
          <w:szCs w:val="32"/>
          <w:u w:color="0000E9"/>
        </w:rPr>
        <w:t>got</w:t>
      </w:r>
      <w:r>
        <w:rPr>
          <w:rFonts w:ascii="Times" w:hAnsi="Times" w:cs="Times"/>
          <w:sz w:val="32"/>
          <w:szCs w:val="32"/>
          <w:u w:color="0000E9"/>
        </w:rPr>
        <w:t xml:space="preserve"> the Star Wars reference. And by the way, just to show you what planet I'm from, I went and watched Aladdin. So let's see, Chewbacca is Abu to Han Solo's Aladdin, right!" "Hardly," said </w:t>
      </w:r>
      <w:proofErr w:type="spellStart"/>
      <w:r>
        <w:rPr>
          <w:rFonts w:ascii="Times" w:hAnsi="Times" w:cs="Times"/>
          <w:sz w:val="32"/>
          <w:szCs w:val="32"/>
          <w:u w:color="0000E9"/>
        </w:rPr>
        <w:t>Ila</w:t>
      </w:r>
      <w:proofErr w:type="spellEnd"/>
      <w:r>
        <w:rPr>
          <w:rFonts w:ascii="Times" w:hAnsi="Times" w:cs="Times"/>
          <w:sz w:val="32"/>
          <w:szCs w:val="32"/>
          <w:u w:color="0000E9"/>
        </w:rPr>
        <w:t>. "So you saw the movie and you still want us to call you Abu</w:t>
      </w:r>
      <w:proofErr w:type="gramStart"/>
      <w:r>
        <w:rPr>
          <w:rFonts w:ascii="Times" w:hAnsi="Times" w:cs="Times"/>
          <w:sz w:val="32"/>
          <w:szCs w:val="32"/>
          <w:u w:color="0000E9"/>
        </w:rPr>
        <w:t>?!</w:t>
      </w:r>
      <w:proofErr w:type="gram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"Think of it this way,"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"Inside versus Outside. </w:t>
      </w:r>
      <w:r>
        <w:rPr>
          <w:rFonts w:ascii="Times" w:hAnsi="Times" w:cs="Times"/>
          <w:color w:val="0000E9"/>
          <w:sz w:val="32"/>
          <w:szCs w:val="32"/>
          <w:u w:val="single" w:color="0000E9"/>
        </w:rPr>
        <w:t>With your pads</w:t>
      </w:r>
      <w:r>
        <w:rPr>
          <w:rFonts w:ascii="Times" w:hAnsi="Times" w:cs="Times"/>
          <w:sz w:val="32"/>
          <w:szCs w:val="32"/>
          <w:u w:color="0000E9"/>
        </w:rPr>
        <w:t xml:space="preserve"> draw a couple of circles, two different sizes, the smaller inside the larger. Make them concentric. Okay? Now consider the possibilities. Can something be inside both circles simultaneously?"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Abu and </w:t>
      </w:r>
      <w:proofErr w:type="spellStart"/>
      <w:r>
        <w:rPr>
          <w:rFonts w:ascii="Times" w:hAnsi="Times" w:cs="Times"/>
          <w:sz w:val="32"/>
          <w:szCs w:val="32"/>
          <w:u w:color="0000E9"/>
        </w:rPr>
        <w:t>Ila</w:t>
      </w:r>
      <w:proofErr w:type="spellEnd"/>
      <w:r>
        <w:rPr>
          <w:rFonts w:ascii="Times" w:hAnsi="Times" w:cs="Times"/>
          <w:sz w:val="32"/>
          <w:szCs w:val="32"/>
          <w:u w:color="0000E9"/>
        </w:rPr>
        <w:t xml:space="preserve"> both nodded simultaneously.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"That's your both p and q true case. Now, can something be outside both circles? Yes, obviously. That's your both p and q false case. And can something be inside the outer circle without being inside the inner one? Yes, and that's when p is false and q is true."</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Ila</w:t>
      </w:r>
      <w:proofErr w:type="spellEnd"/>
      <w:r>
        <w:rPr>
          <w:rFonts w:ascii="Times" w:hAnsi="Times" w:cs="Times"/>
          <w:sz w:val="32"/>
          <w:szCs w:val="32"/>
          <w:u w:color="0000E9"/>
        </w:rPr>
        <w:t xml:space="preserve"> was feeling a tingle go up her spine. She blurted, "I see it! The only impossibility is having something inside the inner circle but not inside the outer — p true and q false. Makes perfect sense!"</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w:t>
      </w:r>
      <w:proofErr w:type="spellEnd"/>
      <w:r>
        <w:rPr>
          <w:rFonts w:ascii="Times" w:hAnsi="Times" w:cs="Times"/>
          <w:sz w:val="32"/>
          <w:szCs w:val="32"/>
          <w:u w:color="0000E9"/>
        </w:rPr>
        <w:t xml:space="preserve"> beamed. "You got it, </w:t>
      </w:r>
      <w:proofErr w:type="spellStart"/>
      <w:r>
        <w:rPr>
          <w:rFonts w:ascii="Times" w:hAnsi="Times" w:cs="Times"/>
          <w:sz w:val="32"/>
          <w:szCs w:val="32"/>
          <w:u w:color="0000E9"/>
        </w:rPr>
        <w:t>Ila</w:t>
      </w:r>
      <w:proofErr w:type="spellEnd"/>
      <w:r>
        <w:rPr>
          <w:rFonts w:ascii="Times" w:hAnsi="Times" w:cs="Times"/>
          <w:sz w:val="32"/>
          <w:szCs w:val="32"/>
          <w:u w:color="0000E9"/>
        </w:rPr>
        <w:t>! How about you, Abu?"</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Abu just smiled and nodded his head.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"Would you please explain 'let' more?" said </w:t>
      </w:r>
      <w:proofErr w:type="spellStart"/>
      <w:r>
        <w:rPr>
          <w:rFonts w:ascii="Times" w:hAnsi="Times" w:cs="Times"/>
          <w:sz w:val="32"/>
          <w:szCs w:val="32"/>
          <w:u w:color="0000E9"/>
        </w:rPr>
        <w:t>Ila</w:t>
      </w:r>
      <w:proofErr w:type="spellEnd"/>
      <w:r>
        <w:rPr>
          <w:rFonts w:ascii="Times" w:hAnsi="Times" w:cs="Times"/>
          <w:sz w:val="32"/>
          <w:szCs w:val="32"/>
          <w:u w:color="0000E9"/>
        </w:rPr>
        <w:t>. She was getting past her reluctance to ask questions, and it felt great!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"Think cars,"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"A car has a body built on a frame, just like a let has a body built on a frame. But without an engine and a driver, a car just sits there taking up space. The lisp interpreter is like the engine, and you, the programmer, are the driver."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Abu had a thought. "A computer also has an engine and a driver, like processor and programmer, again. But cars </w:t>
      </w:r>
      <w:r>
        <w:rPr>
          <w:rFonts w:ascii="Times" w:hAnsi="Times" w:cs="Times"/>
          <w:i/>
          <w:iCs/>
          <w:sz w:val="32"/>
          <w:szCs w:val="32"/>
          <w:u w:color="0000E9"/>
        </w:rPr>
        <w:t>contain</w:t>
      </w:r>
      <w:r>
        <w:rPr>
          <w:rFonts w:ascii="Times" w:hAnsi="Times" w:cs="Times"/>
          <w:sz w:val="32"/>
          <w:szCs w:val="32"/>
          <w:u w:color="0000E9"/>
        </w:rPr>
        <w:t xml:space="preserve"> computers, so I doubt </w:t>
      </w:r>
      <w:r>
        <w:rPr>
          <w:rFonts w:ascii="Times" w:hAnsi="Times" w:cs="Times"/>
          <w:i/>
          <w:iCs/>
          <w:sz w:val="32"/>
          <w:szCs w:val="32"/>
          <w:u w:color="0000E9"/>
        </w:rPr>
        <w:t>equating</w:t>
      </w:r>
      <w:r>
        <w:rPr>
          <w:rFonts w:ascii="Times" w:hAnsi="Times" w:cs="Times"/>
          <w:sz w:val="32"/>
          <w:szCs w:val="32"/>
          <w:u w:color="0000E9"/>
        </w:rPr>
        <w:t xml:space="preserve"> a car with a computer makes sense."</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w:t>
      </w:r>
      <w:proofErr w:type="spellEnd"/>
      <w:r>
        <w:rPr>
          <w:rFonts w:ascii="Times" w:hAnsi="Times" w:cs="Times"/>
          <w:sz w:val="32"/>
          <w:szCs w:val="32"/>
          <w:u w:color="0000E9"/>
        </w:rPr>
        <w:t xml:space="preserve"> agreed. "You see a similarity but also a big difference in the two. A car is driven, but the only thing that results is moving physical objects (including people) from here to there. That's all it does, that's what it's designed to do. But a computer is designed to do whatever the programmer can tell it to do, subject to the constraints of its design, which still — the space of possibilities is huge."</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Ila</w:t>
      </w:r>
      <w:proofErr w:type="spellEnd"/>
      <w:r>
        <w:rPr>
          <w:rFonts w:ascii="Times" w:hAnsi="Times" w:cs="Times"/>
          <w:sz w:val="32"/>
          <w:szCs w:val="32"/>
          <w:u w:color="0000E9"/>
        </w:rPr>
        <w:t xml:space="preserve"> was puzzled. "Excuse me, but what does this have to do with 'let'?"</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w:t>
      </w:r>
      <w:proofErr w:type="spellEnd"/>
      <w:r>
        <w:rPr>
          <w:rFonts w:ascii="Times" w:hAnsi="Times" w:cs="Times"/>
          <w:sz w:val="32"/>
          <w:szCs w:val="32"/>
          <w:u w:color="0000E9"/>
        </w:rPr>
        <w:t xml:space="preserve"> coughed. "Well, you're right, we seem to be letting the analogy run wild. Running around inside a computer are electrons, doing the "work" of computation, electromagnetic forces controlling things just so. It's still electromagnetics with a car, for example, combustion of fuel. But these electromagnetic forces are combined with mechanical forces to make the car go."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"Just think of 'let' as initiating a computational process, with forces defined by the lisp language and interacting via the lisp REPL with the outside world. Then </w:t>
      </w:r>
      <w:r>
        <w:rPr>
          <w:rFonts w:ascii="Times" w:hAnsi="Times" w:cs="Times"/>
          <w:i/>
          <w:iCs/>
          <w:sz w:val="32"/>
          <w:szCs w:val="32"/>
          <w:u w:color="0000E9"/>
        </w:rPr>
        <w:t>letting</w:t>
      </w:r>
      <w:r>
        <w:rPr>
          <w:rFonts w:ascii="Times" w:hAnsi="Times" w:cs="Times"/>
          <w:sz w:val="32"/>
          <w:szCs w:val="32"/>
          <w:u w:color="0000E9"/>
        </w:rPr>
        <w:t xml:space="preserve"> computers be like cars makes more sense. Do you recall that a lisp program is just a list?"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Abu nodded, but interjected. "It's really a list missing its outermost parentheses, right?"</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Til's</w:t>
      </w:r>
      <w:proofErr w:type="spellEnd"/>
      <w:r>
        <w:rPr>
          <w:rFonts w:ascii="Times" w:hAnsi="Times" w:cs="Times"/>
          <w:sz w:val="32"/>
          <w:szCs w:val="32"/>
          <w:u w:color="0000E9"/>
        </w:rPr>
        <w:t xml:space="preserve"> glint was piercing. "Ah, but there's an </w:t>
      </w:r>
      <w:r>
        <w:rPr>
          <w:rFonts w:ascii="Times" w:hAnsi="Times" w:cs="Times"/>
          <w:i/>
          <w:iCs/>
          <w:sz w:val="32"/>
          <w:szCs w:val="32"/>
          <w:u w:color="0000E9"/>
        </w:rPr>
        <w:t>implied</w:t>
      </w:r>
      <w:r>
        <w:rPr>
          <w:rFonts w:ascii="Times" w:hAnsi="Times" w:cs="Times"/>
          <w:sz w:val="32"/>
          <w:szCs w:val="32"/>
          <w:u w:color="0000E9"/>
        </w:rPr>
        <w:t xml:space="preserve"> pair of outermost parentheses!"</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Ila</w:t>
      </w:r>
      <w:proofErr w:type="spellEnd"/>
      <w:r>
        <w:rPr>
          <w:rFonts w:ascii="Times" w:hAnsi="Times" w:cs="Times"/>
          <w:sz w:val="32"/>
          <w:szCs w:val="32"/>
          <w:u w:color="0000E9"/>
        </w:rPr>
        <w:t xml:space="preserve"> fairly stumbled over her tongue trying to blurt out. "And a 'let nil' form!"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Now it was Abu's turn to be puzzled. He said, "Wait, why nil?" </w:t>
      </w:r>
      <w:proofErr w:type="spellStart"/>
      <w:r>
        <w:rPr>
          <w:rFonts w:ascii="Times" w:hAnsi="Times" w:cs="Times"/>
          <w:sz w:val="32"/>
          <w:szCs w:val="32"/>
          <w:u w:color="0000E9"/>
        </w:rPr>
        <w:t>Ila</w:t>
      </w:r>
      <w:proofErr w:type="spellEnd"/>
      <w:r>
        <w:rPr>
          <w:rFonts w:ascii="Times" w:hAnsi="Times" w:cs="Times"/>
          <w:sz w:val="32"/>
          <w:szCs w:val="32"/>
          <w:u w:color="0000E9"/>
        </w:rPr>
        <w:t xml:space="preserve"> rushed on, "It just means that your program can be self-contained, with </w:t>
      </w:r>
      <w:r>
        <w:rPr>
          <w:rFonts w:ascii="Times" w:hAnsi="Times" w:cs="Times"/>
          <w:b/>
          <w:bCs/>
          <w:sz w:val="32"/>
          <w:szCs w:val="32"/>
          <w:u w:color="0000E9"/>
        </w:rPr>
        <w:t>nil</w:t>
      </w:r>
      <w:r>
        <w:rPr>
          <w:rFonts w:ascii="Times" w:hAnsi="Times" w:cs="Times"/>
          <w:sz w:val="32"/>
          <w:szCs w:val="32"/>
          <w:u w:color="0000E9"/>
        </w:rPr>
        <w:t xml:space="preserve"> extra environment necessary to run. Just let it go, let it run!"</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2.2.1 KMO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Let's leave 'let' for now, and look at lisp functions via </w:t>
      </w:r>
      <w:proofErr w:type="gramStart"/>
      <w:r>
        <w:rPr>
          <w:rFonts w:ascii="Times" w:hAnsi="Times" w:cs="Times"/>
          <w:sz w:val="32"/>
          <w:szCs w:val="32"/>
          <w:u w:color="0000E9"/>
        </w:rPr>
        <w:t xml:space="preserve">the </w:t>
      </w:r>
      <w:proofErr w:type="spellStart"/>
      <w:r>
        <w:rPr>
          <w:rFonts w:ascii="Times" w:hAnsi="Times" w:cs="Times"/>
          <w:i/>
          <w:iCs/>
          <w:sz w:val="32"/>
          <w:szCs w:val="32"/>
          <w:u w:color="0000E9"/>
        </w:rPr>
        <w:t>defun</w:t>
      </w:r>
      <w:proofErr w:type="spellEnd"/>
      <w:proofErr w:type="gramEnd"/>
      <w:r>
        <w:rPr>
          <w:rFonts w:ascii="Times" w:hAnsi="Times" w:cs="Times"/>
          <w:sz w:val="32"/>
          <w:szCs w:val="32"/>
          <w:u w:color="0000E9"/>
        </w:rPr>
        <w:t xml:space="preserve"> special form.</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&lt;parameter-list&gt;</w:t>
      </w:r>
      <w:r>
        <w:rPr>
          <w:rFonts w:ascii="Courier" w:hAnsi="Courier" w:cs="Courier"/>
          <w:sz w:val="26"/>
          <w:szCs w:val="26"/>
          <w:u w:color="0000E9"/>
        </w:rPr>
        <w:t xml:space="preserve"> [optional documentation string] &lt;body&gt;)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Examples of /</w:t>
      </w:r>
      <w:proofErr w:type="spellStart"/>
      <w:r>
        <w:rPr>
          <w:rFonts w:ascii="Times" w:hAnsi="Times" w:cs="Times"/>
          <w:sz w:val="32"/>
          <w:szCs w:val="32"/>
          <w:u w:color="0000E9"/>
        </w:rPr>
        <w:t>def</w:t>
      </w:r>
      <w:proofErr w:type="spellEnd"/>
      <w:r>
        <w:rPr>
          <w:rFonts w:ascii="Times" w:hAnsi="Times" w:cs="Times"/>
          <w:sz w:val="32"/>
          <w:szCs w:val="32"/>
          <w:u w:color="0000E9"/>
        </w:rPr>
        <w:t>/</w:t>
      </w:r>
      <w:proofErr w:type="spellStart"/>
      <w:r>
        <w:rPr>
          <w:rFonts w:ascii="Times" w:hAnsi="Times" w:cs="Times"/>
          <w:sz w:val="32"/>
          <w:szCs w:val="32"/>
          <w:u w:color="0000E9"/>
        </w:rPr>
        <w:t>ining</w:t>
      </w:r>
      <w:proofErr w:type="spellEnd"/>
      <w:r>
        <w:rPr>
          <w:rFonts w:ascii="Times" w:hAnsi="Times" w:cs="Times"/>
          <w:sz w:val="32"/>
          <w:szCs w:val="32"/>
          <w:u w:color="0000E9"/>
        </w:rPr>
        <w:t xml:space="preserve"> /fun/</w:t>
      </w:r>
      <w:proofErr w:type="spellStart"/>
      <w:r>
        <w:rPr>
          <w:rFonts w:ascii="Times" w:hAnsi="Times" w:cs="Times"/>
          <w:sz w:val="32"/>
          <w:szCs w:val="32"/>
          <w:u w:color="0000E9"/>
        </w:rPr>
        <w:t>ctions</w:t>
      </w:r>
      <w:proofErr w:type="spellEnd"/>
      <w:r>
        <w:rPr>
          <w:rFonts w:ascii="Times" w:hAnsi="Times" w:cs="Times"/>
          <w:sz w:val="32"/>
          <w:szCs w:val="32"/>
          <w:u w:color="0000E9"/>
        </w:rPr>
        <w:t xml:space="preserve"> via </w:t>
      </w:r>
      <w:proofErr w:type="spellStart"/>
      <w:r>
        <w:rPr>
          <w:rFonts w:ascii="Courier" w:hAnsi="Courier" w:cs="Courier"/>
          <w:sz w:val="26"/>
          <w:szCs w:val="26"/>
          <w:u w:color="0000E9"/>
        </w:rPr>
        <w:t>defun</w:t>
      </w:r>
      <w:proofErr w:type="spellEnd"/>
      <w:r>
        <w:rPr>
          <w:rFonts w:ascii="Times" w:hAnsi="Times" w:cs="Times"/>
          <w:sz w:val="32"/>
          <w:szCs w:val="32"/>
          <w:u w:color="0000E9"/>
        </w:rPr>
        <w:t xml:space="preserve"> are forthcoming. First note that this language feature is convenient, but not strictly necessary, because any function definition and call can be replaced with a </w:t>
      </w:r>
      <w:r>
        <w:rPr>
          <w:rFonts w:ascii="Courier" w:hAnsi="Courier" w:cs="Courier"/>
          <w:sz w:val="26"/>
          <w:szCs w:val="26"/>
          <w:u w:color="0000E9"/>
        </w:rPr>
        <w:t>let</w:t>
      </w:r>
      <w:r>
        <w:rPr>
          <w:rFonts w:ascii="Times" w:hAnsi="Times" w:cs="Times"/>
          <w:sz w:val="32"/>
          <w:szCs w:val="32"/>
          <w:u w:color="0000E9"/>
        </w:rPr>
        <w:t xml:space="preserve"> form, where the frame bindings are from the </w:t>
      </w:r>
      <w:r>
        <w:rPr>
          <w:rFonts w:ascii="Times" w:hAnsi="Times" w:cs="Times"/>
          <w:i/>
          <w:iCs/>
          <w:sz w:val="32"/>
          <w:szCs w:val="32"/>
          <w:u w:color="0000E9"/>
        </w:rPr>
        <w:t>caller's</w:t>
      </w:r>
      <w:r>
        <w:rPr>
          <w:rFonts w:ascii="Times" w:hAnsi="Times" w:cs="Times"/>
          <w:sz w:val="32"/>
          <w:szCs w:val="32"/>
          <w:u w:color="0000E9"/>
        </w:rPr>
        <w:t xml:space="preserve"> environment.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For example, the function </w:t>
      </w:r>
      <w:r>
        <w:rPr>
          <w:rFonts w:ascii="Courier" w:hAnsi="Courier" w:cs="Courier"/>
          <w:sz w:val="26"/>
          <w:szCs w:val="26"/>
          <w:u w:color="0000E9"/>
        </w:rPr>
        <w:t>list-some-computations-on</w:t>
      </w:r>
      <w:r>
        <w:rPr>
          <w:rFonts w:ascii="Times" w:hAnsi="Times" w:cs="Times"/>
          <w:sz w:val="32"/>
          <w:szCs w:val="32"/>
          <w:u w:color="0000E9"/>
        </w:rPr>
        <w:t>, defined and invoked (another way to say called) like this: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list-some-computations-on</w:t>
      </w:r>
      <w:r>
        <w:rPr>
          <w:rFonts w:ascii="Courier" w:hAnsi="Courier" w:cs="Courier"/>
          <w:sz w:val="26"/>
          <w:szCs w:val="26"/>
          <w:u w:color="0000E9"/>
        </w:rPr>
        <w:t xml:space="preserve"> (a b c d)</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r>
        <w:rPr>
          <w:rFonts w:ascii="Courier" w:hAnsi="Courier" w:cs="Courier"/>
          <w:color w:val="BF0004"/>
          <w:sz w:val="26"/>
          <w:szCs w:val="26"/>
          <w:u w:color="0000E9"/>
        </w:rPr>
        <w:t>"We've seen this one before."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list</w:t>
      </w:r>
      <w:proofErr w:type="gramEnd"/>
      <w:r>
        <w:rPr>
          <w:rFonts w:ascii="Courier" w:hAnsi="Courier" w:cs="Courier"/>
          <w:sz w:val="26"/>
          <w:szCs w:val="26"/>
          <w:u w:color="0000E9"/>
        </w:rPr>
        <w:t xml:space="preserve"> (+ a b) (/ d b) (- d a) (* c d)))</w:t>
      </w:r>
    </w:p>
    <w:p w:rsidR="00E15E2E" w:rsidRDefault="00E15E2E" w:rsidP="00E15E2E">
      <w:pPr>
        <w:widowControl w:val="0"/>
        <w:autoSpaceDE w:val="0"/>
        <w:autoSpaceDN w:val="0"/>
        <w:adjustRightInd w:val="0"/>
        <w:rPr>
          <w:rFonts w:ascii="Courier" w:hAnsi="Courier" w:cs="Courier"/>
          <w:sz w:val="26"/>
          <w:szCs w:val="26"/>
          <w:u w:color="0000E9"/>
        </w:rPr>
      </w:pP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sz w:val="26"/>
          <w:szCs w:val="26"/>
          <w:u w:color="0000E9"/>
        </w:rPr>
        <w:t>list</w:t>
      </w:r>
      <w:proofErr w:type="gramEnd"/>
      <w:r>
        <w:rPr>
          <w:rFonts w:ascii="Courier" w:hAnsi="Courier" w:cs="Courier"/>
          <w:sz w:val="26"/>
          <w:szCs w:val="26"/>
          <w:u w:color="0000E9"/>
        </w:rPr>
        <w:t>-some-computations-on 1 2 3 4)</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This definition/call has exactly the same effect as: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((a 1) (b 2) (c 3) (d 4))</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list</w:t>
      </w:r>
      <w:proofErr w:type="gramEnd"/>
      <w:r>
        <w:rPr>
          <w:rFonts w:ascii="Courier" w:hAnsi="Courier" w:cs="Courier"/>
          <w:sz w:val="26"/>
          <w:szCs w:val="26"/>
          <w:u w:color="0000E9"/>
        </w:rPr>
        <w:t xml:space="preserve"> (+ a b) (/ d b) (- d a) (* c 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Of course, any procedural (or object-oriented) programmer knows why the first way is preferable. Imagine the redundant code that would result from this sequence of calls if expanded as above: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sz w:val="26"/>
          <w:szCs w:val="26"/>
          <w:u w:color="0000E9"/>
        </w:rPr>
        <w:t>list</w:t>
      </w:r>
      <w:proofErr w:type="gramEnd"/>
      <w:r>
        <w:rPr>
          <w:rFonts w:ascii="Courier" w:hAnsi="Courier" w:cs="Courier"/>
          <w:sz w:val="26"/>
          <w:szCs w:val="26"/>
          <w:u w:color="0000E9"/>
        </w:rPr>
        <w:t>-some-computations-on 1 2 3 4)</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sz w:val="26"/>
          <w:szCs w:val="26"/>
          <w:u w:color="0000E9"/>
        </w:rPr>
        <w:t>list</w:t>
      </w:r>
      <w:proofErr w:type="gramEnd"/>
      <w:r>
        <w:rPr>
          <w:rFonts w:ascii="Courier" w:hAnsi="Courier" w:cs="Courier"/>
          <w:sz w:val="26"/>
          <w:szCs w:val="26"/>
          <w:u w:color="0000E9"/>
        </w:rPr>
        <w:t>-some-computations-on 5 6 7 8)</w:t>
      </w:r>
    </w:p>
    <w:p w:rsidR="00E15E2E" w:rsidRDefault="00E15E2E" w:rsidP="00E15E2E">
      <w:pPr>
        <w:widowControl w:val="0"/>
        <w:autoSpaceDE w:val="0"/>
        <w:autoSpaceDN w:val="0"/>
        <w:adjustRightInd w:val="0"/>
        <w:rPr>
          <w:rFonts w:ascii="Courier" w:hAnsi="Courier" w:cs="Courier"/>
          <w:sz w:val="26"/>
          <w:szCs w:val="26"/>
          <w:u w:color="0000E9"/>
        </w:rPr>
      </w:pPr>
      <w:proofErr w:type="gramStart"/>
      <w:r>
        <w:rPr>
          <w:rFonts w:ascii="Courier" w:hAnsi="Courier" w:cs="Courier"/>
          <w:color w:val="BF0004"/>
          <w:sz w:val="26"/>
          <w:szCs w:val="26"/>
          <w:u w:color="0000E9"/>
        </w:rPr>
        <w:t>; ...</w:t>
      </w:r>
      <w:proofErr w:type="gramEnd"/>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sz w:val="26"/>
          <w:szCs w:val="26"/>
          <w:u w:color="0000E9"/>
        </w:rPr>
        <w:t>list</w:t>
      </w:r>
      <w:proofErr w:type="gramEnd"/>
      <w:r>
        <w:rPr>
          <w:rFonts w:ascii="Courier" w:hAnsi="Courier" w:cs="Courier"/>
          <w:sz w:val="26"/>
          <w:szCs w:val="26"/>
          <w:u w:color="0000E9"/>
        </w:rPr>
        <w:t>-some-computations-on 97 98 99 100)</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Functions encapsulate code modules (pieces). Encapsulation enables modularization. The modules we define as functions become part of our vocabulary, and a new module is like a new word we can use instead of saying what is meant by that word (i.e., its definition) all the time.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But stripped down to its core, a </w:t>
      </w:r>
      <w:r>
        <w:rPr>
          <w:rFonts w:ascii="Times" w:hAnsi="Times" w:cs="Times"/>
          <w:b/>
          <w:bCs/>
          <w:sz w:val="32"/>
          <w:szCs w:val="32"/>
          <w:u w:color="0000E9"/>
        </w:rPr>
        <w:t>function</w:t>
      </w:r>
      <w:r>
        <w:rPr>
          <w:rFonts w:ascii="Times" w:hAnsi="Times" w:cs="Times"/>
          <w:sz w:val="32"/>
          <w:szCs w:val="32"/>
          <w:u w:color="0000E9"/>
        </w:rPr>
        <w:t xml:space="preserve"> is just an object that takes objects and gives other objects. Speaking completely generally, these are objects in the 'thing' sense of the word, not instances of classes as might be assumed if object-oriented programming were the context. Are there </w:t>
      </w:r>
      <w:r>
        <w:rPr>
          <w:rFonts w:ascii="Times" w:hAnsi="Times" w:cs="Times"/>
          <w:color w:val="0000E9"/>
          <w:sz w:val="32"/>
          <w:szCs w:val="32"/>
          <w:u w:val="single" w:color="0000E9"/>
        </w:rPr>
        <w:t>any restrictions on what objects</w:t>
      </w:r>
      <w:r>
        <w:rPr>
          <w:rFonts w:ascii="Times" w:hAnsi="Times" w:cs="Times"/>
          <w:sz w:val="32"/>
          <w:szCs w:val="32"/>
          <w:u w:color="0000E9"/>
        </w:rPr>
        <w:t xml:space="preserve"> can be the inputs to a function (what it takes) and what objects can be the outputs of a function (what it gives)? Think about and answer this question before looking at the endnote.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again, a </w:t>
      </w:r>
      <w:r>
        <w:rPr>
          <w:rFonts w:ascii="Times" w:hAnsi="Times" w:cs="Times"/>
          <w:b/>
          <w:bCs/>
          <w:sz w:val="32"/>
          <w:szCs w:val="32"/>
          <w:u w:color="0000E9"/>
        </w:rPr>
        <w:t>function</w:t>
      </w:r>
      <w:r>
        <w:rPr>
          <w:rFonts w:ascii="Times" w:hAnsi="Times" w:cs="Times"/>
          <w:sz w:val="32"/>
          <w:szCs w:val="32"/>
          <w:u w:color="0000E9"/>
        </w:rPr>
        <w:t xml:space="preserve"> is simply an object, a machine if you will, that produces outputs for inputs. But simply amazingly, there is a plethora of terms describing various kinds and attributes of functions that have been designed and pressed into mathematical and computer scientific service over the years:</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domain</w:t>
      </w:r>
      <w:proofErr w:type="gramEnd"/>
      <w:r>
        <w:rPr>
          <w:rFonts w:ascii="Times" w:hAnsi="Times" w:cs="Times"/>
          <w:sz w:val="32"/>
          <w:szCs w:val="32"/>
          <w:u w:color="0000E9"/>
        </w:rPr>
        <w:t xml:space="preserve"> is the term for the </w:t>
      </w:r>
      <w:r>
        <w:rPr>
          <w:rFonts w:ascii="Times" w:hAnsi="Times" w:cs="Times"/>
          <w:b/>
          <w:bCs/>
          <w:sz w:val="32"/>
          <w:szCs w:val="32"/>
          <w:u w:color="0000E9"/>
        </w:rPr>
        <w:t>set</w:t>
      </w:r>
      <w:r>
        <w:rPr>
          <w:rFonts w:ascii="Times" w:hAnsi="Times" w:cs="Times"/>
          <w:sz w:val="32"/>
          <w:szCs w:val="32"/>
          <w:u w:color="0000E9"/>
        </w:rPr>
        <w:t xml:space="preserve"> of all </w:t>
      </w:r>
      <w:r>
        <w:rPr>
          <w:rFonts w:ascii="Times" w:hAnsi="Times" w:cs="Times"/>
          <w:i/>
          <w:iCs/>
          <w:sz w:val="32"/>
          <w:szCs w:val="32"/>
          <w:u w:color="0000E9"/>
        </w:rPr>
        <w:t>possible</w:t>
      </w:r>
      <w:r>
        <w:rPr>
          <w:rFonts w:ascii="Times" w:hAnsi="Times" w:cs="Times"/>
          <w:sz w:val="32"/>
          <w:szCs w:val="32"/>
          <w:u w:color="0000E9"/>
        </w:rPr>
        <w:t xml:space="preserve"> inputs for a </w:t>
      </w:r>
      <w:r>
        <w:rPr>
          <w:rFonts w:ascii="Times" w:hAnsi="Times" w:cs="Times"/>
          <w:b/>
          <w:bCs/>
          <w:sz w:val="32"/>
          <w:szCs w:val="32"/>
          <w:u w:color="0000E9"/>
        </w:rPr>
        <w:t>function</w:t>
      </w:r>
      <w:r>
        <w:rPr>
          <w:rFonts w:ascii="Times" w:hAnsi="Times" w:cs="Times"/>
          <w:sz w:val="32"/>
          <w:szCs w:val="32"/>
          <w:u w:color="0000E9"/>
        </w:rPr>
        <w:t>. (So functions depend on sets for their complete and rigorous definitions.)</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codomain</w:t>
      </w:r>
      <w:proofErr w:type="gramEnd"/>
      <w:r>
        <w:rPr>
          <w:rFonts w:ascii="Times" w:hAnsi="Times" w:cs="Times"/>
          <w:sz w:val="32"/>
          <w:szCs w:val="32"/>
          <w:u w:color="0000E9"/>
        </w:rPr>
        <w:t xml:space="preserve"> is the set of all </w:t>
      </w:r>
      <w:r>
        <w:rPr>
          <w:rFonts w:ascii="Times" w:hAnsi="Times" w:cs="Times"/>
          <w:i/>
          <w:iCs/>
          <w:sz w:val="32"/>
          <w:szCs w:val="32"/>
          <w:u w:color="0000E9"/>
        </w:rPr>
        <w:t>possible</w:t>
      </w:r>
      <w:r>
        <w:rPr>
          <w:rFonts w:ascii="Times" w:hAnsi="Times" w:cs="Times"/>
          <w:sz w:val="32"/>
          <w:szCs w:val="32"/>
          <w:u w:color="0000E9"/>
        </w:rPr>
        <w:t xml:space="preserve"> outputs for a function.</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range</w:t>
      </w:r>
      <w:proofErr w:type="gramEnd"/>
      <w:r>
        <w:rPr>
          <w:rFonts w:ascii="Times" w:hAnsi="Times" w:cs="Times"/>
          <w:sz w:val="32"/>
          <w:szCs w:val="32"/>
          <w:u w:color="0000E9"/>
        </w:rPr>
        <w:t xml:space="preserve"> is the set of all </w:t>
      </w:r>
      <w:r>
        <w:rPr>
          <w:rFonts w:ascii="Times" w:hAnsi="Times" w:cs="Times"/>
          <w:i/>
          <w:iCs/>
          <w:sz w:val="32"/>
          <w:szCs w:val="32"/>
          <w:u w:color="0000E9"/>
        </w:rPr>
        <w:t>actual</w:t>
      </w:r>
      <w:r>
        <w:rPr>
          <w:rFonts w:ascii="Times" w:hAnsi="Times" w:cs="Times"/>
          <w:sz w:val="32"/>
          <w:szCs w:val="32"/>
          <w:u w:color="0000E9"/>
        </w:rPr>
        <w:t xml:space="preserve"> outputs for a function (may be different — smaller — than the codomain).</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onto</w:t>
      </w:r>
      <w:proofErr w:type="gramEnd"/>
      <w:r>
        <w:rPr>
          <w:rFonts w:ascii="Times" w:hAnsi="Times" w:cs="Times"/>
          <w:sz w:val="32"/>
          <w:szCs w:val="32"/>
          <w:u w:color="0000E9"/>
        </w:rPr>
        <w:t xml:space="preserve"> describes a function whose range is the same as its codomain (that is, an </w:t>
      </w:r>
      <w:r>
        <w:rPr>
          <w:rFonts w:ascii="Times" w:hAnsi="Times" w:cs="Times"/>
          <w:b/>
          <w:bCs/>
          <w:sz w:val="32"/>
          <w:szCs w:val="32"/>
          <w:u w:color="0000E9"/>
        </w:rPr>
        <w:t>onto</w:t>
      </w:r>
      <w:r>
        <w:rPr>
          <w:rFonts w:ascii="Times" w:hAnsi="Times" w:cs="Times"/>
          <w:sz w:val="32"/>
          <w:szCs w:val="32"/>
          <w:u w:color="0000E9"/>
        </w:rPr>
        <w:t xml:space="preserve"> function produces (for the right inputs) all possible outputs).</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spellStart"/>
      <w:proofErr w:type="gramStart"/>
      <w:r>
        <w:rPr>
          <w:rFonts w:ascii="Times" w:hAnsi="Times" w:cs="Times"/>
          <w:b/>
          <w:bCs/>
          <w:sz w:val="32"/>
          <w:szCs w:val="32"/>
          <w:u w:color="0000E9"/>
        </w:rPr>
        <w:t>surjective</w:t>
      </w:r>
      <w:proofErr w:type="spellEnd"/>
      <w:proofErr w:type="gramEnd"/>
      <w:r>
        <w:rPr>
          <w:rFonts w:ascii="Times" w:hAnsi="Times" w:cs="Times"/>
          <w:sz w:val="32"/>
          <w:szCs w:val="32"/>
          <w:u w:color="0000E9"/>
        </w:rPr>
        <w:t xml:space="preserve"> is a synonym for onto.</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surjection</w:t>
      </w:r>
      <w:proofErr w:type="gramEnd"/>
      <w:r>
        <w:rPr>
          <w:rFonts w:ascii="Times" w:hAnsi="Times" w:cs="Times"/>
          <w:sz w:val="32"/>
          <w:szCs w:val="32"/>
          <w:u w:color="0000E9"/>
        </w:rPr>
        <w:t xml:space="preserve"> is a noun naming a </w:t>
      </w:r>
      <w:proofErr w:type="spellStart"/>
      <w:r>
        <w:rPr>
          <w:rFonts w:ascii="Times" w:hAnsi="Times" w:cs="Times"/>
          <w:sz w:val="32"/>
          <w:szCs w:val="32"/>
          <w:u w:color="0000E9"/>
        </w:rPr>
        <w:t>surjective</w:t>
      </w:r>
      <w:proofErr w:type="spellEnd"/>
      <w:r>
        <w:rPr>
          <w:rFonts w:ascii="Times" w:hAnsi="Times" w:cs="Times"/>
          <w:sz w:val="32"/>
          <w:szCs w:val="32"/>
          <w:u w:color="0000E9"/>
        </w:rPr>
        <w:t xml:space="preserve"> function.</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one</w:t>
      </w:r>
      <w:proofErr w:type="gramEnd"/>
      <w:r>
        <w:rPr>
          <w:rFonts w:ascii="Times" w:hAnsi="Times" w:cs="Times"/>
          <w:b/>
          <w:bCs/>
          <w:sz w:val="32"/>
          <w:szCs w:val="32"/>
          <w:u w:color="0000E9"/>
        </w:rPr>
        <w:t>-to-one</w:t>
      </w:r>
      <w:r>
        <w:rPr>
          <w:rFonts w:ascii="Times" w:hAnsi="Times" w:cs="Times"/>
          <w:sz w:val="32"/>
          <w:szCs w:val="32"/>
          <w:u w:color="0000E9"/>
        </w:rPr>
        <w:t xml:space="preserve"> describes a function each of whose outputs is generated by only one input.</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injective</w:t>
      </w:r>
      <w:proofErr w:type="gramEnd"/>
      <w:r>
        <w:rPr>
          <w:rFonts w:ascii="Times" w:hAnsi="Times" w:cs="Times"/>
          <w:sz w:val="32"/>
          <w:szCs w:val="32"/>
          <w:u w:color="0000E9"/>
        </w:rPr>
        <w:t xml:space="preserve"> is a synonym for one-to-one.</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injection</w:t>
      </w:r>
      <w:proofErr w:type="gramEnd"/>
      <w:r>
        <w:rPr>
          <w:rFonts w:ascii="Times" w:hAnsi="Times" w:cs="Times"/>
          <w:sz w:val="32"/>
          <w:szCs w:val="32"/>
          <w:u w:color="0000E9"/>
        </w:rPr>
        <w:t xml:space="preserve"> is a noun naming an injective function.</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spellStart"/>
      <w:proofErr w:type="gramStart"/>
      <w:r>
        <w:rPr>
          <w:rFonts w:ascii="Times" w:hAnsi="Times" w:cs="Times"/>
          <w:b/>
          <w:bCs/>
          <w:sz w:val="32"/>
          <w:szCs w:val="32"/>
          <w:u w:color="0000E9"/>
        </w:rPr>
        <w:t>bijective</w:t>
      </w:r>
      <w:proofErr w:type="spellEnd"/>
      <w:proofErr w:type="gramEnd"/>
      <w:r>
        <w:rPr>
          <w:rFonts w:ascii="Times" w:hAnsi="Times" w:cs="Times"/>
          <w:sz w:val="32"/>
          <w:szCs w:val="32"/>
          <w:u w:color="0000E9"/>
        </w:rPr>
        <w:t xml:space="preserve"> describes a function that is both one-to-one and onto.</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spellStart"/>
      <w:proofErr w:type="gramStart"/>
      <w:r>
        <w:rPr>
          <w:rFonts w:ascii="Times" w:hAnsi="Times" w:cs="Times"/>
          <w:b/>
          <w:bCs/>
          <w:sz w:val="32"/>
          <w:szCs w:val="32"/>
          <w:u w:color="0000E9"/>
        </w:rPr>
        <w:t>bijection</w:t>
      </w:r>
      <w:proofErr w:type="spellEnd"/>
      <w:proofErr w:type="gramEnd"/>
      <w:r>
        <w:rPr>
          <w:rFonts w:ascii="Times" w:hAnsi="Times" w:cs="Times"/>
          <w:sz w:val="32"/>
          <w:szCs w:val="32"/>
          <w:u w:color="0000E9"/>
        </w:rPr>
        <w:t xml:space="preserve"> is a noun naming a </w:t>
      </w:r>
      <w:proofErr w:type="spellStart"/>
      <w:r>
        <w:rPr>
          <w:rFonts w:ascii="Times" w:hAnsi="Times" w:cs="Times"/>
          <w:sz w:val="32"/>
          <w:szCs w:val="32"/>
          <w:u w:color="0000E9"/>
        </w:rPr>
        <w:t>bijective</w:t>
      </w:r>
      <w:proofErr w:type="spellEnd"/>
      <w:r>
        <w:rPr>
          <w:rFonts w:ascii="Times" w:hAnsi="Times" w:cs="Times"/>
          <w:sz w:val="32"/>
          <w:szCs w:val="32"/>
          <w:u w:color="0000E9"/>
        </w:rPr>
        <w:t xml:space="preserve"> function.</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recursive</w:t>
      </w:r>
      <w:proofErr w:type="gramEnd"/>
      <w:r>
        <w:rPr>
          <w:rFonts w:ascii="Times" w:hAnsi="Times" w:cs="Times"/>
          <w:sz w:val="32"/>
          <w:szCs w:val="32"/>
          <w:u w:color="0000E9"/>
        </w:rPr>
        <w:t xml:space="preserve"> describes a function that calls itself. Yes, you read that right.</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arguments</w:t>
      </w:r>
      <w:proofErr w:type="gramEnd"/>
      <w:r>
        <w:rPr>
          <w:rFonts w:ascii="Times" w:hAnsi="Times" w:cs="Times"/>
          <w:sz w:val="32"/>
          <w:szCs w:val="32"/>
          <w:u w:color="0000E9"/>
        </w:rPr>
        <w:t xml:space="preserve"> are the inputs to a function (argument "vector" (</w:t>
      </w:r>
      <w:proofErr w:type="spellStart"/>
      <w:r>
        <w:rPr>
          <w:rFonts w:ascii="Times" w:hAnsi="Times" w:cs="Times"/>
          <w:sz w:val="32"/>
          <w:szCs w:val="32"/>
          <w:u w:color="0000E9"/>
        </w:rPr>
        <w:t>argv</w:t>
      </w:r>
      <w:proofErr w:type="spellEnd"/>
      <w:r>
        <w:rPr>
          <w:rFonts w:ascii="Times" w:hAnsi="Times" w:cs="Times"/>
          <w:sz w:val="32"/>
          <w:szCs w:val="32"/>
          <w:u w:color="0000E9"/>
        </w:rPr>
        <w:t>)).</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spellStart"/>
      <w:proofErr w:type="gramStart"/>
      <w:r>
        <w:rPr>
          <w:rFonts w:ascii="Times" w:hAnsi="Times" w:cs="Times"/>
          <w:b/>
          <w:bCs/>
          <w:sz w:val="32"/>
          <w:szCs w:val="32"/>
          <w:u w:color="0000E9"/>
        </w:rPr>
        <w:t>arity</w:t>
      </w:r>
      <w:proofErr w:type="spellEnd"/>
      <w:proofErr w:type="gramEnd"/>
      <w:r>
        <w:rPr>
          <w:rFonts w:ascii="Times" w:hAnsi="Times" w:cs="Times"/>
          <w:sz w:val="32"/>
          <w:szCs w:val="32"/>
          <w:u w:color="0000E9"/>
        </w:rPr>
        <w:t xml:space="preserve"> is short for the number of input arguments a function has (argument "count" (</w:t>
      </w:r>
      <w:proofErr w:type="spellStart"/>
      <w:r>
        <w:rPr>
          <w:rFonts w:ascii="Times" w:hAnsi="Times" w:cs="Times"/>
          <w:sz w:val="32"/>
          <w:szCs w:val="32"/>
          <w:u w:color="0000E9"/>
        </w:rPr>
        <w:t>argc</w:t>
      </w:r>
      <w:proofErr w:type="spellEnd"/>
      <w:r>
        <w:rPr>
          <w:rFonts w:ascii="Times" w:hAnsi="Times" w:cs="Times"/>
          <w:sz w:val="32"/>
          <w:szCs w:val="32"/>
          <w:u w:color="0000E9"/>
        </w:rPr>
        <w:t>)).</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k</w:t>
      </w:r>
      <w:proofErr w:type="gramEnd"/>
      <w:r>
        <w:rPr>
          <w:rFonts w:ascii="Times" w:hAnsi="Times" w:cs="Times"/>
          <w:b/>
          <w:bCs/>
          <w:sz w:val="32"/>
          <w:szCs w:val="32"/>
          <w:u w:color="0000E9"/>
        </w:rPr>
        <w:t>-</w:t>
      </w:r>
      <w:proofErr w:type="spellStart"/>
      <w:r>
        <w:rPr>
          <w:rFonts w:ascii="Times" w:hAnsi="Times" w:cs="Times"/>
          <w:b/>
          <w:bCs/>
          <w:sz w:val="32"/>
          <w:szCs w:val="32"/>
          <w:u w:color="0000E9"/>
        </w:rPr>
        <w:t>ary</w:t>
      </w:r>
      <w:proofErr w:type="spellEnd"/>
      <w:r>
        <w:rPr>
          <w:rFonts w:ascii="Times" w:hAnsi="Times" w:cs="Times"/>
          <w:b/>
          <w:bCs/>
          <w:sz w:val="32"/>
          <w:szCs w:val="32"/>
          <w:u w:color="0000E9"/>
        </w:rPr>
        <w:t xml:space="preserve"> function</w:t>
      </w:r>
      <w:r>
        <w:rPr>
          <w:rFonts w:ascii="Times" w:hAnsi="Times" w:cs="Times"/>
          <w:sz w:val="32"/>
          <w:szCs w:val="32"/>
          <w:u w:color="0000E9"/>
        </w:rPr>
        <w:t xml:space="preserve"> — a function with </w:t>
      </w:r>
      <w:r>
        <w:rPr>
          <w:rFonts w:ascii="Times" w:hAnsi="Times" w:cs="Times"/>
          <w:b/>
          <w:bCs/>
          <w:sz w:val="32"/>
          <w:szCs w:val="32"/>
          <w:u w:color="0000E9"/>
        </w:rPr>
        <w:t>k</w:t>
      </w:r>
      <w:r>
        <w:rPr>
          <w:rFonts w:ascii="Times" w:hAnsi="Times" w:cs="Times"/>
          <w:sz w:val="32"/>
          <w:szCs w:val="32"/>
          <w:u w:color="0000E9"/>
        </w:rPr>
        <w:t xml:space="preserve"> inputs.</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unary</w:t>
      </w:r>
      <w:proofErr w:type="gramEnd"/>
      <w:r>
        <w:rPr>
          <w:rFonts w:ascii="Times" w:hAnsi="Times" w:cs="Times"/>
          <w:b/>
          <w:bCs/>
          <w:sz w:val="32"/>
          <w:szCs w:val="32"/>
          <w:u w:color="0000E9"/>
        </w:rPr>
        <w:t xml:space="preserve"> – binary – ternary</w:t>
      </w:r>
      <w:r>
        <w:rPr>
          <w:rFonts w:ascii="Times" w:hAnsi="Times" w:cs="Times"/>
          <w:sz w:val="32"/>
          <w:szCs w:val="32"/>
          <w:u w:color="0000E9"/>
        </w:rPr>
        <w:t xml:space="preserve"> — functions with 1, 2 or 3 arguments, respectively.</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infix</w:t>
      </w:r>
      <w:proofErr w:type="gramEnd"/>
      <w:r>
        <w:rPr>
          <w:rFonts w:ascii="Times" w:hAnsi="Times" w:cs="Times"/>
          <w:b/>
          <w:bCs/>
          <w:sz w:val="32"/>
          <w:szCs w:val="32"/>
          <w:u w:color="0000E9"/>
        </w:rPr>
        <w:t xml:space="preserve"> notation</w:t>
      </w:r>
      <w:r>
        <w:rPr>
          <w:rFonts w:ascii="Times" w:hAnsi="Times" w:cs="Times"/>
          <w:sz w:val="32"/>
          <w:szCs w:val="32"/>
          <w:u w:color="0000E9"/>
        </w:rPr>
        <w:t xml:space="preserve"> describes a </w:t>
      </w:r>
      <w:r>
        <w:rPr>
          <w:rFonts w:ascii="Times" w:hAnsi="Times" w:cs="Times"/>
          <w:i/>
          <w:iCs/>
          <w:sz w:val="32"/>
          <w:szCs w:val="32"/>
          <w:u w:color="0000E9"/>
        </w:rPr>
        <w:t>binary</w:t>
      </w:r>
      <w:r>
        <w:rPr>
          <w:rFonts w:ascii="Times" w:hAnsi="Times" w:cs="Times"/>
          <w:sz w:val="32"/>
          <w:szCs w:val="32"/>
          <w:u w:color="0000E9"/>
        </w:rPr>
        <w:t xml:space="preserve"> function that is marked as a symbol </w:t>
      </w:r>
      <w:r>
        <w:rPr>
          <w:rFonts w:ascii="Times" w:hAnsi="Times" w:cs="Times"/>
          <w:i/>
          <w:iCs/>
          <w:sz w:val="32"/>
          <w:szCs w:val="32"/>
          <w:u w:color="0000E9"/>
        </w:rPr>
        <w:t>between</w:t>
      </w:r>
      <w:r>
        <w:rPr>
          <w:rFonts w:ascii="Times" w:hAnsi="Times" w:cs="Times"/>
          <w:sz w:val="32"/>
          <w:szCs w:val="32"/>
          <w:u w:color="0000E9"/>
        </w:rPr>
        <w:t xml:space="preserve"> its two arguments (rather than before).</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prefix</w:t>
      </w:r>
      <w:proofErr w:type="gramEnd"/>
      <w:r>
        <w:rPr>
          <w:rFonts w:ascii="Times" w:hAnsi="Times" w:cs="Times"/>
          <w:b/>
          <w:bCs/>
          <w:sz w:val="32"/>
          <w:szCs w:val="32"/>
          <w:u w:color="0000E9"/>
        </w:rPr>
        <w:t xml:space="preserve"> notation</w:t>
      </w:r>
      <w:r>
        <w:rPr>
          <w:rFonts w:ascii="Times" w:hAnsi="Times" w:cs="Times"/>
          <w:sz w:val="32"/>
          <w:szCs w:val="32"/>
          <w:u w:color="0000E9"/>
        </w:rPr>
        <w:t xml:space="preserve"> describes a </w:t>
      </w:r>
      <w:r>
        <w:rPr>
          <w:rFonts w:ascii="Times" w:hAnsi="Times" w:cs="Times"/>
          <w:i/>
          <w:iCs/>
          <w:sz w:val="32"/>
          <w:szCs w:val="32"/>
          <w:u w:color="0000E9"/>
        </w:rPr>
        <w:t>k-</w:t>
      </w:r>
      <w:proofErr w:type="spellStart"/>
      <w:r>
        <w:rPr>
          <w:rFonts w:ascii="Times" w:hAnsi="Times" w:cs="Times"/>
          <w:i/>
          <w:iCs/>
          <w:sz w:val="32"/>
          <w:szCs w:val="32"/>
          <w:u w:color="0000E9"/>
        </w:rPr>
        <w:t>ary</w:t>
      </w:r>
      <w:proofErr w:type="spellEnd"/>
      <w:r>
        <w:rPr>
          <w:rFonts w:ascii="Times" w:hAnsi="Times" w:cs="Times"/>
          <w:sz w:val="32"/>
          <w:szCs w:val="32"/>
          <w:u w:color="0000E9"/>
        </w:rPr>
        <w:t xml:space="preserve"> function that is marked as a symbol (such as a word (like list)) </w:t>
      </w:r>
      <w:r>
        <w:rPr>
          <w:rFonts w:ascii="Times" w:hAnsi="Times" w:cs="Times"/>
          <w:i/>
          <w:iCs/>
          <w:sz w:val="32"/>
          <w:szCs w:val="32"/>
          <w:u w:color="0000E9"/>
        </w:rPr>
        <w:t>before</w:t>
      </w:r>
      <w:r>
        <w:rPr>
          <w:rFonts w:ascii="Times" w:hAnsi="Times" w:cs="Times"/>
          <w:sz w:val="32"/>
          <w:szCs w:val="32"/>
          <w:u w:color="0000E9"/>
        </w:rPr>
        <w:t xml:space="preserve"> its arguments, frequently having parentheses surrounding the arguments, but sometimes (like in lisp) having parentheses surrounding symbol AND arguments.</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postfix</w:t>
      </w:r>
      <w:proofErr w:type="gramEnd"/>
      <w:r>
        <w:rPr>
          <w:rFonts w:ascii="Times" w:hAnsi="Times" w:cs="Times"/>
          <w:b/>
          <w:bCs/>
          <w:sz w:val="32"/>
          <w:szCs w:val="32"/>
          <w:u w:color="0000E9"/>
        </w:rPr>
        <w:t xml:space="preserve"> notation</w:t>
      </w:r>
      <w:r>
        <w:rPr>
          <w:rFonts w:ascii="Times" w:hAnsi="Times" w:cs="Times"/>
          <w:sz w:val="32"/>
          <w:szCs w:val="32"/>
          <w:u w:color="0000E9"/>
        </w:rPr>
        <w:t xml:space="preserve"> describes a function that is marked as a symbol </w:t>
      </w:r>
      <w:r>
        <w:rPr>
          <w:rFonts w:ascii="Times" w:hAnsi="Times" w:cs="Times"/>
          <w:i/>
          <w:iCs/>
          <w:sz w:val="32"/>
          <w:szCs w:val="32"/>
          <w:u w:color="0000E9"/>
        </w:rPr>
        <w:t>after</w:t>
      </w:r>
      <w:r>
        <w:rPr>
          <w:rFonts w:ascii="Times" w:hAnsi="Times" w:cs="Times"/>
          <w:sz w:val="32"/>
          <w:szCs w:val="32"/>
          <w:u w:color="0000E9"/>
        </w:rPr>
        <w:t xml:space="preserve"> its arguments. Way less common.</w:t>
      </w:r>
    </w:p>
    <w:p w:rsidR="00E15E2E" w:rsidRDefault="00E15E2E" w:rsidP="00E15E2E">
      <w:pPr>
        <w:widowControl w:val="0"/>
        <w:numPr>
          <w:ilvl w:val="0"/>
          <w:numId w:val="1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b/>
          <w:bCs/>
          <w:sz w:val="32"/>
          <w:szCs w:val="32"/>
          <w:u w:color="0000E9"/>
        </w:rPr>
        <w:t>image</w:t>
      </w:r>
      <w:proofErr w:type="gramEnd"/>
      <w:r>
        <w:rPr>
          <w:rFonts w:ascii="Times" w:hAnsi="Times" w:cs="Times"/>
          <w:sz w:val="32"/>
          <w:szCs w:val="32"/>
          <w:u w:color="0000E9"/>
        </w:rPr>
        <w:t xml:space="preserve"> describes the output of a function applied to some input (called the </w:t>
      </w:r>
      <w:r>
        <w:rPr>
          <w:rFonts w:ascii="Times" w:hAnsi="Times" w:cs="Times"/>
          <w:b/>
          <w:bCs/>
          <w:sz w:val="32"/>
          <w:szCs w:val="32"/>
          <w:u w:color="0000E9"/>
        </w:rPr>
        <w:t>pre-image</w:t>
      </w:r>
      <w:r>
        <w:rPr>
          <w:rFonts w:ascii="Times" w:hAnsi="Times" w:cs="Times"/>
          <w:sz w:val="32"/>
          <w:szCs w:val="32"/>
          <w:u w:color="0000E9"/>
        </w:rPr>
        <w:t xml:space="preserve"> of the output). (The image of 2 under the 'square' function is 4. The square function's pre-image of 4 is 2.)</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Since the square function (a unary, or </w:t>
      </w:r>
      <w:proofErr w:type="spellStart"/>
      <w:r>
        <w:rPr>
          <w:rFonts w:ascii="Times" w:hAnsi="Times" w:cs="Times"/>
          <w:sz w:val="32"/>
          <w:szCs w:val="32"/>
          <w:u w:color="0000E9"/>
        </w:rPr>
        <w:t>arity</w:t>
      </w:r>
      <w:proofErr w:type="spellEnd"/>
      <w:r>
        <w:rPr>
          <w:rFonts w:ascii="Times" w:hAnsi="Times" w:cs="Times"/>
          <w:sz w:val="32"/>
          <w:szCs w:val="32"/>
          <w:u w:color="0000E9"/>
        </w:rPr>
        <w:t xml:space="preserve"> 1 function) is a handy one to have around, we </w:t>
      </w:r>
      <w:proofErr w:type="spellStart"/>
      <w:r>
        <w:rPr>
          <w:rFonts w:ascii="Times" w:hAnsi="Times" w:cs="Times"/>
          <w:sz w:val="32"/>
          <w:szCs w:val="32"/>
          <w:u w:color="0000E9"/>
        </w:rPr>
        <w:t>defun</w:t>
      </w:r>
      <w:proofErr w:type="spellEnd"/>
      <w:r>
        <w:rPr>
          <w:rFonts w:ascii="Times" w:hAnsi="Times" w:cs="Times"/>
          <w:sz w:val="32"/>
          <w:szCs w:val="32"/>
          <w:u w:color="0000E9"/>
        </w:rPr>
        <w:t xml:space="preserve"> it next: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square</w:t>
      </w:r>
      <w:r>
        <w:rPr>
          <w:rFonts w:ascii="Courier" w:hAnsi="Courier" w:cs="Courier"/>
          <w:sz w:val="26"/>
          <w:szCs w:val="26"/>
          <w:u w:color="0000E9"/>
        </w:rPr>
        <w:t xml:space="preserve"> (number)</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r>
        <w:rPr>
          <w:rFonts w:ascii="Courier" w:hAnsi="Courier" w:cs="Courier"/>
          <w:color w:val="BF0004"/>
          <w:sz w:val="26"/>
          <w:szCs w:val="26"/>
          <w:u w:color="0000E9"/>
        </w:rPr>
        <w:t>"Squaring is multiplying a number by itself, AKA raising the number to the power of 2."</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w:t>
      </w:r>
      <w:proofErr w:type="gramStart"/>
      <w:r>
        <w:rPr>
          <w:rFonts w:ascii="Courier" w:hAnsi="Courier" w:cs="Courier"/>
          <w:sz w:val="26"/>
          <w:szCs w:val="26"/>
          <w:u w:color="0000E9"/>
        </w:rPr>
        <w:t>number</w:t>
      </w:r>
      <w:proofErr w:type="gramEnd"/>
      <w:r>
        <w:rPr>
          <w:rFonts w:ascii="Courier" w:hAnsi="Courier" w:cs="Courier"/>
          <w:sz w:val="26"/>
          <w:szCs w:val="26"/>
          <w:u w:color="0000E9"/>
        </w:rPr>
        <w:t xml:space="preserve"> </w:t>
      </w:r>
      <w:proofErr w:type="spellStart"/>
      <w:r>
        <w:rPr>
          <w:rFonts w:ascii="Courier" w:hAnsi="Courier" w:cs="Courier"/>
          <w:sz w:val="26"/>
          <w:szCs w:val="26"/>
          <w:u w:color="0000E9"/>
        </w:rPr>
        <w:t>number</w:t>
      </w:r>
      <w:proofErr w:type="spellEnd"/>
      <w:r>
        <w:rPr>
          <w:rFonts w:ascii="Courier" w:hAnsi="Courier" w:cs="Courier"/>
          <w:sz w:val="26"/>
          <w:szCs w:val="26"/>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There are many one-liners just itching to be </w:t>
      </w:r>
      <w:proofErr w:type="spellStart"/>
      <w:r>
        <w:rPr>
          <w:rFonts w:ascii="Times" w:hAnsi="Times" w:cs="Times"/>
          <w:sz w:val="32"/>
          <w:szCs w:val="32"/>
          <w:u w:color="0000E9"/>
        </w:rPr>
        <w:t>defuned</w:t>
      </w:r>
      <w:proofErr w:type="spellEnd"/>
      <w:r>
        <w:rPr>
          <w:rFonts w:ascii="Times" w:hAnsi="Times" w:cs="Times"/>
          <w:sz w:val="32"/>
          <w:szCs w:val="32"/>
          <w:u w:color="0000E9"/>
        </w:rPr>
        <w:t xml:space="preserve"> (documentation string (doc-string for short) deliberately omitted):</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times-2</w:t>
      </w:r>
      <w:r>
        <w:rPr>
          <w:rFonts w:ascii="Courier" w:hAnsi="Courier" w:cs="Courier"/>
          <w:sz w:val="26"/>
          <w:szCs w:val="26"/>
          <w:u w:color="0000E9"/>
        </w:rPr>
        <w:t xml:space="preserve"> (n)</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2 n))</w:t>
      </w:r>
    </w:p>
    <w:p w:rsidR="00E15E2E" w:rsidRDefault="00E15E2E" w:rsidP="00E15E2E">
      <w:pPr>
        <w:widowControl w:val="0"/>
        <w:autoSpaceDE w:val="0"/>
        <w:autoSpaceDN w:val="0"/>
        <w:adjustRightInd w:val="0"/>
        <w:rPr>
          <w:rFonts w:ascii="Courier" w:hAnsi="Courier" w:cs="Courier"/>
          <w:sz w:val="26"/>
          <w:szCs w:val="26"/>
          <w:u w:color="0000E9"/>
        </w:rPr>
      </w:pP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times-3</w:t>
      </w:r>
      <w:r>
        <w:rPr>
          <w:rFonts w:ascii="Courier" w:hAnsi="Courier" w:cs="Courier"/>
          <w:sz w:val="26"/>
          <w:szCs w:val="26"/>
          <w:u w:color="0000E9"/>
        </w:rPr>
        <w:t xml:space="preserve"> (n)</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3 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This one deserves a doc-string, if only to remind us what the 'x' abbreviates: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proofErr w:type="spellStart"/>
      <w:r>
        <w:rPr>
          <w:rFonts w:ascii="Courier" w:hAnsi="Courier" w:cs="Courier"/>
          <w:b/>
          <w:bCs/>
          <w:color w:val="0000E9"/>
          <w:sz w:val="26"/>
          <w:szCs w:val="26"/>
          <w:u w:color="0000E9"/>
        </w:rPr>
        <w:t>xor</w:t>
      </w:r>
      <w:proofErr w:type="spellEnd"/>
      <w:r>
        <w:rPr>
          <w:rFonts w:ascii="Courier" w:hAnsi="Courier" w:cs="Courier"/>
          <w:sz w:val="26"/>
          <w:szCs w:val="26"/>
          <w:u w:color="0000E9"/>
        </w:rPr>
        <w:t xml:space="preserve"> (p q)</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r>
        <w:rPr>
          <w:rFonts w:ascii="Courier" w:hAnsi="Courier" w:cs="Courier"/>
          <w:color w:val="BF0004"/>
          <w:sz w:val="26"/>
          <w:szCs w:val="26"/>
          <w:u w:color="0000E9"/>
        </w:rPr>
        <w:t>"Exclusive or."</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if</w:t>
      </w:r>
      <w:proofErr w:type="gramEnd"/>
      <w:r>
        <w:rPr>
          <w:rFonts w:ascii="Courier" w:hAnsi="Courier" w:cs="Courier"/>
          <w:sz w:val="26"/>
          <w:szCs w:val="26"/>
          <w:u w:color="0000E9"/>
        </w:rPr>
        <w:t xml:space="preserve"> p (not q) q))</w:t>
      </w:r>
    </w:p>
    <w:p w:rsidR="00E15E2E" w:rsidRDefault="00E15E2E" w:rsidP="00E15E2E">
      <w:pPr>
        <w:widowControl w:val="0"/>
        <w:autoSpaceDE w:val="0"/>
        <w:autoSpaceDN w:val="0"/>
        <w:adjustRightInd w:val="0"/>
        <w:rPr>
          <w:rFonts w:ascii="Courier" w:hAnsi="Courier" w:cs="Courier"/>
          <w:sz w:val="26"/>
          <w:szCs w:val="26"/>
          <w:u w:color="0000E9"/>
        </w:rPr>
      </w:pP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not-with-0-1</w:t>
      </w:r>
      <w:r>
        <w:rPr>
          <w:rFonts w:ascii="Courier" w:hAnsi="Courier" w:cs="Courier"/>
          <w:sz w:val="26"/>
          <w:szCs w:val="26"/>
          <w:u w:color="0000E9"/>
        </w:rPr>
        <w:t xml:space="preserve"> (p)</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(- 1 p))</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As written, all of these one-liner functions are problematic; take, for example, </w:t>
      </w:r>
      <w:r>
        <w:rPr>
          <w:rFonts w:ascii="Courier" w:hAnsi="Courier" w:cs="Courier"/>
          <w:sz w:val="26"/>
          <w:szCs w:val="26"/>
          <w:u w:color="0000E9"/>
        </w:rPr>
        <w:t>not-with-0-1</w:t>
      </w:r>
      <w:r>
        <w:rPr>
          <w:rFonts w:ascii="Times" w:hAnsi="Times" w:cs="Times"/>
          <w:sz w:val="32"/>
          <w:szCs w:val="32"/>
          <w:u w:color="0000E9"/>
        </w:rPr>
        <w:t xml:space="preserve">. Its domain is exactly the set </w:t>
      </w:r>
      <w:r>
        <w:rPr>
          <w:rFonts w:ascii="Courier" w:hAnsi="Courier" w:cs="Courier"/>
          <w:sz w:val="26"/>
          <w:szCs w:val="26"/>
          <w:u w:color="0000E9"/>
        </w:rPr>
        <w:t>[0 1]</w:t>
      </w:r>
      <w:r>
        <w:rPr>
          <w:rFonts w:ascii="Times" w:hAnsi="Times" w:cs="Times"/>
          <w:sz w:val="32"/>
          <w:szCs w:val="32"/>
          <w:u w:color="0000E9"/>
        </w:rPr>
        <w:t xml:space="preserve">, and exactly that set is its codomain (and range) too. Or that's what they </w:t>
      </w:r>
      <w:r>
        <w:rPr>
          <w:rFonts w:ascii="Times" w:hAnsi="Times" w:cs="Times"/>
          <w:i/>
          <w:iCs/>
          <w:sz w:val="32"/>
          <w:szCs w:val="32"/>
          <w:u w:color="0000E9"/>
        </w:rPr>
        <w:t>should</w:t>
      </w:r>
      <w:r>
        <w:rPr>
          <w:rFonts w:ascii="Times" w:hAnsi="Times" w:cs="Times"/>
          <w:sz w:val="32"/>
          <w:szCs w:val="32"/>
          <w:u w:color="0000E9"/>
        </w:rPr>
        <w:t xml:space="preserve"> be. Restricting callers of this function to only pass </w:t>
      </w:r>
      <w:r>
        <w:rPr>
          <w:rFonts w:ascii="Courier" w:hAnsi="Courier" w:cs="Courier"/>
          <w:sz w:val="26"/>
          <w:szCs w:val="26"/>
          <w:u w:color="0000E9"/>
        </w:rPr>
        <w:t>0</w:t>
      </w:r>
      <w:r>
        <w:rPr>
          <w:rFonts w:ascii="Times" w:hAnsi="Times" w:cs="Times"/>
          <w:sz w:val="32"/>
          <w:szCs w:val="32"/>
          <w:u w:color="0000E9"/>
        </w:rPr>
        <w:t xml:space="preserve"> or </w:t>
      </w:r>
      <w:r>
        <w:rPr>
          <w:rFonts w:ascii="Courier" w:hAnsi="Courier" w:cs="Courier"/>
          <w:sz w:val="26"/>
          <w:szCs w:val="26"/>
          <w:u w:color="0000E9"/>
        </w:rPr>
        <w:t>1</w:t>
      </w:r>
      <w:r>
        <w:rPr>
          <w:rFonts w:ascii="Times" w:hAnsi="Times" w:cs="Times"/>
          <w:sz w:val="32"/>
          <w:szCs w:val="32"/>
          <w:u w:color="0000E9"/>
        </w:rPr>
        <w:t xml:space="preserve"> is a </w:t>
      </w:r>
      <w:r>
        <w:rPr>
          <w:rFonts w:ascii="Times" w:hAnsi="Times" w:cs="Times"/>
          <w:color w:val="0000E9"/>
          <w:sz w:val="32"/>
          <w:szCs w:val="32"/>
          <w:u w:val="single" w:color="0000E9"/>
        </w:rPr>
        <w:t>non-trivial task</w:t>
      </w:r>
      <w:r>
        <w:rPr>
          <w:rFonts w:ascii="Times" w:hAnsi="Times" w:cs="Times"/>
          <w:sz w:val="32"/>
          <w:szCs w:val="32"/>
          <w:u w:color="0000E9"/>
        </w:rPr>
        <w:t xml:space="preserve">, but the function itself can help by testing its argument and balking if given something besides </w:t>
      </w:r>
      <w:r>
        <w:rPr>
          <w:rFonts w:ascii="Courier" w:hAnsi="Courier" w:cs="Courier"/>
          <w:sz w:val="26"/>
          <w:szCs w:val="26"/>
          <w:u w:color="0000E9"/>
        </w:rPr>
        <w:t>0</w:t>
      </w:r>
      <w:r>
        <w:rPr>
          <w:rFonts w:ascii="Times" w:hAnsi="Times" w:cs="Times"/>
          <w:sz w:val="32"/>
          <w:szCs w:val="32"/>
          <w:u w:color="0000E9"/>
        </w:rPr>
        <w:t xml:space="preserve"> or </w:t>
      </w:r>
      <w:r>
        <w:rPr>
          <w:rFonts w:ascii="Courier" w:hAnsi="Courier" w:cs="Courier"/>
          <w:sz w:val="26"/>
          <w:szCs w:val="26"/>
          <w:u w:color="0000E9"/>
        </w:rPr>
        <w:t>1</w:t>
      </w:r>
      <w:r>
        <w:rPr>
          <w:rFonts w:ascii="Times" w:hAnsi="Times" w:cs="Times"/>
          <w:sz w:val="32"/>
          <w:szCs w:val="32"/>
          <w:u w:color="0000E9"/>
        </w:rPr>
        <w:t>. Balking can mean many things — throwing an exception being the most extreme.</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2.2.2 QSU</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We've been viewing a function a certain way, mostly with a programming bias, but keep in mind that functions </w:t>
      </w:r>
      <w:r>
        <w:rPr>
          <w:rFonts w:ascii="Times" w:hAnsi="Times" w:cs="Times"/>
          <w:color w:val="0000E9"/>
          <w:sz w:val="32"/>
          <w:szCs w:val="32"/>
          <w:u w:val="single" w:color="0000E9"/>
        </w:rPr>
        <w:t>can be viewed in many other ways</w:t>
      </w:r>
      <w:r>
        <w:rPr>
          <w:rFonts w:ascii="Times" w:hAnsi="Times" w:cs="Times"/>
          <w:sz w:val="32"/>
          <w:szCs w:val="32"/>
          <w:u w:color="0000E9"/>
        </w:rPr>
        <w:t xml:space="preserve"> as well. The fact that functions have multiple representations is a consequence of how useful each representation has proven to be in its own sphere and element. A function is representable by each of the following:</w:t>
      </w:r>
    </w:p>
    <w:p w:rsidR="00E15E2E" w:rsidRDefault="00E15E2E" w:rsidP="00E15E2E">
      <w:pPr>
        <w:widowControl w:val="0"/>
        <w:numPr>
          <w:ilvl w:val="0"/>
          <w:numId w:val="11"/>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assignment</w:t>
      </w:r>
      <w:proofErr w:type="gramEnd"/>
    </w:p>
    <w:p w:rsidR="00E15E2E" w:rsidRDefault="00E15E2E" w:rsidP="00E15E2E">
      <w:pPr>
        <w:widowControl w:val="0"/>
        <w:numPr>
          <w:ilvl w:val="0"/>
          <w:numId w:val="11"/>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association</w:t>
      </w:r>
      <w:proofErr w:type="gramEnd"/>
    </w:p>
    <w:p w:rsidR="00E15E2E" w:rsidRDefault="00E15E2E" w:rsidP="00E15E2E">
      <w:pPr>
        <w:widowControl w:val="0"/>
        <w:numPr>
          <w:ilvl w:val="0"/>
          <w:numId w:val="11"/>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mapping</w:t>
      </w:r>
      <w:proofErr w:type="gramEnd"/>
      <w:r>
        <w:rPr>
          <w:rFonts w:ascii="Times" w:hAnsi="Times" w:cs="Times"/>
          <w:sz w:val="32"/>
          <w:szCs w:val="32"/>
          <w:u w:color="0000E9"/>
        </w:rPr>
        <w:t xml:space="preserve"> (or map)</w:t>
      </w:r>
    </w:p>
    <w:p w:rsidR="00E15E2E" w:rsidRDefault="00E15E2E" w:rsidP="00E15E2E">
      <w:pPr>
        <w:widowControl w:val="0"/>
        <w:numPr>
          <w:ilvl w:val="0"/>
          <w:numId w:val="11"/>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process</w:t>
      </w:r>
      <w:proofErr w:type="gramEnd"/>
    </w:p>
    <w:p w:rsidR="00E15E2E" w:rsidRDefault="00E15E2E" w:rsidP="00E15E2E">
      <w:pPr>
        <w:widowControl w:val="0"/>
        <w:numPr>
          <w:ilvl w:val="0"/>
          <w:numId w:val="11"/>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rule</w:t>
      </w:r>
      <w:proofErr w:type="gramEnd"/>
    </w:p>
    <w:p w:rsidR="00E15E2E" w:rsidRDefault="00E15E2E" w:rsidP="00E15E2E">
      <w:pPr>
        <w:widowControl w:val="0"/>
        <w:numPr>
          <w:ilvl w:val="0"/>
          <w:numId w:val="11"/>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formula</w:t>
      </w:r>
      <w:proofErr w:type="gramEnd"/>
    </w:p>
    <w:p w:rsidR="00E15E2E" w:rsidRDefault="00E15E2E" w:rsidP="00E15E2E">
      <w:pPr>
        <w:widowControl w:val="0"/>
        <w:numPr>
          <w:ilvl w:val="0"/>
          <w:numId w:val="11"/>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table</w:t>
      </w:r>
      <w:proofErr w:type="gramEnd"/>
    </w:p>
    <w:p w:rsidR="00E15E2E" w:rsidRDefault="00E15E2E" w:rsidP="00E15E2E">
      <w:pPr>
        <w:widowControl w:val="0"/>
        <w:numPr>
          <w:ilvl w:val="0"/>
          <w:numId w:val="11"/>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graph</w:t>
      </w:r>
      <w:proofErr w:type="gramEnd"/>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and</w:t>
      </w:r>
      <w:proofErr w:type="gramEnd"/>
      <w:r>
        <w:rPr>
          <w:rFonts w:ascii="Times" w:hAnsi="Times" w:cs="Times"/>
          <w:sz w:val="32"/>
          <w:szCs w:val="32"/>
          <w:u w:color="0000E9"/>
        </w:rPr>
        <w:t>, of course,</w:t>
      </w:r>
    </w:p>
    <w:p w:rsidR="00E15E2E" w:rsidRDefault="00E15E2E" w:rsidP="00E15E2E">
      <w:pPr>
        <w:widowControl w:val="0"/>
        <w:numPr>
          <w:ilvl w:val="0"/>
          <w:numId w:val="12"/>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code</w:t>
      </w:r>
      <w:proofErr w:type="gramEnd"/>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examples and exercises.</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bottom line: mathematical functions are useful abstractions of the process of transformation. Computer scientific functions follow suit.</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2.2.3 WYA</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Let's now define a </w:t>
      </w:r>
      <w:r>
        <w:rPr>
          <w:rFonts w:ascii="Times" w:hAnsi="Times" w:cs="Times"/>
          <w:b/>
          <w:bCs/>
          <w:sz w:val="32"/>
          <w:szCs w:val="32"/>
          <w:u w:color="0000E9"/>
        </w:rPr>
        <w:t>sequence</w:t>
      </w:r>
      <w:r>
        <w:rPr>
          <w:rFonts w:ascii="Times" w:hAnsi="Times" w:cs="Times"/>
          <w:sz w:val="32"/>
          <w:szCs w:val="32"/>
          <w:u w:color="0000E9"/>
        </w:rPr>
        <w:t xml:space="preserve"> and distinguish it from a </w:t>
      </w:r>
      <w:r>
        <w:rPr>
          <w:rFonts w:ascii="Times" w:hAnsi="Times" w:cs="Times"/>
          <w:b/>
          <w:bCs/>
          <w:sz w:val="32"/>
          <w:szCs w:val="32"/>
          <w:u w:color="0000E9"/>
        </w:rPr>
        <w:t>set</w:t>
      </w:r>
      <w:r>
        <w:rPr>
          <w:rFonts w:ascii="Times" w:hAnsi="Times" w:cs="Times"/>
          <w:sz w:val="32"/>
          <w:szCs w:val="32"/>
          <w:u w:color="0000E9"/>
        </w:rPr>
        <w:t xml:space="preserve">. The difference is that a sequence is an </w:t>
      </w:r>
      <w:r>
        <w:rPr>
          <w:rFonts w:ascii="Times" w:hAnsi="Times" w:cs="Times"/>
          <w:b/>
          <w:bCs/>
          <w:sz w:val="32"/>
          <w:szCs w:val="32"/>
          <w:u w:color="0000E9"/>
        </w:rPr>
        <w:t>ordered</w:t>
      </w:r>
      <w:r>
        <w:rPr>
          <w:rFonts w:ascii="Times" w:hAnsi="Times" w:cs="Times"/>
          <w:sz w:val="32"/>
          <w:szCs w:val="32"/>
          <w:u w:color="0000E9"/>
        </w:rPr>
        <w:t xml:space="preserve"> collection. So a list or a vector is just a sequence, and truth be told, a sequence is really just a special kind of function.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a finite </w:t>
      </w:r>
      <w:r>
        <w:rPr>
          <w:rFonts w:ascii="Times" w:hAnsi="Times" w:cs="Times"/>
          <w:b/>
          <w:bCs/>
          <w:sz w:val="32"/>
          <w:szCs w:val="32"/>
          <w:u w:color="0000E9"/>
        </w:rPr>
        <w:t>sequence</w:t>
      </w:r>
      <w:r>
        <w:rPr>
          <w:rFonts w:ascii="Times" w:hAnsi="Times" w:cs="Times"/>
          <w:sz w:val="32"/>
          <w:szCs w:val="32"/>
          <w:u w:color="0000E9"/>
        </w:rPr>
        <w:t xml:space="preserve"> of elements of a set </w:t>
      </w:r>
      <w:r>
        <w:rPr>
          <w:rFonts w:ascii="Times" w:hAnsi="Times" w:cs="Times"/>
          <w:b/>
          <w:bCs/>
          <w:sz w:val="32"/>
          <w:szCs w:val="32"/>
          <w:u w:color="0000E9"/>
        </w:rPr>
        <w:t>S</w:t>
      </w:r>
      <w:r>
        <w:rPr>
          <w:rFonts w:ascii="Times" w:hAnsi="Times" w:cs="Times"/>
          <w:sz w:val="32"/>
          <w:szCs w:val="32"/>
          <w:u w:color="0000E9"/>
        </w:rPr>
        <w:t xml:space="preserve"> is a function from the set </w:t>
      </w:r>
      <w:r>
        <w:rPr>
          <w:rFonts w:ascii="Courier" w:hAnsi="Courier" w:cs="Courier"/>
          <w:sz w:val="26"/>
          <w:szCs w:val="26"/>
          <w:u w:color="0000E9"/>
        </w:rPr>
        <w:t>{1, 2, 3</w:t>
      </w:r>
      <w:proofErr w:type="gramStart"/>
      <w:r>
        <w:rPr>
          <w:rFonts w:ascii="Courier" w:hAnsi="Courier" w:cs="Courier"/>
          <w:sz w:val="26"/>
          <w:szCs w:val="26"/>
          <w:u w:color="0000E9"/>
        </w:rPr>
        <w:t>, ...</w:t>
      </w:r>
      <w:proofErr w:type="gramEnd"/>
      <w:r>
        <w:rPr>
          <w:rFonts w:ascii="Courier" w:hAnsi="Courier" w:cs="Courier"/>
          <w:sz w:val="26"/>
          <w:szCs w:val="26"/>
          <w:u w:color="0000E9"/>
        </w:rPr>
        <w:t>, n}</w:t>
      </w:r>
      <w:r>
        <w:rPr>
          <w:rFonts w:ascii="Times" w:hAnsi="Times" w:cs="Times"/>
          <w:sz w:val="32"/>
          <w:szCs w:val="32"/>
          <w:u w:color="0000E9"/>
        </w:rPr>
        <w:t xml:space="preserve"> to </w:t>
      </w:r>
      <w:r>
        <w:rPr>
          <w:rFonts w:ascii="Times" w:hAnsi="Times" w:cs="Times"/>
          <w:b/>
          <w:bCs/>
          <w:sz w:val="32"/>
          <w:szCs w:val="32"/>
          <w:u w:color="0000E9"/>
        </w:rPr>
        <w:t>S</w:t>
      </w:r>
      <w:r>
        <w:rPr>
          <w:rFonts w:ascii="Times" w:hAnsi="Times" w:cs="Times"/>
          <w:sz w:val="32"/>
          <w:szCs w:val="32"/>
          <w:u w:color="0000E9"/>
        </w:rPr>
        <w:t xml:space="preserve"> — the number </w:t>
      </w:r>
      <w:r>
        <w:rPr>
          <w:rFonts w:ascii="Times" w:hAnsi="Times" w:cs="Times"/>
          <w:b/>
          <w:bCs/>
          <w:sz w:val="32"/>
          <w:szCs w:val="32"/>
          <w:u w:color="0000E9"/>
        </w:rPr>
        <w:t>n</w:t>
      </w:r>
      <w:r>
        <w:rPr>
          <w:rFonts w:ascii="Times" w:hAnsi="Times" w:cs="Times"/>
          <w:sz w:val="32"/>
          <w:szCs w:val="32"/>
          <w:u w:color="0000E9"/>
        </w:rPr>
        <w:t xml:space="preserve"> is the </w:t>
      </w:r>
      <w:r>
        <w:rPr>
          <w:rFonts w:ascii="Times" w:hAnsi="Times" w:cs="Times"/>
          <w:b/>
          <w:bCs/>
          <w:sz w:val="32"/>
          <w:szCs w:val="32"/>
          <w:u w:color="0000E9"/>
        </w:rPr>
        <w:t>length</w:t>
      </w:r>
      <w:r>
        <w:rPr>
          <w:rFonts w:ascii="Times" w:hAnsi="Times" w:cs="Times"/>
          <w:sz w:val="32"/>
          <w:szCs w:val="32"/>
          <w:u w:color="0000E9"/>
        </w:rPr>
        <w:t xml:space="preserve"> of the string. Alternatively, the domain of the sequence function can be </w:t>
      </w:r>
      <w:r>
        <w:rPr>
          <w:rFonts w:ascii="Courier" w:hAnsi="Courier" w:cs="Courier"/>
          <w:sz w:val="26"/>
          <w:szCs w:val="26"/>
          <w:u w:color="0000E9"/>
        </w:rPr>
        <w:t>{0, 1, 2</w:t>
      </w:r>
      <w:proofErr w:type="gramStart"/>
      <w:r>
        <w:rPr>
          <w:rFonts w:ascii="Courier" w:hAnsi="Courier" w:cs="Courier"/>
          <w:sz w:val="26"/>
          <w:szCs w:val="26"/>
          <w:u w:color="0000E9"/>
        </w:rPr>
        <w:t>, ...</w:t>
      </w:r>
      <w:proofErr w:type="gramEnd"/>
      <w:r>
        <w:rPr>
          <w:rFonts w:ascii="Courier" w:hAnsi="Courier" w:cs="Courier"/>
          <w:sz w:val="26"/>
          <w:szCs w:val="26"/>
          <w:u w:color="0000E9"/>
        </w:rPr>
        <w:t>, n - 1}</w:t>
      </w:r>
      <w:r>
        <w:rPr>
          <w:rFonts w:ascii="Times" w:hAnsi="Times" w:cs="Times"/>
          <w:sz w:val="32"/>
          <w:szCs w:val="32"/>
          <w:u w:color="0000E9"/>
        </w:rPr>
        <w:t xml:space="preserve"> (or with </w:t>
      </w:r>
      <w:r>
        <w:rPr>
          <w:rFonts w:ascii="Courier" w:hAnsi="Courier" w:cs="Courier"/>
          <w:sz w:val="26"/>
          <w:szCs w:val="26"/>
          <w:u w:color="0000E9"/>
        </w:rPr>
        <w:t>n</w:t>
      </w:r>
      <w:r>
        <w:rPr>
          <w:rFonts w:ascii="Times" w:hAnsi="Times" w:cs="Times"/>
          <w:sz w:val="32"/>
          <w:szCs w:val="32"/>
          <w:u w:color="0000E9"/>
        </w:rPr>
        <w:t xml:space="preserve"> concretized as 10, </w:t>
      </w:r>
      <w:r>
        <w:rPr>
          <w:rFonts w:ascii="Courier" w:hAnsi="Courier" w:cs="Courier"/>
          <w:sz w:val="26"/>
          <w:szCs w:val="26"/>
          <w:u w:color="0000E9"/>
        </w:rPr>
        <w:t>[0 1 2 3 4 5 6 7 8 9]</w:t>
      </w:r>
      <w:r>
        <w:rPr>
          <w:rFonts w:ascii="Times" w:hAnsi="Times" w:cs="Times"/>
          <w:sz w:val="32"/>
          <w:szCs w:val="32"/>
          <w:u w:color="0000E9"/>
        </w:rPr>
        <w:t xml:space="preserve"> in lisp vector style). The sequence length is still </w:t>
      </w:r>
      <w:r>
        <w:rPr>
          <w:rFonts w:ascii="Times" w:hAnsi="Times" w:cs="Times"/>
          <w:b/>
          <w:bCs/>
          <w:sz w:val="32"/>
          <w:szCs w:val="32"/>
          <w:u w:color="0000E9"/>
        </w:rPr>
        <w:t>n</w:t>
      </w:r>
      <w:r>
        <w:rPr>
          <w:rFonts w:ascii="Times" w:hAnsi="Times" w:cs="Times"/>
          <w:sz w:val="32"/>
          <w:szCs w:val="32"/>
          <w:u w:color="0000E9"/>
        </w:rPr>
        <w:t xml:space="preserve"> (ten) in this case.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Generically, </w:t>
      </w:r>
      <w:proofErr w:type="gramStart"/>
      <w:r>
        <w:rPr>
          <w:rFonts w:ascii="Times" w:hAnsi="Times" w:cs="Times"/>
          <w:b/>
          <w:bCs/>
          <w:sz w:val="32"/>
          <w:szCs w:val="32"/>
          <w:u w:color="0000E9"/>
        </w:rPr>
        <w:t>a</w:t>
      </w:r>
      <w:r>
        <w:rPr>
          <w:rFonts w:ascii="Times" w:hAnsi="Times" w:cs="Times"/>
          <w:b/>
          <w:bCs/>
          <w:sz w:val="26"/>
          <w:szCs w:val="26"/>
          <w:u w:color="0000E9"/>
          <w:vertAlign w:val="subscript"/>
        </w:rPr>
        <w:t>n</w:t>
      </w:r>
      <w:proofErr w:type="gramEnd"/>
      <w:r>
        <w:rPr>
          <w:rFonts w:ascii="Times" w:hAnsi="Times" w:cs="Times"/>
          <w:sz w:val="32"/>
          <w:szCs w:val="32"/>
          <w:u w:color="0000E9"/>
        </w:rPr>
        <w:t xml:space="preserve"> denotes the image of the (nonnegative) integer </w:t>
      </w:r>
      <w:r>
        <w:rPr>
          <w:rFonts w:ascii="Times" w:hAnsi="Times" w:cs="Times"/>
          <w:b/>
          <w:bCs/>
          <w:sz w:val="32"/>
          <w:szCs w:val="32"/>
          <w:u w:color="0000E9"/>
        </w:rPr>
        <w:t>n</w:t>
      </w:r>
      <w:r>
        <w:rPr>
          <w:rFonts w:ascii="Times" w:hAnsi="Times" w:cs="Times"/>
          <w:sz w:val="32"/>
          <w:szCs w:val="32"/>
          <w:u w:color="0000E9"/>
        </w:rPr>
        <w:t xml:space="preserve">, AKA the </w:t>
      </w:r>
      <w:r>
        <w:rPr>
          <w:rFonts w:ascii="Times" w:hAnsi="Times" w:cs="Times"/>
          <w:b/>
          <w:bCs/>
          <w:sz w:val="32"/>
          <w:szCs w:val="32"/>
          <w:u w:color="0000E9"/>
        </w:rPr>
        <w:t>n</w:t>
      </w:r>
      <w:r>
        <w:rPr>
          <w:rFonts w:ascii="Times" w:hAnsi="Times" w:cs="Times"/>
          <w:b/>
          <w:bCs/>
          <w:sz w:val="26"/>
          <w:szCs w:val="26"/>
          <w:u w:color="0000E9"/>
          <w:vertAlign w:val="superscript"/>
        </w:rPr>
        <w:t>th</w:t>
      </w:r>
      <w:r>
        <w:rPr>
          <w:rFonts w:ascii="Times" w:hAnsi="Times" w:cs="Times"/>
          <w:sz w:val="32"/>
          <w:szCs w:val="32"/>
          <w:u w:color="0000E9"/>
        </w:rPr>
        <w:t xml:space="preserve"> term of the sequence. An </w:t>
      </w:r>
      <w:r>
        <w:rPr>
          <w:rFonts w:ascii="Times" w:hAnsi="Times" w:cs="Times"/>
          <w:i/>
          <w:iCs/>
          <w:sz w:val="32"/>
          <w:szCs w:val="32"/>
          <w:u w:color="0000E9"/>
        </w:rPr>
        <w:t>infinite</w:t>
      </w:r>
      <w:r>
        <w:rPr>
          <w:rFonts w:ascii="Times" w:hAnsi="Times" w:cs="Times"/>
          <w:sz w:val="32"/>
          <w:szCs w:val="32"/>
          <w:u w:color="0000E9"/>
        </w:rPr>
        <w:t xml:space="preserve"> sequence of elements of </w:t>
      </w:r>
      <w:r>
        <w:rPr>
          <w:rFonts w:ascii="Times" w:hAnsi="Times" w:cs="Times"/>
          <w:b/>
          <w:bCs/>
          <w:sz w:val="32"/>
          <w:szCs w:val="32"/>
          <w:u w:color="0000E9"/>
        </w:rPr>
        <w:t>S</w:t>
      </w:r>
      <w:r>
        <w:rPr>
          <w:rFonts w:ascii="Times" w:hAnsi="Times" w:cs="Times"/>
          <w:sz w:val="32"/>
          <w:szCs w:val="32"/>
          <w:u w:color="0000E9"/>
        </w:rPr>
        <w:t xml:space="preserve"> is a function from {1, 2, 3</w:t>
      </w:r>
      <w:proofErr w:type="gramStart"/>
      <w:r>
        <w:rPr>
          <w:rFonts w:ascii="Times" w:hAnsi="Times" w:cs="Times"/>
          <w:sz w:val="32"/>
          <w:szCs w:val="32"/>
          <w:u w:color="0000E9"/>
        </w:rPr>
        <w:t>, …}</w:t>
      </w:r>
      <w:proofErr w:type="gramEnd"/>
      <w:r>
        <w:rPr>
          <w:rFonts w:ascii="Times" w:hAnsi="Times" w:cs="Times"/>
          <w:sz w:val="32"/>
          <w:szCs w:val="32"/>
          <w:u w:color="0000E9"/>
        </w:rPr>
        <w:t xml:space="preserve"> to </w:t>
      </w:r>
      <w:r>
        <w:rPr>
          <w:rFonts w:ascii="Times" w:hAnsi="Times" w:cs="Times"/>
          <w:b/>
          <w:bCs/>
          <w:sz w:val="32"/>
          <w:szCs w:val="32"/>
          <w:u w:color="0000E9"/>
        </w:rPr>
        <w:t>S</w:t>
      </w:r>
      <w:r>
        <w:rPr>
          <w:rFonts w:ascii="Times" w:hAnsi="Times" w:cs="Times"/>
          <w:sz w:val="32"/>
          <w:szCs w:val="32"/>
          <w:u w:color="0000E9"/>
        </w:rPr>
        <w:t xml:space="preserve">. Shorthand notation for the entire sequence is </w:t>
      </w:r>
      <w:r>
        <w:rPr>
          <w:rFonts w:ascii="Times" w:hAnsi="Times" w:cs="Times"/>
          <w:b/>
          <w:bCs/>
          <w:sz w:val="32"/>
          <w:szCs w:val="32"/>
          <w:u w:color="0000E9"/>
        </w:rPr>
        <w:t>{a</w:t>
      </w:r>
      <w:r>
        <w:rPr>
          <w:rFonts w:ascii="Times" w:hAnsi="Times" w:cs="Times"/>
          <w:b/>
          <w:bCs/>
          <w:sz w:val="26"/>
          <w:szCs w:val="26"/>
          <w:u w:color="0000E9"/>
          <w:vertAlign w:val="subscript"/>
        </w:rPr>
        <w:t>n</w:t>
      </w:r>
      <w:r>
        <w:rPr>
          <w:rFonts w:ascii="Times" w:hAnsi="Times" w:cs="Times"/>
          <w:b/>
          <w:bCs/>
          <w:sz w:val="32"/>
          <w:szCs w:val="32"/>
          <w:u w:color="0000E9"/>
        </w:rPr>
        <w:t>}</w:t>
      </w:r>
      <w:r>
        <w:rPr>
          <w:rFonts w:ascii="Times" w:hAnsi="Times" w:cs="Times"/>
          <w:sz w:val="32"/>
          <w:szCs w:val="32"/>
          <w:u w:color="0000E9"/>
        </w:rPr>
        <w:t xml:space="preserve">. Again, the domain can be either </w:t>
      </w:r>
      <w:r>
        <w:rPr>
          <w:rFonts w:ascii="Times" w:hAnsi="Times" w:cs="Times"/>
          <w:b/>
          <w:bCs/>
          <w:sz w:val="32"/>
          <w:szCs w:val="32"/>
          <w:u w:color="0000E9"/>
        </w:rPr>
        <w:t>Z</w:t>
      </w:r>
      <w:r>
        <w:rPr>
          <w:rFonts w:ascii="Times" w:hAnsi="Times" w:cs="Times"/>
          <w:b/>
          <w:bCs/>
          <w:sz w:val="26"/>
          <w:szCs w:val="26"/>
          <w:u w:color="0000E9"/>
          <w:vertAlign w:val="superscript"/>
        </w:rPr>
        <w:t>+</w:t>
      </w:r>
      <w:r>
        <w:rPr>
          <w:rFonts w:ascii="Times" w:hAnsi="Times" w:cs="Times"/>
          <w:sz w:val="32"/>
          <w:szCs w:val="32"/>
          <w:u w:color="0000E9"/>
        </w:rPr>
        <w:t xml:space="preserve"> or </w:t>
      </w:r>
      <w:r>
        <w:rPr>
          <w:rFonts w:ascii="Times" w:hAnsi="Times" w:cs="Times"/>
          <w:b/>
          <w:bCs/>
          <w:sz w:val="32"/>
          <w:szCs w:val="32"/>
          <w:u w:color="0000E9"/>
        </w:rPr>
        <w:t>N</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For example, </w:t>
      </w:r>
      <w:r>
        <w:rPr>
          <w:rFonts w:ascii="Times" w:hAnsi="Times" w:cs="Times"/>
          <w:b/>
          <w:bCs/>
          <w:sz w:val="32"/>
          <w:szCs w:val="32"/>
          <w:u w:color="0000E9"/>
        </w:rPr>
        <w:t>{a</w:t>
      </w:r>
      <w:r>
        <w:rPr>
          <w:rFonts w:ascii="Times" w:hAnsi="Times" w:cs="Times"/>
          <w:b/>
          <w:bCs/>
          <w:sz w:val="26"/>
          <w:szCs w:val="26"/>
          <w:u w:color="0000E9"/>
          <w:vertAlign w:val="subscript"/>
        </w:rPr>
        <w:t>n</w:t>
      </w:r>
      <w:r>
        <w:rPr>
          <w:rFonts w:ascii="Times" w:hAnsi="Times" w:cs="Times"/>
          <w:b/>
          <w:bCs/>
          <w:sz w:val="32"/>
          <w:szCs w:val="32"/>
          <w:u w:color="0000E9"/>
        </w:rPr>
        <w:t>}</w:t>
      </w:r>
      <w:r>
        <w:rPr>
          <w:rFonts w:ascii="Times" w:hAnsi="Times" w:cs="Times"/>
          <w:sz w:val="32"/>
          <w:szCs w:val="32"/>
          <w:u w:color="0000E9"/>
        </w:rPr>
        <w:t xml:space="preserve">, where each term </w:t>
      </w:r>
      <w:r>
        <w:rPr>
          <w:rFonts w:ascii="Times" w:hAnsi="Times" w:cs="Times"/>
          <w:b/>
          <w:bCs/>
          <w:sz w:val="32"/>
          <w:szCs w:val="32"/>
          <w:u w:color="0000E9"/>
        </w:rPr>
        <w:t>a</w:t>
      </w:r>
      <w:r>
        <w:rPr>
          <w:rFonts w:ascii="Times" w:hAnsi="Times" w:cs="Times"/>
          <w:b/>
          <w:bCs/>
          <w:sz w:val="26"/>
          <w:szCs w:val="26"/>
          <w:u w:color="0000E9"/>
          <w:vertAlign w:val="subscript"/>
        </w:rPr>
        <w:t>n</w:t>
      </w:r>
      <w:r>
        <w:rPr>
          <w:rFonts w:ascii="Times" w:hAnsi="Times" w:cs="Times"/>
          <w:sz w:val="32"/>
          <w:szCs w:val="32"/>
          <w:u w:color="0000E9"/>
        </w:rPr>
        <w:t xml:space="preserve"> is just three times </w:t>
      </w:r>
      <w:r>
        <w:rPr>
          <w:rFonts w:ascii="Times" w:hAnsi="Times" w:cs="Times"/>
          <w:b/>
          <w:bCs/>
          <w:sz w:val="32"/>
          <w:szCs w:val="32"/>
          <w:u w:color="0000E9"/>
        </w:rPr>
        <w:t>n</w:t>
      </w:r>
      <w:r>
        <w:rPr>
          <w:rFonts w:ascii="Times" w:hAnsi="Times" w:cs="Times"/>
          <w:sz w:val="32"/>
          <w:szCs w:val="32"/>
          <w:u w:color="0000E9"/>
        </w:rPr>
        <w:t xml:space="preserve"> (i.e., </w:t>
      </w:r>
      <w:proofErr w:type="gramStart"/>
      <w:r>
        <w:rPr>
          <w:rFonts w:ascii="Times" w:hAnsi="Times" w:cs="Times"/>
          <w:b/>
          <w:bCs/>
          <w:sz w:val="32"/>
          <w:szCs w:val="32"/>
          <w:u w:color="0000E9"/>
        </w:rPr>
        <w:t>a(</w:t>
      </w:r>
      <w:proofErr w:type="gramEnd"/>
      <w:r>
        <w:rPr>
          <w:rFonts w:ascii="Times" w:hAnsi="Times" w:cs="Times"/>
          <w:b/>
          <w:bCs/>
          <w:sz w:val="32"/>
          <w:szCs w:val="32"/>
          <w:u w:color="0000E9"/>
        </w:rPr>
        <w:t>n) = 3n</w:t>
      </w:r>
      <w:r>
        <w:rPr>
          <w:rFonts w:ascii="Times" w:hAnsi="Times" w:cs="Times"/>
          <w:sz w:val="32"/>
          <w:szCs w:val="32"/>
          <w:u w:color="0000E9"/>
        </w:rPr>
        <w:t xml:space="preserve">, or in lisp, </w:t>
      </w:r>
      <w:r>
        <w:rPr>
          <w:rFonts w:ascii="Courier" w:hAnsi="Courier" w:cs="Courier"/>
          <w:sz w:val="26"/>
          <w:szCs w:val="26"/>
          <w:u w:color="0000E9"/>
        </w:rPr>
        <w:t>(</w:t>
      </w:r>
      <w:proofErr w:type="spellStart"/>
      <w:r>
        <w:rPr>
          <w:rFonts w:ascii="Courier" w:hAnsi="Courier" w:cs="Courier"/>
          <w:sz w:val="26"/>
          <w:szCs w:val="26"/>
          <w:u w:color="0000E9"/>
        </w:rPr>
        <w:t>defun</w:t>
      </w:r>
      <w:proofErr w:type="spellEnd"/>
      <w:r>
        <w:rPr>
          <w:rFonts w:ascii="Courier" w:hAnsi="Courier" w:cs="Courier"/>
          <w:sz w:val="26"/>
          <w:szCs w:val="26"/>
          <w:u w:color="0000E9"/>
        </w:rPr>
        <w:t xml:space="preserve"> a (n) (times-3 n))</w:t>
      </w:r>
      <w:r>
        <w:rPr>
          <w:rFonts w:ascii="Times" w:hAnsi="Times" w:cs="Times"/>
          <w:sz w:val="32"/>
          <w:szCs w:val="32"/>
          <w:u w:color="0000E9"/>
        </w:rPr>
        <w:t xml:space="preserve">), is a sequence whose list of terms (generically </w:t>
      </w:r>
      <w:r>
        <w:rPr>
          <w:rFonts w:ascii="Times" w:hAnsi="Times" w:cs="Times"/>
          <w:b/>
          <w:bCs/>
          <w:sz w:val="32"/>
          <w:szCs w:val="32"/>
          <w:u w:color="0000E9"/>
        </w:rPr>
        <w:t>a</w:t>
      </w:r>
      <w:r>
        <w:rPr>
          <w:rFonts w:ascii="Times" w:hAnsi="Times" w:cs="Times"/>
          <w:b/>
          <w:bCs/>
          <w:sz w:val="26"/>
          <w:szCs w:val="26"/>
          <w:u w:color="0000E9"/>
          <w:vertAlign w:val="subscript"/>
        </w:rPr>
        <w:t>1</w:t>
      </w:r>
      <w:r>
        <w:rPr>
          <w:rFonts w:ascii="Times" w:hAnsi="Times" w:cs="Times"/>
          <w:b/>
          <w:bCs/>
          <w:sz w:val="32"/>
          <w:szCs w:val="32"/>
          <w:u w:color="0000E9"/>
        </w:rPr>
        <w:t>, a</w:t>
      </w:r>
      <w:r>
        <w:rPr>
          <w:rFonts w:ascii="Times" w:hAnsi="Times" w:cs="Times"/>
          <w:b/>
          <w:bCs/>
          <w:sz w:val="26"/>
          <w:szCs w:val="26"/>
          <w:u w:color="0000E9"/>
          <w:vertAlign w:val="subscript"/>
        </w:rPr>
        <w:t>2</w:t>
      </w:r>
      <w:r>
        <w:rPr>
          <w:rFonts w:ascii="Times" w:hAnsi="Times" w:cs="Times"/>
          <w:b/>
          <w:bCs/>
          <w:sz w:val="32"/>
          <w:szCs w:val="32"/>
          <w:u w:color="0000E9"/>
        </w:rPr>
        <w:t>, a</w:t>
      </w:r>
      <w:r>
        <w:rPr>
          <w:rFonts w:ascii="Times" w:hAnsi="Times" w:cs="Times"/>
          <w:b/>
          <w:bCs/>
          <w:sz w:val="26"/>
          <w:szCs w:val="26"/>
          <w:u w:color="0000E9"/>
          <w:vertAlign w:val="subscript"/>
        </w:rPr>
        <w:t>3</w:t>
      </w:r>
      <w:r>
        <w:rPr>
          <w:rFonts w:ascii="Times" w:hAnsi="Times" w:cs="Times"/>
          <w:b/>
          <w:bCs/>
          <w:sz w:val="32"/>
          <w:szCs w:val="32"/>
          <w:u w:color="0000E9"/>
        </w:rPr>
        <w:t>, a</w:t>
      </w:r>
      <w:r>
        <w:rPr>
          <w:rFonts w:ascii="Times" w:hAnsi="Times" w:cs="Times"/>
          <w:b/>
          <w:bCs/>
          <w:sz w:val="26"/>
          <w:szCs w:val="26"/>
          <w:u w:color="0000E9"/>
          <w:vertAlign w:val="subscript"/>
        </w:rPr>
        <w:t>4</w:t>
      </w:r>
      <w:r>
        <w:rPr>
          <w:rFonts w:ascii="Times" w:hAnsi="Times" w:cs="Times"/>
          <w:b/>
          <w:bCs/>
          <w:sz w:val="32"/>
          <w:szCs w:val="32"/>
          <w:u w:color="0000E9"/>
        </w:rPr>
        <w:t>, …</w:t>
      </w:r>
      <w:r>
        <w:rPr>
          <w:rFonts w:ascii="Times" w:hAnsi="Times" w:cs="Times"/>
          <w:sz w:val="32"/>
          <w:szCs w:val="32"/>
          <w:u w:color="0000E9"/>
        </w:rPr>
        <w:t>) would be 3, 6, 9, 12, … (all the multiples of three — infinite in number).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Another term for a </w:t>
      </w:r>
      <w:r>
        <w:rPr>
          <w:rFonts w:ascii="Times" w:hAnsi="Times" w:cs="Times"/>
          <w:i/>
          <w:iCs/>
          <w:sz w:val="32"/>
          <w:szCs w:val="32"/>
          <w:u w:color="0000E9"/>
        </w:rPr>
        <w:t>finite</w:t>
      </w:r>
      <w:r>
        <w:rPr>
          <w:rFonts w:ascii="Times" w:hAnsi="Times" w:cs="Times"/>
          <w:sz w:val="32"/>
          <w:szCs w:val="32"/>
          <w:u w:color="0000E9"/>
        </w:rPr>
        <w:t xml:space="preserve"> </w:t>
      </w:r>
      <w:r>
        <w:rPr>
          <w:rFonts w:ascii="Times" w:hAnsi="Times" w:cs="Times"/>
          <w:b/>
          <w:bCs/>
          <w:sz w:val="32"/>
          <w:szCs w:val="32"/>
          <w:u w:color="0000E9"/>
        </w:rPr>
        <w:t>sequence</w:t>
      </w:r>
      <w:r>
        <w:rPr>
          <w:rFonts w:ascii="Times" w:hAnsi="Times" w:cs="Times"/>
          <w:sz w:val="32"/>
          <w:szCs w:val="32"/>
          <w:u w:color="0000E9"/>
        </w:rPr>
        <w:t xml:space="preserve"> is a </w:t>
      </w:r>
      <w:r>
        <w:rPr>
          <w:rFonts w:ascii="Times" w:hAnsi="Times" w:cs="Times"/>
          <w:b/>
          <w:bCs/>
          <w:sz w:val="32"/>
          <w:szCs w:val="32"/>
          <w:u w:color="0000E9"/>
        </w:rPr>
        <w:t>string</w:t>
      </w:r>
      <w:r>
        <w:rPr>
          <w:rFonts w:ascii="Times" w:hAnsi="Times" w:cs="Times"/>
          <w:sz w:val="32"/>
          <w:szCs w:val="32"/>
          <w:u w:color="0000E9"/>
        </w:rPr>
        <w:t xml:space="preserve">, that venerable and versatile data structure available in almost all programming languages. Strings are always finite — if it's an infinite sequence, it is most </w:t>
      </w:r>
      <w:r>
        <w:rPr>
          <w:rFonts w:ascii="Times" w:hAnsi="Times" w:cs="Times"/>
          <w:i/>
          <w:iCs/>
          <w:sz w:val="32"/>
          <w:szCs w:val="32"/>
          <w:u w:color="0000E9"/>
        </w:rPr>
        <w:t>emphatically</w:t>
      </w:r>
      <w:r>
        <w:rPr>
          <w:rFonts w:ascii="Times" w:hAnsi="Times" w:cs="Times"/>
          <w:sz w:val="32"/>
          <w:szCs w:val="32"/>
          <w:u w:color="0000E9"/>
        </w:rPr>
        <w:t xml:space="preserve"> not a string.</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With lisp symbols there must automatically be support for strings. Every symbol has a unique string naming it, and everywhere the same symbol is used, the same string name (retrieved via the function </w:t>
      </w:r>
      <w:r>
        <w:rPr>
          <w:rFonts w:ascii="Courier" w:hAnsi="Courier" w:cs="Courier"/>
          <w:sz w:val="26"/>
          <w:szCs w:val="26"/>
          <w:u w:color="0000E9"/>
        </w:rPr>
        <w:t>symbol-name</w:t>
      </w:r>
      <w:r>
        <w:rPr>
          <w:rFonts w:ascii="Times" w:hAnsi="Times" w:cs="Times"/>
          <w:sz w:val="32"/>
          <w:szCs w:val="32"/>
          <w:u w:color="0000E9"/>
        </w:rPr>
        <w:t>) comes attached.</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2.2.3.1 CFI</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What do the following "atoms" and "molecules" evaluate to?</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color w:val="BF0004"/>
          <w:sz w:val="26"/>
          <w:szCs w:val="26"/>
          <w:u w:color="0000E9"/>
        </w:rPr>
        <w:t>"</w:t>
      </w:r>
      <w:proofErr w:type="spellStart"/>
      <w:proofErr w:type="gramStart"/>
      <w:r>
        <w:rPr>
          <w:rFonts w:ascii="Courier" w:hAnsi="Courier" w:cs="Courier"/>
          <w:color w:val="BF0004"/>
          <w:sz w:val="26"/>
          <w:szCs w:val="26"/>
          <w:u w:color="0000E9"/>
        </w:rPr>
        <w:t>abc</w:t>
      </w:r>
      <w:proofErr w:type="spellEnd"/>
      <w:proofErr w:type="gramEnd"/>
      <w:r>
        <w:rPr>
          <w:rFonts w:ascii="Courier" w:hAnsi="Courier" w:cs="Courier"/>
          <w:color w:val="BF0004"/>
          <w:sz w:val="26"/>
          <w:szCs w:val="26"/>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color w:val="BF0004"/>
          <w:sz w:val="26"/>
          <w:szCs w:val="26"/>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color w:val="BF0004"/>
          <w:sz w:val="26"/>
          <w:szCs w:val="26"/>
          <w:u w:color="0000E9"/>
        </w:rPr>
        <w:t>"123"</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color w:val="BF0004"/>
          <w:sz w:val="26"/>
          <w:szCs w:val="26"/>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((letters </w:t>
      </w:r>
      <w:r>
        <w:rPr>
          <w:rFonts w:ascii="Courier" w:hAnsi="Courier" w:cs="Courier"/>
          <w:color w:val="BF0004"/>
          <w:sz w:val="26"/>
          <w:szCs w:val="26"/>
          <w:u w:color="0000E9"/>
        </w:rPr>
        <w:t>"</w:t>
      </w:r>
      <w:proofErr w:type="spellStart"/>
      <w:r>
        <w:rPr>
          <w:rFonts w:ascii="Courier" w:hAnsi="Courier" w:cs="Courier"/>
          <w:color w:val="BF0004"/>
          <w:sz w:val="26"/>
          <w:szCs w:val="26"/>
          <w:u w:color="0000E9"/>
        </w:rPr>
        <w:t>abc</w:t>
      </w:r>
      <w:proofErr w:type="spellEnd"/>
      <w:r>
        <w:rPr>
          <w:rFonts w:ascii="Courier" w:hAnsi="Courier" w:cs="Courier"/>
          <w:color w:val="BF0004"/>
          <w:sz w:val="26"/>
          <w:szCs w:val="26"/>
          <w:u w:color="0000E9"/>
        </w:rPr>
        <w:t>"</w:t>
      </w:r>
      <w:r>
        <w:rPr>
          <w:rFonts w:ascii="Courier" w:hAnsi="Courier" w:cs="Courier"/>
          <w:sz w:val="26"/>
          <w:szCs w:val="26"/>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list</w:t>
      </w:r>
      <w:proofErr w:type="gramEnd"/>
      <w:r>
        <w:rPr>
          <w:rFonts w:ascii="Courier" w:hAnsi="Courier" w:cs="Courier"/>
          <w:sz w:val="26"/>
          <w:szCs w:val="26"/>
          <w:u w:color="0000E9"/>
        </w:rPr>
        <w:t xml:space="preserve"> (symbol-name 'letters) (symbol-value 'letters) letters))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We've seen this single quote before — in 'letters it means a mention of that symbol, not a use, because using it means evaluating it (as in the third element in the above list).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((letters </w:t>
      </w:r>
      <w:r>
        <w:rPr>
          <w:rFonts w:ascii="Courier" w:hAnsi="Courier" w:cs="Courier"/>
          <w:color w:val="BF0004"/>
          <w:sz w:val="26"/>
          <w:szCs w:val="26"/>
          <w:u w:color="0000E9"/>
        </w:rPr>
        <w:t>"</w:t>
      </w:r>
      <w:proofErr w:type="spellStart"/>
      <w:r>
        <w:rPr>
          <w:rFonts w:ascii="Courier" w:hAnsi="Courier" w:cs="Courier"/>
          <w:color w:val="BF0004"/>
          <w:sz w:val="26"/>
          <w:szCs w:val="26"/>
          <w:u w:color="0000E9"/>
        </w:rPr>
        <w:t>abc</w:t>
      </w:r>
      <w:proofErr w:type="spellEnd"/>
      <w:r>
        <w:rPr>
          <w:rFonts w:ascii="Courier" w:hAnsi="Courier" w:cs="Courier"/>
          <w:color w:val="BF0004"/>
          <w:sz w:val="26"/>
          <w:szCs w:val="26"/>
          <w:u w:color="0000E9"/>
        </w:rPr>
        <w:t>"</w:t>
      </w:r>
      <w:r>
        <w:rPr>
          <w:rFonts w:ascii="Courier" w:hAnsi="Courier" w:cs="Courier"/>
          <w:sz w:val="26"/>
          <w:szCs w:val="26"/>
          <w:u w:color="0000E9"/>
        </w:rPr>
        <w:t xml:space="preserve">) (numbers </w:t>
      </w:r>
      <w:r>
        <w:rPr>
          <w:rFonts w:ascii="Courier" w:hAnsi="Courier" w:cs="Courier"/>
          <w:color w:val="BF0004"/>
          <w:sz w:val="26"/>
          <w:szCs w:val="26"/>
          <w:u w:color="0000E9"/>
        </w:rPr>
        <w:t>"123"</w:t>
      </w:r>
      <w:r>
        <w:rPr>
          <w:rFonts w:ascii="Courier" w:hAnsi="Courier" w:cs="Courier"/>
          <w:sz w:val="26"/>
          <w:szCs w:val="26"/>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list</w:t>
      </w:r>
      <w:proofErr w:type="gramEnd"/>
      <w:r>
        <w:rPr>
          <w:rFonts w:ascii="Courier" w:hAnsi="Courier" w:cs="Courier"/>
          <w:sz w:val="26"/>
          <w:szCs w:val="26"/>
          <w:u w:color="0000E9"/>
        </w:rPr>
        <w:t xml:space="preserve"> (</w:t>
      </w:r>
      <w:proofErr w:type="spellStart"/>
      <w:r>
        <w:rPr>
          <w:rFonts w:ascii="Courier" w:hAnsi="Courier" w:cs="Courier"/>
          <w:sz w:val="26"/>
          <w:szCs w:val="26"/>
          <w:u w:color="0000E9"/>
        </w:rPr>
        <w:t>concat</w:t>
      </w:r>
      <w:proofErr w:type="spellEnd"/>
      <w:r>
        <w:rPr>
          <w:rFonts w:ascii="Courier" w:hAnsi="Courier" w:cs="Courier"/>
          <w:sz w:val="26"/>
          <w:szCs w:val="26"/>
          <w:u w:color="0000E9"/>
        </w:rPr>
        <w:t xml:space="preserve"> letters numbers) (</w:t>
      </w:r>
      <w:proofErr w:type="spellStart"/>
      <w:r>
        <w:rPr>
          <w:rFonts w:ascii="Courier" w:hAnsi="Courier" w:cs="Courier"/>
          <w:sz w:val="26"/>
          <w:szCs w:val="26"/>
          <w:u w:color="0000E9"/>
        </w:rPr>
        <w:t>concat</w:t>
      </w:r>
      <w:proofErr w:type="spellEnd"/>
      <w:r>
        <w:rPr>
          <w:rFonts w:ascii="Courier" w:hAnsi="Courier" w:cs="Courier"/>
          <w:sz w:val="26"/>
          <w:szCs w:val="26"/>
          <w:u w:color="0000E9"/>
        </w:rPr>
        <w:t xml:space="preserve"> numbers letters)))</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2.2.3.2 DGJ</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Does the sum of three numbers ever equal their product? If so, replace the numbers with those that would make the following evaluate to </w:t>
      </w:r>
      <w:r>
        <w:rPr>
          <w:rFonts w:ascii="Courier" w:hAnsi="Courier" w:cs="Courier"/>
          <w:sz w:val="26"/>
          <w:szCs w:val="26"/>
          <w:u w:color="0000E9"/>
        </w:rPr>
        <w:t>t</w:t>
      </w:r>
      <w:r>
        <w:rPr>
          <w:rFonts w:ascii="Times" w:hAnsi="Times" w:cs="Times"/>
          <w:sz w:val="32"/>
          <w:szCs w:val="32"/>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((x 2)</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y</w:t>
      </w:r>
      <w:proofErr w:type="gramEnd"/>
      <w:r>
        <w:rPr>
          <w:rFonts w:ascii="Courier" w:hAnsi="Courier" w:cs="Courier"/>
          <w:sz w:val="26"/>
          <w:szCs w:val="26"/>
          <w:u w:color="0000E9"/>
        </w:rPr>
        <w:t xml:space="preserve"> 3)</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z</w:t>
      </w:r>
      <w:proofErr w:type="gramEnd"/>
      <w:r>
        <w:rPr>
          <w:rFonts w:ascii="Courier" w:hAnsi="Courier" w:cs="Courier"/>
          <w:sz w:val="26"/>
          <w:szCs w:val="26"/>
          <w:u w:color="0000E9"/>
        </w:rPr>
        <w:t xml:space="preserve"> 7))</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 </w:t>
      </w:r>
      <w:proofErr w:type="gramStart"/>
      <w:r>
        <w:rPr>
          <w:rFonts w:ascii="Courier" w:hAnsi="Courier" w:cs="Courier"/>
          <w:sz w:val="26"/>
          <w:szCs w:val="26"/>
          <w:u w:color="0000E9"/>
        </w:rPr>
        <w:t>x</w:t>
      </w:r>
      <w:proofErr w:type="gramEnd"/>
      <w:r>
        <w:rPr>
          <w:rFonts w:ascii="Courier" w:hAnsi="Courier" w:cs="Courier"/>
          <w:sz w:val="26"/>
          <w:szCs w:val="26"/>
          <w:u w:color="0000E9"/>
        </w:rPr>
        <w:t xml:space="preserve"> y z) (* x y z)))</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2.2.3.3 EHK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What kind of operator/function is '='?</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((a 1)</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b</w:t>
      </w:r>
      <w:proofErr w:type="gramEnd"/>
      <w:r>
        <w:rPr>
          <w:rFonts w:ascii="Courier" w:hAnsi="Courier" w:cs="Courier"/>
          <w:sz w:val="26"/>
          <w:szCs w:val="26"/>
          <w:u w:color="0000E9"/>
        </w:rPr>
        <w:t xml:space="preserve"> 2)</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c</w:t>
      </w:r>
      <w:proofErr w:type="gramEnd"/>
      <w:r>
        <w:rPr>
          <w:rFonts w:ascii="Courier" w:hAnsi="Courier" w:cs="Courier"/>
          <w:sz w:val="26"/>
          <w:szCs w:val="26"/>
          <w:u w:color="0000E9"/>
        </w:rPr>
        <w:t xml:space="preserve"> 1))</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list</w:t>
      </w:r>
      <w:proofErr w:type="gramEnd"/>
      <w:r>
        <w:rPr>
          <w:rFonts w:ascii="Courier" w:hAnsi="Courier" w:cs="Courier"/>
          <w:sz w:val="26"/>
          <w:szCs w:val="26"/>
          <w:u w:color="0000E9"/>
        </w:rPr>
        <w:t xml:space="preserve"> (= 1 2) (= a b) (= ?a ?A) (= a c)))</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2.2.4 CEG</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Functions that return false (</w:t>
      </w:r>
      <w:r>
        <w:rPr>
          <w:rFonts w:ascii="Courier" w:hAnsi="Courier" w:cs="Courier"/>
          <w:sz w:val="26"/>
          <w:szCs w:val="26"/>
          <w:u w:color="0000E9"/>
        </w:rPr>
        <w:t>nil</w:t>
      </w:r>
      <w:r>
        <w:rPr>
          <w:rFonts w:ascii="Times" w:hAnsi="Times" w:cs="Times"/>
          <w:sz w:val="32"/>
          <w:szCs w:val="32"/>
          <w:u w:color="0000E9"/>
        </w:rPr>
        <w:t>) or true (</w:t>
      </w:r>
      <w:r>
        <w:rPr>
          <w:rFonts w:ascii="Courier" w:hAnsi="Courier" w:cs="Courier"/>
          <w:sz w:val="26"/>
          <w:szCs w:val="26"/>
          <w:u w:color="0000E9"/>
        </w:rPr>
        <w:t>t</w:t>
      </w:r>
      <w:r>
        <w:rPr>
          <w:rFonts w:ascii="Times" w:hAnsi="Times" w:cs="Times"/>
          <w:sz w:val="32"/>
          <w:szCs w:val="32"/>
          <w:u w:color="0000E9"/>
        </w:rPr>
        <w:t xml:space="preserve"> — actually anything that evaluates to </w:t>
      </w:r>
      <w:r>
        <w:rPr>
          <w:rFonts w:ascii="Times" w:hAnsi="Times" w:cs="Times"/>
          <w:b/>
          <w:bCs/>
          <w:sz w:val="32"/>
          <w:szCs w:val="32"/>
          <w:u w:color="0000E9"/>
        </w:rPr>
        <w:t>non</w:t>
      </w:r>
      <w:r>
        <w:rPr>
          <w:rFonts w:ascii="Times" w:hAnsi="Times" w:cs="Times"/>
          <w:sz w:val="32"/>
          <w:szCs w:val="32"/>
          <w:u w:color="0000E9"/>
        </w:rPr>
        <w:t xml:space="preserve"> </w:t>
      </w:r>
      <w:r>
        <w:rPr>
          <w:rFonts w:ascii="Courier" w:hAnsi="Courier" w:cs="Courier"/>
          <w:sz w:val="26"/>
          <w:szCs w:val="26"/>
          <w:u w:color="0000E9"/>
        </w:rPr>
        <w:t>nil</w:t>
      </w:r>
      <w:r>
        <w:rPr>
          <w:rFonts w:ascii="Times" w:hAnsi="Times" w:cs="Times"/>
          <w:sz w:val="32"/>
          <w:szCs w:val="32"/>
          <w:u w:color="0000E9"/>
        </w:rPr>
        <w:t xml:space="preserve">) are ubiquitous. So much so that </w:t>
      </w:r>
      <w:r>
        <w:rPr>
          <w:rFonts w:ascii="Times" w:hAnsi="Times" w:cs="Times"/>
          <w:color w:val="0000E9"/>
          <w:sz w:val="32"/>
          <w:szCs w:val="32"/>
          <w:u w:val="single" w:color="0000E9"/>
        </w:rPr>
        <w:t>they have a special name</w:t>
      </w:r>
      <w:r>
        <w:rPr>
          <w:rFonts w:ascii="Times" w:hAnsi="Times" w:cs="Times"/>
          <w:sz w:val="32"/>
          <w:szCs w:val="32"/>
          <w:u w:color="0000E9"/>
        </w:rPr>
        <w:t xml:space="preserve"> — </w:t>
      </w:r>
      <w:r>
        <w:rPr>
          <w:rFonts w:ascii="Times" w:hAnsi="Times" w:cs="Times"/>
          <w:b/>
          <w:bCs/>
          <w:sz w:val="32"/>
          <w:szCs w:val="32"/>
          <w:u w:color="0000E9"/>
        </w:rPr>
        <w:t>predicate</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a </w:t>
      </w:r>
      <w:r>
        <w:rPr>
          <w:rFonts w:ascii="Times" w:hAnsi="Times" w:cs="Times"/>
          <w:b/>
          <w:bCs/>
          <w:sz w:val="32"/>
          <w:szCs w:val="32"/>
          <w:u w:color="0000E9"/>
        </w:rPr>
        <w:t>predicate</w:t>
      </w:r>
      <w:r>
        <w:rPr>
          <w:rFonts w:ascii="Times" w:hAnsi="Times" w:cs="Times"/>
          <w:sz w:val="32"/>
          <w:szCs w:val="32"/>
          <w:u w:color="0000E9"/>
        </w:rPr>
        <w:t xml:space="preserve"> is a function whose codomain is the set </w:t>
      </w:r>
      <w:r>
        <w:rPr>
          <w:rFonts w:ascii="Courier" w:hAnsi="Courier" w:cs="Courier"/>
          <w:sz w:val="26"/>
          <w:szCs w:val="26"/>
          <w:u w:color="0000E9"/>
        </w:rPr>
        <w:t>[true false]</w:t>
      </w:r>
      <w:r>
        <w:rPr>
          <w:rFonts w:ascii="Times" w:hAnsi="Times" w:cs="Times"/>
          <w:sz w:val="32"/>
          <w:szCs w:val="32"/>
          <w:u w:color="0000E9"/>
        </w:rPr>
        <w:t xml:space="preserve">, and is AKA a </w:t>
      </w:r>
      <w:r>
        <w:rPr>
          <w:rFonts w:ascii="Times" w:hAnsi="Times" w:cs="Times"/>
          <w:b/>
          <w:bCs/>
          <w:sz w:val="32"/>
          <w:szCs w:val="32"/>
          <w:u w:color="0000E9"/>
        </w:rPr>
        <w:t>property</w:t>
      </w:r>
      <w:r>
        <w:rPr>
          <w:rFonts w:ascii="Times" w:hAnsi="Times" w:cs="Times"/>
          <w:sz w:val="32"/>
          <w:szCs w:val="32"/>
          <w:u w:color="0000E9"/>
        </w:rPr>
        <w:t xml:space="preserve">. The domain of a predicate can be any conceivable set. We could also call these functions </w:t>
      </w:r>
      <w:r>
        <w:rPr>
          <w:rFonts w:ascii="Times" w:hAnsi="Times" w:cs="Times"/>
          <w:b/>
          <w:bCs/>
          <w:sz w:val="32"/>
          <w:szCs w:val="32"/>
          <w:u w:color="0000E9"/>
        </w:rPr>
        <w:t>deciders</w:t>
      </w:r>
      <w:r>
        <w:rPr>
          <w:rFonts w:ascii="Times" w:hAnsi="Times" w:cs="Times"/>
          <w:sz w:val="32"/>
          <w:szCs w:val="32"/>
          <w:u w:color="0000E9"/>
        </w:rPr>
        <w:t xml:space="preserve"> (short for </w:t>
      </w:r>
      <w:r>
        <w:rPr>
          <w:rFonts w:ascii="Times" w:hAnsi="Times" w:cs="Times"/>
          <w:i/>
          <w:iCs/>
          <w:sz w:val="32"/>
          <w:szCs w:val="32"/>
          <w:u w:color="0000E9"/>
        </w:rPr>
        <w:t>decision-makers</w:t>
      </w:r>
      <w:r>
        <w:rPr>
          <w:rFonts w:ascii="Times" w:hAnsi="Times" w:cs="Times"/>
          <w:sz w:val="32"/>
          <w:szCs w:val="32"/>
          <w:u w:color="0000E9"/>
        </w:rPr>
        <w:t>) that ascertain whether or not a given object has a specified property.</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2.2.5 LOR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Investigate set builder notation, and discuss why it's problematic.</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2.2.6 IKM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"Applying the plus function to sequences yields summations." Let's unpack that sentence. To apply a function to a sequence we need that function's symbol, the sequence as a list, and the function </w:t>
      </w:r>
      <w:r>
        <w:rPr>
          <w:rFonts w:ascii="Courier" w:hAnsi="Courier" w:cs="Courier"/>
          <w:sz w:val="26"/>
          <w:szCs w:val="26"/>
          <w:u w:color="0000E9"/>
        </w:rPr>
        <w:t>apply</w:t>
      </w:r>
      <w:r>
        <w:rPr>
          <w:rFonts w:ascii="Times" w:hAnsi="Times" w:cs="Times"/>
          <w:sz w:val="32"/>
          <w:szCs w:val="32"/>
          <w:u w:color="0000E9"/>
        </w:rPr>
        <w:t>. Here's where we start to see the power of the functional programming paradigm.</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applying '+ (yes, no closing quote is correct) to sequences to get summations.</w:t>
      </w:r>
      <w:proofErr w:type="gramEnd"/>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2.2.7 OQS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Continuing to mind our </w:t>
      </w:r>
      <w:r>
        <w:rPr>
          <w:rFonts w:ascii="Courier" w:hAnsi="Courier" w:cs="Courier"/>
          <w:sz w:val="26"/>
          <w:szCs w:val="26"/>
          <w:u w:color="0000E9"/>
        </w:rPr>
        <w:t>p</w:t>
      </w:r>
      <w:r>
        <w:rPr>
          <w:rFonts w:ascii="Times" w:hAnsi="Times" w:cs="Times"/>
          <w:sz w:val="32"/>
          <w:szCs w:val="32"/>
          <w:u w:color="0000E9"/>
        </w:rPr>
        <w:t xml:space="preserve">'s and </w:t>
      </w:r>
      <w:r>
        <w:rPr>
          <w:rFonts w:ascii="Courier" w:hAnsi="Courier" w:cs="Courier"/>
          <w:sz w:val="26"/>
          <w:szCs w:val="26"/>
          <w:u w:color="0000E9"/>
        </w:rPr>
        <w:t>q</w:t>
      </w:r>
      <w:r>
        <w:rPr>
          <w:rFonts w:ascii="Times" w:hAnsi="Times" w:cs="Times"/>
          <w:sz w:val="32"/>
          <w:szCs w:val="32"/>
          <w:u w:color="0000E9"/>
        </w:rPr>
        <w:t>'s, it's time to talk predicates and quantifiers.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In our </w:t>
      </w:r>
      <w:proofErr w:type="spellStart"/>
      <w:r>
        <w:rPr>
          <w:rFonts w:ascii="Times" w:hAnsi="Times" w:cs="Times"/>
          <w:sz w:val="32"/>
          <w:szCs w:val="32"/>
          <w:u w:color="0000E9"/>
        </w:rPr>
        <w:t>neverending</w:t>
      </w:r>
      <w:proofErr w:type="spellEnd"/>
      <w:r>
        <w:rPr>
          <w:rFonts w:ascii="Times" w:hAnsi="Times" w:cs="Times"/>
          <w:sz w:val="32"/>
          <w:szCs w:val="32"/>
          <w:u w:color="0000E9"/>
        </w:rPr>
        <w:t xml:space="preserve"> quest for succinctness, we desire a shorter way to say, for example, all the colors of the rainbow are beautiful. Shorter, that is, than just listing all true propositions, with </w:t>
      </w:r>
      <w:r>
        <w:rPr>
          <w:rFonts w:ascii="Courier" w:hAnsi="Courier" w:cs="Courier"/>
          <w:sz w:val="26"/>
          <w:szCs w:val="26"/>
          <w:u w:color="0000E9"/>
        </w:rPr>
        <w:t>B</w:t>
      </w:r>
      <w:r>
        <w:rPr>
          <w:rFonts w:ascii="Times" w:hAnsi="Times" w:cs="Times"/>
          <w:sz w:val="32"/>
          <w:szCs w:val="32"/>
          <w:u w:color="0000E9"/>
        </w:rPr>
        <w:t xml:space="preserve"> for Beautiful as predicate:</w:t>
      </w:r>
    </w:p>
    <w:p w:rsidR="00E15E2E" w:rsidRDefault="00E15E2E" w:rsidP="00E15E2E">
      <w:pPr>
        <w:widowControl w:val="0"/>
        <w:numPr>
          <w:ilvl w:val="0"/>
          <w:numId w:val="13"/>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B(</w:t>
      </w:r>
      <w:proofErr w:type="gramEnd"/>
      <w:r>
        <w:rPr>
          <w:rFonts w:ascii="Courier" w:hAnsi="Courier" w:cs="Courier"/>
          <w:sz w:val="26"/>
          <w:szCs w:val="26"/>
          <w:u w:color="0000E9"/>
        </w:rPr>
        <w:t>red)</w:t>
      </w:r>
    </w:p>
    <w:p w:rsidR="00E15E2E" w:rsidRDefault="00E15E2E" w:rsidP="00E15E2E">
      <w:pPr>
        <w:widowControl w:val="0"/>
        <w:numPr>
          <w:ilvl w:val="0"/>
          <w:numId w:val="13"/>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B(</w:t>
      </w:r>
      <w:proofErr w:type="gramEnd"/>
      <w:r>
        <w:rPr>
          <w:rFonts w:ascii="Courier" w:hAnsi="Courier" w:cs="Courier"/>
          <w:sz w:val="26"/>
          <w:szCs w:val="26"/>
          <w:u w:color="0000E9"/>
        </w:rPr>
        <w:t>orange)</w:t>
      </w:r>
    </w:p>
    <w:p w:rsidR="00E15E2E" w:rsidRDefault="00E15E2E" w:rsidP="00E15E2E">
      <w:pPr>
        <w:widowControl w:val="0"/>
        <w:numPr>
          <w:ilvl w:val="0"/>
          <w:numId w:val="13"/>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B(</w:t>
      </w:r>
      <w:proofErr w:type="gramEnd"/>
      <w:r>
        <w:rPr>
          <w:rFonts w:ascii="Courier" w:hAnsi="Courier" w:cs="Courier"/>
          <w:sz w:val="26"/>
          <w:szCs w:val="26"/>
          <w:u w:color="0000E9"/>
        </w:rPr>
        <w:t>yellow)</w:t>
      </w:r>
    </w:p>
    <w:p w:rsidR="00E15E2E" w:rsidRDefault="00E15E2E" w:rsidP="00E15E2E">
      <w:pPr>
        <w:widowControl w:val="0"/>
        <w:numPr>
          <w:ilvl w:val="0"/>
          <w:numId w:val="13"/>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B(</w:t>
      </w:r>
      <w:proofErr w:type="gramEnd"/>
      <w:r>
        <w:rPr>
          <w:rFonts w:ascii="Courier" w:hAnsi="Courier" w:cs="Courier"/>
          <w:sz w:val="26"/>
          <w:szCs w:val="26"/>
          <w:u w:color="0000E9"/>
        </w:rPr>
        <w:t>green)</w:t>
      </w:r>
    </w:p>
    <w:p w:rsidR="00E15E2E" w:rsidRDefault="00E15E2E" w:rsidP="00E15E2E">
      <w:pPr>
        <w:widowControl w:val="0"/>
        <w:numPr>
          <w:ilvl w:val="0"/>
          <w:numId w:val="13"/>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B(</w:t>
      </w:r>
      <w:proofErr w:type="gramEnd"/>
      <w:r>
        <w:rPr>
          <w:rFonts w:ascii="Courier" w:hAnsi="Courier" w:cs="Courier"/>
          <w:sz w:val="26"/>
          <w:szCs w:val="26"/>
          <w:u w:color="0000E9"/>
        </w:rPr>
        <w:t>blue)</w:t>
      </w:r>
    </w:p>
    <w:p w:rsidR="00E15E2E" w:rsidRDefault="00E15E2E" w:rsidP="00E15E2E">
      <w:pPr>
        <w:widowControl w:val="0"/>
        <w:numPr>
          <w:ilvl w:val="0"/>
          <w:numId w:val="13"/>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B(</w:t>
      </w:r>
      <w:proofErr w:type="gramEnd"/>
      <w:r>
        <w:rPr>
          <w:rFonts w:ascii="Courier" w:hAnsi="Courier" w:cs="Courier"/>
          <w:sz w:val="26"/>
          <w:szCs w:val="26"/>
          <w:u w:color="0000E9"/>
        </w:rPr>
        <w:t>indigo)</w:t>
      </w:r>
    </w:p>
    <w:p w:rsidR="00E15E2E" w:rsidRDefault="00E15E2E" w:rsidP="00E15E2E">
      <w:pPr>
        <w:widowControl w:val="0"/>
        <w:numPr>
          <w:ilvl w:val="0"/>
          <w:numId w:val="13"/>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B(</w:t>
      </w:r>
      <w:proofErr w:type="gramEnd"/>
      <w:r>
        <w:rPr>
          <w:rFonts w:ascii="Courier" w:hAnsi="Courier" w:cs="Courier"/>
          <w:sz w:val="26"/>
          <w:szCs w:val="26"/>
          <w:u w:color="0000E9"/>
        </w:rPr>
        <w:t>violet)</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We know all the colors in the domain, so why not just say, for all the colors in the rainbow</w:t>
      </w:r>
      <w:proofErr w:type="gramEnd"/>
      <w:r>
        <w:rPr>
          <w:rFonts w:ascii="Times" w:hAnsi="Times" w:cs="Times"/>
          <w:sz w:val="32"/>
          <w:szCs w:val="32"/>
          <w:u w:color="0000E9"/>
        </w:rPr>
        <w:t xml:space="preserve">, </w:t>
      </w:r>
      <w:proofErr w:type="gramStart"/>
      <w:r>
        <w:rPr>
          <w:rFonts w:ascii="Times" w:hAnsi="Times" w:cs="Times"/>
          <w:sz w:val="32"/>
          <w:szCs w:val="32"/>
          <w:u w:color="0000E9"/>
        </w:rPr>
        <w:t>each is beautiful</w:t>
      </w:r>
      <w:proofErr w:type="gramEnd"/>
      <w:r>
        <w:rPr>
          <w:rFonts w:ascii="Times" w:hAnsi="Times" w:cs="Times"/>
          <w:sz w:val="32"/>
          <w:szCs w:val="32"/>
          <w:u w:color="0000E9"/>
        </w:rPr>
        <w:t xml:space="preserve">. Or even more succinctly, every rainbow color is beautiful. These </w:t>
      </w:r>
      <w:r>
        <w:rPr>
          <w:rFonts w:ascii="Times" w:hAnsi="Times" w:cs="Times"/>
          <w:i/>
          <w:iCs/>
          <w:sz w:val="32"/>
          <w:szCs w:val="32"/>
          <w:u w:color="0000E9"/>
        </w:rPr>
        <w:t>quantifiers</w:t>
      </w:r>
      <w:r>
        <w:rPr>
          <w:rFonts w:ascii="Times" w:hAnsi="Times" w:cs="Times"/>
          <w:sz w:val="32"/>
          <w:szCs w:val="32"/>
          <w:u w:color="0000E9"/>
        </w:rPr>
        <w:t xml:space="preserve"> "all" and "every" apply to the whole of our universe of discourse.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a </w:t>
      </w:r>
      <w:r>
        <w:rPr>
          <w:rFonts w:ascii="Times" w:hAnsi="Times" w:cs="Times"/>
          <w:b/>
          <w:bCs/>
          <w:sz w:val="32"/>
          <w:szCs w:val="32"/>
          <w:u w:color="0000E9"/>
        </w:rPr>
        <w:t>universe of discourse</w:t>
      </w:r>
      <w:r>
        <w:rPr>
          <w:rFonts w:ascii="Times" w:hAnsi="Times" w:cs="Times"/>
          <w:sz w:val="32"/>
          <w:szCs w:val="32"/>
          <w:u w:color="0000E9"/>
        </w:rPr>
        <w:t xml:space="preserve"> (AKA </w:t>
      </w:r>
      <w:r>
        <w:rPr>
          <w:rFonts w:ascii="Times" w:hAnsi="Times" w:cs="Times"/>
          <w:b/>
          <w:bCs/>
          <w:sz w:val="32"/>
          <w:szCs w:val="32"/>
          <w:u w:color="0000E9"/>
        </w:rPr>
        <w:t>domain of discourse</w:t>
      </w:r>
      <w:r>
        <w:rPr>
          <w:rFonts w:ascii="Times" w:hAnsi="Times" w:cs="Times"/>
          <w:sz w:val="32"/>
          <w:szCs w:val="32"/>
          <w:u w:color="0000E9"/>
        </w:rPr>
        <w:t xml:space="preserve">) is the set of all things we've set forth to talk about, i.e., </w:t>
      </w:r>
      <w:r>
        <w:rPr>
          <w:rFonts w:ascii="Times" w:hAnsi="Times" w:cs="Times"/>
          <w:i/>
          <w:iCs/>
          <w:sz w:val="32"/>
          <w:szCs w:val="32"/>
          <w:u w:color="0000E9"/>
        </w:rPr>
        <w:t>all things under consideration</w:t>
      </w:r>
      <w:r>
        <w:rPr>
          <w:rFonts w:ascii="Times" w:hAnsi="Times" w:cs="Times"/>
          <w:sz w:val="32"/>
          <w:szCs w:val="32"/>
          <w:u w:color="0000E9"/>
        </w:rPr>
        <w:t xml:space="preserve">. It must be specified (unless the real universe is the universe of discourse) to make sense of propositions involving predicates. The </w:t>
      </w:r>
      <w:r>
        <w:rPr>
          <w:rFonts w:ascii="Times" w:hAnsi="Times" w:cs="Times"/>
          <w:b/>
          <w:bCs/>
          <w:sz w:val="32"/>
          <w:szCs w:val="32"/>
          <w:u w:color="0000E9"/>
        </w:rPr>
        <w:t>universal quantifier</w:t>
      </w:r>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says something is true for all members of this universal set, no exceptions.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Saying something like</w:t>
      </w:r>
    </w:p>
    <w:p w:rsidR="00E15E2E" w:rsidRDefault="00E15E2E" w:rsidP="00E15E2E">
      <w:pPr>
        <w:widowControl w:val="0"/>
        <w:numPr>
          <w:ilvl w:val="0"/>
          <w:numId w:val="14"/>
        </w:numPr>
        <w:tabs>
          <w:tab w:val="left" w:pos="220"/>
          <w:tab w:val="left" w:pos="720"/>
        </w:tabs>
        <w:autoSpaceDE w:val="0"/>
        <w:autoSpaceDN w:val="0"/>
        <w:adjustRightInd w:val="0"/>
        <w:ind w:hanging="72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w:t>
      </w:r>
      <w:r>
        <w:rPr>
          <w:rFonts w:ascii="Courier" w:hAnsi="Courier" w:cs="Courier"/>
          <w:sz w:val="26"/>
          <w:szCs w:val="26"/>
          <w:u w:color="0000E9"/>
        </w:rPr>
        <w:t xml:space="preserve">x </w:t>
      </w:r>
      <w:proofErr w:type="gramStart"/>
      <w:r>
        <w:rPr>
          <w:rFonts w:ascii="Courier" w:hAnsi="Courier" w:cs="Courier"/>
          <w:sz w:val="26"/>
          <w:szCs w:val="26"/>
          <w:u w:color="0000E9"/>
        </w:rPr>
        <w:t>B(</w:t>
      </w:r>
      <w:proofErr w:type="gramEnd"/>
      <w:r>
        <w:rPr>
          <w:rFonts w:ascii="Courier" w:hAnsi="Courier" w:cs="Courier"/>
          <w:sz w:val="26"/>
          <w:szCs w:val="26"/>
          <w:u w:color="0000E9"/>
        </w:rPr>
        <w:t>x)</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rather</w:t>
      </w:r>
      <w:proofErr w:type="gramEnd"/>
      <w:r>
        <w:rPr>
          <w:rFonts w:ascii="Times" w:hAnsi="Times" w:cs="Times"/>
          <w:sz w:val="32"/>
          <w:szCs w:val="32"/>
          <w:u w:color="0000E9"/>
        </w:rPr>
        <w:t xml:space="preserve"> than</w:t>
      </w:r>
    </w:p>
    <w:p w:rsidR="00E15E2E" w:rsidRDefault="00E15E2E" w:rsidP="00E15E2E">
      <w:pPr>
        <w:widowControl w:val="0"/>
        <w:numPr>
          <w:ilvl w:val="0"/>
          <w:numId w:val="15"/>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Courier" w:hAnsi="Courier" w:cs="Courier"/>
          <w:sz w:val="26"/>
          <w:szCs w:val="26"/>
          <w:u w:color="0000E9"/>
        </w:rPr>
        <w:t>B(</w:t>
      </w:r>
      <w:proofErr w:type="gramEnd"/>
      <w:r>
        <w:rPr>
          <w:rFonts w:ascii="Courier" w:hAnsi="Courier" w:cs="Courier"/>
          <w:sz w:val="26"/>
          <w:szCs w:val="26"/>
          <w:u w:color="0000E9"/>
        </w:rPr>
        <w:t>red)</w:t>
      </w:r>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r>
        <w:rPr>
          <w:rFonts w:ascii="Courier" w:hAnsi="Courier" w:cs="Courier"/>
          <w:sz w:val="26"/>
          <w:szCs w:val="26"/>
          <w:u w:color="0000E9"/>
        </w:rPr>
        <w:t>B(orange)</w:t>
      </w:r>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r>
        <w:rPr>
          <w:rFonts w:ascii="Courier" w:hAnsi="Courier" w:cs="Courier"/>
          <w:sz w:val="26"/>
          <w:szCs w:val="26"/>
          <w:u w:color="0000E9"/>
        </w:rPr>
        <w:t>B(yellow)</w:t>
      </w:r>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r>
        <w:rPr>
          <w:rFonts w:ascii="Courier" w:hAnsi="Courier" w:cs="Courier"/>
          <w:sz w:val="26"/>
          <w:szCs w:val="26"/>
          <w:u w:color="0000E9"/>
        </w:rPr>
        <w:t>B(green)</w:t>
      </w:r>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r>
        <w:rPr>
          <w:rFonts w:ascii="Courier" w:hAnsi="Courier" w:cs="Courier"/>
          <w:sz w:val="26"/>
          <w:szCs w:val="26"/>
          <w:u w:color="0000E9"/>
        </w:rPr>
        <w:t>B(blue)</w:t>
      </w:r>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r>
        <w:rPr>
          <w:rFonts w:ascii="Courier" w:hAnsi="Courier" w:cs="Courier"/>
          <w:sz w:val="26"/>
          <w:szCs w:val="26"/>
          <w:u w:color="0000E9"/>
        </w:rPr>
        <w:t>B(indigo)</w:t>
      </w:r>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r>
        <w:rPr>
          <w:rFonts w:ascii="Courier" w:hAnsi="Courier" w:cs="Courier"/>
          <w:sz w:val="26"/>
          <w:szCs w:val="26"/>
          <w:u w:color="0000E9"/>
        </w:rPr>
        <w:t>B(violet)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roofErr w:type="gramStart"/>
      <w:r>
        <w:rPr>
          <w:rFonts w:ascii="Times" w:hAnsi="Times" w:cs="Times"/>
          <w:sz w:val="32"/>
          <w:szCs w:val="32"/>
          <w:u w:color="0000E9"/>
        </w:rPr>
        <w:t>because</w:t>
      </w:r>
      <w:proofErr w:type="gramEnd"/>
      <w:r>
        <w:rPr>
          <w:rFonts w:ascii="Times" w:hAnsi="Times" w:cs="Times"/>
          <w:sz w:val="32"/>
          <w:szCs w:val="32"/>
          <w:u w:color="0000E9"/>
        </w:rPr>
        <w:t>, of course, each and every one is true) is much shorter, which is especially important when the domain is large (or infinite).</w:t>
      </w:r>
    </w:p>
    <w:p w:rsidR="00E15E2E" w:rsidRDefault="00E15E2E" w:rsidP="00E15E2E">
      <w:pPr>
        <w:widowControl w:val="0"/>
        <w:numPr>
          <w:ilvl w:val="0"/>
          <w:numId w:val="16"/>
        </w:numPr>
        <w:tabs>
          <w:tab w:val="left" w:pos="220"/>
          <w:tab w:val="left" w:pos="720"/>
        </w:tabs>
        <w:autoSpaceDE w:val="0"/>
        <w:autoSpaceDN w:val="0"/>
        <w:adjustRightInd w:val="0"/>
        <w:ind w:hanging="72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w:t>
      </w:r>
      <w:r>
        <w:rPr>
          <w:rFonts w:ascii="Courier" w:hAnsi="Courier" w:cs="Courier"/>
          <w:sz w:val="26"/>
          <w:szCs w:val="26"/>
          <w:u w:color="0000E9"/>
        </w:rPr>
        <w:t xml:space="preserve">x </w:t>
      </w:r>
      <w:proofErr w:type="gramStart"/>
      <w:r>
        <w:rPr>
          <w:rFonts w:ascii="Courier" w:hAnsi="Courier" w:cs="Courier"/>
          <w:sz w:val="26"/>
          <w:szCs w:val="26"/>
          <w:u w:color="0000E9"/>
        </w:rPr>
        <w:t>Even(</w:t>
      </w:r>
      <w:proofErr w:type="gramEnd"/>
      <w:r>
        <w:rPr>
          <w:rFonts w:ascii="Courier" w:hAnsi="Courier" w:cs="Courier"/>
          <w:sz w:val="26"/>
          <w:szCs w:val="26"/>
          <w:u w:color="0000E9"/>
        </w:rPr>
        <w:t>x)</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is</w:t>
      </w:r>
      <w:proofErr w:type="gramEnd"/>
      <w:r>
        <w:rPr>
          <w:rFonts w:ascii="Times" w:hAnsi="Times" w:cs="Times"/>
          <w:sz w:val="32"/>
          <w:szCs w:val="32"/>
          <w:u w:color="0000E9"/>
        </w:rPr>
        <w:t xml:space="preserve"> true when </w:t>
      </w:r>
      <w:r>
        <w:rPr>
          <w:rFonts w:ascii="Courier" w:hAnsi="Courier" w:cs="Courier"/>
          <w:sz w:val="26"/>
          <w:szCs w:val="26"/>
          <w:u w:color="0000E9"/>
        </w:rPr>
        <w:t>x</w:t>
      </w:r>
      <w:r>
        <w:rPr>
          <w:rFonts w:ascii="Times" w:hAnsi="Times" w:cs="Times"/>
          <w:sz w:val="32"/>
          <w:szCs w:val="32"/>
          <w:u w:color="0000E9"/>
        </w:rPr>
        <w:t xml:space="preserve"> comes from </w:t>
      </w:r>
      <w:r>
        <w:rPr>
          <w:rFonts w:ascii="Courier" w:hAnsi="Courier" w:cs="Courier"/>
          <w:sz w:val="26"/>
          <w:szCs w:val="26"/>
          <w:u w:color="0000E9"/>
        </w:rPr>
        <w:t>[2 4 6 8 10 12 14 16 18 20 22 24 26 28 30 32 34 36 38 40 42]</w:t>
      </w:r>
      <w:r>
        <w:rPr>
          <w:rFonts w:ascii="Times" w:hAnsi="Times" w:cs="Times"/>
          <w:sz w:val="32"/>
          <w:szCs w:val="32"/>
          <w:u w:color="0000E9"/>
        </w:rPr>
        <w:t xml:space="preserve">, but false when the domain is </w:t>
      </w:r>
      <w:r>
        <w:rPr>
          <w:rFonts w:ascii="Courier" w:hAnsi="Courier" w:cs="Courier"/>
          <w:sz w:val="26"/>
          <w:szCs w:val="26"/>
          <w:u w:color="0000E9"/>
        </w:rPr>
        <w:t>[2 4 6 8 10 12 14 16 18 20 22 24 26 28 30 32 34 36 38 40 41]</w:t>
      </w:r>
      <w:r>
        <w:rPr>
          <w:rFonts w:ascii="Times" w:hAnsi="Times" w:cs="Times"/>
          <w:sz w:val="32"/>
          <w:szCs w:val="32"/>
          <w:u w:color="0000E9"/>
        </w:rPr>
        <w:t>, instead. And indeed</w:t>
      </w:r>
    </w:p>
    <w:p w:rsidR="00E15E2E" w:rsidRDefault="00E15E2E" w:rsidP="00E15E2E">
      <w:pPr>
        <w:widowControl w:val="0"/>
        <w:numPr>
          <w:ilvl w:val="0"/>
          <w:numId w:val="17"/>
        </w:numPr>
        <w:tabs>
          <w:tab w:val="left" w:pos="220"/>
          <w:tab w:val="left" w:pos="720"/>
        </w:tabs>
        <w:autoSpaceDE w:val="0"/>
        <w:autoSpaceDN w:val="0"/>
        <w:adjustRightInd w:val="0"/>
        <w:ind w:hanging="72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w:t>
      </w:r>
      <w:r>
        <w:rPr>
          <w:rFonts w:ascii="Courier" w:hAnsi="Courier" w:cs="Courier"/>
          <w:sz w:val="26"/>
          <w:szCs w:val="26"/>
          <w:u w:color="0000E9"/>
        </w:rPr>
        <w:t xml:space="preserve">x </w:t>
      </w:r>
      <w:proofErr w:type="gramStart"/>
      <w:r>
        <w:rPr>
          <w:rFonts w:ascii="Courier" w:hAnsi="Courier" w:cs="Courier"/>
          <w:sz w:val="26"/>
          <w:szCs w:val="26"/>
          <w:u w:color="0000E9"/>
        </w:rPr>
        <w:t>Even(</w:t>
      </w:r>
      <w:proofErr w:type="gramEnd"/>
      <w:r>
        <w:rPr>
          <w:rFonts w:ascii="Courier" w:hAnsi="Courier" w:cs="Courier"/>
          <w:sz w:val="26"/>
          <w:szCs w:val="26"/>
          <w:u w:color="0000E9"/>
        </w:rPr>
        <w:t>x)</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is</w:t>
      </w:r>
      <w:proofErr w:type="gramEnd"/>
      <w:r>
        <w:rPr>
          <w:rFonts w:ascii="Times" w:hAnsi="Times" w:cs="Times"/>
          <w:sz w:val="32"/>
          <w:szCs w:val="32"/>
          <w:u w:color="0000E9"/>
        </w:rPr>
        <w:t xml:space="preserve"> infinitely shorter than a conjunction of </w:t>
      </w:r>
      <w:proofErr w:type="spellStart"/>
      <w:r>
        <w:rPr>
          <w:rFonts w:ascii="Times" w:hAnsi="Times" w:cs="Times"/>
          <w:sz w:val="32"/>
          <w:szCs w:val="32"/>
          <w:u w:color="0000E9"/>
        </w:rPr>
        <w:t>unquantified</w:t>
      </w:r>
      <w:proofErr w:type="spellEnd"/>
      <w:r>
        <w:rPr>
          <w:rFonts w:ascii="Times" w:hAnsi="Times" w:cs="Times"/>
          <w:sz w:val="32"/>
          <w:szCs w:val="32"/>
          <w:u w:color="0000E9"/>
        </w:rPr>
        <w:t xml:space="preserve"> propositions </w:t>
      </w:r>
      <w:r>
        <w:rPr>
          <w:rFonts w:ascii="Courier" w:hAnsi="Courier" w:cs="Courier"/>
          <w:sz w:val="26"/>
          <w:szCs w:val="26"/>
          <w:u w:color="0000E9"/>
        </w:rPr>
        <w:t>Even(2)</w:t>
      </w:r>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r>
        <w:rPr>
          <w:rFonts w:ascii="Courier" w:hAnsi="Courier" w:cs="Courier"/>
          <w:sz w:val="26"/>
          <w:szCs w:val="26"/>
          <w:u w:color="0000E9"/>
        </w:rPr>
        <w:t>Even(4)</w:t>
      </w:r>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 one for each member of the set of even integers.</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2.2.8 UWY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Another easy example: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Let P = "is a ball".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 </w:t>
      </w:r>
      <w:proofErr w:type="gramStart"/>
      <w:r>
        <w:rPr>
          <w:rFonts w:ascii="Times" w:hAnsi="Times" w:cs="Times"/>
          <w:sz w:val="32"/>
          <w:szCs w:val="32"/>
          <w:u w:color="0000E9"/>
        </w:rPr>
        <w:t>P(</w:t>
      </w:r>
      <w:proofErr w:type="gramEnd"/>
      <w:r>
        <w:rPr>
          <w:rFonts w:ascii="Times" w:hAnsi="Times" w:cs="Times"/>
          <w:sz w:val="32"/>
          <w:szCs w:val="32"/>
          <w:u w:color="0000E9"/>
        </w:rPr>
        <w:t xml:space="preserve">x) means </w:t>
      </w:r>
      <w:r>
        <w:rPr>
          <w:rFonts w:ascii="Times" w:hAnsi="Times" w:cs="Times"/>
          <w:b/>
          <w:bCs/>
          <w:sz w:val="32"/>
          <w:szCs w:val="32"/>
          <w:u w:color="0000E9"/>
        </w:rPr>
        <w:t>x</w:t>
      </w:r>
      <w:r>
        <w:rPr>
          <w:rFonts w:ascii="Times" w:hAnsi="Times" w:cs="Times"/>
          <w:sz w:val="32"/>
          <w:szCs w:val="32"/>
          <w:u w:color="0000E9"/>
        </w:rPr>
        <w:t xml:space="preserve"> is a ball. Is </w:t>
      </w:r>
      <w:proofErr w:type="gramStart"/>
      <w:r>
        <w:rPr>
          <w:rFonts w:ascii="Times" w:hAnsi="Times" w:cs="Times"/>
          <w:sz w:val="32"/>
          <w:szCs w:val="32"/>
          <w:u w:color="0000E9"/>
        </w:rPr>
        <w:t>P(</w:t>
      </w:r>
      <w:proofErr w:type="gramEnd"/>
      <w:r>
        <w:rPr>
          <w:rFonts w:ascii="Times" w:hAnsi="Times" w:cs="Times"/>
          <w:sz w:val="32"/>
          <w:szCs w:val="32"/>
          <w:u w:color="0000E9"/>
        </w:rPr>
        <w:t>x) true?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We can't say. A predicate (or more precisely, a propositional function (or formula) consisting of a predicate and some variable(s)) is </w:t>
      </w:r>
      <w:r>
        <w:rPr>
          <w:rFonts w:ascii="Times" w:hAnsi="Times" w:cs="Times"/>
          <w:b/>
          <w:bCs/>
          <w:sz w:val="32"/>
          <w:szCs w:val="32"/>
          <w:u w:color="0000E9"/>
        </w:rPr>
        <w:t>not</w:t>
      </w:r>
      <w:r>
        <w:rPr>
          <w:rFonts w:ascii="Times" w:hAnsi="Times" w:cs="Times"/>
          <w:sz w:val="32"/>
          <w:szCs w:val="32"/>
          <w:u w:color="0000E9"/>
        </w:rPr>
        <w:t xml:space="preserve"> a proposition.</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P(</w:t>
      </w:r>
      <w:proofErr w:type="gramEnd"/>
      <w:r>
        <w:rPr>
          <w:rFonts w:ascii="Times" w:hAnsi="Times" w:cs="Times"/>
          <w:sz w:val="32"/>
          <w:szCs w:val="32"/>
          <w:u w:color="0000E9"/>
        </w:rPr>
        <w:t>x)</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Meaning: There exists an </w:t>
      </w:r>
      <w:r>
        <w:rPr>
          <w:rFonts w:ascii="Times" w:hAnsi="Times" w:cs="Times"/>
          <w:b/>
          <w:bCs/>
          <w:sz w:val="32"/>
          <w:szCs w:val="32"/>
          <w:u w:color="0000E9"/>
        </w:rPr>
        <w:t>x</w:t>
      </w:r>
      <w:r>
        <w:rPr>
          <w:rFonts w:ascii="Times" w:hAnsi="Times" w:cs="Times"/>
          <w:sz w:val="32"/>
          <w:szCs w:val="32"/>
          <w:u w:color="0000E9"/>
        </w:rPr>
        <w:t xml:space="preserve"> such that </w:t>
      </w:r>
      <w:r>
        <w:rPr>
          <w:rFonts w:ascii="Times" w:hAnsi="Times" w:cs="Times"/>
          <w:b/>
          <w:bCs/>
          <w:sz w:val="32"/>
          <w:szCs w:val="32"/>
          <w:u w:color="0000E9"/>
        </w:rPr>
        <w:t>x</w:t>
      </w:r>
      <w:r>
        <w:rPr>
          <w:rFonts w:ascii="Times" w:hAnsi="Times" w:cs="Times"/>
          <w:sz w:val="32"/>
          <w:szCs w:val="32"/>
          <w:u w:color="0000E9"/>
        </w:rPr>
        <w:t xml:space="preserve"> is a ball.</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is the </w:t>
      </w:r>
      <w:r>
        <w:rPr>
          <w:rFonts w:ascii="Times" w:hAnsi="Times" w:cs="Times"/>
          <w:b/>
          <w:bCs/>
          <w:sz w:val="32"/>
          <w:szCs w:val="32"/>
          <w:u w:color="0000E9"/>
        </w:rPr>
        <w:t>Existential</w:t>
      </w:r>
      <w:r>
        <w:rPr>
          <w:rFonts w:ascii="Times" w:hAnsi="Times" w:cs="Times"/>
          <w:sz w:val="32"/>
          <w:szCs w:val="32"/>
          <w:u w:color="0000E9"/>
        </w:rPr>
        <w:t xml:space="preserve"> quantifier.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Is this true?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It depends.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What is the Universe of Discourse?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Let it be the set [markers, erasers, whiteboards] (in a classroom, for example).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P(</w:t>
      </w:r>
      <w:proofErr w:type="gramEnd"/>
      <w:r>
        <w:rPr>
          <w:rFonts w:ascii="Times" w:hAnsi="Times" w:cs="Times"/>
          <w:sz w:val="32"/>
          <w:szCs w:val="32"/>
          <w:u w:color="0000E9"/>
        </w:rPr>
        <w:t xml:space="preserve">x) means "There does not exist an </w:t>
      </w:r>
      <w:r>
        <w:rPr>
          <w:rFonts w:ascii="Times" w:hAnsi="Times" w:cs="Times"/>
          <w:b/>
          <w:bCs/>
          <w:sz w:val="32"/>
          <w:szCs w:val="32"/>
          <w:u w:color="0000E9"/>
        </w:rPr>
        <w:t>x</w:t>
      </w:r>
      <w:r>
        <w:rPr>
          <w:rFonts w:ascii="Times" w:hAnsi="Times" w:cs="Times"/>
          <w:sz w:val="32"/>
          <w:szCs w:val="32"/>
          <w:u w:color="0000E9"/>
        </w:rPr>
        <w:t xml:space="preserve"> such that </w:t>
      </w:r>
      <w:r>
        <w:rPr>
          <w:rFonts w:ascii="Times" w:hAnsi="Times" w:cs="Times"/>
          <w:b/>
          <w:bCs/>
          <w:sz w:val="32"/>
          <w:szCs w:val="32"/>
          <w:u w:color="0000E9"/>
        </w:rPr>
        <w:t>x</w:t>
      </w:r>
      <w:r>
        <w:rPr>
          <w:rFonts w:ascii="Times" w:hAnsi="Times" w:cs="Times"/>
          <w:sz w:val="32"/>
          <w:szCs w:val="32"/>
          <w:u w:color="0000E9"/>
        </w:rPr>
        <w:t xml:space="preserve"> is a ball".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(True, in this Universe.)</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 </w:t>
      </w:r>
      <w:proofErr w:type="gramStart"/>
      <w:r>
        <w:rPr>
          <w:rFonts w:ascii="Times" w:hAnsi="Times" w:cs="Times"/>
          <w:sz w:val="32"/>
          <w:szCs w:val="32"/>
          <w:u w:color="0000E9"/>
        </w:rPr>
        <w:t>P(</w:t>
      </w:r>
      <w:proofErr w:type="gramEnd"/>
      <w:r>
        <w:rPr>
          <w:rFonts w:ascii="Times" w:hAnsi="Times" w:cs="Times"/>
          <w:sz w:val="32"/>
          <w:szCs w:val="32"/>
          <w:u w:color="0000E9"/>
        </w:rPr>
        <w:t xml:space="preserve">x) means "There exists an </w:t>
      </w:r>
      <w:r>
        <w:rPr>
          <w:rFonts w:ascii="Times" w:hAnsi="Times" w:cs="Times"/>
          <w:b/>
          <w:bCs/>
          <w:sz w:val="32"/>
          <w:szCs w:val="32"/>
          <w:u w:color="0000E9"/>
        </w:rPr>
        <w:t>x</w:t>
      </w:r>
      <w:r>
        <w:rPr>
          <w:rFonts w:ascii="Times" w:hAnsi="Times" w:cs="Times"/>
          <w:sz w:val="32"/>
          <w:szCs w:val="32"/>
          <w:u w:color="0000E9"/>
        </w:rPr>
        <w:t xml:space="preserve"> such that </w:t>
      </w:r>
      <w:r>
        <w:rPr>
          <w:rFonts w:ascii="Times" w:hAnsi="Times" w:cs="Times"/>
          <w:b/>
          <w:bCs/>
          <w:sz w:val="32"/>
          <w:szCs w:val="32"/>
          <w:u w:color="0000E9"/>
        </w:rPr>
        <w:t>x</w:t>
      </w:r>
      <w:r>
        <w:rPr>
          <w:rFonts w:ascii="Times" w:hAnsi="Times" w:cs="Times"/>
          <w:sz w:val="32"/>
          <w:szCs w:val="32"/>
          <w:u w:color="0000E9"/>
        </w:rPr>
        <w:t xml:space="preserve"> is not a ball".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This is the same as saying "Something is not a ball."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But it's not the same as saying "Everything is not a ball."</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 </w:t>
      </w:r>
      <w:proofErr w:type="gramStart"/>
      <w:r>
        <w:rPr>
          <w:rFonts w:ascii="Times" w:hAnsi="Times" w:cs="Times"/>
          <w:sz w:val="32"/>
          <w:szCs w:val="32"/>
          <w:u w:color="0000E9"/>
        </w:rPr>
        <w:t>P(</w:t>
      </w:r>
      <w:proofErr w:type="gramEnd"/>
      <w:r>
        <w:rPr>
          <w:rFonts w:ascii="Times" w:hAnsi="Times" w:cs="Times"/>
          <w:sz w:val="32"/>
          <w:szCs w:val="32"/>
          <w:u w:color="0000E9"/>
        </w:rPr>
        <w:t>x)</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Meaning: For every </w:t>
      </w:r>
      <w:r>
        <w:rPr>
          <w:rFonts w:ascii="Times" w:hAnsi="Times" w:cs="Times"/>
          <w:b/>
          <w:bCs/>
          <w:sz w:val="32"/>
          <w:szCs w:val="32"/>
          <w:u w:color="0000E9"/>
        </w:rPr>
        <w:t>x</w:t>
      </w:r>
      <w:r>
        <w:rPr>
          <w:rFonts w:ascii="Times" w:hAnsi="Times" w:cs="Times"/>
          <w:sz w:val="32"/>
          <w:szCs w:val="32"/>
          <w:u w:color="0000E9"/>
        </w:rPr>
        <w:t xml:space="preserve">, it is not the case that </w:t>
      </w:r>
      <w:r>
        <w:rPr>
          <w:rFonts w:ascii="Times" w:hAnsi="Times" w:cs="Times"/>
          <w:b/>
          <w:bCs/>
          <w:sz w:val="32"/>
          <w:szCs w:val="32"/>
          <w:u w:color="0000E9"/>
        </w:rPr>
        <w:t>x</w:t>
      </w:r>
      <w:r>
        <w:rPr>
          <w:rFonts w:ascii="Times" w:hAnsi="Times" w:cs="Times"/>
          <w:sz w:val="32"/>
          <w:szCs w:val="32"/>
          <w:u w:color="0000E9"/>
        </w:rPr>
        <w:t xml:space="preserve"> is a ball.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Remember, </w:t>
      </w:r>
      <w:r>
        <w:rPr>
          <w:rFonts w:ascii="Menlo Regular" w:hAnsi="Menlo Regular" w:cs="Menlo Regular"/>
          <w:sz w:val="32"/>
          <w:szCs w:val="32"/>
          <w:u w:color="0000E9"/>
        </w:rPr>
        <w:t>∀</w:t>
      </w:r>
      <w:r>
        <w:rPr>
          <w:rFonts w:ascii="Times" w:hAnsi="Times" w:cs="Times"/>
          <w:sz w:val="32"/>
          <w:szCs w:val="32"/>
          <w:u w:color="0000E9"/>
        </w:rPr>
        <w:t xml:space="preserve"> is the </w:t>
      </w:r>
      <w:r>
        <w:rPr>
          <w:rFonts w:ascii="Times" w:hAnsi="Times" w:cs="Times"/>
          <w:b/>
          <w:bCs/>
          <w:sz w:val="32"/>
          <w:szCs w:val="32"/>
          <w:u w:color="0000E9"/>
        </w:rPr>
        <w:t>Universal</w:t>
      </w:r>
      <w:r>
        <w:rPr>
          <w:rFonts w:ascii="Times" w:hAnsi="Times" w:cs="Times"/>
          <w:sz w:val="32"/>
          <w:szCs w:val="32"/>
          <w:u w:color="0000E9"/>
        </w:rPr>
        <w:t xml:space="preserve"> quantifier.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P(</w:t>
      </w:r>
      <w:proofErr w:type="gramEnd"/>
      <w:r>
        <w:rPr>
          <w:rFonts w:ascii="Times" w:hAnsi="Times" w:cs="Times"/>
          <w:sz w:val="32"/>
          <w:szCs w:val="32"/>
          <w:u w:color="0000E9"/>
        </w:rPr>
        <w:t>x) means "Not everything is a ball".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 </w:t>
      </w:r>
      <w:proofErr w:type="gramStart"/>
      <w:r>
        <w:rPr>
          <w:rFonts w:ascii="Times" w:hAnsi="Times" w:cs="Times"/>
          <w:sz w:val="32"/>
          <w:szCs w:val="32"/>
          <w:u w:color="0000E9"/>
        </w:rPr>
        <w:t>R(</w:t>
      </w:r>
      <w:proofErr w:type="gramEnd"/>
      <w:r>
        <w:rPr>
          <w:rFonts w:ascii="Times" w:hAnsi="Times" w:cs="Times"/>
          <w:sz w:val="32"/>
          <w:szCs w:val="32"/>
          <w:u w:color="0000E9"/>
        </w:rPr>
        <w:t>y) = "y is red".</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y </w:t>
      </w:r>
      <w:proofErr w:type="gramStart"/>
      <w:r>
        <w:rPr>
          <w:rFonts w:ascii="Times" w:hAnsi="Times" w:cs="Times"/>
          <w:sz w:val="32"/>
          <w:szCs w:val="32"/>
          <w:u w:color="0000E9"/>
        </w:rPr>
        <w:t>R(</w:t>
      </w:r>
      <w:proofErr w:type="gramEnd"/>
      <w:r>
        <w:rPr>
          <w:rFonts w:ascii="Times" w:hAnsi="Times" w:cs="Times"/>
          <w:sz w:val="32"/>
          <w:szCs w:val="32"/>
          <w:u w:color="0000E9"/>
        </w:rPr>
        <w:t>y) means "Everything is red".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y </w:t>
      </w:r>
      <w:proofErr w:type="gramStart"/>
      <w:r>
        <w:rPr>
          <w:rFonts w:ascii="Times" w:hAnsi="Times" w:cs="Times"/>
          <w:sz w:val="32"/>
          <w:szCs w:val="32"/>
          <w:u w:color="0000E9"/>
        </w:rPr>
        <w:t>R(</w:t>
      </w:r>
      <w:proofErr w:type="gramEnd"/>
      <w:r>
        <w:rPr>
          <w:rFonts w:ascii="Times" w:hAnsi="Times" w:cs="Times"/>
          <w:sz w:val="32"/>
          <w:szCs w:val="32"/>
          <w:u w:color="0000E9"/>
        </w:rPr>
        <w:t>y) means "Not everything is red".</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y ¬ </w:t>
      </w:r>
      <w:proofErr w:type="gramStart"/>
      <w:r>
        <w:rPr>
          <w:rFonts w:ascii="Times" w:hAnsi="Times" w:cs="Times"/>
          <w:sz w:val="32"/>
          <w:szCs w:val="32"/>
          <w:u w:color="0000E9"/>
        </w:rPr>
        <w:t>R(</w:t>
      </w:r>
      <w:proofErr w:type="gramEnd"/>
      <w:r>
        <w:rPr>
          <w:rFonts w:ascii="Times" w:hAnsi="Times" w:cs="Times"/>
          <w:sz w:val="32"/>
          <w:szCs w:val="32"/>
          <w:u w:color="0000E9"/>
        </w:rPr>
        <w:t>y) means "There is some non-red thing."</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y </w:t>
      </w:r>
      <w:proofErr w:type="gramStart"/>
      <w:r>
        <w:rPr>
          <w:rFonts w:ascii="Times" w:hAnsi="Times" w:cs="Times"/>
          <w:sz w:val="32"/>
          <w:szCs w:val="32"/>
          <w:u w:color="0000E9"/>
        </w:rPr>
        <w:t>R(</w:t>
      </w:r>
      <w:proofErr w:type="gramEnd"/>
      <w:r>
        <w:rPr>
          <w:rFonts w:ascii="Times" w:hAnsi="Times" w:cs="Times"/>
          <w:sz w:val="32"/>
          <w:szCs w:val="32"/>
          <w:u w:color="0000E9"/>
        </w:rPr>
        <w:t>y) means "There is something that is red" or "There exists some red thing".</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2.2.9 BDF</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Let's examine a "</w:t>
      </w:r>
      <w:proofErr w:type="spellStart"/>
      <w:r>
        <w:rPr>
          <w:rFonts w:ascii="Times" w:hAnsi="Times" w:cs="Times"/>
          <w:sz w:val="32"/>
          <w:szCs w:val="32"/>
          <w:u w:color="0000E9"/>
        </w:rPr>
        <w:t>Sillygism</w:t>
      </w:r>
      <w:proofErr w:type="spellEnd"/>
      <w:r>
        <w:rPr>
          <w:rFonts w:ascii="Times" w:hAnsi="Times" w:cs="Times"/>
          <w:sz w:val="32"/>
          <w:szCs w:val="32"/>
          <w:u w:color="0000E9"/>
        </w:rPr>
        <w:t>":</w:t>
      </w:r>
    </w:p>
    <w:tbl>
      <w:tblPr>
        <w:tblW w:w="0" w:type="auto"/>
        <w:tblBorders>
          <w:top w:val="single" w:sz="8" w:space="0" w:color="6D6D6D"/>
          <w:left w:val="nil"/>
          <w:right w:val="nil"/>
        </w:tblBorders>
        <w:tblLayout w:type="fixed"/>
        <w:tblLook w:val="0000" w:firstRow="0" w:lastRow="0" w:firstColumn="0" w:lastColumn="0" w:noHBand="0" w:noVBand="0"/>
      </w:tblPr>
      <w:tblGrid>
        <w:gridCol w:w="280"/>
        <w:gridCol w:w="3120"/>
      </w:tblGrid>
      <w:tr w:rsidR="00E15E2E">
        <w:tblPrEx>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31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31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Object-oriented is good.</w:t>
            </w:r>
          </w:p>
        </w:tc>
      </w:tr>
      <w:tr w:rsidR="00E15E2E">
        <w:tblPrEx>
          <w:tblBorders>
            <w:top w:val="none" w:sz="0" w:space="0" w:color="auto"/>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31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Ada is good.</w:t>
            </w:r>
          </w:p>
        </w:tc>
      </w:tr>
      <w:tr w:rsidR="00E15E2E">
        <w:tblPrEx>
          <w:tblBorders>
            <w:top w:val="none" w:sz="0" w:space="0" w:color="auto"/>
            <w:bottom w:val="single" w:sz="8" w:space="0" w:color="6D6D6D"/>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Monaco" w:hAnsi="Monaco" w:cs="Monaco"/>
                <w:sz w:val="32"/>
                <w:szCs w:val="32"/>
                <w:u w:color="0000E9"/>
              </w:rPr>
              <w:t>∴</w:t>
            </w:r>
          </w:p>
        </w:tc>
        <w:tc>
          <w:tcPr>
            <w:tcW w:w="31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Ada is Object-oriented.</w:t>
            </w:r>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Very </w:t>
      </w:r>
      <w:r>
        <w:rPr>
          <w:rFonts w:ascii="Times" w:hAnsi="Times" w:cs="Times"/>
          <w:i/>
          <w:iCs/>
          <w:sz w:val="32"/>
          <w:szCs w:val="32"/>
          <w:u w:color="0000E9"/>
        </w:rPr>
        <w:t>wrong</w:t>
      </w:r>
      <w:r>
        <w:rPr>
          <w:rFonts w:ascii="Times" w:hAnsi="Times" w:cs="Times"/>
          <w:sz w:val="32"/>
          <w:szCs w:val="32"/>
          <w:u w:color="0000E9"/>
        </w:rPr>
        <w:t>! Better as a "Syllogism":</w:t>
      </w:r>
    </w:p>
    <w:tbl>
      <w:tblPr>
        <w:tblW w:w="0" w:type="auto"/>
        <w:tblBorders>
          <w:top w:val="single" w:sz="8" w:space="0" w:color="6D6D6D"/>
          <w:left w:val="nil"/>
          <w:right w:val="nil"/>
        </w:tblBorders>
        <w:tblLayout w:type="fixed"/>
        <w:tblLook w:val="0000" w:firstRow="0" w:lastRow="0" w:firstColumn="0" w:lastColumn="0" w:noHBand="0" w:noVBand="0"/>
      </w:tblPr>
      <w:tblGrid>
        <w:gridCol w:w="280"/>
        <w:gridCol w:w="3120"/>
      </w:tblGrid>
      <w:tr w:rsidR="00E15E2E">
        <w:tblPrEx>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31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31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Object-oriented is good.</w:t>
            </w:r>
          </w:p>
        </w:tc>
      </w:tr>
      <w:tr w:rsidR="00E15E2E">
        <w:tblPrEx>
          <w:tblBorders>
            <w:top w:val="none" w:sz="0" w:space="0" w:color="auto"/>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31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Ada is object-oriented.</w:t>
            </w:r>
          </w:p>
        </w:tc>
      </w:tr>
      <w:tr w:rsidR="00E15E2E">
        <w:tblPrEx>
          <w:tblBorders>
            <w:top w:val="none" w:sz="0" w:space="0" w:color="auto"/>
            <w:bottom w:val="single" w:sz="8" w:space="0" w:color="6D6D6D"/>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Monaco" w:hAnsi="Monaco" w:cs="Monaco"/>
                <w:sz w:val="32"/>
                <w:szCs w:val="32"/>
                <w:u w:color="0000E9"/>
              </w:rPr>
              <w:t>∴</w:t>
            </w:r>
          </w:p>
        </w:tc>
        <w:tc>
          <w:tcPr>
            <w:tcW w:w="31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Ada is good.</w:t>
            </w:r>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That's right. In general:</w:t>
      </w:r>
    </w:p>
    <w:p w:rsidR="00E15E2E" w:rsidRDefault="00E15E2E" w:rsidP="00E15E2E">
      <w:pPr>
        <w:widowControl w:val="0"/>
        <w:numPr>
          <w:ilvl w:val="0"/>
          <w:numId w:val="18"/>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G(</w:t>
      </w:r>
      <w:proofErr w:type="gramEnd"/>
      <w:r>
        <w:rPr>
          <w:rFonts w:ascii="Times" w:hAnsi="Times" w:cs="Times"/>
          <w:sz w:val="32"/>
          <w:szCs w:val="32"/>
          <w:u w:color="0000E9"/>
        </w:rPr>
        <w:t>x) = x is good.</w:t>
      </w:r>
    </w:p>
    <w:p w:rsidR="00E15E2E" w:rsidRDefault="00E15E2E" w:rsidP="00E15E2E">
      <w:pPr>
        <w:widowControl w:val="0"/>
        <w:numPr>
          <w:ilvl w:val="0"/>
          <w:numId w:val="18"/>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O(</w:t>
      </w:r>
      <w:proofErr w:type="gramEnd"/>
      <w:r>
        <w:rPr>
          <w:rFonts w:ascii="Times" w:hAnsi="Times" w:cs="Times"/>
          <w:sz w:val="32"/>
          <w:szCs w:val="32"/>
          <w:u w:color="0000E9"/>
        </w:rPr>
        <w:t>x) = x is object-oriented.</w:t>
      </w:r>
    </w:p>
    <w:tbl>
      <w:tblPr>
        <w:tblW w:w="0" w:type="auto"/>
        <w:tblBorders>
          <w:top w:val="single" w:sz="8" w:space="0" w:color="6D6D6D"/>
          <w:left w:val="nil"/>
          <w:right w:val="nil"/>
        </w:tblBorders>
        <w:tblLayout w:type="fixed"/>
        <w:tblLook w:val="0000" w:firstRow="0" w:lastRow="0" w:firstColumn="0" w:lastColumn="0" w:noHBand="0" w:noVBand="0"/>
      </w:tblPr>
      <w:tblGrid>
        <w:gridCol w:w="280"/>
        <w:gridCol w:w="2420"/>
      </w:tblGrid>
      <w:tr w:rsidR="00E15E2E">
        <w:tblPrEx>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24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24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O(</w:t>
            </w:r>
            <w:proofErr w:type="gramEnd"/>
            <w:r>
              <w:rPr>
                <w:rFonts w:ascii="Times" w:hAnsi="Times" w:cs="Times"/>
                <w:sz w:val="32"/>
                <w:szCs w:val="32"/>
                <w:u w:color="0000E9"/>
              </w:rPr>
              <w:t xml:space="preserve">x) </w:t>
            </w:r>
            <w:r>
              <w:rPr>
                <w:rFonts w:ascii="Times New Roman" w:hAnsi="Times New Roman" w:cs="Times New Roman"/>
                <w:sz w:val="32"/>
                <w:szCs w:val="32"/>
                <w:u w:color="0000E9"/>
              </w:rPr>
              <w:t>→</w:t>
            </w:r>
            <w:r>
              <w:rPr>
                <w:rFonts w:ascii="Times" w:hAnsi="Times" w:cs="Times"/>
                <w:sz w:val="32"/>
                <w:szCs w:val="32"/>
                <w:u w:color="0000E9"/>
              </w:rPr>
              <w:t xml:space="preserve"> G(x).</w:t>
            </w:r>
          </w:p>
        </w:tc>
      </w:tr>
      <w:tr w:rsidR="00E15E2E">
        <w:tblPrEx>
          <w:tblBorders>
            <w:top w:val="none" w:sz="0" w:space="0" w:color="auto"/>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24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O(</w:t>
            </w:r>
            <w:proofErr w:type="gramEnd"/>
            <w:r>
              <w:rPr>
                <w:rFonts w:ascii="Times" w:hAnsi="Times" w:cs="Times"/>
                <w:sz w:val="32"/>
                <w:szCs w:val="32"/>
                <w:u w:color="0000E9"/>
              </w:rPr>
              <w:t>Ada)</w:t>
            </w:r>
          </w:p>
        </w:tc>
      </w:tr>
      <w:tr w:rsidR="00E15E2E">
        <w:tblPrEx>
          <w:tblBorders>
            <w:top w:val="none" w:sz="0" w:space="0" w:color="auto"/>
            <w:bottom w:val="single" w:sz="8" w:space="0" w:color="6D6D6D"/>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Monaco" w:hAnsi="Monaco" w:cs="Monaco"/>
                <w:sz w:val="32"/>
                <w:szCs w:val="32"/>
                <w:u w:color="0000E9"/>
              </w:rPr>
              <w:t>∴</w:t>
            </w:r>
          </w:p>
        </w:tc>
        <w:tc>
          <w:tcPr>
            <w:tcW w:w="24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G(</w:t>
            </w:r>
            <w:proofErr w:type="gramEnd"/>
            <w:r>
              <w:rPr>
                <w:rFonts w:ascii="Times" w:hAnsi="Times" w:cs="Times"/>
                <w:sz w:val="32"/>
                <w:szCs w:val="32"/>
                <w:u w:color="0000E9"/>
              </w:rPr>
              <w:t>Ada)</w:t>
            </w:r>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 Well-Known Syllogism:</w:t>
      </w:r>
    </w:p>
    <w:tbl>
      <w:tblPr>
        <w:tblW w:w="0" w:type="auto"/>
        <w:tblBorders>
          <w:top w:val="single" w:sz="8" w:space="0" w:color="6D6D6D"/>
          <w:left w:val="nil"/>
          <w:right w:val="nil"/>
        </w:tblBorders>
        <w:tblLayout w:type="fixed"/>
        <w:tblLook w:val="0000" w:firstRow="0" w:lastRow="0" w:firstColumn="0" w:lastColumn="0" w:noHBand="0" w:noVBand="0"/>
      </w:tblPr>
      <w:tblGrid>
        <w:gridCol w:w="280"/>
        <w:gridCol w:w="2520"/>
      </w:tblGrid>
      <w:tr w:rsidR="00E15E2E">
        <w:tblPrEx>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2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2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All men are mortal.</w:t>
            </w:r>
          </w:p>
        </w:tc>
      </w:tr>
      <w:tr w:rsidR="00E15E2E">
        <w:tblPrEx>
          <w:tblBorders>
            <w:top w:val="none" w:sz="0" w:space="0" w:color="auto"/>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2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Socrates is a man.</w:t>
            </w:r>
          </w:p>
        </w:tc>
      </w:tr>
      <w:tr w:rsidR="00E15E2E">
        <w:tblPrEx>
          <w:tblBorders>
            <w:top w:val="none" w:sz="0" w:space="0" w:color="auto"/>
            <w:bottom w:val="single" w:sz="8" w:space="0" w:color="6D6D6D"/>
          </w:tblBorders>
          <w:tblCellMar>
            <w:top w:w="0" w:type="dxa"/>
            <w:bottom w:w="0" w:type="dxa"/>
          </w:tblCellMar>
        </w:tblPrEx>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Monaco" w:hAnsi="Monaco" w:cs="Monaco"/>
                <w:sz w:val="32"/>
                <w:szCs w:val="32"/>
                <w:u w:color="0000E9"/>
              </w:rPr>
              <w:t>∴</w:t>
            </w:r>
          </w:p>
        </w:tc>
        <w:tc>
          <w:tcPr>
            <w:tcW w:w="2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Socrates is mortal.</w:t>
            </w:r>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 Slightly Less Well-Known Syllogism:</w:t>
      </w:r>
    </w:p>
    <w:p w:rsidR="00E15E2E" w:rsidRDefault="00E15E2E" w:rsidP="00E15E2E">
      <w:pPr>
        <w:widowControl w:val="0"/>
        <w:numPr>
          <w:ilvl w:val="0"/>
          <w:numId w:val="19"/>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S(</w:t>
      </w:r>
      <w:proofErr w:type="gramEnd"/>
      <w:r>
        <w:rPr>
          <w:rFonts w:ascii="Times" w:hAnsi="Times" w:cs="Times"/>
          <w:sz w:val="32"/>
          <w:szCs w:val="32"/>
          <w:u w:color="0000E9"/>
        </w:rPr>
        <w:t>x) = x is a student of Discrete Mathematics.</w:t>
      </w:r>
    </w:p>
    <w:p w:rsidR="00E15E2E" w:rsidRDefault="00E15E2E" w:rsidP="00E15E2E">
      <w:pPr>
        <w:widowControl w:val="0"/>
        <w:numPr>
          <w:ilvl w:val="0"/>
          <w:numId w:val="19"/>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T(</w:t>
      </w:r>
      <w:proofErr w:type="gramEnd"/>
      <w:r>
        <w:rPr>
          <w:rFonts w:ascii="Times" w:hAnsi="Times" w:cs="Times"/>
          <w:sz w:val="32"/>
          <w:szCs w:val="32"/>
          <w:u w:color="0000E9"/>
        </w:rPr>
        <w:t>x) = x has taken Data Structures.</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S(</w:t>
      </w:r>
      <w:proofErr w:type="gramEnd"/>
      <w:r>
        <w:rPr>
          <w:rFonts w:ascii="Times" w:hAnsi="Times" w:cs="Times"/>
          <w:sz w:val="32"/>
          <w:szCs w:val="32"/>
          <w:u w:color="0000E9"/>
        </w:rPr>
        <w:t xml:space="preserve">x) </w:t>
      </w:r>
      <w:r>
        <w:rPr>
          <w:rFonts w:ascii="Times New Roman" w:hAnsi="Times New Roman" w:cs="Times New Roman"/>
          <w:sz w:val="32"/>
          <w:szCs w:val="32"/>
          <w:u w:color="0000E9"/>
        </w:rPr>
        <w:t>→</w:t>
      </w:r>
      <w:r>
        <w:rPr>
          <w:rFonts w:ascii="Times" w:hAnsi="Times" w:cs="Times"/>
          <w:sz w:val="32"/>
          <w:szCs w:val="32"/>
          <w:u w:color="0000E9"/>
        </w:rPr>
        <w:t xml:space="preserve"> T(x))</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Or more succinctly:</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T(</w:t>
      </w:r>
      <w:proofErr w:type="gramEnd"/>
      <w:r>
        <w:rPr>
          <w:rFonts w:ascii="Times" w:hAnsi="Times" w:cs="Times"/>
          <w:sz w:val="32"/>
          <w:szCs w:val="32"/>
          <w:u w:color="0000E9"/>
        </w:rPr>
        <w:t>x)</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roofErr w:type="gramStart"/>
      <w:r>
        <w:rPr>
          <w:rFonts w:ascii="Times" w:hAnsi="Times" w:cs="Times"/>
          <w:sz w:val="32"/>
          <w:szCs w:val="32"/>
          <w:u w:color="0000E9"/>
        </w:rPr>
        <w:t>if</w:t>
      </w:r>
      <w:proofErr w:type="gramEnd"/>
      <w:r>
        <w:rPr>
          <w:rFonts w:ascii="Times" w:hAnsi="Times" w:cs="Times"/>
          <w:sz w:val="32"/>
          <w:szCs w:val="32"/>
          <w:u w:color="0000E9"/>
        </w:rPr>
        <w:t xml:space="preserve"> the Domain of Discourse is decided on in advance to be "students in this class").</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2.2.10 HJL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Gospel as Domain of Discourse is an abundantly fruitful mindscape.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In his teachings, Paul the apostle uses conditionals (and their variations) and syllogistic reasoning </w:t>
      </w:r>
      <w:r>
        <w:rPr>
          <w:rFonts w:ascii="Times" w:hAnsi="Times" w:cs="Times"/>
          <w:b/>
          <w:bCs/>
          <w:sz w:val="32"/>
          <w:szCs w:val="32"/>
          <w:u w:color="0000E9"/>
        </w:rPr>
        <w:t>a lot</w:t>
      </w:r>
      <w:r>
        <w:rPr>
          <w:rFonts w:ascii="Times" w:hAnsi="Times" w:cs="Times"/>
          <w:sz w:val="32"/>
          <w:szCs w:val="32"/>
          <w:u w:color="0000E9"/>
        </w:rPr>
        <w:t>. For example: I Corinthians 15:29</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i/>
          <w:iCs/>
          <w:sz w:val="32"/>
          <w:szCs w:val="32"/>
          <w:u w:color="0000E9"/>
        </w:rPr>
        <w:t xml:space="preserve">Else what shall they do which are baptized for the dead, if the dead rise not at all? </w:t>
      </w:r>
      <w:proofErr w:type="gramStart"/>
      <w:r>
        <w:rPr>
          <w:rFonts w:ascii="Times" w:hAnsi="Times" w:cs="Times"/>
          <w:i/>
          <w:iCs/>
          <w:sz w:val="32"/>
          <w:szCs w:val="32"/>
          <w:u w:color="0000E9"/>
        </w:rPr>
        <w:t>why</w:t>
      </w:r>
      <w:proofErr w:type="gramEnd"/>
      <w:r>
        <w:rPr>
          <w:rFonts w:ascii="Times" w:hAnsi="Times" w:cs="Times"/>
          <w:i/>
          <w:iCs/>
          <w:sz w:val="32"/>
          <w:szCs w:val="32"/>
          <w:u w:color="0000E9"/>
        </w:rPr>
        <w:t xml:space="preserve"> are they then baptized for the dead?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All things that are done by people are done for a reason (i.e., they have a point). </w:t>
      </w:r>
      <w:proofErr w:type="gramStart"/>
      <w:r>
        <w:rPr>
          <w:rFonts w:ascii="Times" w:hAnsi="Times" w:cs="Times"/>
          <w:sz w:val="32"/>
          <w:szCs w:val="32"/>
          <w:u w:color="0000E9"/>
        </w:rPr>
        <w:t>Baptisms for the dead are done by people</w:t>
      </w:r>
      <w:proofErr w:type="gramEnd"/>
      <w:r>
        <w:rPr>
          <w:rFonts w:ascii="Times" w:hAnsi="Times" w:cs="Times"/>
          <w:sz w:val="32"/>
          <w:szCs w:val="32"/>
          <w:u w:color="0000E9"/>
        </w:rPr>
        <w:t>. Therefore, baptisms for the dead have a point. If the dead rise not (i.e., there is no resurrection) then there would be no point to do baptisms for them. Thus, if baptisms for the dead have a point, then there is a resurrection of the dead. Therefore, the resurrection of the dead is real.</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2.2.10.1 MPS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Investigate the conditional variations called </w:t>
      </w:r>
      <w:r>
        <w:rPr>
          <w:rFonts w:ascii="Times" w:hAnsi="Times" w:cs="Times"/>
          <w:i/>
          <w:iCs/>
          <w:sz w:val="32"/>
          <w:szCs w:val="32"/>
          <w:u w:color="0000E9"/>
        </w:rPr>
        <w:t>converse</w:t>
      </w:r>
      <w:r>
        <w:rPr>
          <w:rFonts w:ascii="Times" w:hAnsi="Times" w:cs="Times"/>
          <w:sz w:val="32"/>
          <w:szCs w:val="32"/>
          <w:u w:color="0000E9"/>
        </w:rPr>
        <w:t xml:space="preserve">, </w:t>
      </w:r>
      <w:r>
        <w:rPr>
          <w:rFonts w:ascii="Times" w:hAnsi="Times" w:cs="Times"/>
          <w:i/>
          <w:iCs/>
          <w:sz w:val="32"/>
          <w:szCs w:val="32"/>
          <w:u w:color="0000E9"/>
        </w:rPr>
        <w:t>inverse</w:t>
      </w:r>
      <w:r>
        <w:rPr>
          <w:rFonts w:ascii="Times" w:hAnsi="Times" w:cs="Times"/>
          <w:sz w:val="32"/>
          <w:szCs w:val="32"/>
          <w:u w:color="0000E9"/>
        </w:rPr>
        <w:t xml:space="preserve"> and </w:t>
      </w:r>
      <w:r>
        <w:rPr>
          <w:rFonts w:ascii="Times" w:hAnsi="Times" w:cs="Times"/>
          <w:i/>
          <w:iCs/>
          <w:sz w:val="32"/>
          <w:szCs w:val="32"/>
          <w:u w:color="0000E9"/>
        </w:rPr>
        <w:t>contrapositive</w:t>
      </w:r>
      <w:r>
        <w:rPr>
          <w:rFonts w:ascii="Times" w:hAnsi="Times" w:cs="Times"/>
          <w:sz w:val="32"/>
          <w:szCs w:val="32"/>
          <w:u w:color="0000E9"/>
        </w:rPr>
        <w:t xml:space="preserve"> (but not </w:t>
      </w:r>
      <w:proofErr w:type="spellStart"/>
      <w:r>
        <w:rPr>
          <w:rFonts w:ascii="Times" w:hAnsi="Times" w:cs="Times"/>
          <w:i/>
          <w:iCs/>
          <w:sz w:val="32"/>
          <w:szCs w:val="32"/>
          <w:u w:color="0000E9"/>
        </w:rPr>
        <w:t>intrapositive</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2.2.11 NPR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As a </w:t>
      </w:r>
      <w:r>
        <w:rPr>
          <w:rFonts w:ascii="Times" w:hAnsi="Times" w:cs="Times"/>
          <w:i/>
          <w:iCs/>
          <w:sz w:val="32"/>
          <w:szCs w:val="32"/>
          <w:u w:color="0000E9"/>
        </w:rPr>
        <w:t>rule of thumb</w:t>
      </w:r>
      <w:r>
        <w:rPr>
          <w:rFonts w:ascii="Times" w:hAnsi="Times" w:cs="Times"/>
          <w:sz w:val="32"/>
          <w:szCs w:val="32"/>
          <w:u w:color="0000E9"/>
        </w:rPr>
        <w:t xml:space="preserve">, </w:t>
      </w:r>
      <w:r>
        <w:rPr>
          <w:rFonts w:ascii="Times" w:hAnsi="Times" w:cs="Times"/>
          <w:b/>
          <w:bCs/>
          <w:sz w:val="32"/>
          <w:szCs w:val="32"/>
          <w:u w:color="0000E9"/>
        </w:rPr>
        <w:t>universal</w:t>
      </w:r>
      <w:r>
        <w:rPr>
          <w:rFonts w:ascii="Times" w:hAnsi="Times" w:cs="Times"/>
          <w:sz w:val="32"/>
          <w:szCs w:val="32"/>
          <w:u w:color="0000E9"/>
        </w:rPr>
        <w:t xml:space="preserve"> quantifiers are followed by implications. For example, the symbolic form of "Every prime &gt; 2 is odd" is</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Prime(</w:t>
      </w:r>
      <w:proofErr w:type="gramEnd"/>
      <w:r>
        <w:rPr>
          <w:rFonts w:ascii="Times" w:hAnsi="Times" w:cs="Times"/>
          <w:sz w:val="32"/>
          <w:szCs w:val="32"/>
          <w:u w:color="0000E9"/>
        </w:rPr>
        <w:t xml:space="preserve">x)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proofErr w:type="spellStart"/>
      <w:r>
        <w:rPr>
          <w:rFonts w:ascii="Times" w:hAnsi="Times" w:cs="Times"/>
          <w:sz w:val="32"/>
          <w:szCs w:val="32"/>
          <w:u w:color="0000E9"/>
        </w:rPr>
        <w:t>GreaterThanTwo</w:t>
      </w:r>
      <w:proofErr w:type="spellEnd"/>
      <w:r>
        <w:rPr>
          <w:rFonts w:ascii="Times" w:hAnsi="Times" w:cs="Times"/>
          <w:sz w:val="32"/>
          <w:szCs w:val="32"/>
          <w:u w:color="0000E9"/>
        </w:rPr>
        <w:t xml:space="preserve">(x)) </w:t>
      </w:r>
      <w:r>
        <w:rPr>
          <w:rFonts w:ascii="Times New Roman" w:hAnsi="Times New Roman" w:cs="Times New Roman"/>
          <w:sz w:val="32"/>
          <w:szCs w:val="32"/>
          <w:u w:color="0000E9"/>
        </w:rPr>
        <w:t>→</w:t>
      </w:r>
      <w:r>
        <w:rPr>
          <w:rFonts w:ascii="Times" w:hAnsi="Times" w:cs="Times"/>
          <w:sz w:val="32"/>
          <w:szCs w:val="32"/>
          <w:u w:color="0000E9"/>
        </w:rPr>
        <w:t xml:space="preserve"> Odd(x))</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or</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&gt; 2 (</w:t>
      </w:r>
      <w:proofErr w:type="gramStart"/>
      <w:r>
        <w:rPr>
          <w:rFonts w:ascii="Times" w:hAnsi="Times" w:cs="Times"/>
          <w:sz w:val="32"/>
          <w:szCs w:val="32"/>
          <w:u w:color="0000E9"/>
        </w:rPr>
        <w:t>Prime(</w:t>
      </w:r>
      <w:proofErr w:type="gramEnd"/>
      <w:r>
        <w:rPr>
          <w:rFonts w:ascii="Times" w:hAnsi="Times" w:cs="Times"/>
          <w:sz w:val="32"/>
          <w:szCs w:val="32"/>
          <w:u w:color="0000E9"/>
        </w:rPr>
        <w:t xml:space="preserve">x) </w:t>
      </w:r>
      <w:r>
        <w:rPr>
          <w:rFonts w:ascii="Times New Roman" w:hAnsi="Times New Roman" w:cs="Times New Roman"/>
          <w:sz w:val="32"/>
          <w:szCs w:val="32"/>
          <w:u w:color="0000E9"/>
        </w:rPr>
        <w:t>→</w:t>
      </w:r>
      <w:r>
        <w:rPr>
          <w:rFonts w:ascii="Times" w:hAnsi="Times" w:cs="Times"/>
          <w:sz w:val="32"/>
          <w:szCs w:val="32"/>
          <w:u w:color="0000E9"/>
        </w:rPr>
        <w:t xml:space="preserve"> Odd(x))</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but</w:t>
      </w:r>
      <w:proofErr w:type="gramEnd"/>
      <w:r>
        <w:rPr>
          <w:rFonts w:ascii="Times" w:hAnsi="Times" w:cs="Times"/>
          <w:sz w:val="32"/>
          <w:szCs w:val="32"/>
          <w:u w:color="0000E9"/>
        </w:rPr>
        <w:t xml:space="preserve"> </w:t>
      </w:r>
      <w:r>
        <w:rPr>
          <w:rFonts w:ascii="Times" w:hAnsi="Times" w:cs="Times"/>
          <w:i/>
          <w:iCs/>
          <w:sz w:val="32"/>
          <w:szCs w:val="32"/>
          <w:u w:color="0000E9"/>
        </w:rPr>
        <w:t>not</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&gt; 2 (</w:t>
      </w:r>
      <w:proofErr w:type="gramStart"/>
      <w:r>
        <w:rPr>
          <w:rFonts w:ascii="Times" w:hAnsi="Times" w:cs="Times"/>
          <w:sz w:val="32"/>
          <w:szCs w:val="32"/>
          <w:u w:color="0000E9"/>
        </w:rPr>
        <w:t>Prime(</w:t>
      </w:r>
      <w:proofErr w:type="gramEnd"/>
      <w:r>
        <w:rPr>
          <w:rFonts w:ascii="Times" w:hAnsi="Times" w:cs="Times"/>
          <w:sz w:val="32"/>
          <w:szCs w:val="32"/>
          <w:u w:color="0000E9"/>
        </w:rPr>
        <w:t xml:space="preserve">x) </w:t>
      </w:r>
      <w:r>
        <w:rPr>
          <w:rFonts w:ascii="MS Reference Sans Serif" w:hAnsi="MS Reference Sans Serif" w:cs="MS Reference Sans Serif"/>
          <w:sz w:val="32"/>
          <w:szCs w:val="32"/>
          <w:u w:color="0000E9"/>
        </w:rPr>
        <w:t>∧</w:t>
      </w:r>
      <w:r>
        <w:rPr>
          <w:rFonts w:ascii="Times" w:hAnsi="Times" w:cs="Times"/>
          <w:sz w:val="32"/>
          <w:szCs w:val="32"/>
          <w:u w:color="0000E9"/>
        </w:rPr>
        <w:t xml:space="preserve"> Odd(x)).</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As a </w:t>
      </w:r>
      <w:r>
        <w:rPr>
          <w:rFonts w:ascii="Times" w:hAnsi="Times" w:cs="Times"/>
          <w:i/>
          <w:iCs/>
          <w:sz w:val="32"/>
          <w:szCs w:val="32"/>
          <w:u w:color="0000E9"/>
        </w:rPr>
        <w:t>rule of thumb</w:t>
      </w:r>
      <w:r>
        <w:rPr>
          <w:rFonts w:ascii="Times" w:hAnsi="Times" w:cs="Times"/>
          <w:sz w:val="32"/>
          <w:szCs w:val="32"/>
          <w:u w:color="0000E9"/>
        </w:rPr>
        <w:t xml:space="preserve">, </w:t>
      </w:r>
      <w:r>
        <w:rPr>
          <w:rFonts w:ascii="Times" w:hAnsi="Times" w:cs="Times"/>
          <w:b/>
          <w:bCs/>
          <w:sz w:val="32"/>
          <w:szCs w:val="32"/>
          <w:u w:color="0000E9"/>
        </w:rPr>
        <w:t>existential</w:t>
      </w:r>
      <w:r>
        <w:rPr>
          <w:rFonts w:ascii="Times" w:hAnsi="Times" w:cs="Times"/>
          <w:sz w:val="32"/>
          <w:szCs w:val="32"/>
          <w:u w:color="0000E9"/>
        </w:rPr>
        <w:t xml:space="preserve"> quantifiers are followed by conjunctions. For example, the symbolic form of "There exists an even number that is prime" is</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Even(</w:t>
      </w:r>
      <w:proofErr w:type="gramEnd"/>
      <w:r>
        <w:rPr>
          <w:rFonts w:ascii="Times" w:hAnsi="Times" w:cs="Times"/>
          <w:sz w:val="32"/>
          <w:szCs w:val="32"/>
          <w:u w:color="0000E9"/>
        </w:rPr>
        <w:t xml:space="preserve">x) </w:t>
      </w:r>
      <w:r>
        <w:rPr>
          <w:rFonts w:ascii="MS Reference Sans Serif" w:hAnsi="MS Reference Sans Serif" w:cs="MS Reference Sans Serif"/>
          <w:sz w:val="32"/>
          <w:szCs w:val="32"/>
          <w:u w:color="0000E9"/>
        </w:rPr>
        <w:t>∧</w:t>
      </w:r>
      <w:r>
        <w:rPr>
          <w:rFonts w:ascii="Times" w:hAnsi="Times" w:cs="Times"/>
          <w:sz w:val="32"/>
          <w:szCs w:val="32"/>
          <w:u w:color="0000E9"/>
        </w:rPr>
        <w:t xml:space="preserve"> Prime(x)),</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but</w:t>
      </w:r>
      <w:proofErr w:type="gramEnd"/>
      <w:r>
        <w:rPr>
          <w:rFonts w:ascii="Times" w:hAnsi="Times" w:cs="Times"/>
          <w:sz w:val="32"/>
          <w:szCs w:val="32"/>
          <w:u w:color="0000E9"/>
        </w:rPr>
        <w:t xml:space="preserve"> </w:t>
      </w:r>
      <w:r>
        <w:rPr>
          <w:rFonts w:ascii="Times" w:hAnsi="Times" w:cs="Times"/>
          <w:i/>
          <w:iCs/>
          <w:sz w:val="32"/>
          <w:szCs w:val="32"/>
          <w:u w:color="0000E9"/>
        </w:rPr>
        <w:t>not</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Even(</w:t>
      </w:r>
      <w:proofErr w:type="gramEnd"/>
      <w:r>
        <w:rPr>
          <w:rFonts w:ascii="Times" w:hAnsi="Times" w:cs="Times"/>
          <w:sz w:val="32"/>
          <w:szCs w:val="32"/>
          <w:u w:color="0000E9"/>
        </w:rPr>
        <w:t xml:space="preserve">x) </w:t>
      </w:r>
      <w:r>
        <w:rPr>
          <w:rFonts w:ascii="Times New Roman" w:hAnsi="Times New Roman" w:cs="Times New Roman"/>
          <w:sz w:val="32"/>
          <w:szCs w:val="32"/>
          <w:u w:color="0000E9"/>
        </w:rPr>
        <w:t>→</w:t>
      </w:r>
      <w:r>
        <w:rPr>
          <w:rFonts w:ascii="Times" w:hAnsi="Times" w:cs="Times"/>
          <w:sz w:val="32"/>
          <w:szCs w:val="32"/>
          <w:u w:color="0000E9"/>
        </w:rPr>
        <w:t xml:space="preserve"> Prime(x)).</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Remember to change the quantifier when negating a quantified proposition.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Take another example, the negation of the statement that "some cats like liver". It is </w:t>
      </w:r>
      <w:r>
        <w:rPr>
          <w:rFonts w:ascii="Times" w:hAnsi="Times" w:cs="Times"/>
          <w:i/>
          <w:iCs/>
          <w:sz w:val="32"/>
          <w:szCs w:val="32"/>
          <w:u w:color="0000E9"/>
        </w:rPr>
        <w:t>not</w:t>
      </w:r>
      <w:r>
        <w:rPr>
          <w:rFonts w:ascii="Times" w:hAnsi="Times" w:cs="Times"/>
          <w:sz w:val="32"/>
          <w:szCs w:val="32"/>
          <w:u w:color="0000E9"/>
        </w:rPr>
        <w:t xml:space="preserve"> the statement that "some cats do not like liver"; it is that "no cats like liver," or that "all cats dislike liver." So with "cats" as the Universe of Discourse and letting L = "likes liver";</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L(</w:t>
      </w:r>
      <w:proofErr w:type="gramEnd"/>
      <w:r>
        <w:rPr>
          <w:rFonts w:ascii="Times" w:hAnsi="Times" w:cs="Times"/>
          <w:sz w:val="32"/>
          <w:szCs w:val="32"/>
          <w:u w:color="0000E9"/>
        </w:rPr>
        <w:t>x) says "some cats like liver."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L(</w:t>
      </w:r>
      <w:proofErr w:type="gramEnd"/>
      <w:r>
        <w:rPr>
          <w:rFonts w:ascii="Times" w:hAnsi="Times" w:cs="Times"/>
          <w:sz w:val="32"/>
          <w:szCs w:val="32"/>
          <w:u w:color="0000E9"/>
        </w:rPr>
        <w:t xml:space="preserve">x) </w:t>
      </w:r>
      <w:r>
        <w:rPr>
          <w:rFonts w:ascii="Times New Roman" w:hAnsi="Times New Roman" w:cs="Times New Roman"/>
          <w:sz w:val="32"/>
          <w:szCs w:val="32"/>
          <w:u w:color="0000E9"/>
        </w:rPr>
        <w:t>≡</w:t>
      </w:r>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 L(x)</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"All cats dislike liver", or "No cats like liver".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L(</w:t>
      </w:r>
      <w:proofErr w:type="gramEnd"/>
      <w:r>
        <w:rPr>
          <w:rFonts w:ascii="Times" w:hAnsi="Times" w:cs="Times"/>
          <w:sz w:val="32"/>
          <w:szCs w:val="32"/>
          <w:u w:color="0000E9"/>
        </w:rPr>
        <w:t>x)</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"It is not the case that all cats like liver", or "Not all cats like liver".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 </w:t>
      </w:r>
      <w:proofErr w:type="gramStart"/>
      <w:r>
        <w:rPr>
          <w:rFonts w:ascii="Times" w:hAnsi="Times" w:cs="Times"/>
          <w:sz w:val="32"/>
          <w:szCs w:val="32"/>
          <w:u w:color="0000E9"/>
        </w:rPr>
        <w:t>L(</w:t>
      </w:r>
      <w:proofErr w:type="gramEnd"/>
      <w:r>
        <w:rPr>
          <w:rFonts w:ascii="Times" w:hAnsi="Times" w:cs="Times"/>
          <w:sz w:val="32"/>
          <w:szCs w:val="32"/>
          <w:u w:color="0000E9"/>
        </w:rPr>
        <w:t>x)</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"Not all cats dislike liver", or "Some cats like liver".</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2.2.12 TVX</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There are two important concepts to keep in mind when dealing with predicates and quantifiers. To turn a first-order logic formula into a proposition, variables must be </w:t>
      </w:r>
      <w:r>
        <w:rPr>
          <w:rFonts w:ascii="Times" w:hAnsi="Times" w:cs="Times"/>
          <w:b/>
          <w:bCs/>
          <w:sz w:val="32"/>
          <w:szCs w:val="32"/>
          <w:u w:color="0000E9"/>
        </w:rPr>
        <w:t>bound</w:t>
      </w:r>
      <w:r>
        <w:rPr>
          <w:rFonts w:ascii="Times" w:hAnsi="Times" w:cs="Times"/>
          <w:sz w:val="32"/>
          <w:szCs w:val="32"/>
          <w:u w:color="0000E9"/>
        </w:rPr>
        <w:t xml:space="preserve"> either by</w:t>
      </w:r>
    </w:p>
    <w:p w:rsidR="00E15E2E" w:rsidRDefault="00E15E2E" w:rsidP="00E15E2E">
      <w:pPr>
        <w:widowControl w:val="0"/>
        <w:numPr>
          <w:ilvl w:val="0"/>
          <w:numId w:val="2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assigning</w:t>
      </w:r>
      <w:proofErr w:type="gramEnd"/>
      <w:r>
        <w:rPr>
          <w:rFonts w:ascii="Times" w:hAnsi="Times" w:cs="Times"/>
          <w:sz w:val="32"/>
          <w:szCs w:val="32"/>
          <w:u w:color="0000E9"/>
        </w:rPr>
        <w:t xml:space="preserve"> them a value, or</w:t>
      </w:r>
    </w:p>
    <w:p w:rsidR="00E15E2E" w:rsidRDefault="00E15E2E" w:rsidP="00E15E2E">
      <w:pPr>
        <w:widowControl w:val="0"/>
        <w:numPr>
          <w:ilvl w:val="0"/>
          <w:numId w:val="20"/>
        </w:numPr>
        <w:tabs>
          <w:tab w:val="left" w:pos="220"/>
          <w:tab w:val="left" w:pos="720"/>
        </w:tabs>
        <w:autoSpaceDE w:val="0"/>
        <w:autoSpaceDN w:val="0"/>
        <w:adjustRightInd w:val="0"/>
        <w:ind w:hanging="720"/>
        <w:rPr>
          <w:rFonts w:ascii="Times" w:hAnsi="Times" w:cs="Times"/>
          <w:sz w:val="32"/>
          <w:szCs w:val="32"/>
          <w:u w:color="0000E9"/>
        </w:rPr>
      </w:pPr>
      <w:proofErr w:type="gramStart"/>
      <w:r>
        <w:rPr>
          <w:rFonts w:ascii="Times" w:hAnsi="Times" w:cs="Times"/>
          <w:sz w:val="32"/>
          <w:szCs w:val="32"/>
          <w:u w:color="0000E9"/>
        </w:rPr>
        <w:t>quantifying</w:t>
      </w:r>
      <w:proofErr w:type="gramEnd"/>
      <w:r>
        <w:rPr>
          <w:rFonts w:ascii="Times" w:hAnsi="Times" w:cs="Times"/>
          <w:sz w:val="32"/>
          <w:szCs w:val="32"/>
          <w:u w:color="0000E9"/>
        </w:rPr>
        <w:t xml:space="preserve"> them.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What means Freedom Versus Bondage?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In formulas, variables can be </w:t>
      </w:r>
      <w:r>
        <w:rPr>
          <w:rFonts w:ascii="Times" w:hAnsi="Times" w:cs="Times"/>
          <w:i/>
          <w:iCs/>
          <w:sz w:val="32"/>
          <w:szCs w:val="32"/>
          <w:u w:color="0000E9"/>
        </w:rPr>
        <w:t>free</w:t>
      </w:r>
      <w:r>
        <w:rPr>
          <w:rFonts w:ascii="Times" w:hAnsi="Times" w:cs="Times"/>
          <w:sz w:val="32"/>
          <w:szCs w:val="32"/>
          <w:u w:color="0000E9"/>
        </w:rPr>
        <w:t xml:space="preserve"> or </w:t>
      </w:r>
      <w:r>
        <w:rPr>
          <w:rFonts w:ascii="Times" w:hAnsi="Times" w:cs="Times"/>
          <w:i/>
          <w:iCs/>
          <w:sz w:val="32"/>
          <w:szCs w:val="32"/>
          <w:u w:color="0000E9"/>
        </w:rPr>
        <w:t>bound</w:t>
      </w:r>
      <w:r>
        <w:rPr>
          <w:rFonts w:ascii="Times" w:hAnsi="Times" w:cs="Times"/>
          <w:sz w:val="32"/>
          <w:szCs w:val="32"/>
          <w:u w:color="0000E9"/>
        </w:rPr>
        <w:t xml:space="preserve">. Bondage means being under the control of a particular quantifier. If φ is some Boolean formula and </w:t>
      </w:r>
      <w:r>
        <w:rPr>
          <w:rFonts w:ascii="Times" w:hAnsi="Times" w:cs="Times"/>
          <w:i/>
          <w:iCs/>
          <w:sz w:val="32"/>
          <w:szCs w:val="32"/>
          <w:u w:color="0000E9"/>
        </w:rPr>
        <w:t>x</w:t>
      </w:r>
      <w:r>
        <w:rPr>
          <w:rFonts w:ascii="Times" w:hAnsi="Times" w:cs="Times"/>
          <w:sz w:val="32"/>
          <w:szCs w:val="32"/>
          <w:u w:color="0000E9"/>
        </w:rPr>
        <w:t xml:space="preserve"> is a variable in φ, then in both </w:t>
      </w:r>
      <w:r>
        <w:rPr>
          <w:rFonts w:ascii="Menlo Regular" w:hAnsi="Menlo Regular" w:cs="Menlo Regular"/>
          <w:sz w:val="32"/>
          <w:szCs w:val="32"/>
          <w:u w:color="0000E9"/>
        </w:rPr>
        <w:t>∀</w:t>
      </w:r>
      <w:r>
        <w:rPr>
          <w:rFonts w:ascii="Times" w:hAnsi="Times" w:cs="Times"/>
          <w:sz w:val="32"/>
          <w:szCs w:val="32"/>
          <w:u w:color="0000E9"/>
        </w:rPr>
        <w:t xml:space="preserve"> </w:t>
      </w:r>
      <w:r>
        <w:rPr>
          <w:rFonts w:ascii="Times" w:hAnsi="Times" w:cs="Times"/>
          <w:i/>
          <w:iCs/>
          <w:sz w:val="32"/>
          <w:szCs w:val="32"/>
          <w:u w:color="0000E9"/>
        </w:rPr>
        <w:t>x</w:t>
      </w:r>
      <w:r>
        <w:rPr>
          <w:rFonts w:ascii="Times" w:hAnsi="Times" w:cs="Times"/>
          <w:sz w:val="32"/>
          <w:szCs w:val="32"/>
          <w:u w:color="0000E9"/>
        </w:rPr>
        <w:t xml:space="preserve"> (φ) and </w:t>
      </w:r>
      <w:r>
        <w:rPr>
          <w:rFonts w:ascii="Menlo Regular" w:hAnsi="Menlo Regular" w:cs="Menlo Regular"/>
          <w:sz w:val="32"/>
          <w:szCs w:val="32"/>
          <w:u w:color="0000E9"/>
        </w:rPr>
        <w:t>∃</w:t>
      </w:r>
      <w:r>
        <w:rPr>
          <w:rFonts w:ascii="Times" w:hAnsi="Times" w:cs="Times"/>
          <w:sz w:val="32"/>
          <w:szCs w:val="32"/>
          <w:u w:color="0000E9"/>
        </w:rPr>
        <w:t xml:space="preserve"> </w:t>
      </w:r>
      <w:r>
        <w:rPr>
          <w:rFonts w:ascii="Times" w:hAnsi="Times" w:cs="Times"/>
          <w:i/>
          <w:iCs/>
          <w:sz w:val="32"/>
          <w:szCs w:val="32"/>
          <w:u w:color="0000E9"/>
        </w:rPr>
        <w:t>x</w:t>
      </w:r>
      <w:r>
        <w:rPr>
          <w:rFonts w:ascii="Times" w:hAnsi="Times" w:cs="Times"/>
          <w:sz w:val="32"/>
          <w:szCs w:val="32"/>
          <w:u w:color="0000E9"/>
        </w:rPr>
        <w:t xml:space="preserve"> (φ) the variable </w:t>
      </w:r>
      <w:r>
        <w:rPr>
          <w:rFonts w:ascii="Times" w:hAnsi="Times" w:cs="Times"/>
          <w:i/>
          <w:iCs/>
          <w:sz w:val="32"/>
          <w:szCs w:val="32"/>
          <w:u w:color="0000E9"/>
        </w:rPr>
        <w:t>x</w:t>
      </w:r>
      <w:r>
        <w:rPr>
          <w:rFonts w:ascii="Times" w:hAnsi="Times" w:cs="Times"/>
          <w:sz w:val="32"/>
          <w:szCs w:val="32"/>
          <w:u w:color="0000E9"/>
        </w:rPr>
        <w:t xml:space="preserve"> is </w:t>
      </w:r>
      <w:r>
        <w:rPr>
          <w:rFonts w:ascii="Times" w:hAnsi="Times" w:cs="Times"/>
          <w:i/>
          <w:iCs/>
          <w:sz w:val="32"/>
          <w:szCs w:val="32"/>
          <w:u w:color="0000E9"/>
        </w:rPr>
        <w:t>bound</w:t>
      </w:r>
      <w:r>
        <w:rPr>
          <w:rFonts w:ascii="Times" w:hAnsi="Times" w:cs="Times"/>
          <w:sz w:val="32"/>
          <w:szCs w:val="32"/>
          <w:u w:color="0000E9"/>
        </w:rPr>
        <w:t xml:space="preserve"> — </w:t>
      </w:r>
      <w:r>
        <w:rPr>
          <w:rFonts w:ascii="Times" w:hAnsi="Times" w:cs="Times"/>
          <w:i/>
          <w:iCs/>
          <w:sz w:val="32"/>
          <w:szCs w:val="32"/>
          <w:u w:color="0000E9"/>
        </w:rPr>
        <w:t>free</w:t>
      </w:r>
      <w:r>
        <w:rPr>
          <w:rFonts w:ascii="Times" w:hAnsi="Times" w:cs="Times"/>
          <w:sz w:val="32"/>
          <w:szCs w:val="32"/>
          <w:u w:color="0000E9"/>
        </w:rPr>
        <w:t xml:space="preserve"> describes a variable in φ that is not so quantified.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As in propositional logic (AKA the </w:t>
      </w:r>
      <w:r>
        <w:rPr>
          <w:rFonts w:ascii="Times" w:hAnsi="Times" w:cs="Times"/>
          <w:i/>
          <w:iCs/>
          <w:sz w:val="32"/>
          <w:szCs w:val="32"/>
          <w:u w:color="0000E9"/>
        </w:rPr>
        <w:t>propositional</w:t>
      </w:r>
      <w:r>
        <w:rPr>
          <w:rFonts w:ascii="Times" w:hAnsi="Times" w:cs="Times"/>
          <w:sz w:val="32"/>
          <w:szCs w:val="32"/>
          <w:u w:color="0000E9"/>
        </w:rPr>
        <w:t xml:space="preserve"> (or </w:t>
      </w:r>
      <w:r>
        <w:rPr>
          <w:rFonts w:ascii="Times" w:hAnsi="Times" w:cs="Times"/>
          <w:i/>
          <w:iCs/>
          <w:sz w:val="32"/>
          <w:szCs w:val="32"/>
          <w:u w:color="0000E9"/>
        </w:rPr>
        <w:t>predicate</w:t>
      </w:r>
      <w:r>
        <w:rPr>
          <w:rFonts w:ascii="Times" w:hAnsi="Times" w:cs="Times"/>
          <w:sz w:val="32"/>
          <w:szCs w:val="32"/>
          <w:u w:color="0000E9"/>
        </w:rPr>
        <w:t xml:space="preserve">) </w:t>
      </w:r>
      <w:r>
        <w:rPr>
          <w:rFonts w:ascii="Times" w:hAnsi="Times" w:cs="Times"/>
          <w:i/>
          <w:iCs/>
          <w:sz w:val="32"/>
          <w:szCs w:val="32"/>
          <w:u w:color="0000E9"/>
        </w:rPr>
        <w:t>calculus</w:t>
      </w:r>
      <w:r>
        <w:rPr>
          <w:rFonts w:ascii="Times" w:hAnsi="Times" w:cs="Times"/>
          <w:sz w:val="32"/>
          <w:szCs w:val="32"/>
          <w:u w:color="0000E9"/>
        </w:rPr>
        <w:t xml:space="preserve">), some predicate formulas are true, others false. It really depends on how its predicates and functions are interpreted. But if a formula has any free variables, in general its truth is indeterminable under </w:t>
      </w:r>
      <w:r>
        <w:rPr>
          <w:rFonts w:ascii="Times" w:hAnsi="Times" w:cs="Times"/>
          <w:i/>
          <w:iCs/>
          <w:sz w:val="32"/>
          <w:szCs w:val="32"/>
          <w:u w:color="0000E9"/>
        </w:rPr>
        <w:t>any</w:t>
      </w:r>
      <w:r>
        <w:rPr>
          <w:rFonts w:ascii="Times" w:hAnsi="Times" w:cs="Times"/>
          <w:sz w:val="32"/>
          <w:szCs w:val="32"/>
          <w:u w:color="0000E9"/>
        </w:rPr>
        <w:t xml:space="preserve"> interpretation.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For example, let the symbol 'L' be interpreted as </w:t>
      </w:r>
      <w:r>
        <w:rPr>
          <w:rFonts w:ascii="Times" w:hAnsi="Times" w:cs="Times"/>
          <w:i/>
          <w:iCs/>
          <w:sz w:val="32"/>
          <w:szCs w:val="32"/>
          <w:u w:color="0000E9"/>
        </w:rPr>
        <w:t>less-than</w:t>
      </w:r>
      <w:r>
        <w:rPr>
          <w:rFonts w:ascii="Times" w:hAnsi="Times" w:cs="Times"/>
          <w:sz w:val="32"/>
          <w:szCs w:val="32"/>
          <w:u w:color="0000E9"/>
        </w:rPr>
        <w:t>. Whether the formula</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proofErr w:type="gramStart"/>
      <w:r>
        <w:rPr>
          <w:rFonts w:ascii="Times" w:hAnsi="Times" w:cs="Times"/>
          <w:sz w:val="32"/>
          <w:szCs w:val="32"/>
          <w:u w:color="0000E9"/>
        </w:rPr>
        <w:t>L(</w:t>
      </w:r>
      <w:proofErr w:type="gramEnd"/>
      <w:r>
        <w:rPr>
          <w:rFonts w:ascii="Times" w:hAnsi="Times" w:cs="Times"/>
          <w:sz w:val="32"/>
          <w:szCs w:val="32"/>
          <w:u w:color="0000E9"/>
        </w:rPr>
        <w:t>x, y)</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is</w:t>
      </w:r>
      <w:proofErr w:type="gramEnd"/>
      <w:r>
        <w:rPr>
          <w:rFonts w:ascii="Times" w:hAnsi="Times" w:cs="Times"/>
          <w:sz w:val="32"/>
          <w:szCs w:val="32"/>
          <w:u w:color="0000E9"/>
        </w:rPr>
        <w:t xml:space="preserve"> true or not is indeterminable. But inserting </w:t>
      </w:r>
      <w:proofErr w:type="gramStart"/>
      <w:r>
        <w:rPr>
          <w:rFonts w:ascii="Times" w:hAnsi="Times" w:cs="Times"/>
          <w:sz w:val="32"/>
          <w:szCs w:val="32"/>
          <w:u w:color="0000E9"/>
        </w:rPr>
        <w:t>an</w:t>
      </w:r>
      <w:proofErr w:type="gramEnd"/>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w:t>
      </w:r>
      <w:r>
        <w:rPr>
          <w:rFonts w:ascii="Times" w:hAnsi="Times" w:cs="Times"/>
          <w:i/>
          <w:iCs/>
          <w:sz w:val="32"/>
          <w:szCs w:val="32"/>
          <w:u w:color="0000E9"/>
        </w:rPr>
        <w:t>y</w:t>
      </w:r>
      <w:r>
        <w:rPr>
          <w:rFonts w:ascii="Times" w:hAnsi="Times" w:cs="Times"/>
          <w:sz w:val="32"/>
          <w:szCs w:val="32"/>
          <w:u w:color="0000E9"/>
        </w:rPr>
        <w:t xml:space="preserve"> right after the </w:t>
      </w:r>
      <w:r>
        <w:rPr>
          <w:rFonts w:ascii="Menlo Regular" w:hAnsi="Menlo Regular" w:cs="Menlo Regular"/>
          <w:sz w:val="32"/>
          <w:szCs w:val="32"/>
          <w:u w:color="0000E9"/>
        </w:rPr>
        <w:t>∀</w:t>
      </w:r>
      <w:r>
        <w:rPr>
          <w:rFonts w:ascii="Times" w:hAnsi="Times" w:cs="Times"/>
          <w:sz w:val="32"/>
          <w:szCs w:val="32"/>
          <w:u w:color="0000E9"/>
        </w:rPr>
        <w:t xml:space="preserve"> </w:t>
      </w:r>
      <w:r>
        <w:rPr>
          <w:rFonts w:ascii="Times" w:hAnsi="Times" w:cs="Times"/>
          <w:i/>
          <w:iCs/>
          <w:sz w:val="32"/>
          <w:szCs w:val="32"/>
          <w:u w:color="0000E9"/>
        </w:rPr>
        <w:t>x</w:t>
      </w:r>
      <w:r>
        <w:rPr>
          <w:rFonts w:ascii="Times" w:hAnsi="Times" w:cs="Times"/>
          <w:sz w:val="32"/>
          <w:szCs w:val="32"/>
          <w:u w:color="0000E9"/>
        </w:rPr>
        <w:t xml:space="preserve"> makes it true. Yes, we just nested one </w:t>
      </w:r>
      <w:proofErr w:type="spellStart"/>
      <w:r>
        <w:rPr>
          <w:rFonts w:ascii="Times" w:hAnsi="Times" w:cs="Times"/>
          <w:sz w:val="32"/>
          <w:szCs w:val="32"/>
          <w:u w:color="0000E9"/>
        </w:rPr>
        <w:t>quantifer</w:t>
      </w:r>
      <w:proofErr w:type="spellEnd"/>
      <w:r>
        <w:rPr>
          <w:rFonts w:ascii="Times" w:hAnsi="Times" w:cs="Times"/>
          <w:sz w:val="32"/>
          <w:szCs w:val="32"/>
          <w:u w:color="0000E9"/>
        </w:rPr>
        <w:t xml:space="preserve"> inside another. And importantly, when nesting </w:t>
      </w:r>
      <w:r>
        <w:rPr>
          <w:rFonts w:ascii="Times" w:hAnsi="Times" w:cs="Times"/>
          <w:i/>
          <w:iCs/>
          <w:sz w:val="32"/>
          <w:szCs w:val="32"/>
          <w:u w:color="0000E9"/>
        </w:rPr>
        <w:t>different-flavored</w:t>
      </w:r>
      <w:r>
        <w:rPr>
          <w:rFonts w:ascii="Times" w:hAnsi="Times" w:cs="Times"/>
          <w:sz w:val="32"/>
          <w:szCs w:val="32"/>
          <w:u w:color="0000E9"/>
        </w:rPr>
        <w:t xml:space="preserve"> quantifiers, the order in which they appear matters (but not if they are the same flavor).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Using a predicate, e.g., if (Q x y) is "x + y = x - y"</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(Q x y) is false</w:t>
      </w:r>
      <w:proofErr w:type="gramStart"/>
      <w:r>
        <w:rPr>
          <w:rFonts w:ascii="Times" w:hAnsi="Times" w:cs="Times"/>
          <w:sz w:val="32"/>
          <w:szCs w:val="32"/>
          <w:u w:color="0000E9"/>
        </w:rPr>
        <w:t>;</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(Q x y) is true</w:t>
      </w:r>
      <w:proofErr w:type="gramStart"/>
      <w:r>
        <w:rPr>
          <w:rFonts w:ascii="Times" w:hAnsi="Times" w:cs="Times"/>
          <w:sz w:val="32"/>
          <w:szCs w:val="32"/>
          <w:u w:color="0000E9"/>
        </w:rPr>
        <w:t>;</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(Q x y) is false; and</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(Q x y) is true.</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2.2.12.1 NQT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Consider Doctrine and Covenants 130:20-21</w:t>
      </w:r>
    </w:p>
    <w:p w:rsidR="00E15E2E" w:rsidRDefault="00E15E2E" w:rsidP="00E15E2E">
      <w:pPr>
        <w:widowControl w:val="0"/>
        <w:numPr>
          <w:ilvl w:val="0"/>
          <w:numId w:val="21"/>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There is a law, irrevocably decreed in heaven before the foundations of this world, upon which all blessings are predicated.</w:t>
      </w:r>
    </w:p>
    <w:p w:rsidR="00E15E2E" w:rsidRDefault="00E15E2E" w:rsidP="00E15E2E">
      <w:pPr>
        <w:widowControl w:val="0"/>
        <w:numPr>
          <w:ilvl w:val="0"/>
          <w:numId w:val="21"/>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And when we obtain any blessing from God, it is by obedience to that law upon which it is predicated.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Given the predicate </w:t>
      </w:r>
      <w:proofErr w:type="gramStart"/>
      <w:r>
        <w:rPr>
          <w:rFonts w:ascii="Times" w:hAnsi="Times" w:cs="Times"/>
          <w:sz w:val="32"/>
          <w:szCs w:val="32"/>
          <w:u w:color="0000E9"/>
        </w:rPr>
        <w:t>P(</w:t>
      </w:r>
      <w:proofErr w:type="gramEnd"/>
      <w:r>
        <w:rPr>
          <w:rFonts w:ascii="Times" w:hAnsi="Times" w:cs="Times"/>
          <w:sz w:val="32"/>
          <w:szCs w:val="32"/>
          <w:u w:color="0000E9"/>
        </w:rPr>
        <w:t>x, y) = "blessing x is predicated on law y", these two verses are best expressed as a quantified statement by which of the following?</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A.</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w:t>
      </w:r>
      <w:proofErr w:type="gramStart"/>
      <w:r>
        <w:rPr>
          <w:rFonts w:ascii="Times" w:hAnsi="Times" w:cs="Times"/>
          <w:sz w:val="32"/>
          <w:szCs w:val="32"/>
          <w:u w:color="0000E9"/>
        </w:rPr>
        <w:t>P(</w:t>
      </w:r>
      <w:proofErr w:type="gramEnd"/>
      <w:r>
        <w:rPr>
          <w:rFonts w:ascii="Times" w:hAnsi="Times" w:cs="Times"/>
          <w:sz w:val="32"/>
          <w:szCs w:val="32"/>
          <w:u w:color="0000E9"/>
        </w:rPr>
        <w:t>x, y)</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B.</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w:t>
      </w:r>
      <w:proofErr w:type="gramStart"/>
      <w:r>
        <w:rPr>
          <w:rFonts w:ascii="Times" w:hAnsi="Times" w:cs="Times"/>
          <w:sz w:val="32"/>
          <w:szCs w:val="32"/>
          <w:u w:color="0000E9"/>
        </w:rPr>
        <w:t>P(</w:t>
      </w:r>
      <w:proofErr w:type="gramEnd"/>
      <w:r>
        <w:rPr>
          <w:rFonts w:ascii="Times" w:hAnsi="Times" w:cs="Times"/>
          <w:sz w:val="32"/>
          <w:szCs w:val="32"/>
          <w:u w:color="0000E9"/>
        </w:rPr>
        <w:t>x, y)</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C.</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w:t>
      </w:r>
      <w:proofErr w:type="gramStart"/>
      <w:r>
        <w:rPr>
          <w:rFonts w:ascii="Times" w:hAnsi="Times" w:cs="Times"/>
          <w:sz w:val="32"/>
          <w:szCs w:val="32"/>
          <w:u w:color="0000E9"/>
        </w:rPr>
        <w:t>P(</w:t>
      </w:r>
      <w:proofErr w:type="gramEnd"/>
      <w:r>
        <w:rPr>
          <w:rFonts w:ascii="Times" w:hAnsi="Times" w:cs="Times"/>
          <w:sz w:val="32"/>
          <w:szCs w:val="32"/>
          <w:u w:color="0000E9"/>
        </w:rPr>
        <w:t>x, y)</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D.</w:t>
      </w:r>
    </w:p>
    <w:p w:rsidR="00E15E2E" w:rsidRDefault="00E15E2E" w:rsidP="00E15E2E">
      <w:pPr>
        <w:widowControl w:val="0"/>
        <w:autoSpaceDE w:val="0"/>
        <w:autoSpaceDN w:val="0"/>
        <w:adjustRightInd w:val="0"/>
        <w:rPr>
          <w:rFonts w:ascii="Times" w:hAnsi="Times" w:cs="Times"/>
          <w:sz w:val="32"/>
          <w:szCs w:val="32"/>
          <w:u w:color="0000E9"/>
        </w:rPr>
      </w:pP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w:t>
      </w:r>
      <w:proofErr w:type="gramStart"/>
      <w:r>
        <w:rPr>
          <w:rFonts w:ascii="Times" w:hAnsi="Times" w:cs="Times"/>
          <w:sz w:val="32"/>
          <w:szCs w:val="32"/>
          <w:u w:color="0000E9"/>
        </w:rPr>
        <w:t>P(</w:t>
      </w:r>
      <w:proofErr w:type="gramEnd"/>
      <w:r>
        <w:rPr>
          <w:rFonts w:ascii="Times" w:hAnsi="Times" w:cs="Times"/>
          <w:sz w:val="32"/>
          <w:szCs w:val="32"/>
          <w:u w:color="0000E9"/>
        </w:rPr>
        <w:t>x, y)</w:t>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2.3 EN1</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So, ONE more time: why learn a lovely little language like lisp? Because it's cool!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You are invited to </w:t>
      </w:r>
      <w:r>
        <w:rPr>
          <w:rFonts w:ascii="Times" w:hAnsi="Times" w:cs="Times"/>
          <w:i/>
          <w:iCs/>
          <w:sz w:val="32"/>
          <w:szCs w:val="32"/>
          <w:u w:color="0000E9"/>
        </w:rPr>
        <w:t>creatively</w:t>
      </w:r>
      <w:r>
        <w:rPr>
          <w:rFonts w:ascii="Times" w:hAnsi="Times" w:cs="Times"/>
          <w:sz w:val="32"/>
          <w:szCs w:val="32"/>
          <w:u w:color="0000E9"/>
        </w:rPr>
        <w:t xml:space="preserve"> explore the cool meaning of </w:t>
      </w:r>
      <w:r>
        <w:rPr>
          <w:rFonts w:ascii="Times" w:hAnsi="Times" w:cs="Times"/>
          <w:i/>
          <w:iCs/>
          <w:sz w:val="32"/>
          <w:szCs w:val="32"/>
          <w:u w:color="0000E9"/>
        </w:rPr>
        <w:t>binary</w:t>
      </w:r>
      <w:r>
        <w:rPr>
          <w:rFonts w:ascii="Times" w:hAnsi="Times" w:cs="Times"/>
          <w:sz w:val="32"/>
          <w:szCs w:val="32"/>
          <w:u w:color="0000E9"/>
        </w:rPr>
        <w:t xml:space="preserve"> predicates and </w:t>
      </w:r>
      <w:r>
        <w:rPr>
          <w:rFonts w:ascii="Times" w:hAnsi="Times" w:cs="Times"/>
          <w:i/>
          <w:iCs/>
          <w:sz w:val="32"/>
          <w:szCs w:val="32"/>
          <w:u w:color="0000E9"/>
        </w:rPr>
        <w:t>nested</w:t>
      </w:r>
      <w:r>
        <w:rPr>
          <w:rFonts w:ascii="Times" w:hAnsi="Times" w:cs="Times"/>
          <w:sz w:val="32"/>
          <w:szCs w:val="32"/>
          <w:u w:color="0000E9"/>
        </w:rPr>
        <w:t xml:space="preserve"> quantifiers. This invitation to exploration is codenamed </w:t>
      </w:r>
      <w:r>
        <w:rPr>
          <w:rFonts w:ascii="Times" w:hAnsi="Times" w:cs="Times"/>
          <w:i/>
          <w:iCs/>
          <w:sz w:val="32"/>
          <w:szCs w:val="32"/>
          <w:u w:color="0000E9"/>
        </w:rPr>
        <w:t>Coolness</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Using the </w:t>
      </w:r>
      <w:r>
        <w:rPr>
          <w:rFonts w:ascii="Times" w:hAnsi="Times" w:cs="Times"/>
          <w:color w:val="0000E9"/>
          <w:sz w:val="32"/>
          <w:szCs w:val="32"/>
          <w:u w:val="single" w:color="0000E9"/>
        </w:rPr>
        <w:t>supplied sample code</w:t>
      </w:r>
      <w:r>
        <w:rPr>
          <w:rFonts w:ascii="Times" w:hAnsi="Times" w:cs="Times"/>
          <w:sz w:val="32"/>
          <w:szCs w:val="32"/>
          <w:u w:color="0000E9"/>
        </w:rPr>
        <w:t xml:space="preserve"> as a guide and a starting point, implement these four functions, shown side-by-side with their symbolic logic equivalents:</w:t>
      </w:r>
    </w:p>
    <w:tbl>
      <w:tblPr>
        <w:tblW w:w="0" w:type="auto"/>
        <w:tblBorders>
          <w:top w:val="single" w:sz="8" w:space="0" w:color="6D6D6D"/>
          <w:left w:val="nil"/>
          <w:right w:val="nil"/>
        </w:tblBorders>
        <w:tblLayout w:type="fixed"/>
        <w:tblLook w:val="0000" w:firstRow="0" w:lastRow="0" w:firstColumn="0" w:lastColumn="0" w:noHBand="0" w:noVBand="0"/>
      </w:tblPr>
      <w:tblGrid>
        <w:gridCol w:w="2420"/>
        <w:gridCol w:w="1480"/>
      </w:tblGrid>
      <w:tr w:rsidR="00E15E2E">
        <w:tblPrEx>
          <w:tblCellMar>
            <w:top w:w="0" w:type="dxa"/>
            <w:bottom w:w="0" w:type="dxa"/>
          </w:tblCellMar>
        </w:tblPrEx>
        <w:tc>
          <w:tcPr>
            <w:tcW w:w="24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Function Name</w:t>
            </w:r>
          </w:p>
        </w:tc>
        <w:tc>
          <w:tcPr>
            <w:tcW w:w="14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In Symbols</w:t>
            </w:r>
          </w:p>
        </w:tc>
      </w:tr>
      <w:tr w:rsidR="00E15E2E">
        <w:tblPrEx>
          <w:tblBorders>
            <w:top w:val="none" w:sz="0" w:space="0" w:color="auto"/>
          </w:tblBorders>
          <w:tblCellMar>
            <w:top w:w="0" w:type="dxa"/>
            <w:bottom w:w="0" w:type="dxa"/>
          </w:tblCellMar>
        </w:tblPrEx>
        <w:tc>
          <w:tcPr>
            <w:tcW w:w="24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for</w:t>
            </w:r>
            <w:proofErr w:type="gramEnd"/>
            <w:r>
              <w:rPr>
                <w:rFonts w:ascii="Times" w:hAnsi="Times" w:cs="Times"/>
                <w:sz w:val="32"/>
                <w:szCs w:val="32"/>
                <w:u w:color="0000E9"/>
              </w:rPr>
              <w:t>-all-for-all</w:t>
            </w:r>
          </w:p>
        </w:tc>
        <w:tc>
          <w:tcPr>
            <w:tcW w:w="14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w:t>
            </w:r>
            <w:proofErr w:type="spellStart"/>
            <w:r>
              <w:rPr>
                <w:rFonts w:ascii="STIXGeneral-Regular" w:hAnsi="STIXGeneral-Regular" w:cs="STIXGeneral-Regular"/>
                <w:i/>
                <w:iCs/>
                <w:sz w:val="34"/>
                <w:szCs w:val="34"/>
                <w:u w:color="0000E9"/>
              </w:rPr>
              <w:t>x</w:t>
            </w:r>
            <w:r>
              <w:rPr>
                <w:rFonts w:ascii="STIXGeneral-Regular" w:hAnsi="STIXGeneral-Regular" w:cs="STIXGeneral-Regular"/>
                <w:sz w:val="34"/>
                <w:szCs w:val="34"/>
                <w:u w:color="0000E9"/>
              </w:rPr>
              <w:t>∀</w:t>
            </w:r>
            <w:r>
              <w:rPr>
                <w:rFonts w:ascii="STIXGeneral-Regular" w:hAnsi="STIXGeneral-Regular" w:cs="STIXGeneral-Regular"/>
                <w:i/>
                <w:iCs/>
                <w:sz w:val="34"/>
                <w:szCs w:val="34"/>
                <w:u w:color="0000E9"/>
              </w:rPr>
              <w:t>y</w:t>
            </w:r>
            <w:proofErr w:type="spellEnd"/>
          </w:p>
        </w:tc>
      </w:tr>
      <w:tr w:rsidR="00E15E2E">
        <w:tblPrEx>
          <w:tblBorders>
            <w:top w:val="none" w:sz="0" w:space="0" w:color="auto"/>
          </w:tblBorders>
          <w:tblCellMar>
            <w:top w:w="0" w:type="dxa"/>
            <w:bottom w:w="0" w:type="dxa"/>
          </w:tblCellMar>
        </w:tblPrEx>
        <w:tc>
          <w:tcPr>
            <w:tcW w:w="24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for</w:t>
            </w:r>
            <w:proofErr w:type="gramEnd"/>
            <w:r>
              <w:rPr>
                <w:rFonts w:ascii="Times" w:hAnsi="Times" w:cs="Times"/>
                <w:sz w:val="32"/>
                <w:szCs w:val="32"/>
                <w:u w:color="0000E9"/>
              </w:rPr>
              <w:t>-all-for-some</w:t>
            </w:r>
          </w:p>
        </w:tc>
        <w:tc>
          <w:tcPr>
            <w:tcW w:w="14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w:t>
            </w:r>
            <w:proofErr w:type="spellStart"/>
            <w:r>
              <w:rPr>
                <w:rFonts w:ascii="STIXGeneral-Regular" w:hAnsi="STIXGeneral-Regular" w:cs="STIXGeneral-Regular"/>
                <w:i/>
                <w:iCs/>
                <w:sz w:val="34"/>
                <w:szCs w:val="34"/>
                <w:u w:color="0000E9"/>
              </w:rPr>
              <w:t>x</w:t>
            </w:r>
            <w:r>
              <w:rPr>
                <w:rFonts w:ascii="STIXGeneral-Regular" w:hAnsi="STIXGeneral-Regular" w:cs="STIXGeneral-Regular"/>
                <w:sz w:val="34"/>
                <w:szCs w:val="34"/>
                <w:u w:color="0000E9"/>
              </w:rPr>
              <w:t>∃</w:t>
            </w:r>
            <w:r>
              <w:rPr>
                <w:rFonts w:ascii="STIXGeneral-Regular" w:hAnsi="STIXGeneral-Regular" w:cs="STIXGeneral-Regular"/>
                <w:i/>
                <w:iCs/>
                <w:sz w:val="34"/>
                <w:szCs w:val="34"/>
                <w:u w:color="0000E9"/>
              </w:rPr>
              <w:t>y</w:t>
            </w:r>
            <w:proofErr w:type="spellEnd"/>
          </w:p>
        </w:tc>
      </w:tr>
      <w:tr w:rsidR="00E15E2E">
        <w:tblPrEx>
          <w:tblBorders>
            <w:top w:val="none" w:sz="0" w:space="0" w:color="auto"/>
          </w:tblBorders>
          <w:tblCellMar>
            <w:top w:w="0" w:type="dxa"/>
            <w:bottom w:w="0" w:type="dxa"/>
          </w:tblCellMar>
        </w:tblPrEx>
        <w:tc>
          <w:tcPr>
            <w:tcW w:w="24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for</w:t>
            </w:r>
            <w:proofErr w:type="gramEnd"/>
            <w:r>
              <w:rPr>
                <w:rFonts w:ascii="Times" w:hAnsi="Times" w:cs="Times"/>
                <w:sz w:val="32"/>
                <w:szCs w:val="32"/>
                <w:u w:color="0000E9"/>
              </w:rPr>
              <w:t>-some-for-all</w:t>
            </w:r>
          </w:p>
        </w:tc>
        <w:tc>
          <w:tcPr>
            <w:tcW w:w="14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w:t>
            </w:r>
            <w:proofErr w:type="spellStart"/>
            <w:r>
              <w:rPr>
                <w:rFonts w:ascii="STIXGeneral-Regular" w:hAnsi="STIXGeneral-Regular" w:cs="STIXGeneral-Regular"/>
                <w:i/>
                <w:iCs/>
                <w:sz w:val="34"/>
                <w:szCs w:val="34"/>
                <w:u w:color="0000E9"/>
              </w:rPr>
              <w:t>x</w:t>
            </w:r>
            <w:r>
              <w:rPr>
                <w:rFonts w:ascii="STIXGeneral-Regular" w:hAnsi="STIXGeneral-Regular" w:cs="STIXGeneral-Regular"/>
                <w:sz w:val="34"/>
                <w:szCs w:val="34"/>
                <w:u w:color="0000E9"/>
              </w:rPr>
              <w:t>∀</w:t>
            </w:r>
            <w:r>
              <w:rPr>
                <w:rFonts w:ascii="STIXGeneral-Regular" w:hAnsi="STIXGeneral-Regular" w:cs="STIXGeneral-Regular"/>
                <w:i/>
                <w:iCs/>
                <w:sz w:val="34"/>
                <w:szCs w:val="34"/>
                <w:u w:color="0000E9"/>
              </w:rPr>
              <w:t>y</w:t>
            </w:r>
            <w:proofErr w:type="spellEnd"/>
          </w:p>
        </w:tc>
      </w:tr>
      <w:tr w:rsidR="00E15E2E">
        <w:tblPrEx>
          <w:tblBorders>
            <w:top w:val="none" w:sz="0" w:space="0" w:color="auto"/>
            <w:bottom w:val="single" w:sz="8" w:space="0" w:color="6D6D6D"/>
          </w:tblBorders>
          <w:tblCellMar>
            <w:top w:w="0" w:type="dxa"/>
            <w:bottom w:w="0" w:type="dxa"/>
          </w:tblCellMar>
        </w:tblPrEx>
        <w:tc>
          <w:tcPr>
            <w:tcW w:w="24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for</w:t>
            </w:r>
            <w:proofErr w:type="gramEnd"/>
            <w:r>
              <w:rPr>
                <w:rFonts w:ascii="Times" w:hAnsi="Times" w:cs="Times"/>
                <w:sz w:val="32"/>
                <w:szCs w:val="32"/>
                <w:u w:color="0000E9"/>
              </w:rPr>
              <w:t>-some-for-some</w:t>
            </w:r>
          </w:p>
        </w:tc>
        <w:tc>
          <w:tcPr>
            <w:tcW w:w="14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w:t>
            </w:r>
            <w:proofErr w:type="spellStart"/>
            <w:r>
              <w:rPr>
                <w:rFonts w:ascii="STIXGeneral-Regular" w:hAnsi="STIXGeneral-Regular" w:cs="STIXGeneral-Regular"/>
                <w:i/>
                <w:iCs/>
                <w:sz w:val="34"/>
                <w:szCs w:val="34"/>
                <w:u w:color="0000E9"/>
              </w:rPr>
              <w:t>x</w:t>
            </w:r>
            <w:r>
              <w:rPr>
                <w:rFonts w:ascii="STIXGeneral-Regular" w:hAnsi="STIXGeneral-Regular" w:cs="STIXGeneral-Regular"/>
                <w:sz w:val="34"/>
                <w:szCs w:val="34"/>
                <w:u w:color="0000E9"/>
              </w:rPr>
              <w:t>∃</w:t>
            </w:r>
            <w:r>
              <w:rPr>
                <w:rFonts w:ascii="STIXGeneral-Regular" w:hAnsi="STIXGeneral-Regular" w:cs="STIXGeneral-Regular"/>
                <w:i/>
                <w:iCs/>
                <w:sz w:val="34"/>
                <w:szCs w:val="34"/>
                <w:u w:color="0000E9"/>
              </w:rPr>
              <w:t>y</w:t>
            </w:r>
            <w:proofErr w:type="spellEnd"/>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Let's examine these quantifications in the context of loops and a generic predicate </w:t>
      </w:r>
      <w:r>
        <w:rPr>
          <w:rFonts w:ascii="Courier" w:hAnsi="Courier" w:cs="Courier"/>
          <w:sz w:val="26"/>
          <w:szCs w:val="26"/>
          <w:u w:color="0000E9"/>
        </w:rPr>
        <w:t>P</w:t>
      </w:r>
      <w:r>
        <w:rPr>
          <w:rFonts w:ascii="Times" w:hAnsi="Times" w:cs="Times"/>
          <w:sz w:val="32"/>
          <w:szCs w:val="32"/>
          <w:u w:color="0000E9"/>
        </w:rPr>
        <w:t xml:space="preserve">. These will be </w:t>
      </w:r>
      <w:r>
        <w:rPr>
          <w:rFonts w:ascii="Times" w:hAnsi="Times" w:cs="Times"/>
          <w:i/>
          <w:iCs/>
          <w:sz w:val="32"/>
          <w:szCs w:val="32"/>
          <w:u w:color="0000E9"/>
        </w:rPr>
        <w:t>nested</w:t>
      </w:r>
      <w:r>
        <w:rPr>
          <w:rFonts w:ascii="Times" w:hAnsi="Times" w:cs="Times"/>
          <w:sz w:val="32"/>
          <w:szCs w:val="32"/>
          <w:u w:color="0000E9"/>
        </w:rPr>
        <w:t xml:space="preserve"> loops, an outer one wrapping an inner one, because </w:t>
      </w:r>
      <w:r>
        <w:rPr>
          <w:rFonts w:ascii="Times" w:hAnsi="Times" w:cs="Times"/>
          <w:i/>
          <w:iCs/>
          <w:sz w:val="32"/>
          <w:szCs w:val="32"/>
          <w:u w:color="0000E9"/>
        </w:rPr>
        <w:t>nested</w:t>
      </w:r>
      <w:r>
        <w:rPr>
          <w:rFonts w:ascii="Times" w:hAnsi="Times" w:cs="Times"/>
          <w:sz w:val="32"/>
          <w:szCs w:val="32"/>
          <w:u w:color="0000E9"/>
        </w:rPr>
        <w:t xml:space="preserve"> quantification is what is being expressed. The </w:t>
      </w:r>
      <w:r>
        <w:rPr>
          <w:rFonts w:ascii="Courier" w:hAnsi="Courier" w:cs="Courier"/>
          <w:sz w:val="26"/>
          <w:szCs w:val="26"/>
          <w:u w:color="0000E9"/>
        </w:rPr>
        <w:t>(P x y)</w:t>
      </w:r>
      <w:r>
        <w:rPr>
          <w:rFonts w:ascii="Times" w:hAnsi="Times" w:cs="Times"/>
          <w:sz w:val="32"/>
          <w:szCs w:val="32"/>
          <w:u w:color="0000E9"/>
        </w:rPr>
        <w:t xml:space="preserve"> (predicate) function call goes in the inner loop, which controls the </w:t>
      </w:r>
      <w:r>
        <w:rPr>
          <w:rFonts w:ascii="Courier" w:hAnsi="Courier" w:cs="Courier"/>
          <w:sz w:val="26"/>
          <w:szCs w:val="26"/>
          <w:u w:color="0000E9"/>
        </w:rPr>
        <w:t>y</w:t>
      </w:r>
      <w:r>
        <w:rPr>
          <w:rFonts w:ascii="Times" w:hAnsi="Times" w:cs="Times"/>
          <w:sz w:val="32"/>
          <w:szCs w:val="32"/>
          <w:u w:color="0000E9"/>
        </w:rPr>
        <w:t xml:space="preserve">, while the outer loop controls the </w:t>
      </w:r>
      <w:r>
        <w:rPr>
          <w:rFonts w:ascii="Courier" w:hAnsi="Courier" w:cs="Courier"/>
          <w:sz w:val="26"/>
          <w:szCs w:val="26"/>
          <w:u w:color="0000E9"/>
        </w:rPr>
        <w:t>x</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"For all </w:t>
      </w:r>
      <w:r>
        <w:rPr>
          <w:rFonts w:ascii="Courier" w:hAnsi="Courier" w:cs="Courier"/>
          <w:sz w:val="26"/>
          <w:szCs w:val="26"/>
          <w:u w:color="0000E9"/>
        </w:rPr>
        <w:t>x</w:t>
      </w:r>
      <w:r>
        <w:rPr>
          <w:rFonts w:ascii="Times" w:hAnsi="Times" w:cs="Times"/>
          <w:sz w:val="32"/>
          <w:szCs w:val="32"/>
          <w:u w:color="0000E9"/>
        </w:rPr>
        <w:t xml:space="preserve"> for all </w:t>
      </w:r>
      <w:r>
        <w:rPr>
          <w:rFonts w:ascii="Courier" w:hAnsi="Courier" w:cs="Courier"/>
          <w:sz w:val="26"/>
          <w:szCs w:val="26"/>
          <w:u w:color="0000E9"/>
        </w:rPr>
        <w:t>y</w:t>
      </w:r>
      <w:r>
        <w:rPr>
          <w:rFonts w:ascii="Times" w:hAnsi="Times" w:cs="Times"/>
          <w:sz w:val="32"/>
          <w:szCs w:val="32"/>
          <w:u w:color="0000E9"/>
        </w:rPr>
        <w:t xml:space="preserve">" wants to find </w:t>
      </w:r>
      <w:r>
        <w:rPr>
          <w:rFonts w:ascii="Courier" w:hAnsi="Courier" w:cs="Courier"/>
          <w:sz w:val="26"/>
          <w:szCs w:val="26"/>
          <w:u w:color="0000E9"/>
        </w:rPr>
        <w:t>(P x y)</w:t>
      </w:r>
      <w:r>
        <w:rPr>
          <w:rFonts w:ascii="Times" w:hAnsi="Times" w:cs="Times"/>
          <w:sz w:val="32"/>
          <w:szCs w:val="32"/>
          <w:u w:color="0000E9"/>
        </w:rPr>
        <w:t xml:space="preserve"> always true. That's what it means for the nested quantification to be true, and naturally, this only works if the domains of </w:t>
      </w:r>
      <w:r>
        <w:rPr>
          <w:rFonts w:ascii="Courier" w:hAnsi="Courier" w:cs="Courier"/>
          <w:sz w:val="26"/>
          <w:szCs w:val="26"/>
          <w:u w:color="0000E9"/>
        </w:rPr>
        <w:t>x</w:t>
      </w:r>
      <w:r>
        <w:rPr>
          <w:rFonts w:ascii="Times" w:hAnsi="Times" w:cs="Times"/>
          <w:sz w:val="32"/>
          <w:szCs w:val="32"/>
          <w:u w:color="0000E9"/>
        </w:rPr>
        <w:t xml:space="preserve"> and </w:t>
      </w:r>
      <w:r>
        <w:rPr>
          <w:rFonts w:ascii="Courier" w:hAnsi="Courier" w:cs="Courier"/>
          <w:sz w:val="26"/>
          <w:szCs w:val="26"/>
          <w:u w:color="0000E9"/>
        </w:rPr>
        <w:t>y</w:t>
      </w:r>
      <w:r>
        <w:rPr>
          <w:rFonts w:ascii="Times" w:hAnsi="Times" w:cs="Times"/>
          <w:sz w:val="32"/>
          <w:szCs w:val="32"/>
          <w:u w:color="0000E9"/>
        </w:rPr>
        <w:t xml:space="preserve"> are finite. Even then, it really only </w:t>
      </w:r>
      <w:r>
        <w:rPr>
          <w:rFonts w:ascii="Times" w:hAnsi="Times" w:cs="Times"/>
          <w:b/>
          <w:bCs/>
          <w:sz w:val="32"/>
          <w:szCs w:val="32"/>
          <w:u w:color="0000E9"/>
        </w:rPr>
        <w:t>works</w:t>
      </w:r>
      <w:r>
        <w:rPr>
          <w:rFonts w:ascii="Times" w:hAnsi="Times" w:cs="Times"/>
          <w:sz w:val="32"/>
          <w:szCs w:val="32"/>
          <w:u w:color="0000E9"/>
        </w:rPr>
        <w:t xml:space="preserve"> if these domains are reasonably finite — not </w:t>
      </w:r>
      <w:r>
        <w:rPr>
          <w:rFonts w:ascii="Times" w:hAnsi="Times" w:cs="Times"/>
          <w:i/>
          <w:iCs/>
          <w:sz w:val="32"/>
          <w:szCs w:val="32"/>
          <w:u w:color="0000E9"/>
        </w:rPr>
        <w:t>too</w:t>
      </w:r>
      <w:r>
        <w:rPr>
          <w:rFonts w:ascii="Times" w:hAnsi="Times" w:cs="Times"/>
          <w:sz w:val="32"/>
          <w:szCs w:val="32"/>
          <w:u w:color="0000E9"/>
        </w:rPr>
        <w:t xml:space="preserve"> big. Iteration is serial, after all, and time is short.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 </w:t>
      </w:r>
      <w:r>
        <w:rPr>
          <w:rFonts w:ascii="Courier" w:hAnsi="Courier" w:cs="Courier"/>
          <w:sz w:val="26"/>
          <w:szCs w:val="26"/>
          <w:u w:color="0000E9"/>
        </w:rPr>
        <w:t>for-all-for-all</w:t>
      </w:r>
      <w:r>
        <w:rPr>
          <w:rFonts w:ascii="Times" w:hAnsi="Times" w:cs="Times"/>
          <w:sz w:val="32"/>
          <w:szCs w:val="32"/>
          <w:u w:color="0000E9"/>
        </w:rPr>
        <w:t xml:space="preserve"> loops through </w:t>
      </w:r>
      <w:r>
        <w:rPr>
          <w:rFonts w:ascii="Courier" w:hAnsi="Courier" w:cs="Courier"/>
          <w:sz w:val="26"/>
          <w:szCs w:val="26"/>
          <w:u w:color="0000E9"/>
        </w:rPr>
        <w:t>x</w:t>
      </w:r>
      <w:r>
        <w:rPr>
          <w:rFonts w:ascii="Times" w:hAnsi="Times" w:cs="Times"/>
          <w:sz w:val="32"/>
          <w:szCs w:val="32"/>
          <w:u w:color="0000E9"/>
        </w:rPr>
        <w:t xml:space="preserve">'s domain, and for each </w:t>
      </w:r>
      <w:r>
        <w:rPr>
          <w:rFonts w:ascii="Courier" w:hAnsi="Courier" w:cs="Courier"/>
          <w:sz w:val="26"/>
          <w:szCs w:val="26"/>
          <w:u w:color="0000E9"/>
        </w:rPr>
        <w:t>x</w:t>
      </w:r>
      <w:r>
        <w:rPr>
          <w:rFonts w:ascii="Times" w:hAnsi="Times" w:cs="Times"/>
          <w:sz w:val="32"/>
          <w:szCs w:val="32"/>
          <w:u w:color="0000E9"/>
        </w:rPr>
        <w:t xml:space="preserve"> loops through each </w:t>
      </w:r>
      <w:r>
        <w:rPr>
          <w:rFonts w:ascii="Courier" w:hAnsi="Courier" w:cs="Courier"/>
          <w:sz w:val="26"/>
          <w:szCs w:val="26"/>
          <w:u w:color="0000E9"/>
        </w:rPr>
        <w:t>y</w:t>
      </w:r>
      <w:r>
        <w:rPr>
          <w:rFonts w:ascii="Times" w:hAnsi="Times" w:cs="Times"/>
          <w:sz w:val="32"/>
          <w:szCs w:val="32"/>
          <w:u w:color="0000E9"/>
        </w:rPr>
        <w:t xml:space="preserve"> in </w:t>
      </w:r>
      <w:r>
        <w:rPr>
          <w:rFonts w:ascii="Courier" w:hAnsi="Courier" w:cs="Courier"/>
          <w:sz w:val="26"/>
          <w:szCs w:val="26"/>
          <w:u w:color="0000E9"/>
        </w:rPr>
        <w:t>y</w:t>
      </w:r>
      <w:r>
        <w:rPr>
          <w:rFonts w:ascii="Times" w:hAnsi="Times" w:cs="Times"/>
          <w:sz w:val="32"/>
          <w:szCs w:val="32"/>
          <w:u w:color="0000E9"/>
        </w:rPr>
        <w:t xml:space="preserve">'s domain. </w:t>
      </w:r>
      <w:proofErr w:type="gramStart"/>
      <w:r>
        <w:rPr>
          <w:rFonts w:ascii="Times" w:hAnsi="Times" w:cs="Times"/>
          <w:sz w:val="32"/>
          <w:szCs w:val="32"/>
          <w:u w:color="0000E9"/>
        </w:rPr>
        <w:t>On each inner-loop iteration</w:t>
      </w:r>
      <w:proofErr w:type="gramEnd"/>
      <w:r>
        <w:rPr>
          <w:rFonts w:ascii="Times" w:hAnsi="Times" w:cs="Times"/>
          <w:sz w:val="32"/>
          <w:szCs w:val="32"/>
          <w:u w:color="0000E9"/>
        </w:rPr>
        <w:t xml:space="preserve"> it calls </w:t>
      </w:r>
      <w:r>
        <w:rPr>
          <w:rFonts w:ascii="Courier" w:hAnsi="Courier" w:cs="Courier"/>
          <w:sz w:val="26"/>
          <w:szCs w:val="26"/>
          <w:u w:color="0000E9"/>
        </w:rPr>
        <w:t>(P x y)</w:t>
      </w:r>
      <w:r>
        <w:rPr>
          <w:rFonts w:ascii="Times" w:hAnsi="Times" w:cs="Times"/>
          <w:sz w:val="32"/>
          <w:szCs w:val="32"/>
          <w:u w:color="0000E9"/>
        </w:rPr>
        <w:t xml:space="preserve"> and checks the value. </w:t>
      </w:r>
      <w:proofErr w:type="gramStart"/>
      <w:r>
        <w:rPr>
          <w:rFonts w:ascii="Times" w:hAnsi="Times" w:cs="Times"/>
          <w:sz w:val="32"/>
          <w:szCs w:val="32"/>
          <w:u w:color="0000E9"/>
        </w:rPr>
        <w:t xml:space="preserve">If the value is ever false, then </w:t>
      </w:r>
      <w:r>
        <w:rPr>
          <w:rFonts w:ascii="Courier" w:hAnsi="Courier" w:cs="Courier"/>
          <w:sz w:val="26"/>
          <w:szCs w:val="26"/>
          <w:u w:color="0000E9"/>
        </w:rPr>
        <w:t>for-all-for-all</w:t>
      </w:r>
      <w:r>
        <w:rPr>
          <w:rFonts w:ascii="Times" w:hAnsi="Times" w:cs="Times"/>
          <w:sz w:val="32"/>
          <w:szCs w:val="32"/>
          <w:u w:color="0000E9"/>
        </w:rPr>
        <w:t xml:space="preserve"> is false — immediately — no need to check any further.</w:t>
      </w:r>
      <w:proofErr w:type="gramEnd"/>
      <w:r>
        <w:rPr>
          <w:rFonts w:ascii="Times" w:hAnsi="Times" w:cs="Times"/>
          <w:sz w:val="32"/>
          <w:szCs w:val="32"/>
          <w:u w:color="0000E9"/>
        </w:rPr>
        <w:t xml:space="preserve"> Some </w:t>
      </w:r>
      <w:r>
        <w:rPr>
          <w:rFonts w:ascii="Courier" w:hAnsi="Courier" w:cs="Courier"/>
          <w:sz w:val="26"/>
          <w:szCs w:val="26"/>
          <w:u w:color="0000E9"/>
        </w:rPr>
        <w:t>y</w:t>
      </w:r>
      <w:r>
        <w:rPr>
          <w:rFonts w:ascii="Times" w:hAnsi="Times" w:cs="Times"/>
          <w:sz w:val="32"/>
          <w:szCs w:val="32"/>
          <w:u w:color="0000E9"/>
        </w:rPr>
        <w:t xml:space="preserve"> has been found for some </w:t>
      </w:r>
      <w:r>
        <w:rPr>
          <w:rFonts w:ascii="Courier" w:hAnsi="Courier" w:cs="Courier"/>
          <w:sz w:val="26"/>
          <w:szCs w:val="26"/>
          <w:u w:color="0000E9"/>
        </w:rPr>
        <w:t>x</w:t>
      </w:r>
      <w:r>
        <w:rPr>
          <w:rFonts w:ascii="Times" w:hAnsi="Times" w:cs="Times"/>
          <w:sz w:val="32"/>
          <w:szCs w:val="32"/>
          <w:u w:color="0000E9"/>
        </w:rPr>
        <w:t xml:space="preserve"> where the predicate is false. If both loops finish with nary a false evaluation, </w:t>
      </w:r>
      <w:r>
        <w:rPr>
          <w:rFonts w:ascii="Courier" w:hAnsi="Courier" w:cs="Courier"/>
          <w:sz w:val="26"/>
          <w:szCs w:val="26"/>
          <w:u w:color="0000E9"/>
        </w:rPr>
        <w:t>for-all-for-all</w:t>
      </w:r>
      <w:r>
        <w:rPr>
          <w:rFonts w:ascii="Times" w:hAnsi="Times" w:cs="Times"/>
          <w:sz w:val="32"/>
          <w:szCs w:val="32"/>
          <w:u w:color="0000E9"/>
        </w:rPr>
        <w:t xml:space="preserve"> is ultimately true. There is no </w:t>
      </w:r>
      <w:r>
        <w:rPr>
          <w:rFonts w:ascii="Courier" w:hAnsi="Courier" w:cs="Courier"/>
          <w:sz w:val="26"/>
          <w:szCs w:val="26"/>
          <w:u w:color="0000E9"/>
        </w:rPr>
        <w:t>x</w:t>
      </w:r>
      <w:r>
        <w:rPr>
          <w:rFonts w:ascii="Times" w:hAnsi="Times" w:cs="Times"/>
          <w:sz w:val="32"/>
          <w:szCs w:val="32"/>
          <w:u w:color="0000E9"/>
        </w:rPr>
        <w:t xml:space="preserve"> for which, for any </w:t>
      </w:r>
      <w:r>
        <w:rPr>
          <w:rFonts w:ascii="Courier" w:hAnsi="Courier" w:cs="Courier"/>
          <w:sz w:val="26"/>
          <w:szCs w:val="26"/>
          <w:u w:color="0000E9"/>
        </w:rPr>
        <w:t>y</w:t>
      </w:r>
      <w:r>
        <w:rPr>
          <w:rFonts w:ascii="Times" w:hAnsi="Times" w:cs="Times"/>
          <w:sz w:val="32"/>
          <w:szCs w:val="32"/>
          <w:u w:color="0000E9"/>
        </w:rPr>
        <w:t xml:space="preserve">, </w:t>
      </w:r>
      <w:r>
        <w:rPr>
          <w:rFonts w:ascii="Courier" w:hAnsi="Courier" w:cs="Courier"/>
          <w:sz w:val="26"/>
          <w:szCs w:val="26"/>
          <w:u w:color="0000E9"/>
        </w:rPr>
        <w:t>(P x y)</w:t>
      </w:r>
      <w:r>
        <w:rPr>
          <w:rFonts w:ascii="Times" w:hAnsi="Times" w:cs="Times"/>
          <w:sz w:val="32"/>
          <w:szCs w:val="32"/>
          <w:u w:color="0000E9"/>
        </w:rPr>
        <w:t xml:space="preserve"> is false.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other function with similarly relatively simple logic is </w:t>
      </w:r>
      <w:r>
        <w:rPr>
          <w:rFonts w:ascii="Courier" w:hAnsi="Courier" w:cs="Courier"/>
          <w:sz w:val="26"/>
          <w:szCs w:val="26"/>
          <w:u w:color="0000E9"/>
        </w:rPr>
        <w:t>for-some-for-some</w:t>
      </w:r>
      <w:r>
        <w:rPr>
          <w:rFonts w:ascii="Times" w:hAnsi="Times" w:cs="Times"/>
          <w:sz w:val="32"/>
          <w:szCs w:val="32"/>
          <w:u w:color="0000E9"/>
        </w:rPr>
        <w:t xml:space="preserve">. This function loops through </w:t>
      </w:r>
      <w:r>
        <w:rPr>
          <w:rFonts w:ascii="Courier" w:hAnsi="Courier" w:cs="Courier"/>
          <w:sz w:val="26"/>
          <w:szCs w:val="26"/>
          <w:u w:color="0000E9"/>
        </w:rPr>
        <w:t>x</w:t>
      </w:r>
      <w:r>
        <w:rPr>
          <w:rFonts w:ascii="Times" w:hAnsi="Times" w:cs="Times"/>
          <w:sz w:val="32"/>
          <w:szCs w:val="32"/>
          <w:u w:color="0000E9"/>
        </w:rPr>
        <w:t xml:space="preserve">'s domain, and for each </w:t>
      </w:r>
      <w:r>
        <w:rPr>
          <w:rFonts w:ascii="Courier" w:hAnsi="Courier" w:cs="Courier"/>
          <w:sz w:val="26"/>
          <w:szCs w:val="26"/>
          <w:u w:color="0000E9"/>
        </w:rPr>
        <w:t>x</w:t>
      </w:r>
      <w:r>
        <w:rPr>
          <w:rFonts w:ascii="Times" w:hAnsi="Times" w:cs="Times"/>
          <w:sz w:val="32"/>
          <w:szCs w:val="32"/>
          <w:u w:color="0000E9"/>
        </w:rPr>
        <w:t xml:space="preserve"> loops through each </w:t>
      </w:r>
      <w:r>
        <w:rPr>
          <w:rFonts w:ascii="Courier" w:hAnsi="Courier" w:cs="Courier"/>
          <w:sz w:val="26"/>
          <w:szCs w:val="26"/>
          <w:u w:color="0000E9"/>
        </w:rPr>
        <w:t>y</w:t>
      </w:r>
      <w:r>
        <w:rPr>
          <w:rFonts w:ascii="Times" w:hAnsi="Times" w:cs="Times"/>
          <w:sz w:val="32"/>
          <w:szCs w:val="32"/>
          <w:u w:color="0000E9"/>
        </w:rPr>
        <w:t xml:space="preserve"> in </w:t>
      </w:r>
      <w:r>
        <w:rPr>
          <w:rFonts w:ascii="Courier" w:hAnsi="Courier" w:cs="Courier"/>
          <w:sz w:val="26"/>
          <w:szCs w:val="26"/>
          <w:u w:color="0000E9"/>
        </w:rPr>
        <w:t>y</w:t>
      </w:r>
      <w:r>
        <w:rPr>
          <w:rFonts w:ascii="Times" w:hAnsi="Times" w:cs="Times"/>
          <w:sz w:val="32"/>
          <w:szCs w:val="32"/>
          <w:u w:color="0000E9"/>
        </w:rPr>
        <w:t xml:space="preserve">'s domain. </w:t>
      </w:r>
      <w:proofErr w:type="gramStart"/>
      <w:r>
        <w:rPr>
          <w:rFonts w:ascii="Times" w:hAnsi="Times" w:cs="Times"/>
          <w:sz w:val="32"/>
          <w:szCs w:val="32"/>
          <w:u w:color="0000E9"/>
        </w:rPr>
        <w:t>On each inner-loop iteration</w:t>
      </w:r>
      <w:proofErr w:type="gramEnd"/>
      <w:r>
        <w:rPr>
          <w:rFonts w:ascii="Times" w:hAnsi="Times" w:cs="Times"/>
          <w:sz w:val="32"/>
          <w:szCs w:val="32"/>
          <w:u w:color="0000E9"/>
        </w:rPr>
        <w:t xml:space="preserve"> it calls </w:t>
      </w:r>
      <w:r>
        <w:rPr>
          <w:rFonts w:ascii="Courier" w:hAnsi="Courier" w:cs="Courier"/>
          <w:sz w:val="26"/>
          <w:szCs w:val="26"/>
          <w:u w:color="0000E9"/>
        </w:rPr>
        <w:t>(P x y)</w:t>
      </w:r>
      <w:r>
        <w:rPr>
          <w:rFonts w:ascii="Times" w:hAnsi="Times" w:cs="Times"/>
          <w:sz w:val="32"/>
          <w:szCs w:val="32"/>
          <w:u w:color="0000E9"/>
        </w:rPr>
        <w:t xml:space="preserve"> and checks the value. If a true value is found, then </w:t>
      </w:r>
      <w:r>
        <w:rPr>
          <w:rFonts w:ascii="Courier" w:hAnsi="Courier" w:cs="Courier"/>
          <w:sz w:val="26"/>
          <w:szCs w:val="26"/>
          <w:u w:color="0000E9"/>
        </w:rPr>
        <w:t>for-some-for-some</w:t>
      </w:r>
      <w:r>
        <w:rPr>
          <w:rFonts w:ascii="Times" w:hAnsi="Times" w:cs="Times"/>
          <w:sz w:val="32"/>
          <w:szCs w:val="32"/>
          <w:u w:color="0000E9"/>
        </w:rPr>
        <w:t xml:space="preserve"> is true — immediately — no need to check any further. If both loops finish never having triggered true, </w:t>
      </w:r>
      <w:r>
        <w:rPr>
          <w:rFonts w:ascii="Courier" w:hAnsi="Courier" w:cs="Courier"/>
          <w:sz w:val="26"/>
          <w:szCs w:val="26"/>
          <w:u w:color="0000E9"/>
        </w:rPr>
        <w:t>for-some-for-some</w:t>
      </w:r>
      <w:r>
        <w:rPr>
          <w:rFonts w:ascii="Times" w:hAnsi="Times" w:cs="Times"/>
          <w:sz w:val="32"/>
          <w:szCs w:val="32"/>
          <w:u w:color="0000E9"/>
        </w:rPr>
        <w:t xml:space="preserve"> is ultimately false. There is no </w:t>
      </w:r>
      <w:r>
        <w:rPr>
          <w:rFonts w:ascii="Courier" w:hAnsi="Courier" w:cs="Courier"/>
          <w:sz w:val="26"/>
          <w:szCs w:val="26"/>
          <w:u w:color="0000E9"/>
        </w:rPr>
        <w:t>x</w:t>
      </w:r>
      <w:r>
        <w:rPr>
          <w:rFonts w:ascii="Times" w:hAnsi="Times" w:cs="Times"/>
          <w:sz w:val="32"/>
          <w:szCs w:val="32"/>
          <w:u w:color="0000E9"/>
        </w:rPr>
        <w:t xml:space="preserve"> for which there is some </w:t>
      </w:r>
      <w:r>
        <w:rPr>
          <w:rFonts w:ascii="Courier" w:hAnsi="Courier" w:cs="Courier"/>
          <w:sz w:val="26"/>
          <w:szCs w:val="26"/>
          <w:u w:color="0000E9"/>
        </w:rPr>
        <w:t>y</w:t>
      </w:r>
      <w:r>
        <w:rPr>
          <w:rFonts w:ascii="Times" w:hAnsi="Times" w:cs="Times"/>
          <w:sz w:val="32"/>
          <w:szCs w:val="32"/>
          <w:u w:color="0000E9"/>
        </w:rPr>
        <w:t xml:space="preserve"> for which </w:t>
      </w:r>
      <w:r>
        <w:rPr>
          <w:rFonts w:ascii="Courier" w:hAnsi="Courier" w:cs="Courier"/>
          <w:sz w:val="26"/>
          <w:szCs w:val="26"/>
          <w:u w:color="0000E9"/>
        </w:rPr>
        <w:t>(P x y)</w:t>
      </w:r>
      <w:r>
        <w:rPr>
          <w:rFonts w:ascii="Times" w:hAnsi="Times" w:cs="Times"/>
          <w:sz w:val="32"/>
          <w:szCs w:val="32"/>
          <w:u w:color="0000E9"/>
        </w:rPr>
        <w:t xml:space="preserve"> is true.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other two are trickier. "For all </w:t>
      </w:r>
      <w:r>
        <w:rPr>
          <w:rFonts w:ascii="Courier" w:hAnsi="Courier" w:cs="Courier"/>
          <w:sz w:val="26"/>
          <w:szCs w:val="26"/>
          <w:u w:color="0000E9"/>
        </w:rPr>
        <w:t>x</w:t>
      </w:r>
      <w:r>
        <w:rPr>
          <w:rFonts w:ascii="Times" w:hAnsi="Times" w:cs="Times"/>
          <w:sz w:val="32"/>
          <w:szCs w:val="32"/>
          <w:u w:color="0000E9"/>
        </w:rPr>
        <w:t xml:space="preserve"> for some </w:t>
      </w:r>
      <w:r>
        <w:rPr>
          <w:rFonts w:ascii="Courier" w:hAnsi="Courier" w:cs="Courier"/>
          <w:sz w:val="26"/>
          <w:szCs w:val="26"/>
          <w:u w:color="0000E9"/>
        </w:rPr>
        <w:t>y</w:t>
      </w:r>
      <w:r>
        <w:rPr>
          <w:rFonts w:ascii="Times" w:hAnsi="Times" w:cs="Times"/>
          <w:sz w:val="32"/>
          <w:szCs w:val="32"/>
          <w:u w:color="0000E9"/>
        </w:rPr>
        <w:t xml:space="preserve">" wants </w:t>
      </w:r>
      <w:r>
        <w:rPr>
          <w:rFonts w:ascii="Courier" w:hAnsi="Courier" w:cs="Courier"/>
          <w:sz w:val="26"/>
          <w:szCs w:val="26"/>
          <w:u w:color="0000E9"/>
        </w:rPr>
        <w:t>(P x y)</w:t>
      </w:r>
      <w:r>
        <w:rPr>
          <w:rFonts w:ascii="Times" w:hAnsi="Times" w:cs="Times"/>
          <w:sz w:val="32"/>
          <w:szCs w:val="32"/>
          <w:u w:color="0000E9"/>
        </w:rPr>
        <w:t xml:space="preserve"> to always be true sometimes, and "for some </w:t>
      </w:r>
      <w:r>
        <w:rPr>
          <w:rFonts w:ascii="Courier" w:hAnsi="Courier" w:cs="Courier"/>
          <w:sz w:val="26"/>
          <w:szCs w:val="26"/>
          <w:u w:color="0000E9"/>
        </w:rPr>
        <w:t>x</w:t>
      </w:r>
      <w:r>
        <w:rPr>
          <w:rFonts w:ascii="Times" w:hAnsi="Times" w:cs="Times"/>
          <w:sz w:val="32"/>
          <w:szCs w:val="32"/>
          <w:u w:color="0000E9"/>
        </w:rPr>
        <w:t xml:space="preserve"> for all </w:t>
      </w:r>
      <w:r>
        <w:rPr>
          <w:rFonts w:ascii="Courier" w:hAnsi="Courier" w:cs="Courier"/>
          <w:sz w:val="26"/>
          <w:szCs w:val="26"/>
          <w:u w:color="0000E9"/>
        </w:rPr>
        <w:t>y</w:t>
      </w:r>
      <w:r>
        <w:rPr>
          <w:rFonts w:ascii="Times" w:hAnsi="Times" w:cs="Times"/>
          <w:sz w:val="32"/>
          <w:szCs w:val="32"/>
          <w:u w:color="0000E9"/>
        </w:rPr>
        <w:t xml:space="preserve">" wants </w:t>
      </w:r>
      <w:r>
        <w:rPr>
          <w:rFonts w:ascii="Courier" w:hAnsi="Courier" w:cs="Courier"/>
          <w:sz w:val="26"/>
          <w:szCs w:val="26"/>
          <w:u w:color="0000E9"/>
        </w:rPr>
        <w:t>(P x y)</w:t>
      </w:r>
      <w:r>
        <w:rPr>
          <w:rFonts w:ascii="Times" w:hAnsi="Times" w:cs="Times"/>
          <w:sz w:val="32"/>
          <w:szCs w:val="32"/>
          <w:u w:color="0000E9"/>
        </w:rPr>
        <w:t xml:space="preserve"> to sometimes be true always. </w:t>
      </w:r>
      <w:proofErr w:type="gramStart"/>
      <w:r>
        <w:rPr>
          <w:rFonts w:ascii="Times" w:hAnsi="Times" w:cs="Times"/>
          <w:sz w:val="32"/>
          <w:szCs w:val="32"/>
          <w:u w:color="0000E9"/>
        </w:rPr>
        <w:t>AGP to find the best, most elegant way to implement for-all-for-some and for-some-for-all.</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Test your evolving implementations of these four functions using a suitable binary (AKA two-argument, 2-ary, or </w:t>
      </w:r>
      <w:proofErr w:type="spellStart"/>
      <w:r>
        <w:rPr>
          <w:rFonts w:ascii="Times" w:hAnsi="Times" w:cs="Times"/>
          <w:sz w:val="32"/>
          <w:szCs w:val="32"/>
          <w:u w:color="0000E9"/>
        </w:rPr>
        <w:t>arity</w:t>
      </w:r>
      <w:proofErr w:type="spellEnd"/>
      <w:r>
        <w:rPr>
          <w:rFonts w:ascii="Times" w:hAnsi="Times" w:cs="Times"/>
          <w:sz w:val="32"/>
          <w:szCs w:val="32"/>
          <w:u w:color="0000E9"/>
        </w:rPr>
        <w:t xml:space="preserve"> 2) predicate, for example: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greater-than</w:t>
      </w:r>
      <w:r>
        <w:rPr>
          <w:rFonts w:ascii="Courier" w:hAnsi="Courier" w:cs="Courier"/>
          <w:sz w:val="26"/>
          <w:szCs w:val="26"/>
          <w:u w:color="0000E9"/>
        </w:rPr>
        <w:t xml:space="preserve"> (x y)</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r>
        <w:rPr>
          <w:rFonts w:ascii="Courier" w:hAnsi="Courier" w:cs="Courier"/>
          <w:color w:val="BF0004"/>
          <w:sz w:val="26"/>
          <w:szCs w:val="26"/>
          <w:u w:color="0000E9"/>
        </w:rPr>
        <w:t xml:space="preserve">"A function of </w:t>
      </w:r>
      <w:proofErr w:type="spellStart"/>
      <w:r>
        <w:rPr>
          <w:rFonts w:ascii="Courier" w:hAnsi="Courier" w:cs="Courier"/>
          <w:color w:val="BF0004"/>
          <w:sz w:val="26"/>
          <w:szCs w:val="26"/>
          <w:u w:color="0000E9"/>
        </w:rPr>
        <w:t>arity</w:t>
      </w:r>
      <w:proofErr w:type="spellEnd"/>
      <w:r>
        <w:rPr>
          <w:rFonts w:ascii="Courier" w:hAnsi="Courier" w:cs="Courier"/>
          <w:color w:val="BF0004"/>
          <w:sz w:val="26"/>
          <w:szCs w:val="26"/>
          <w:u w:color="0000E9"/>
        </w:rPr>
        <w:t xml:space="preserve"> 2 that wraps the one already bound to '&gt;."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(&gt; </w:t>
      </w:r>
      <w:proofErr w:type="gramStart"/>
      <w:r>
        <w:rPr>
          <w:rFonts w:ascii="Courier" w:hAnsi="Courier" w:cs="Courier"/>
          <w:sz w:val="26"/>
          <w:szCs w:val="26"/>
          <w:u w:color="0000E9"/>
        </w:rPr>
        <w:t>x</w:t>
      </w:r>
      <w:proofErr w:type="gramEnd"/>
      <w:r>
        <w:rPr>
          <w:rFonts w:ascii="Courier" w:hAnsi="Courier" w:cs="Courier"/>
          <w:sz w:val="26"/>
          <w:szCs w:val="26"/>
          <w:u w:color="0000E9"/>
        </w:rPr>
        <w:t xml:space="preserve"> 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When you believe your loop logic is solid with </w:t>
      </w:r>
      <w:r>
        <w:rPr>
          <w:rFonts w:ascii="Courier" w:hAnsi="Courier" w:cs="Courier"/>
          <w:sz w:val="26"/>
          <w:szCs w:val="26"/>
          <w:u w:color="0000E9"/>
        </w:rPr>
        <w:t>greater-than</w:t>
      </w:r>
      <w:r>
        <w:rPr>
          <w:rFonts w:ascii="Times" w:hAnsi="Times" w:cs="Times"/>
          <w:sz w:val="32"/>
          <w:szCs w:val="32"/>
          <w:u w:color="0000E9"/>
        </w:rPr>
        <w:t>, your further creative task is to invent your own binary predicates and domains, and get them to work as well.</w:t>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2.4 GHI</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 hate that there are so many different ways to say the same thing," said </w:t>
      </w:r>
      <w:proofErr w:type="spellStart"/>
      <w:r>
        <w:rPr>
          <w:rFonts w:ascii="Times" w:hAnsi="Times" w:cs="Times"/>
          <w:sz w:val="32"/>
          <w:szCs w:val="32"/>
          <w:u w:color="0000E9"/>
        </w:rPr>
        <w:t>Ila</w:t>
      </w:r>
      <w:proofErr w:type="spellEnd"/>
      <w:r>
        <w:rPr>
          <w:rFonts w:ascii="Times" w:hAnsi="Times" w:cs="Times"/>
          <w:sz w:val="32"/>
          <w:szCs w:val="32"/>
          <w:u w:color="0000E9"/>
        </w:rPr>
        <w:t>, her complainer imp feeling especially strong today.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Abu said, "I know what you mean. But I can see having more than one representation enhancing my understanding. Just as </w:t>
      </w:r>
      <w:proofErr w:type="spellStart"/>
      <w:r>
        <w:rPr>
          <w:rFonts w:ascii="Times" w:hAnsi="Times" w:cs="Times"/>
          <w:sz w:val="32"/>
          <w:szCs w:val="32"/>
          <w:u w:color="0000E9"/>
        </w:rPr>
        <w:t>Feynmann's</w:t>
      </w:r>
      <w:proofErr w:type="spellEnd"/>
      <w:r>
        <w:rPr>
          <w:rFonts w:ascii="Times" w:hAnsi="Times" w:cs="Times"/>
          <w:sz w:val="32"/>
          <w:szCs w:val="32"/>
          <w:u w:color="0000E9"/>
        </w:rPr>
        <w:t xml:space="preserve"> knowledge of chemistry and physics enhanced his understanding and appreciation of flowers, so my puny discrete mathematical mind is enriched, not impoverished, by having more ways of seeing. I really am starting to see the beauty of it. The more representations, the clearer our understanding."</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Ila</w:t>
      </w:r>
      <w:proofErr w:type="spellEnd"/>
      <w:r>
        <w:rPr>
          <w:rFonts w:ascii="Times" w:hAnsi="Times" w:cs="Times"/>
          <w:sz w:val="32"/>
          <w:szCs w:val="32"/>
          <w:u w:color="0000E9"/>
        </w:rPr>
        <w:t xml:space="preserve"> replied, "Maybe, but I'm not convinced yet. </w:t>
      </w:r>
      <w:proofErr w:type="spellStart"/>
      <w:r>
        <w:rPr>
          <w:rFonts w:ascii="Times" w:hAnsi="Times" w:cs="Times"/>
          <w:sz w:val="32"/>
          <w:szCs w:val="32"/>
          <w:u w:color="0000E9"/>
        </w:rPr>
        <w:t>Til</w:t>
      </w:r>
      <w:proofErr w:type="spellEnd"/>
      <w:r>
        <w:rPr>
          <w:rFonts w:ascii="Times" w:hAnsi="Times" w:cs="Times"/>
          <w:sz w:val="32"/>
          <w:szCs w:val="32"/>
          <w:u w:color="0000E9"/>
        </w:rPr>
        <w:t>, you no doubt agree with Abu, right?"</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w:t>
      </w:r>
      <w:proofErr w:type="spellEnd"/>
      <w:r>
        <w:rPr>
          <w:rFonts w:ascii="Times" w:hAnsi="Times" w:cs="Times"/>
          <w:sz w:val="32"/>
          <w:szCs w:val="32"/>
          <w:u w:color="0000E9"/>
        </w:rPr>
        <w:t xml:space="preserve"> cautioned, "Yes, but we must be careful. Each representation has its own precision … and its own vagueness."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"How so?" asked </w:t>
      </w:r>
      <w:proofErr w:type="gramStart"/>
      <w:r>
        <w:rPr>
          <w:rFonts w:ascii="Times" w:hAnsi="Times" w:cs="Times"/>
          <w:sz w:val="32"/>
          <w:szCs w:val="32"/>
          <w:u w:color="0000E9"/>
        </w:rPr>
        <w:t>Abu.</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"We use words, symbols, pictures, etc., to understand our world and achieve mutual understanding amongst ourselves,"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"But each representation of an idea we seek to illuminate is just a facet of the whole, and subject to misinterpretation if solely focused on. We need to be holistic AND </w:t>
      </w:r>
      <w:proofErr w:type="spellStart"/>
      <w:r>
        <w:rPr>
          <w:rFonts w:ascii="Times" w:hAnsi="Times" w:cs="Times"/>
          <w:sz w:val="32"/>
          <w:szCs w:val="32"/>
          <w:u w:color="0000E9"/>
        </w:rPr>
        <w:t>reductionistic</w:t>
      </w:r>
      <w:proofErr w:type="spellEnd"/>
      <w:r>
        <w:rPr>
          <w:rFonts w:ascii="Times" w:hAnsi="Times" w:cs="Times"/>
          <w:sz w:val="32"/>
          <w:szCs w:val="32"/>
          <w:u w:color="0000E9"/>
        </w:rPr>
        <w:t>, both — not one at the exclusion of the other."</w:t>
      </w:r>
    </w:p>
    <w:p w:rsidR="00E15E2E" w:rsidRDefault="00E15E2E" w:rsidP="00E15E2E">
      <w:pPr>
        <w:widowControl w:val="0"/>
        <w:autoSpaceDE w:val="0"/>
        <w:autoSpaceDN w:val="0"/>
        <w:adjustRightInd w:val="0"/>
        <w:rPr>
          <w:rFonts w:ascii="Times" w:hAnsi="Times" w:cs="Times"/>
          <w:sz w:val="34"/>
          <w:szCs w:val="34"/>
          <w:u w:color="0000E9"/>
        </w:rPr>
      </w:pPr>
      <w:r>
        <w:rPr>
          <w:rFonts w:ascii="Times" w:hAnsi="Times" w:cs="Times"/>
          <w:sz w:val="32"/>
          <w:szCs w:val="32"/>
          <w:u w:color="0000E9"/>
        </w:rPr>
        <w:t xml:space="preserve">Abu and </w:t>
      </w:r>
      <w:proofErr w:type="spellStart"/>
      <w:r>
        <w:rPr>
          <w:rFonts w:ascii="Times" w:hAnsi="Times" w:cs="Times"/>
          <w:sz w:val="32"/>
          <w:szCs w:val="32"/>
          <w:u w:color="0000E9"/>
        </w:rPr>
        <w:t>Ila</w:t>
      </w:r>
      <w:proofErr w:type="spellEnd"/>
      <w:r>
        <w:rPr>
          <w:rFonts w:ascii="Times" w:hAnsi="Times" w:cs="Times"/>
          <w:sz w:val="32"/>
          <w:szCs w:val="32"/>
          <w:u w:color="0000E9"/>
        </w:rPr>
        <w:t xml:space="preserve"> both looked mildly puzzled, but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went on. "Look at how we write 1/2 versus ½ or</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1</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2</w:t>
      </w:r>
    </w:p>
    <w:p w:rsidR="00E15E2E" w:rsidRDefault="00E15E2E" w:rsidP="00E15E2E">
      <w:pPr>
        <w:widowControl w:val="0"/>
        <w:autoSpaceDE w:val="0"/>
        <w:autoSpaceDN w:val="0"/>
        <w:adjustRightInd w:val="0"/>
        <w:rPr>
          <w:rFonts w:ascii="Times" w:hAnsi="Times" w:cs="Times"/>
          <w:sz w:val="34"/>
          <w:szCs w:val="34"/>
          <w:u w:color="0000E9"/>
        </w:rPr>
      </w:pP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The first suggests one divided by two, the second or third the fraction one-half, what we get when we divide one by two. </w:t>
      </w:r>
      <w:proofErr w:type="gramStart"/>
      <w:r>
        <w:rPr>
          <w:rFonts w:ascii="Times" w:hAnsi="Times" w:cs="Times"/>
          <w:sz w:val="32"/>
          <w:szCs w:val="32"/>
          <w:u w:color="0000E9"/>
        </w:rPr>
        <w:t>The process versus the result.</w:t>
      </w:r>
      <w:proofErr w:type="gramEnd"/>
      <w:r>
        <w:rPr>
          <w:rFonts w:ascii="Times" w:hAnsi="Times" w:cs="Times"/>
          <w:sz w:val="32"/>
          <w:szCs w:val="32"/>
          <w:u w:color="0000E9"/>
        </w:rPr>
        <w:t xml:space="preserve"> Neither is more important than the other."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"Representational space deals with relations between ideas, concepts, aspects of reality. Representational fluency speaks to how nimbly we deal with aspects of reality like time and space, and our movement through each. Causality, cause and effect — three-dimensional spatial relationships, above, below, right, left, before or behind — proximity and locality, are you with me here?"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He had noticed </w:t>
      </w:r>
      <w:proofErr w:type="spellStart"/>
      <w:r>
        <w:rPr>
          <w:rFonts w:ascii="Times" w:hAnsi="Times" w:cs="Times"/>
          <w:sz w:val="32"/>
          <w:szCs w:val="32"/>
          <w:u w:color="0000E9"/>
        </w:rPr>
        <w:t>Ila</w:t>
      </w:r>
      <w:proofErr w:type="spellEnd"/>
      <w:r>
        <w:rPr>
          <w:rFonts w:ascii="Times" w:hAnsi="Times" w:cs="Times"/>
          <w:sz w:val="32"/>
          <w:szCs w:val="32"/>
          <w:u w:color="0000E9"/>
        </w:rPr>
        <w:t xml:space="preserve"> starting to drift, although Abu was still focused.</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Ila</w:t>
      </w:r>
      <w:proofErr w:type="spellEnd"/>
      <w:r>
        <w:rPr>
          <w:rFonts w:ascii="Times" w:hAnsi="Times" w:cs="Times"/>
          <w:sz w:val="32"/>
          <w:szCs w:val="32"/>
          <w:u w:color="0000E9"/>
        </w:rPr>
        <w:t xml:space="preserve"> replied, "Yes, sorry. Could you explain more what you meant by, if there's any such thing as a </w:t>
      </w:r>
      <w:r>
        <w:rPr>
          <w:rFonts w:ascii="Times" w:hAnsi="Times" w:cs="Times"/>
          <w:i/>
          <w:iCs/>
          <w:sz w:val="32"/>
          <w:szCs w:val="32"/>
          <w:u w:color="0000E9"/>
        </w:rPr>
        <w:t>central</w:t>
      </w:r>
      <w:r>
        <w:rPr>
          <w:rFonts w:ascii="Times" w:hAnsi="Times" w:cs="Times"/>
          <w:sz w:val="32"/>
          <w:szCs w:val="32"/>
          <w:u w:color="0000E9"/>
        </w:rPr>
        <w:t xml:space="preserve"> idea in math, representational fluency is it?"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"It's central,"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"because it's </w:t>
      </w:r>
      <w:r>
        <w:rPr>
          <w:rFonts w:ascii="Times" w:hAnsi="Times" w:cs="Times"/>
          <w:i/>
          <w:iCs/>
          <w:sz w:val="32"/>
          <w:szCs w:val="32"/>
          <w:u w:color="0000E9"/>
        </w:rPr>
        <w:t>key</w:t>
      </w:r>
      <w:r>
        <w:rPr>
          <w:rFonts w:ascii="Times" w:hAnsi="Times" w:cs="Times"/>
          <w:sz w:val="32"/>
          <w:szCs w:val="32"/>
          <w:u w:color="0000E9"/>
        </w:rPr>
        <w:t xml:space="preserve"> to a mathematician's success. The successful ones work for and attain the ability to move fluently among various referent representations, while allowing a given representation to stand for different referents depending on the context. Especially when referring to functions, it's crucial to be able to move comfortably between equations, tables, graphs, verbal descriptions, etc."</w:t>
      </w:r>
    </w:p>
    <w:tbl>
      <w:tblPr>
        <w:tblW w:w="0" w:type="auto"/>
        <w:tblBorders>
          <w:top w:val="single" w:sz="8" w:space="0" w:color="6D6D6D"/>
          <w:left w:val="nil"/>
          <w:right w:val="nil"/>
        </w:tblBorders>
        <w:tblLayout w:type="fixed"/>
        <w:tblLook w:val="0000" w:firstRow="0" w:lastRow="0" w:firstColumn="0" w:lastColumn="0" w:noHBand="0" w:noVBand="0"/>
      </w:tblPr>
      <w:tblGrid>
        <w:gridCol w:w="400"/>
        <w:gridCol w:w="720"/>
      </w:tblGrid>
      <w:tr w:rsidR="00E15E2E">
        <w:tblPrEx>
          <w:tblCellMar>
            <w:top w:w="0" w:type="dxa"/>
            <w:bottom w:w="0" w:type="dxa"/>
          </w:tblCellMar>
        </w:tblPrEx>
        <w:tc>
          <w:tcPr>
            <w:tcW w:w="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x</w:t>
            </w:r>
            <w:proofErr w:type="gramEnd"/>
          </w:p>
        </w:tc>
        <w:tc>
          <w:tcPr>
            <w:tcW w:w="7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.05e</w:t>
            </w:r>
            <w:r>
              <w:rPr>
                <w:rFonts w:ascii="Times" w:hAnsi="Times" w:cs="Times"/>
                <w:b/>
                <w:bCs/>
                <w:sz w:val="26"/>
                <w:szCs w:val="26"/>
                <w:u w:color="0000E9"/>
                <w:vertAlign w:val="superscript"/>
              </w:rPr>
              <w:t>x</w:t>
            </w:r>
          </w:p>
        </w:tc>
      </w:tr>
      <w:tr w:rsidR="00E15E2E">
        <w:tblPrEx>
          <w:tblBorders>
            <w:top w:val="none" w:sz="0" w:space="0" w:color="auto"/>
          </w:tblBorders>
          <w:tblCellMar>
            <w:top w:w="0" w:type="dxa"/>
            <w:bottom w:w="0" w:type="dxa"/>
          </w:tblCellMar>
        </w:tblPrEx>
        <w:tc>
          <w:tcPr>
            <w:tcW w:w="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0.0</w:t>
            </w:r>
          </w:p>
        </w:tc>
        <w:tc>
          <w:tcPr>
            <w:tcW w:w="7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0.050</w:t>
            </w:r>
          </w:p>
        </w:tc>
      </w:tr>
      <w:tr w:rsidR="00E15E2E">
        <w:tblPrEx>
          <w:tblBorders>
            <w:top w:val="none" w:sz="0" w:space="0" w:color="auto"/>
          </w:tblBorders>
          <w:tblCellMar>
            <w:top w:w="0" w:type="dxa"/>
            <w:bottom w:w="0" w:type="dxa"/>
          </w:tblCellMar>
        </w:tblPrEx>
        <w:tc>
          <w:tcPr>
            <w:tcW w:w="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0.1</w:t>
            </w:r>
          </w:p>
        </w:tc>
        <w:tc>
          <w:tcPr>
            <w:tcW w:w="7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0.136</w:t>
            </w:r>
          </w:p>
        </w:tc>
      </w:tr>
      <w:tr w:rsidR="00E15E2E">
        <w:tblPrEx>
          <w:tblBorders>
            <w:top w:val="none" w:sz="0" w:space="0" w:color="auto"/>
          </w:tblBorders>
          <w:tblCellMar>
            <w:top w:w="0" w:type="dxa"/>
            <w:bottom w:w="0" w:type="dxa"/>
          </w:tblCellMar>
        </w:tblPrEx>
        <w:tc>
          <w:tcPr>
            <w:tcW w:w="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0.2</w:t>
            </w:r>
          </w:p>
        </w:tc>
        <w:tc>
          <w:tcPr>
            <w:tcW w:w="7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0.369</w:t>
            </w:r>
          </w:p>
        </w:tc>
      </w:tr>
      <w:tr w:rsidR="00E15E2E">
        <w:tblPrEx>
          <w:tblBorders>
            <w:top w:val="none" w:sz="0" w:space="0" w:color="auto"/>
            <w:bottom w:val="single" w:sz="8" w:space="0" w:color="6D6D6D"/>
          </w:tblBorders>
          <w:tblCellMar>
            <w:top w:w="0" w:type="dxa"/>
            <w:bottom w:w="0" w:type="dxa"/>
          </w:tblCellMar>
        </w:tblPrEx>
        <w:tc>
          <w:tcPr>
            <w:tcW w:w="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0.3</w:t>
            </w:r>
          </w:p>
        </w:tc>
        <w:tc>
          <w:tcPr>
            <w:tcW w:w="7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1.004</w:t>
            </w:r>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noProof/>
          <w:sz w:val="32"/>
          <w:szCs w:val="32"/>
          <w:u w:color="0000E9"/>
        </w:rPr>
        <w:drawing>
          <wp:inline distT="0" distB="0" distL="0" distR="0">
            <wp:extent cx="6616700" cy="6184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700" cy="6184900"/>
                    </a:xfrm>
                    <a:prstGeom prst="rect">
                      <a:avLst/>
                    </a:prstGeom>
                    <a:noFill/>
                    <a:ln>
                      <a:noFill/>
                    </a:ln>
                  </pic:spPr>
                </pic:pic>
              </a:graphicData>
            </a:graphic>
          </wp:inline>
        </w:drawing>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"Speaking of graphs," said Abu, "this picture you're showing us is what I've thought were graphs ever since I took algebra."</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roofErr w:type="spellStart"/>
      <w:r>
        <w:rPr>
          <w:rFonts w:ascii="Times" w:hAnsi="Times" w:cs="Times"/>
          <w:sz w:val="32"/>
          <w:szCs w:val="32"/>
          <w:u w:color="0000E9"/>
        </w:rPr>
        <w:t>Ila</w:t>
      </w:r>
      <w:proofErr w:type="spellEnd"/>
      <w:r>
        <w:rPr>
          <w:rFonts w:ascii="Times" w:hAnsi="Times" w:cs="Times"/>
          <w:sz w:val="32"/>
          <w:szCs w:val="32"/>
          <w:u w:color="0000E9"/>
        </w:rPr>
        <w:t xml:space="preserve">, do you agree this is the everyday ordinary meaning of "graphs"?" asked </w:t>
      </w:r>
      <w:proofErr w:type="spellStart"/>
      <w:r>
        <w:rPr>
          <w:rFonts w:ascii="Times" w:hAnsi="Times" w:cs="Times"/>
          <w:sz w:val="32"/>
          <w:szCs w:val="32"/>
          <w:u w:color="0000E9"/>
        </w:rPr>
        <w:t>Til</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"Yes, except I know they're also these webby-looking things with dots and lines," said </w:t>
      </w:r>
      <w:proofErr w:type="spellStart"/>
      <w:r>
        <w:rPr>
          <w:rFonts w:ascii="Times" w:hAnsi="Times" w:cs="Times"/>
          <w:sz w:val="32"/>
          <w:szCs w:val="32"/>
          <w:u w:color="0000E9"/>
        </w:rPr>
        <w:t>Ila</w:t>
      </w:r>
      <w:proofErr w:type="spellEnd"/>
      <w:r>
        <w:rPr>
          <w:rFonts w:ascii="Times" w:hAnsi="Times" w:cs="Times"/>
          <w:sz w:val="32"/>
          <w:szCs w:val="32"/>
          <w:u w:color="0000E9"/>
        </w:rPr>
        <w:t>. "Just another example of confusing terminology, this time using the same word to refer to two different things."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"Right, and we'll get to those types of graphs, important discrete structures as they are, later," said </w:t>
      </w:r>
      <w:proofErr w:type="spellStart"/>
      <w:r>
        <w:rPr>
          <w:rFonts w:ascii="Times" w:hAnsi="Times" w:cs="Times"/>
          <w:sz w:val="32"/>
          <w:szCs w:val="32"/>
          <w:u w:color="0000E9"/>
        </w:rPr>
        <w:t>Til</w:t>
      </w:r>
      <w:proofErr w:type="spellEnd"/>
      <w:r>
        <w:rPr>
          <w:rFonts w:ascii="Times" w:hAnsi="Times" w:cs="Times"/>
          <w:sz w:val="32"/>
          <w:szCs w:val="32"/>
          <w:u w:color="0000E9"/>
        </w:rPr>
        <w:t>, ignoring her complaint. "But for now, here's what I want you to do. I've just sent to your pads a high-level summary of how mathematicians from Euclid (at least) on down work at the task of understanding. Take this list and find examples in math history of each step:</w:t>
      </w:r>
    </w:p>
    <w:p w:rsidR="00E15E2E" w:rsidRDefault="00E15E2E" w:rsidP="00E15E2E">
      <w:pPr>
        <w:widowControl w:val="0"/>
        <w:numPr>
          <w:ilvl w:val="0"/>
          <w:numId w:val="2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Think about how understanding will be assessed.</w:t>
      </w:r>
    </w:p>
    <w:p w:rsidR="00E15E2E" w:rsidRDefault="00E15E2E" w:rsidP="00E15E2E">
      <w:pPr>
        <w:widowControl w:val="0"/>
        <w:numPr>
          <w:ilvl w:val="0"/>
          <w:numId w:val="2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Decide that an important measure of understanding is easy, fluid translation (movement) between representations.</w:t>
      </w:r>
    </w:p>
    <w:p w:rsidR="00E15E2E" w:rsidRDefault="00E15E2E" w:rsidP="00E15E2E">
      <w:pPr>
        <w:widowControl w:val="0"/>
        <w:numPr>
          <w:ilvl w:val="0"/>
          <w:numId w:val="2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Make in-the-large pattern recognition easier because of fluency of representations. (Expert mathematicians perceive big, meaningful patterns. Novices see little, not so meaningful patterns.)</w:t>
      </w:r>
    </w:p>
    <w:p w:rsidR="00E15E2E" w:rsidRDefault="00E15E2E" w:rsidP="00E15E2E">
      <w:pPr>
        <w:widowControl w:val="0"/>
        <w:numPr>
          <w:ilvl w:val="0"/>
          <w:numId w:val="2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Gain expertise by lots of problem solving practice.</w:t>
      </w:r>
    </w:p>
    <w:p w:rsidR="00E15E2E" w:rsidRDefault="00E15E2E" w:rsidP="00E15E2E">
      <w:pPr>
        <w:widowControl w:val="0"/>
        <w:numPr>
          <w:ilvl w:val="0"/>
          <w:numId w:val="2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Evolve representations via problem solving practice.</w:t>
      </w:r>
    </w:p>
    <w:p w:rsidR="00E15E2E" w:rsidRDefault="00E15E2E" w:rsidP="00E15E2E">
      <w:pPr>
        <w:widowControl w:val="0"/>
        <w:numPr>
          <w:ilvl w:val="0"/>
          <w:numId w:val="2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Introduce, test and refine representations in this evolutionary process.</w:t>
      </w:r>
    </w:p>
    <w:p w:rsidR="00E15E2E" w:rsidRDefault="00E15E2E" w:rsidP="00E15E2E">
      <w:pPr>
        <w:widowControl w:val="0"/>
        <w:numPr>
          <w:ilvl w:val="0"/>
          <w:numId w:val="2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Nurture evolving representations as they grow progressively more sophisticated."  -~-~-~-~-~- </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2.4.1 ZBD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How have mathematicians generalized functions? They defined </w:t>
      </w:r>
      <w:r>
        <w:rPr>
          <w:rFonts w:ascii="Times" w:hAnsi="Times" w:cs="Times"/>
          <w:i/>
          <w:iCs/>
          <w:sz w:val="32"/>
          <w:szCs w:val="32"/>
          <w:u w:color="0000E9"/>
        </w:rPr>
        <w:t>relations</w:t>
      </w:r>
      <w:r>
        <w:rPr>
          <w:rFonts w:ascii="Times" w:hAnsi="Times" w:cs="Times"/>
          <w:sz w:val="32"/>
          <w:szCs w:val="32"/>
          <w:u w:color="0000E9"/>
        </w:rPr>
        <w:t xml:space="preserve">. With one big difference, relations are essentially functions. The difference is, there is no "fan-out" constraint on relations as there is on functions. What that means is that an element of the domain of a relation can map to </w:t>
      </w:r>
      <w:r>
        <w:rPr>
          <w:rFonts w:ascii="Times" w:hAnsi="Times" w:cs="Times"/>
          <w:i/>
          <w:iCs/>
          <w:sz w:val="32"/>
          <w:szCs w:val="32"/>
          <w:u w:color="0000E9"/>
        </w:rPr>
        <w:t>any number</w:t>
      </w:r>
      <w:r>
        <w:rPr>
          <w:rFonts w:ascii="Times" w:hAnsi="Times" w:cs="Times"/>
          <w:sz w:val="32"/>
          <w:szCs w:val="32"/>
          <w:u w:color="0000E9"/>
        </w:rPr>
        <w:t xml:space="preserve"> of (zero, one or more) elements in its codomain.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A </w:t>
      </w:r>
      <w:r>
        <w:rPr>
          <w:rFonts w:ascii="Times" w:hAnsi="Times" w:cs="Times"/>
          <w:i/>
          <w:iCs/>
          <w:sz w:val="32"/>
          <w:szCs w:val="32"/>
          <w:u w:color="0000E9"/>
        </w:rPr>
        <w:t>binary relation</w:t>
      </w:r>
      <w:r>
        <w:rPr>
          <w:rFonts w:ascii="Times" w:hAnsi="Times" w:cs="Times"/>
          <w:sz w:val="32"/>
          <w:szCs w:val="32"/>
          <w:u w:color="0000E9"/>
        </w:rPr>
        <w:t xml:space="preserve"> </w:t>
      </w:r>
      <w:r>
        <w:rPr>
          <w:rFonts w:ascii="Times" w:hAnsi="Times" w:cs="Times"/>
          <w:b/>
          <w:bCs/>
          <w:sz w:val="32"/>
          <w:szCs w:val="32"/>
          <w:u w:color="0000E9"/>
        </w:rPr>
        <w:t>R</w:t>
      </w:r>
      <w:r>
        <w:rPr>
          <w:rFonts w:ascii="Times" w:hAnsi="Times" w:cs="Times"/>
          <w:sz w:val="32"/>
          <w:szCs w:val="32"/>
          <w:u w:color="0000E9"/>
        </w:rPr>
        <w:t xml:space="preserve"> from a set </w:t>
      </w:r>
      <w:r>
        <w:rPr>
          <w:rFonts w:ascii="Times" w:hAnsi="Times" w:cs="Times"/>
          <w:b/>
          <w:bCs/>
          <w:sz w:val="32"/>
          <w:szCs w:val="32"/>
          <w:u w:color="0000E9"/>
        </w:rPr>
        <w:t>A</w:t>
      </w:r>
      <w:r>
        <w:rPr>
          <w:rFonts w:ascii="Times" w:hAnsi="Times" w:cs="Times"/>
          <w:sz w:val="32"/>
          <w:szCs w:val="32"/>
          <w:u w:color="0000E9"/>
        </w:rPr>
        <w:t xml:space="preserve"> to a set </w:t>
      </w:r>
      <w:r>
        <w:rPr>
          <w:rFonts w:ascii="Times" w:hAnsi="Times" w:cs="Times"/>
          <w:b/>
          <w:bCs/>
          <w:sz w:val="32"/>
          <w:szCs w:val="32"/>
          <w:u w:color="0000E9"/>
        </w:rPr>
        <w:t>B</w:t>
      </w:r>
      <w:r>
        <w:rPr>
          <w:rFonts w:ascii="Times" w:hAnsi="Times" w:cs="Times"/>
          <w:sz w:val="32"/>
          <w:szCs w:val="32"/>
          <w:u w:color="0000E9"/>
        </w:rPr>
        <w:t xml:space="preserve"> is a subset: </w:t>
      </w:r>
      <w:r>
        <w:rPr>
          <w:rFonts w:ascii="Times" w:hAnsi="Times" w:cs="Times"/>
          <w:b/>
          <w:bCs/>
          <w:sz w:val="32"/>
          <w:szCs w:val="32"/>
          <w:u w:color="0000E9"/>
        </w:rPr>
        <w:t>R</w:t>
      </w:r>
      <w:r>
        <w:rPr>
          <w:rFonts w:ascii="Times" w:hAnsi="Times" w:cs="Times"/>
          <w:sz w:val="32"/>
          <w:szCs w:val="32"/>
          <w:u w:color="0000E9"/>
        </w:rPr>
        <w:t xml:space="preserve"> </w:t>
      </w:r>
      <w:r>
        <w:rPr>
          <w:rFonts w:ascii="Monaco" w:hAnsi="Monaco" w:cs="Monaco"/>
          <w:sz w:val="32"/>
          <w:szCs w:val="32"/>
          <w:u w:color="0000E9"/>
        </w:rPr>
        <w:t>⊆</w:t>
      </w:r>
      <w:r>
        <w:rPr>
          <w:rFonts w:ascii="Times" w:hAnsi="Times" w:cs="Times"/>
          <w:sz w:val="32"/>
          <w:szCs w:val="32"/>
          <w:u w:color="0000E9"/>
        </w:rPr>
        <w:t xml:space="preserve"> </w:t>
      </w:r>
      <w:proofErr w:type="gramStart"/>
      <w:r>
        <w:rPr>
          <w:rFonts w:ascii="Times" w:hAnsi="Times" w:cs="Times"/>
          <w:b/>
          <w:bCs/>
          <w:sz w:val="32"/>
          <w:szCs w:val="32"/>
          <w:u w:color="0000E9"/>
        </w:rPr>
        <w:t>A</w:t>
      </w:r>
      <w:r>
        <w:rPr>
          <w:rFonts w:ascii="Times" w:hAnsi="Times" w:cs="Times"/>
          <w:sz w:val="32"/>
          <w:szCs w:val="32"/>
          <w:u w:color="0000E9"/>
        </w:rPr>
        <w:t xml:space="preserve"> ×</w:t>
      </w:r>
      <w:proofErr w:type="gramEnd"/>
      <w:r>
        <w:rPr>
          <w:rFonts w:ascii="Times" w:hAnsi="Times" w:cs="Times"/>
          <w:sz w:val="32"/>
          <w:szCs w:val="32"/>
          <w:u w:color="0000E9"/>
        </w:rPr>
        <w:t xml:space="preserve"> </w:t>
      </w:r>
      <w:r>
        <w:rPr>
          <w:rFonts w:ascii="Times" w:hAnsi="Times" w:cs="Times"/>
          <w:b/>
          <w:bCs/>
          <w:sz w:val="32"/>
          <w:szCs w:val="32"/>
          <w:u w:color="0000E9"/>
        </w:rPr>
        <w:t>B</w:t>
      </w:r>
      <w:r>
        <w:rPr>
          <w:rFonts w:ascii="Times" w:hAnsi="Times" w:cs="Times"/>
          <w:sz w:val="32"/>
          <w:szCs w:val="32"/>
          <w:u w:color="0000E9"/>
        </w:rPr>
        <w:t xml:space="preserve">. A binary relation </w:t>
      </w:r>
      <w:r>
        <w:rPr>
          <w:rFonts w:ascii="Times" w:hAnsi="Times" w:cs="Times"/>
          <w:b/>
          <w:bCs/>
          <w:sz w:val="32"/>
          <w:szCs w:val="32"/>
          <w:u w:color="0000E9"/>
        </w:rPr>
        <w:t>R</w:t>
      </w:r>
      <w:r>
        <w:rPr>
          <w:rFonts w:ascii="Times" w:hAnsi="Times" w:cs="Times"/>
          <w:sz w:val="32"/>
          <w:szCs w:val="32"/>
          <w:u w:color="0000E9"/>
        </w:rPr>
        <w:t xml:space="preserve"> </w:t>
      </w:r>
      <w:r>
        <w:rPr>
          <w:rFonts w:ascii="Times" w:hAnsi="Times" w:cs="Times"/>
          <w:i/>
          <w:iCs/>
          <w:sz w:val="32"/>
          <w:szCs w:val="32"/>
          <w:u w:color="0000E9"/>
        </w:rPr>
        <w:t>on a set</w:t>
      </w:r>
      <w:r>
        <w:rPr>
          <w:rFonts w:ascii="Times" w:hAnsi="Times" w:cs="Times"/>
          <w:sz w:val="32"/>
          <w:szCs w:val="32"/>
          <w:u w:color="0000E9"/>
        </w:rPr>
        <w:t xml:space="preserve"> </w:t>
      </w:r>
      <w:r>
        <w:rPr>
          <w:rFonts w:ascii="Times" w:hAnsi="Times" w:cs="Times"/>
          <w:b/>
          <w:bCs/>
          <w:sz w:val="32"/>
          <w:szCs w:val="32"/>
          <w:u w:color="0000E9"/>
        </w:rPr>
        <w:t>A</w:t>
      </w:r>
      <w:r>
        <w:rPr>
          <w:rFonts w:ascii="Times" w:hAnsi="Times" w:cs="Times"/>
          <w:sz w:val="32"/>
          <w:szCs w:val="32"/>
          <w:u w:color="0000E9"/>
        </w:rPr>
        <w:t xml:space="preserve"> (a </w:t>
      </w:r>
      <w:r>
        <w:rPr>
          <w:rFonts w:ascii="Times" w:hAnsi="Times" w:cs="Times"/>
          <w:b/>
          <w:bCs/>
          <w:sz w:val="32"/>
          <w:szCs w:val="32"/>
          <w:u w:color="0000E9"/>
        </w:rPr>
        <w:t>self relation</w:t>
      </w:r>
      <w:r>
        <w:rPr>
          <w:rFonts w:ascii="Times" w:hAnsi="Times" w:cs="Times"/>
          <w:sz w:val="32"/>
          <w:szCs w:val="32"/>
          <w:u w:color="0000E9"/>
        </w:rPr>
        <w:t xml:space="preserve">) is a subset of </w:t>
      </w:r>
      <w:r>
        <w:rPr>
          <w:rFonts w:ascii="Times" w:hAnsi="Times" w:cs="Times"/>
          <w:b/>
          <w:bCs/>
          <w:sz w:val="32"/>
          <w:szCs w:val="32"/>
          <w:u w:color="0000E9"/>
        </w:rPr>
        <w:t>A</w:t>
      </w:r>
      <w:r>
        <w:rPr>
          <w:rFonts w:ascii="Times" w:hAnsi="Times" w:cs="Times"/>
          <w:sz w:val="32"/>
          <w:szCs w:val="32"/>
          <w:u w:color="0000E9"/>
        </w:rPr>
        <w:t xml:space="preserve"> × </w:t>
      </w:r>
      <w:r>
        <w:rPr>
          <w:rFonts w:ascii="Times" w:hAnsi="Times" w:cs="Times"/>
          <w:b/>
          <w:bCs/>
          <w:sz w:val="32"/>
          <w:szCs w:val="32"/>
          <w:u w:color="0000E9"/>
        </w:rPr>
        <w:t>A</w:t>
      </w:r>
      <w:r>
        <w:rPr>
          <w:rFonts w:ascii="Times" w:hAnsi="Times" w:cs="Times"/>
          <w:sz w:val="32"/>
          <w:szCs w:val="32"/>
          <w:u w:color="0000E9"/>
        </w:rPr>
        <w:t xml:space="preserve">, or a relation from </w:t>
      </w:r>
      <w:r>
        <w:rPr>
          <w:rFonts w:ascii="Times" w:hAnsi="Times" w:cs="Times"/>
          <w:b/>
          <w:bCs/>
          <w:sz w:val="32"/>
          <w:szCs w:val="32"/>
          <w:u w:color="0000E9"/>
        </w:rPr>
        <w:t>A</w:t>
      </w:r>
      <w:r>
        <w:rPr>
          <w:rFonts w:ascii="Times" w:hAnsi="Times" w:cs="Times"/>
          <w:sz w:val="32"/>
          <w:szCs w:val="32"/>
          <w:u w:color="0000E9"/>
        </w:rPr>
        <w:t xml:space="preserve"> to </w:t>
      </w:r>
      <w:r>
        <w:rPr>
          <w:rFonts w:ascii="Times" w:hAnsi="Times" w:cs="Times"/>
          <w:b/>
          <w:bCs/>
          <w:sz w:val="32"/>
          <w:szCs w:val="32"/>
          <w:u w:color="0000E9"/>
        </w:rPr>
        <w:t>A</w:t>
      </w:r>
      <w:r>
        <w:rPr>
          <w:rFonts w:ascii="Times" w:hAnsi="Times" w:cs="Times"/>
          <w:sz w:val="32"/>
          <w:szCs w:val="32"/>
          <w:u w:color="0000E9"/>
        </w:rPr>
        <w:t xml:space="preserve"> (from the set to itself).</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w:t>
      </w:r>
      <w:proofErr w:type="gramStart"/>
      <w:r>
        <w:rPr>
          <w:rFonts w:ascii="Times" w:hAnsi="Times" w:cs="Times"/>
          <w:b/>
          <w:bCs/>
          <w:sz w:val="32"/>
          <w:szCs w:val="32"/>
          <w:u w:color="0000E9"/>
        </w:rPr>
        <w:t>A</w:t>
      </w:r>
      <w:r>
        <w:rPr>
          <w:rFonts w:ascii="Times" w:hAnsi="Times" w:cs="Times"/>
          <w:sz w:val="32"/>
          <w:szCs w:val="32"/>
          <w:u w:color="0000E9"/>
        </w:rPr>
        <w:t xml:space="preserve"> ×</w:t>
      </w:r>
      <w:proofErr w:type="gramEnd"/>
      <w:r>
        <w:rPr>
          <w:rFonts w:ascii="Times" w:hAnsi="Times" w:cs="Times"/>
          <w:sz w:val="32"/>
          <w:szCs w:val="32"/>
          <w:u w:color="0000E9"/>
        </w:rPr>
        <w:t xml:space="preserve"> </w:t>
      </w:r>
      <w:r>
        <w:rPr>
          <w:rFonts w:ascii="Times" w:hAnsi="Times" w:cs="Times"/>
          <w:b/>
          <w:bCs/>
          <w:sz w:val="32"/>
          <w:szCs w:val="32"/>
          <w:u w:color="0000E9"/>
        </w:rPr>
        <w:t>B</w:t>
      </w:r>
      <w:r>
        <w:rPr>
          <w:rFonts w:ascii="Times" w:hAnsi="Times" w:cs="Times"/>
          <w:sz w:val="32"/>
          <w:szCs w:val="32"/>
          <w:u w:color="0000E9"/>
        </w:rPr>
        <w:t xml:space="preserve">, the </w:t>
      </w:r>
      <w:r>
        <w:rPr>
          <w:rFonts w:ascii="Times" w:hAnsi="Times" w:cs="Times"/>
          <w:b/>
          <w:bCs/>
          <w:sz w:val="32"/>
          <w:szCs w:val="32"/>
          <w:u w:color="0000E9"/>
        </w:rPr>
        <w:t>Cartesian product</w:t>
      </w:r>
      <w:r>
        <w:rPr>
          <w:rFonts w:ascii="Times" w:hAnsi="Times" w:cs="Times"/>
          <w:sz w:val="32"/>
          <w:szCs w:val="32"/>
          <w:u w:color="0000E9"/>
        </w:rPr>
        <w:t xml:space="preserve"> (or just product) of set </w:t>
      </w:r>
      <w:r>
        <w:rPr>
          <w:rFonts w:ascii="Times" w:hAnsi="Times" w:cs="Times"/>
          <w:b/>
          <w:bCs/>
          <w:sz w:val="32"/>
          <w:szCs w:val="32"/>
          <w:u w:color="0000E9"/>
        </w:rPr>
        <w:t>A</w:t>
      </w:r>
      <w:r>
        <w:rPr>
          <w:rFonts w:ascii="Times" w:hAnsi="Times" w:cs="Times"/>
          <w:sz w:val="32"/>
          <w:szCs w:val="32"/>
          <w:u w:color="0000E9"/>
        </w:rPr>
        <w:t xml:space="preserve"> with set </w:t>
      </w:r>
      <w:r>
        <w:rPr>
          <w:rFonts w:ascii="Times" w:hAnsi="Times" w:cs="Times"/>
          <w:b/>
          <w:bCs/>
          <w:sz w:val="32"/>
          <w:szCs w:val="32"/>
          <w:u w:color="0000E9"/>
        </w:rPr>
        <w:t>B</w:t>
      </w:r>
      <w:r>
        <w:rPr>
          <w:rFonts w:ascii="Times" w:hAnsi="Times" w:cs="Times"/>
          <w:sz w:val="32"/>
          <w:szCs w:val="32"/>
          <w:u w:color="0000E9"/>
        </w:rPr>
        <w:t xml:space="preserve"> is the set of all ordered pairs </w:t>
      </w:r>
      <w:r>
        <w:rPr>
          <w:rFonts w:ascii="Times" w:hAnsi="Times" w:cs="Times"/>
          <w:b/>
          <w:bCs/>
          <w:sz w:val="32"/>
          <w:szCs w:val="32"/>
          <w:u w:color="0000E9"/>
        </w:rPr>
        <w:t>(a b)</w:t>
      </w:r>
      <w:r>
        <w:rPr>
          <w:rFonts w:ascii="Times" w:hAnsi="Times" w:cs="Times"/>
          <w:sz w:val="32"/>
          <w:szCs w:val="32"/>
          <w:u w:color="0000E9"/>
        </w:rPr>
        <w:t xml:space="preserve"> where </w:t>
      </w:r>
      <w:r>
        <w:rPr>
          <w:rFonts w:ascii="Times" w:hAnsi="Times" w:cs="Times"/>
          <w:b/>
          <w:bCs/>
          <w:sz w:val="32"/>
          <w:szCs w:val="32"/>
          <w:u w:color="0000E9"/>
        </w:rPr>
        <w:t>a</w:t>
      </w:r>
      <w:r>
        <w:rPr>
          <w:rFonts w:ascii="Times" w:hAnsi="Times" w:cs="Times"/>
          <w:sz w:val="32"/>
          <w:szCs w:val="32"/>
          <w:u w:color="0000E9"/>
        </w:rPr>
        <w:t xml:space="preserve"> </w:t>
      </w:r>
      <w:r>
        <w:rPr>
          <w:rFonts w:ascii="Libian SC Regular" w:hAnsi="Libian SC Regular" w:cs="Libian SC Regular"/>
          <w:sz w:val="32"/>
          <w:szCs w:val="32"/>
          <w:u w:color="0000E9"/>
        </w:rPr>
        <w:t>∈</w:t>
      </w:r>
      <w:r>
        <w:rPr>
          <w:rFonts w:ascii="Times" w:hAnsi="Times" w:cs="Times"/>
          <w:sz w:val="32"/>
          <w:szCs w:val="32"/>
          <w:u w:color="0000E9"/>
        </w:rPr>
        <w:t xml:space="preserve"> </w:t>
      </w:r>
      <w:r>
        <w:rPr>
          <w:rFonts w:ascii="Times" w:hAnsi="Times" w:cs="Times"/>
          <w:b/>
          <w:bCs/>
          <w:sz w:val="32"/>
          <w:szCs w:val="32"/>
          <w:u w:color="0000E9"/>
        </w:rPr>
        <w:t>A</w:t>
      </w:r>
      <w:r>
        <w:rPr>
          <w:rFonts w:ascii="Times" w:hAnsi="Times" w:cs="Times"/>
          <w:sz w:val="32"/>
          <w:szCs w:val="32"/>
          <w:u w:color="0000E9"/>
        </w:rPr>
        <w:t xml:space="preserve"> and </w:t>
      </w:r>
      <w:r>
        <w:rPr>
          <w:rFonts w:ascii="Times" w:hAnsi="Times" w:cs="Times"/>
          <w:b/>
          <w:bCs/>
          <w:sz w:val="32"/>
          <w:szCs w:val="32"/>
          <w:u w:color="0000E9"/>
        </w:rPr>
        <w:t>b</w:t>
      </w:r>
      <w:r>
        <w:rPr>
          <w:rFonts w:ascii="Times" w:hAnsi="Times" w:cs="Times"/>
          <w:sz w:val="32"/>
          <w:szCs w:val="32"/>
          <w:u w:color="0000E9"/>
        </w:rPr>
        <w:t xml:space="preserve"> </w:t>
      </w:r>
      <w:r>
        <w:rPr>
          <w:rFonts w:ascii="Libian SC Regular" w:hAnsi="Libian SC Regular" w:cs="Libian SC Regular"/>
          <w:sz w:val="32"/>
          <w:szCs w:val="32"/>
          <w:u w:color="0000E9"/>
        </w:rPr>
        <w:t>∈</w:t>
      </w:r>
      <w:r>
        <w:rPr>
          <w:rFonts w:ascii="Times" w:hAnsi="Times" w:cs="Times"/>
          <w:sz w:val="32"/>
          <w:szCs w:val="32"/>
          <w:u w:color="0000E9"/>
        </w:rPr>
        <w:t xml:space="preserve"> </w:t>
      </w:r>
      <w:r>
        <w:rPr>
          <w:rFonts w:ascii="Times" w:hAnsi="Times" w:cs="Times"/>
          <w:b/>
          <w:bCs/>
          <w:sz w:val="32"/>
          <w:szCs w:val="32"/>
          <w:u w:color="0000E9"/>
        </w:rPr>
        <w:t>B</w:t>
      </w:r>
      <w:r>
        <w:rPr>
          <w:rFonts w:ascii="Times" w:hAnsi="Times" w:cs="Times"/>
          <w:sz w:val="32"/>
          <w:szCs w:val="32"/>
          <w:u w:color="0000E9"/>
        </w:rPr>
        <w:t xml:space="preserve">. This generalizes to </w:t>
      </w:r>
      <w:r>
        <w:rPr>
          <w:rFonts w:ascii="Times" w:hAnsi="Times" w:cs="Times"/>
          <w:b/>
          <w:bCs/>
          <w:sz w:val="32"/>
          <w:szCs w:val="32"/>
          <w:u w:color="0000E9"/>
        </w:rPr>
        <w:t>n</w:t>
      </w:r>
      <w:r>
        <w:rPr>
          <w:rFonts w:ascii="Times" w:hAnsi="Times" w:cs="Times"/>
          <w:sz w:val="32"/>
          <w:szCs w:val="32"/>
          <w:u w:color="0000E9"/>
        </w:rPr>
        <w:t xml:space="preserve"> sets in the obvious way.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For an </w:t>
      </w:r>
      <w:r>
        <w:rPr>
          <w:rFonts w:ascii="Times" w:hAnsi="Times" w:cs="Times"/>
          <w:b/>
          <w:bCs/>
          <w:sz w:val="32"/>
          <w:szCs w:val="32"/>
          <w:u w:color="0000E9"/>
        </w:rPr>
        <w:t>A</w:t>
      </w:r>
      <w:r>
        <w:rPr>
          <w:rFonts w:ascii="Times" w:hAnsi="Times" w:cs="Times"/>
          <w:sz w:val="32"/>
          <w:szCs w:val="32"/>
          <w:u w:color="0000E9"/>
        </w:rPr>
        <w:t xml:space="preserve"> × </w:t>
      </w:r>
      <w:r>
        <w:rPr>
          <w:rFonts w:ascii="Times" w:hAnsi="Times" w:cs="Times"/>
          <w:b/>
          <w:bCs/>
          <w:sz w:val="32"/>
          <w:szCs w:val="32"/>
          <w:u w:color="0000E9"/>
        </w:rPr>
        <w:t>B</w:t>
      </w:r>
      <w:r>
        <w:rPr>
          <w:rFonts w:ascii="Times" w:hAnsi="Times" w:cs="Times"/>
          <w:sz w:val="32"/>
          <w:szCs w:val="32"/>
          <w:u w:color="0000E9"/>
        </w:rPr>
        <w:t xml:space="preserve"> example:</w:t>
      </w:r>
    </w:p>
    <w:p w:rsidR="00E15E2E" w:rsidRDefault="00E15E2E" w:rsidP="00E15E2E">
      <w:pPr>
        <w:widowControl w:val="0"/>
        <w:numPr>
          <w:ilvl w:val="0"/>
          <w:numId w:val="2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b/>
          <w:bCs/>
          <w:sz w:val="32"/>
          <w:szCs w:val="32"/>
          <w:u w:color="0000E9"/>
        </w:rPr>
        <w:t>A</w:t>
      </w:r>
      <w:r>
        <w:rPr>
          <w:rFonts w:ascii="Times" w:hAnsi="Times" w:cs="Times"/>
          <w:sz w:val="32"/>
          <w:szCs w:val="32"/>
          <w:u w:color="0000E9"/>
        </w:rPr>
        <w:t xml:space="preserve"> = [a b c]</w:t>
      </w:r>
    </w:p>
    <w:p w:rsidR="00E15E2E" w:rsidRDefault="00E15E2E" w:rsidP="00E15E2E">
      <w:pPr>
        <w:widowControl w:val="0"/>
        <w:numPr>
          <w:ilvl w:val="0"/>
          <w:numId w:val="2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b/>
          <w:bCs/>
          <w:sz w:val="32"/>
          <w:szCs w:val="32"/>
          <w:u w:color="0000E9"/>
        </w:rPr>
        <w:t>B</w:t>
      </w:r>
      <w:r>
        <w:rPr>
          <w:rFonts w:ascii="Times" w:hAnsi="Times" w:cs="Times"/>
          <w:sz w:val="32"/>
          <w:szCs w:val="32"/>
          <w:u w:color="0000E9"/>
        </w:rPr>
        <w:t xml:space="preserve"> = [1 2 3]</w:t>
      </w:r>
    </w:p>
    <w:p w:rsidR="00E15E2E" w:rsidRDefault="00E15E2E" w:rsidP="00E15E2E">
      <w:pPr>
        <w:widowControl w:val="0"/>
        <w:numPr>
          <w:ilvl w:val="0"/>
          <w:numId w:val="2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b/>
          <w:bCs/>
          <w:sz w:val="32"/>
          <w:szCs w:val="32"/>
          <w:u w:color="0000E9"/>
        </w:rPr>
        <w:t>R</w:t>
      </w:r>
      <w:r>
        <w:rPr>
          <w:rFonts w:ascii="Times" w:hAnsi="Times" w:cs="Times"/>
          <w:sz w:val="32"/>
          <w:szCs w:val="32"/>
          <w:u w:color="0000E9"/>
        </w:rPr>
        <w:t xml:space="preserve"> = [(a 1) (a 2) (b 2) (b 3) (c 3)]</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For a self relation example:</w:t>
      </w:r>
    </w:p>
    <w:p w:rsidR="00E15E2E" w:rsidRDefault="00E15E2E" w:rsidP="00E15E2E">
      <w:pPr>
        <w:widowControl w:val="0"/>
        <w:numPr>
          <w:ilvl w:val="0"/>
          <w:numId w:val="24"/>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b/>
          <w:bCs/>
          <w:sz w:val="32"/>
          <w:szCs w:val="32"/>
          <w:u w:color="0000E9"/>
        </w:rPr>
        <w:t>A</w:t>
      </w:r>
      <w:r>
        <w:rPr>
          <w:rFonts w:ascii="Times" w:hAnsi="Times" w:cs="Times"/>
          <w:sz w:val="32"/>
          <w:szCs w:val="32"/>
          <w:u w:color="0000E9"/>
        </w:rPr>
        <w:t xml:space="preserve"> = [a b c]</w:t>
      </w:r>
    </w:p>
    <w:p w:rsidR="00E15E2E" w:rsidRDefault="00E15E2E" w:rsidP="00E15E2E">
      <w:pPr>
        <w:widowControl w:val="0"/>
        <w:numPr>
          <w:ilvl w:val="0"/>
          <w:numId w:val="24"/>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b/>
          <w:bCs/>
          <w:sz w:val="32"/>
          <w:szCs w:val="32"/>
          <w:u w:color="0000E9"/>
        </w:rPr>
        <w:t>R</w:t>
      </w:r>
      <w:r>
        <w:rPr>
          <w:rFonts w:ascii="Times" w:hAnsi="Times" w:cs="Times"/>
          <w:sz w:val="32"/>
          <w:szCs w:val="32"/>
          <w:u w:color="0000E9"/>
        </w:rPr>
        <w:t xml:space="preserve"> = [(a </w:t>
      </w:r>
      <w:proofErr w:type="spellStart"/>
      <w:r>
        <w:rPr>
          <w:rFonts w:ascii="Times" w:hAnsi="Times" w:cs="Times"/>
          <w:sz w:val="32"/>
          <w:szCs w:val="32"/>
          <w:u w:color="0000E9"/>
        </w:rPr>
        <w:t>a</w:t>
      </w:r>
      <w:proofErr w:type="spellEnd"/>
      <w:r>
        <w:rPr>
          <w:rFonts w:ascii="Times" w:hAnsi="Times" w:cs="Times"/>
          <w:sz w:val="32"/>
          <w:szCs w:val="32"/>
          <w:u w:color="0000E9"/>
        </w:rPr>
        <w:t>) (a b) (a c)]</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2.4.1.1 UXA</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How many possible binary relations are there on a set with 3 elements? Replace the … to answer the question in the general case: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number-of-binary-relations-on</w:t>
      </w:r>
      <w:r>
        <w:rPr>
          <w:rFonts w:ascii="Courier" w:hAnsi="Courier" w:cs="Courier"/>
          <w:sz w:val="26"/>
          <w:szCs w:val="26"/>
          <w:u w:color="0000E9"/>
        </w:rPr>
        <w:t xml:space="preserve"> (set)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r>
        <w:rPr>
          <w:rFonts w:ascii="Courier" w:hAnsi="Courier" w:cs="Courier"/>
          <w:color w:val="BF0004"/>
          <w:sz w:val="26"/>
          <w:szCs w:val="26"/>
          <w:u w:color="0000E9"/>
        </w:rPr>
        <w:t>"Computes the number of binary relations on a set with *n* elements."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((n (size set))) ...)</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2.4.2 FHJ</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extravaganza of special </w:t>
      </w:r>
      <w:r>
        <w:rPr>
          <w:rFonts w:ascii="Times" w:hAnsi="Times" w:cs="Times"/>
          <w:b/>
          <w:bCs/>
          <w:sz w:val="32"/>
          <w:szCs w:val="32"/>
          <w:u w:color="0000E9"/>
        </w:rPr>
        <w:t>properties of binary relations</w:t>
      </w:r>
      <w:r>
        <w:rPr>
          <w:rFonts w:ascii="Times" w:hAnsi="Times" w:cs="Times"/>
          <w:sz w:val="32"/>
          <w:szCs w:val="32"/>
          <w:u w:color="0000E9"/>
        </w:rPr>
        <w:t xml:space="preserve"> — given:</w:t>
      </w:r>
    </w:p>
    <w:p w:rsidR="00E15E2E" w:rsidRDefault="00E15E2E" w:rsidP="00E15E2E">
      <w:pPr>
        <w:widowControl w:val="0"/>
        <w:numPr>
          <w:ilvl w:val="0"/>
          <w:numId w:val="25"/>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A Universe </w:t>
      </w:r>
      <w:r>
        <w:rPr>
          <w:rFonts w:ascii="Times" w:hAnsi="Times" w:cs="Times"/>
          <w:b/>
          <w:bCs/>
          <w:sz w:val="32"/>
          <w:szCs w:val="32"/>
          <w:u w:color="0000E9"/>
        </w:rPr>
        <w:t>U</w:t>
      </w:r>
    </w:p>
    <w:p w:rsidR="00E15E2E" w:rsidRDefault="00E15E2E" w:rsidP="00E15E2E">
      <w:pPr>
        <w:widowControl w:val="0"/>
        <w:numPr>
          <w:ilvl w:val="0"/>
          <w:numId w:val="25"/>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A binary relation </w:t>
      </w:r>
      <w:r>
        <w:rPr>
          <w:rFonts w:ascii="Times" w:hAnsi="Times" w:cs="Times"/>
          <w:b/>
          <w:bCs/>
          <w:sz w:val="32"/>
          <w:szCs w:val="32"/>
          <w:u w:color="0000E9"/>
        </w:rPr>
        <w:t>R</w:t>
      </w:r>
      <w:r>
        <w:rPr>
          <w:rFonts w:ascii="Times" w:hAnsi="Times" w:cs="Times"/>
          <w:sz w:val="32"/>
          <w:szCs w:val="32"/>
          <w:u w:color="0000E9"/>
        </w:rPr>
        <w:t xml:space="preserve"> on a subset of </w:t>
      </w:r>
      <w:r>
        <w:rPr>
          <w:rFonts w:ascii="Times" w:hAnsi="Times" w:cs="Times"/>
          <w:b/>
          <w:bCs/>
          <w:sz w:val="32"/>
          <w:szCs w:val="32"/>
          <w:u w:color="0000E9"/>
        </w:rPr>
        <w:t>U</w:t>
      </w:r>
    </w:p>
    <w:p w:rsidR="00E15E2E" w:rsidRDefault="00E15E2E" w:rsidP="00E15E2E">
      <w:pPr>
        <w:widowControl w:val="0"/>
        <w:numPr>
          <w:ilvl w:val="0"/>
          <w:numId w:val="25"/>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A shorthand notation </w:t>
      </w:r>
      <w:proofErr w:type="spellStart"/>
      <w:r>
        <w:rPr>
          <w:rFonts w:ascii="Times" w:hAnsi="Times" w:cs="Times"/>
          <w:b/>
          <w:bCs/>
          <w:sz w:val="32"/>
          <w:szCs w:val="32"/>
          <w:u w:color="0000E9"/>
        </w:rPr>
        <w:t>xRy</w:t>
      </w:r>
      <w:proofErr w:type="spellEnd"/>
      <w:r>
        <w:rPr>
          <w:rFonts w:ascii="Times" w:hAnsi="Times" w:cs="Times"/>
          <w:sz w:val="32"/>
          <w:szCs w:val="32"/>
          <w:u w:color="0000E9"/>
        </w:rPr>
        <w:t xml:space="preserve"> for "x is related to y" — shorter than saying "the pair (x y) is in the relation R" (in symbols, (x y) </w:t>
      </w:r>
      <w:r>
        <w:rPr>
          <w:rFonts w:ascii="Libian SC Regular" w:hAnsi="Libian SC Regular" w:cs="Libian SC Regular"/>
          <w:sz w:val="32"/>
          <w:szCs w:val="32"/>
          <w:u w:color="0000E9"/>
        </w:rPr>
        <w:t>∈</w:t>
      </w:r>
      <w:r>
        <w:rPr>
          <w:rFonts w:ascii="Times" w:hAnsi="Times" w:cs="Times"/>
          <w:sz w:val="32"/>
          <w:szCs w:val="32"/>
          <w:u w:color="0000E9"/>
        </w:rPr>
        <w:t xml:space="preserve"> </w:t>
      </w:r>
      <w:r>
        <w:rPr>
          <w:rFonts w:ascii="Times" w:hAnsi="Times" w:cs="Times"/>
          <w:b/>
          <w:bCs/>
          <w:sz w:val="32"/>
          <w:szCs w:val="32"/>
          <w:u w:color="0000E9"/>
        </w:rPr>
        <w:t>R</w:t>
      </w:r>
      <w:r>
        <w:rPr>
          <w:rFonts w:ascii="Times" w:hAnsi="Times" w:cs="Times"/>
          <w:sz w:val="32"/>
          <w:szCs w:val="32"/>
          <w:u w:color="0000E9"/>
        </w:rPr>
        <w:t xml:space="preserve">), and shorter too than "x is related to y (under the relation R)". Since "(under the relation R)" is the assumed context, choose </w:t>
      </w:r>
      <w:proofErr w:type="spellStart"/>
      <w:r>
        <w:rPr>
          <w:rFonts w:ascii="Times" w:hAnsi="Times" w:cs="Times"/>
          <w:sz w:val="32"/>
          <w:szCs w:val="32"/>
          <w:u w:color="0000E9"/>
        </w:rPr>
        <w:t>succintness</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b/>
          <w:bCs/>
          <w:sz w:val="32"/>
          <w:szCs w:val="32"/>
          <w:u w:color="0000E9"/>
        </w:rPr>
        <w:t>R</w:t>
      </w:r>
      <w:r>
        <w:rPr>
          <w:rFonts w:ascii="Times" w:hAnsi="Times" w:cs="Times"/>
          <w:sz w:val="32"/>
          <w:szCs w:val="32"/>
          <w:u w:color="0000E9"/>
        </w:rPr>
        <w:t xml:space="preserve"> is </w:t>
      </w:r>
      <w:r>
        <w:rPr>
          <w:rFonts w:ascii="Times" w:hAnsi="Times" w:cs="Times"/>
          <w:b/>
          <w:bCs/>
          <w:sz w:val="32"/>
          <w:szCs w:val="32"/>
          <w:u w:color="0000E9"/>
        </w:rPr>
        <w:t>reflexive</w:t>
      </w:r>
      <w:r>
        <w:rPr>
          <w:rFonts w:ascii="Times" w:hAnsi="Times" w:cs="Times"/>
          <w:sz w:val="32"/>
          <w:szCs w:val="32"/>
          <w:u w:color="0000E9"/>
        </w:rPr>
        <w:t xml:space="preserve"> </w:t>
      </w:r>
      <w:proofErr w:type="spellStart"/>
      <w:r>
        <w:rPr>
          <w:rFonts w:ascii="Times" w:hAnsi="Times" w:cs="Times"/>
          <w:sz w:val="32"/>
          <w:szCs w:val="32"/>
          <w:u w:color="0000E9"/>
        </w:rPr>
        <w:t>iff</w:t>
      </w:r>
      <w:proofErr w:type="spellEnd"/>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[x </w:t>
      </w:r>
      <w:r>
        <w:rPr>
          <w:rFonts w:ascii="Libian SC Regular" w:hAnsi="Libian SC Regular" w:cs="Libian SC Regular"/>
          <w:sz w:val="32"/>
          <w:szCs w:val="32"/>
          <w:u w:color="0000E9"/>
        </w:rPr>
        <w:t>∈</w:t>
      </w:r>
      <w:r>
        <w:rPr>
          <w:rFonts w:ascii="Times" w:hAnsi="Times" w:cs="Times"/>
          <w:sz w:val="32"/>
          <w:szCs w:val="32"/>
          <w:u w:color="0000E9"/>
        </w:rPr>
        <w:t xml:space="preserve"> U </w:t>
      </w:r>
      <w:r>
        <w:rPr>
          <w:rFonts w:ascii="Times New Roman" w:hAnsi="Times New Roman" w:cs="Times New Roman"/>
          <w:sz w:val="32"/>
          <w:szCs w:val="32"/>
          <w:u w:color="0000E9"/>
        </w:rPr>
        <w:t>→</w:t>
      </w:r>
      <w:r>
        <w:rPr>
          <w:rFonts w:ascii="Times" w:hAnsi="Times" w:cs="Times"/>
          <w:sz w:val="32"/>
          <w:szCs w:val="32"/>
          <w:u w:color="0000E9"/>
        </w:rPr>
        <w:t xml:space="preserve"> </w:t>
      </w:r>
      <w:proofErr w:type="spellStart"/>
      <w:r>
        <w:rPr>
          <w:rFonts w:ascii="Times" w:hAnsi="Times" w:cs="Times"/>
          <w:sz w:val="32"/>
          <w:szCs w:val="32"/>
          <w:u w:color="0000E9"/>
        </w:rPr>
        <w:t>xRx</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If </w:t>
      </w:r>
      <w:r>
        <w:rPr>
          <w:rFonts w:ascii="Times" w:hAnsi="Times" w:cs="Times"/>
          <w:b/>
          <w:bCs/>
          <w:sz w:val="32"/>
          <w:szCs w:val="32"/>
          <w:u w:color="0000E9"/>
        </w:rPr>
        <w:t>U</w:t>
      </w:r>
      <w:r>
        <w:rPr>
          <w:rFonts w:ascii="Times" w:hAnsi="Times" w:cs="Times"/>
          <w:sz w:val="32"/>
          <w:szCs w:val="32"/>
          <w:u w:color="0000E9"/>
        </w:rPr>
        <w:t xml:space="preserve"> = </w:t>
      </w:r>
      <w:r>
        <w:rPr>
          <w:rFonts w:ascii="Menlo Regular" w:hAnsi="Menlo Regular" w:cs="Menlo Regular"/>
          <w:sz w:val="32"/>
          <w:szCs w:val="32"/>
          <w:u w:color="0000E9"/>
        </w:rPr>
        <w:t>∅</w:t>
      </w:r>
      <w:r>
        <w:rPr>
          <w:rFonts w:ascii="Times" w:hAnsi="Times" w:cs="Times"/>
          <w:sz w:val="32"/>
          <w:szCs w:val="32"/>
          <w:u w:color="0000E9"/>
        </w:rPr>
        <w:t xml:space="preserve"> then the implication is vacuously true — so the void relation on a void Universe is reflexive. Reflect on that. If </w:t>
      </w:r>
      <w:r>
        <w:rPr>
          <w:rFonts w:ascii="Times" w:hAnsi="Times" w:cs="Times"/>
          <w:b/>
          <w:bCs/>
          <w:sz w:val="32"/>
          <w:szCs w:val="32"/>
          <w:u w:color="0000E9"/>
        </w:rPr>
        <w:t>U</w:t>
      </w:r>
      <w:r>
        <w:rPr>
          <w:rFonts w:ascii="Times" w:hAnsi="Times" w:cs="Times"/>
          <w:sz w:val="32"/>
          <w:szCs w:val="32"/>
          <w:u w:color="0000E9"/>
        </w:rPr>
        <w:t xml:space="preserve"> is not void, then to be a reflexive relation, </w:t>
      </w:r>
      <w:r>
        <w:rPr>
          <w:rFonts w:ascii="Times" w:hAnsi="Times" w:cs="Times"/>
          <w:i/>
          <w:iCs/>
          <w:sz w:val="32"/>
          <w:szCs w:val="32"/>
          <w:u w:color="0000E9"/>
        </w:rPr>
        <w:t>all</w:t>
      </w:r>
      <w:r>
        <w:rPr>
          <w:rFonts w:ascii="Times" w:hAnsi="Times" w:cs="Times"/>
          <w:sz w:val="32"/>
          <w:szCs w:val="32"/>
          <w:u w:color="0000E9"/>
        </w:rPr>
        <w:t xml:space="preserve"> elements in the subset of </w:t>
      </w:r>
      <w:r>
        <w:rPr>
          <w:rFonts w:ascii="Times" w:hAnsi="Times" w:cs="Times"/>
          <w:b/>
          <w:bCs/>
          <w:sz w:val="32"/>
          <w:szCs w:val="32"/>
          <w:u w:color="0000E9"/>
        </w:rPr>
        <w:t>U</w:t>
      </w:r>
      <w:r>
        <w:rPr>
          <w:rFonts w:ascii="Times" w:hAnsi="Times" w:cs="Times"/>
          <w:sz w:val="32"/>
          <w:szCs w:val="32"/>
          <w:u w:color="0000E9"/>
        </w:rPr>
        <w:t xml:space="preserve"> must be present.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b/>
          <w:bCs/>
          <w:sz w:val="32"/>
          <w:szCs w:val="32"/>
          <w:u w:color="0000E9"/>
        </w:rPr>
        <w:t>R</w:t>
      </w:r>
      <w:r>
        <w:rPr>
          <w:rFonts w:ascii="Times" w:hAnsi="Times" w:cs="Times"/>
          <w:sz w:val="32"/>
          <w:szCs w:val="32"/>
          <w:u w:color="0000E9"/>
        </w:rPr>
        <w:t xml:space="preserve"> is </w:t>
      </w:r>
      <w:r>
        <w:rPr>
          <w:rFonts w:ascii="Times" w:hAnsi="Times" w:cs="Times"/>
          <w:b/>
          <w:bCs/>
          <w:sz w:val="32"/>
          <w:szCs w:val="32"/>
          <w:u w:color="0000E9"/>
        </w:rPr>
        <w:t>symmetric</w:t>
      </w:r>
      <w:r>
        <w:rPr>
          <w:rFonts w:ascii="Times" w:hAnsi="Times" w:cs="Times"/>
          <w:sz w:val="32"/>
          <w:szCs w:val="32"/>
          <w:u w:color="0000E9"/>
        </w:rPr>
        <w:t xml:space="preserve"> </w:t>
      </w:r>
      <w:proofErr w:type="spellStart"/>
      <w:r>
        <w:rPr>
          <w:rFonts w:ascii="Times" w:hAnsi="Times" w:cs="Times"/>
          <w:sz w:val="32"/>
          <w:szCs w:val="32"/>
          <w:u w:color="0000E9"/>
        </w:rPr>
        <w:t>iff</w:t>
      </w:r>
      <w:proofErr w:type="spellEnd"/>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w:t>
      </w:r>
      <w:proofErr w:type="spellStart"/>
      <w:r>
        <w:rPr>
          <w:rFonts w:ascii="Times" w:hAnsi="Times" w:cs="Times"/>
          <w:sz w:val="32"/>
          <w:szCs w:val="32"/>
          <w:u w:color="0000E9"/>
        </w:rPr>
        <w:t>xRy</w:t>
      </w:r>
      <w:proofErr w:type="spellEnd"/>
      <w:r>
        <w:rPr>
          <w:rFonts w:ascii="Times" w:hAnsi="Times" w:cs="Times"/>
          <w:sz w:val="32"/>
          <w:szCs w:val="32"/>
          <w:u w:color="0000E9"/>
        </w:rPr>
        <w:t xml:space="preserve"> </w:t>
      </w:r>
      <w:r>
        <w:rPr>
          <w:rFonts w:ascii="Times New Roman" w:hAnsi="Times New Roman" w:cs="Times New Roman"/>
          <w:sz w:val="32"/>
          <w:szCs w:val="32"/>
          <w:u w:color="0000E9"/>
        </w:rPr>
        <w:t>→</w:t>
      </w:r>
      <w:r>
        <w:rPr>
          <w:rFonts w:ascii="Times" w:hAnsi="Times" w:cs="Times"/>
          <w:sz w:val="32"/>
          <w:szCs w:val="32"/>
          <w:u w:color="0000E9"/>
        </w:rPr>
        <w:t xml:space="preserve"> </w:t>
      </w:r>
      <w:proofErr w:type="spellStart"/>
      <w:r>
        <w:rPr>
          <w:rFonts w:ascii="Times" w:hAnsi="Times" w:cs="Times"/>
          <w:sz w:val="32"/>
          <w:szCs w:val="32"/>
          <w:u w:color="0000E9"/>
        </w:rPr>
        <w:t>yRx</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b/>
          <w:bCs/>
          <w:sz w:val="32"/>
          <w:szCs w:val="32"/>
          <w:u w:color="0000E9"/>
        </w:rPr>
        <w:t>R</w:t>
      </w:r>
      <w:r>
        <w:rPr>
          <w:rFonts w:ascii="Times" w:hAnsi="Times" w:cs="Times"/>
          <w:sz w:val="32"/>
          <w:szCs w:val="32"/>
          <w:u w:color="0000E9"/>
        </w:rPr>
        <w:t xml:space="preserve"> is </w:t>
      </w:r>
      <w:proofErr w:type="spellStart"/>
      <w:r>
        <w:rPr>
          <w:rFonts w:ascii="Times" w:hAnsi="Times" w:cs="Times"/>
          <w:b/>
          <w:bCs/>
          <w:sz w:val="32"/>
          <w:szCs w:val="32"/>
          <w:u w:color="0000E9"/>
        </w:rPr>
        <w:t>antisymmetric</w:t>
      </w:r>
      <w:proofErr w:type="spellEnd"/>
      <w:r>
        <w:rPr>
          <w:rFonts w:ascii="Times" w:hAnsi="Times" w:cs="Times"/>
          <w:sz w:val="32"/>
          <w:szCs w:val="32"/>
          <w:u w:color="0000E9"/>
        </w:rPr>
        <w:t xml:space="preserve"> </w:t>
      </w:r>
      <w:proofErr w:type="spellStart"/>
      <w:r>
        <w:rPr>
          <w:rFonts w:ascii="Times" w:hAnsi="Times" w:cs="Times"/>
          <w:sz w:val="32"/>
          <w:szCs w:val="32"/>
          <w:u w:color="0000E9"/>
        </w:rPr>
        <w:t>iff</w:t>
      </w:r>
      <w:proofErr w:type="spellEnd"/>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w:t>
      </w:r>
      <w:proofErr w:type="spellStart"/>
      <w:r>
        <w:rPr>
          <w:rFonts w:ascii="Times" w:hAnsi="Times" w:cs="Times"/>
          <w:sz w:val="32"/>
          <w:szCs w:val="32"/>
          <w:u w:color="0000E9"/>
        </w:rPr>
        <w:t>xRy</w:t>
      </w:r>
      <w:proofErr w:type="spellEnd"/>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proofErr w:type="spellStart"/>
      <w:r>
        <w:rPr>
          <w:rFonts w:ascii="Times" w:hAnsi="Times" w:cs="Times"/>
          <w:sz w:val="32"/>
          <w:szCs w:val="32"/>
          <w:u w:color="0000E9"/>
        </w:rPr>
        <w:t>yRx</w:t>
      </w:r>
      <w:proofErr w:type="spellEnd"/>
      <w:r>
        <w:rPr>
          <w:rFonts w:ascii="Times" w:hAnsi="Times" w:cs="Times"/>
          <w:sz w:val="32"/>
          <w:szCs w:val="32"/>
          <w:u w:color="0000E9"/>
        </w:rPr>
        <w:t xml:space="preserve"> </w:t>
      </w:r>
      <w:r>
        <w:rPr>
          <w:rFonts w:ascii="Times New Roman" w:hAnsi="Times New Roman" w:cs="Times New Roman"/>
          <w:sz w:val="32"/>
          <w:szCs w:val="32"/>
          <w:u w:color="0000E9"/>
        </w:rPr>
        <w:t>→</w:t>
      </w:r>
      <w:r>
        <w:rPr>
          <w:rFonts w:ascii="Times" w:hAnsi="Times" w:cs="Times"/>
          <w:sz w:val="32"/>
          <w:szCs w:val="32"/>
          <w:u w:color="0000E9"/>
        </w:rPr>
        <w:t xml:space="preserve"> x = 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From this definition, using logic, you should be able to show that if </w:t>
      </w:r>
      <w:proofErr w:type="spellStart"/>
      <w:r>
        <w:rPr>
          <w:rFonts w:ascii="Times" w:hAnsi="Times" w:cs="Times"/>
          <w:sz w:val="32"/>
          <w:szCs w:val="32"/>
          <w:u w:color="0000E9"/>
        </w:rPr>
        <w:t>xRy</w:t>
      </w:r>
      <w:proofErr w:type="spellEnd"/>
      <w:r>
        <w:rPr>
          <w:rFonts w:ascii="Times" w:hAnsi="Times" w:cs="Times"/>
          <w:sz w:val="32"/>
          <w:szCs w:val="32"/>
          <w:u w:color="0000E9"/>
        </w:rPr>
        <w:t xml:space="preserve"> and x ≠ y then it is false that </w:t>
      </w:r>
      <w:proofErr w:type="spellStart"/>
      <w:r>
        <w:rPr>
          <w:rFonts w:ascii="Times" w:hAnsi="Times" w:cs="Times"/>
          <w:sz w:val="32"/>
          <w:szCs w:val="32"/>
          <w:u w:color="0000E9"/>
        </w:rPr>
        <w:t>yRx</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b/>
          <w:bCs/>
          <w:sz w:val="32"/>
          <w:szCs w:val="32"/>
          <w:u w:color="0000E9"/>
        </w:rPr>
        <w:t>R</w:t>
      </w:r>
      <w:r>
        <w:rPr>
          <w:rFonts w:ascii="Times" w:hAnsi="Times" w:cs="Times"/>
          <w:sz w:val="32"/>
          <w:szCs w:val="32"/>
          <w:u w:color="0000E9"/>
        </w:rPr>
        <w:t xml:space="preserve"> is </w:t>
      </w:r>
      <w:r>
        <w:rPr>
          <w:rFonts w:ascii="Times" w:hAnsi="Times" w:cs="Times"/>
          <w:b/>
          <w:bCs/>
          <w:sz w:val="32"/>
          <w:szCs w:val="32"/>
          <w:u w:color="0000E9"/>
        </w:rPr>
        <w:t>transitive</w:t>
      </w:r>
      <w:r>
        <w:rPr>
          <w:rFonts w:ascii="Times" w:hAnsi="Times" w:cs="Times"/>
          <w:sz w:val="32"/>
          <w:szCs w:val="32"/>
          <w:u w:color="0000E9"/>
        </w:rPr>
        <w:t xml:space="preserve"> </w:t>
      </w:r>
      <w:proofErr w:type="spellStart"/>
      <w:r>
        <w:rPr>
          <w:rFonts w:ascii="Times" w:hAnsi="Times" w:cs="Times"/>
          <w:sz w:val="32"/>
          <w:szCs w:val="32"/>
          <w:u w:color="0000E9"/>
        </w:rPr>
        <w:t>iff</w:t>
      </w:r>
      <w:proofErr w:type="spellEnd"/>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w:t>
      </w:r>
      <w:r>
        <w:rPr>
          <w:rFonts w:ascii="Menlo Regular" w:hAnsi="Menlo Regular" w:cs="Menlo Regular"/>
          <w:sz w:val="32"/>
          <w:szCs w:val="32"/>
          <w:u w:color="0000E9"/>
        </w:rPr>
        <w:t>∀</w:t>
      </w:r>
      <w:r>
        <w:rPr>
          <w:rFonts w:ascii="Times" w:hAnsi="Times" w:cs="Times"/>
          <w:sz w:val="32"/>
          <w:szCs w:val="32"/>
          <w:u w:color="0000E9"/>
        </w:rPr>
        <w:t xml:space="preserve"> z [</w:t>
      </w:r>
      <w:proofErr w:type="spellStart"/>
      <w:r>
        <w:rPr>
          <w:rFonts w:ascii="Times" w:hAnsi="Times" w:cs="Times"/>
          <w:sz w:val="32"/>
          <w:szCs w:val="32"/>
          <w:u w:color="0000E9"/>
        </w:rPr>
        <w:t>xRy</w:t>
      </w:r>
      <w:proofErr w:type="spellEnd"/>
      <w:r>
        <w:rPr>
          <w:rFonts w:ascii="Times" w:hAnsi="Times" w:cs="Times"/>
          <w:sz w:val="32"/>
          <w:szCs w:val="32"/>
          <w:u w:color="0000E9"/>
        </w:rPr>
        <w:t xml:space="preserve"> </w:t>
      </w:r>
      <w:r>
        <w:rPr>
          <w:rFonts w:ascii="MS Reference Sans Serif" w:hAnsi="MS Reference Sans Serif" w:cs="MS Reference Sans Serif"/>
          <w:sz w:val="32"/>
          <w:szCs w:val="32"/>
          <w:u w:color="0000E9"/>
        </w:rPr>
        <w:t>∧</w:t>
      </w:r>
      <w:r>
        <w:rPr>
          <w:rFonts w:ascii="Times" w:hAnsi="Times" w:cs="Times"/>
          <w:sz w:val="32"/>
          <w:szCs w:val="32"/>
          <w:u w:color="0000E9"/>
        </w:rPr>
        <w:t xml:space="preserve"> </w:t>
      </w:r>
      <w:proofErr w:type="spellStart"/>
      <w:r>
        <w:rPr>
          <w:rFonts w:ascii="Times" w:hAnsi="Times" w:cs="Times"/>
          <w:sz w:val="32"/>
          <w:szCs w:val="32"/>
          <w:u w:color="0000E9"/>
        </w:rPr>
        <w:t>yRz</w:t>
      </w:r>
      <w:proofErr w:type="spellEnd"/>
      <w:r>
        <w:rPr>
          <w:rFonts w:ascii="Times" w:hAnsi="Times" w:cs="Times"/>
          <w:sz w:val="32"/>
          <w:szCs w:val="32"/>
          <w:u w:color="0000E9"/>
        </w:rPr>
        <w:t xml:space="preserve"> </w:t>
      </w:r>
      <w:r>
        <w:rPr>
          <w:rFonts w:ascii="Times New Roman" w:hAnsi="Times New Roman" w:cs="Times New Roman"/>
          <w:sz w:val="32"/>
          <w:szCs w:val="32"/>
          <w:u w:color="0000E9"/>
        </w:rPr>
        <w:t>→</w:t>
      </w:r>
      <w:r>
        <w:rPr>
          <w:rFonts w:ascii="Times" w:hAnsi="Times" w:cs="Times"/>
          <w:sz w:val="32"/>
          <w:szCs w:val="32"/>
          <w:u w:color="0000E9"/>
        </w:rPr>
        <w:t xml:space="preserve"> </w:t>
      </w:r>
      <w:proofErr w:type="spellStart"/>
      <w:r>
        <w:rPr>
          <w:rFonts w:ascii="Times" w:hAnsi="Times" w:cs="Times"/>
          <w:sz w:val="32"/>
          <w:szCs w:val="32"/>
          <w:u w:color="0000E9"/>
        </w:rPr>
        <w:t>xRz</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2.4.2.1 VYB</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Take some examples of these properties. Here are four relations over the set A = [1 2 3 4]:</w:t>
      </w:r>
    </w:p>
    <w:p w:rsidR="00E15E2E" w:rsidRDefault="00E15E2E" w:rsidP="00E15E2E">
      <w:pPr>
        <w:widowControl w:val="0"/>
        <w:numPr>
          <w:ilvl w:val="0"/>
          <w:numId w:val="26"/>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R = [(1 </w:t>
      </w:r>
      <w:proofErr w:type="spellStart"/>
      <w:r>
        <w:rPr>
          <w:rFonts w:ascii="Times" w:hAnsi="Times" w:cs="Times"/>
          <w:sz w:val="32"/>
          <w:szCs w:val="32"/>
          <w:u w:color="0000E9"/>
        </w:rPr>
        <w:t>1</w:t>
      </w:r>
      <w:proofErr w:type="spellEnd"/>
      <w:r>
        <w:rPr>
          <w:rFonts w:ascii="Times" w:hAnsi="Times" w:cs="Times"/>
          <w:sz w:val="32"/>
          <w:szCs w:val="32"/>
          <w:u w:color="0000E9"/>
        </w:rPr>
        <w:t>)]</w:t>
      </w:r>
    </w:p>
    <w:p w:rsidR="00E15E2E" w:rsidRDefault="00E15E2E" w:rsidP="00E15E2E">
      <w:pPr>
        <w:widowControl w:val="0"/>
        <w:numPr>
          <w:ilvl w:val="0"/>
          <w:numId w:val="26"/>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S = [(1 2) (2 3) (3 2)]</w:t>
      </w:r>
    </w:p>
    <w:p w:rsidR="00E15E2E" w:rsidRDefault="00E15E2E" w:rsidP="00E15E2E">
      <w:pPr>
        <w:widowControl w:val="0"/>
        <w:numPr>
          <w:ilvl w:val="0"/>
          <w:numId w:val="26"/>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T = [(1 3) (3 2) (2 1)]</w:t>
      </w:r>
    </w:p>
    <w:p w:rsidR="00E15E2E" w:rsidRDefault="00E15E2E" w:rsidP="00E15E2E">
      <w:pPr>
        <w:widowControl w:val="0"/>
        <w:numPr>
          <w:ilvl w:val="0"/>
          <w:numId w:val="26"/>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U = [(1 4) (2 3)]</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Using definitions and logic, argue for or against the correctness of these classifications:</w:t>
      </w:r>
    </w:p>
    <w:p w:rsidR="00E15E2E" w:rsidRDefault="00E15E2E" w:rsidP="00E15E2E">
      <w:pPr>
        <w:widowControl w:val="0"/>
        <w:numPr>
          <w:ilvl w:val="0"/>
          <w:numId w:val="27"/>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R is not reflexive, symmetric, </w:t>
      </w:r>
      <w:proofErr w:type="spellStart"/>
      <w:r>
        <w:rPr>
          <w:rFonts w:ascii="Times" w:hAnsi="Times" w:cs="Times"/>
          <w:sz w:val="32"/>
          <w:szCs w:val="32"/>
          <w:u w:color="0000E9"/>
        </w:rPr>
        <w:t>antisymmetric</w:t>
      </w:r>
      <w:proofErr w:type="spellEnd"/>
      <w:r>
        <w:rPr>
          <w:rFonts w:ascii="Times" w:hAnsi="Times" w:cs="Times"/>
          <w:sz w:val="32"/>
          <w:szCs w:val="32"/>
          <w:u w:color="0000E9"/>
        </w:rPr>
        <w:t xml:space="preserve"> and transitive.</w:t>
      </w:r>
    </w:p>
    <w:p w:rsidR="00E15E2E" w:rsidRDefault="00E15E2E" w:rsidP="00E15E2E">
      <w:pPr>
        <w:widowControl w:val="0"/>
        <w:numPr>
          <w:ilvl w:val="0"/>
          <w:numId w:val="27"/>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S is not reflexive, not symmetric, not </w:t>
      </w:r>
      <w:proofErr w:type="spellStart"/>
      <w:r>
        <w:rPr>
          <w:rFonts w:ascii="Times" w:hAnsi="Times" w:cs="Times"/>
          <w:sz w:val="32"/>
          <w:szCs w:val="32"/>
          <w:u w:color="0000E9"/>
        </w:rPr>
        <w:t>antisymmetric</w:t>
      </w:r>
      <w:proofErr w:type="spellEnd"/>
      <w:r>
        <w:rPr>
          <w:rFonts w:ascii="Times" w:hAnsi="Times" w:cs="Times"/>
          <w:sz w:val="32"/>
          <w:szCs w:val="32"/>
          <w:u w:color="0000E9"/>
        </w:rPr>
        <w:t xml:space="preserve"> and not transitive.</w:t>
      </w:r>
    </w:p>
    <w:p w:rsidR="00E15E2E" w:rsidRDefault="00E15E2E" w:rsidP="00E15E2E">
      <w:pPr>
        <w:widowControl w:val="0"/>
        <w:numPr>
          <w:ilvl w:val="0"/>
          <w:numId w:val="27"/>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T is not reflexive, not symmetric, </w:t>
      </w:r>
      <w:proofErr w:type="spellStart"/>
      <w:r>
        <w:rPr>
          <w:rFonts w:ascii="Times" w:hAnsi="Times" w:cs="Times"/>
          <w:sz w:val="32"/>
          <w:szCs w:val="32"/>
          <w:u w:color="0000E9"/>
        </w:rPr>
        <w:t>antisymmetric</w:t>
      </w:r>
      <w:proofErr w:type="spellEnd"/>
      <w:r>
        <w:rPr>
          <w:rFonts w:ascii="Times" w:hAnsi="Times" w:cs="Times"/>
          <w:sz w:val="32"/>
          <w:szCs w:val="32"/>
          <w:u w:color="0000E9"/>
        </w:rPr>
        <w:t xml:space="preserve"> and not transitive.</w:t>
      </w:r>
    </w:p>
    <w:p w:rsidR="00E15E2E" w:rsidRDefault="00E15E2E" w:rsidP="00E15E2E">
      <w:pPr>
        <w:widowControl w:val="0"/>
        <w:numPr>
          <w:ilvl w:val="0"/>
          <w:numId w:val="27"/>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U is not reflexive, not symmetric, </w:t>
      </w:r>
      <w:proofErr w:type="spellStart"/>
      <w:r>
        <w:rPr>
          <w:rFonts w:ascii="Times" w:hAnsi="Times" w:cs="Times"/>
          <w:sz w:val="32"/>
          <w:szCs w:val="32"/>
          <w:u w:color="0000E9"/>
        </w:rPr>
        <w:t>antisymmetric</w:t>
      </w:r>
      <w:proofErr w:type="spellEnd"/>
      <w:r>
        <w:rPr>
          <w:rFonts w:ascii="Times" w:hAnsi="Times" w:cs="Times"/>
          <w:sz w:val="32"/>
          <w:szCs w:val="32"/>
          <w:u w:color="0000E9"/>
        </w:rPr>
        <w:t xml:space="preserve"> and transitive.</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2.4.3 LNP</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CSP naturally, binary relations readily generalize to </w:t>
      </w:r>
      <w:r>
        <w:rPr>
          <w:rFonts w:ascii="Times" w:hAnsi="Times" w:cs="Times"/>
          <w:b/>
          <w:bCs/>
          <w:sz w:val="32"/>
          <w:szCs w:val="32"/>
          <w:u w:color="0000E9"/>
        </w:rPr>
        <w:t>n</w:t>
      </w:r>
      <w:r>
        <w:rPr>
          <w:rFonts w:ascii="Times" w:hAnsi="Times" w:cs="Times"/>
          <w:sz w:val="32"/>
          <w:szCs w:val="32"/>
          <w:u w:color="0000E9"/>
        </w:rPr>
        <w:t>-</w:t>
      </w:r>
      <w:proofErr w:type="spellStart"/>
      <w:r>
        <w:rPr>
          <w:rFonts w:ascii="Times" w:hAnsi="Times" w:cs="Times"/>
          <w:sz w:val="32"/>
          <w:szCs w:val="32"/>
          <w:u w:color="0000E9"/>
        </w:rPr>
        <w:t>ary</w:t>
      </w:r>
      <w:proofErr w:type="spellEnd"/>
      <w:r>
        <w:rPr>
          <w:rFonts w:ascii="Times" w:hAnsi="Times" w:cs="Times"/>
          <w:sz w:val="32"/>
          <w:szCs w:val="32"/>
          <w:u w:color="0000E9"/>
        </w:rPr>
        <w:t xml:space="preserve"> relations.</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2.4.4 RTV</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a very brief treatment of equivalence relations.</w:t>
      </w:r>
      <w:proofErr w:type="gramEnd"/>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2.4.5 XZB</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To end this foray into all things relational, it is illuminating to investigate </w:t>
      </w:r>
      <w:r>
        <w:rPr>
          <w:rFonts w:ascii="Times" w:hAnsi="Times" w:cs="Times"/>
          <w:color w:val="0000E9"/>
          <w:sz w:val="32"/>
          <w:szCs w:val="32"/>
          <w:u w:val="single" w:color="0000E9"/>
        </w:rPr>
        <w:t>how mathematicians think</w:t>
      </w:r>
      <w:r>
        <w:rPr>
          <w:rFonts w:ascii="Times" w:hAnsi="Times" w:cs="Times"/>
          <w:sz w:val="32"/>
          <w:szCs w:val="32"/>
          <w:u w:color="0000E9"/>
        </w:rPr>
        <w:t xml:space="preserve"> and make sense of the world. However, this investigation will be limited for now to one mathematician in particular — Roger Penrose.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 this is how one world-class mathematician (who is also a mathematical physicist) thinks. In this excerpt from his book </w:t>
      </w:r>
      <w:r>
        <w:rPr>
          <w:rFonts w:ascii="Times" w:hAnsi="Times" w:cs="Times"/>
          <w:i/>
          <w:iCs/>
          <w:sz w:val="32"/>
          <w:szCs w:val="32"/>
          <w:u w:color="0000E9"/>
        </w:rPr>
        <w:t>The Large, the Small and the Human Mind</w:t>
      </w:r>
      <w:r>
        <w:rPr>
          <w:rFonts w:ascii="Times" w:hAnsi="Times" w:cs="Times"/>
          <w:sz w:val="32"/>
          <w:szCs w:val="32"/>
          <w:u w:color="0000E9"/>
        </w:rPr>
        <w:t>, with abundant intellectual humility, Penrose writes: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What is </w:t>
      </w:r>
      <w:r>
        <w:rPr>
          <w:rFonts w:ascii="Times" w:hAnsi="Times" w:cs="Times"/>
          <w:i/>
          <w:iCs/>
          <w:sz w:val="32"/>
          <w:szCs w:val="32"/>
          <w:u w:color="0000E9"/>
        </w:rPr>
        <w:t>consciousness</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Well, I don't know how to define it.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 think this is not the moment to attempt to define consciousness, since we do not know what it is. I believe that it is a physically accessible concept; yet, to define it would probably be to define the wrong thing. I am, however, going to describe it, to some degree. It seems to me that there are at least two different aspects to consciousness. On the one hand, there are </w:t>
      </w:r>
      <w:r>
        <w:rPr>
          <w:rFonts w:ascii="Times" w:hAnsi="Times" w:cs="Times"/>
          <w:i/>
          <w:iCs/>
          <w:sz w:val="32"/>
          <w:szCs w:val="32"/>
          <w:u w:color="0000E9"/>
        </w:rPr>
        <w:t>passive</w:t>
      </w:r>
      <w:r>
        <w:rPr>
          <w:rFonts w:ascii="Times" w:hAnsi="Times" w:cs="Times"/>
          <w:sz w:val="32"/>
          <w:szCs w:val="32"/>
          <w:u w:color="0000E9"/>
        </w:rPr>
        <w:t xml:space="preserve"> manifestations of consciousness, which involve </w:t>
      </w:r>
      <w:r>
        <w:rPr>
          <w:rFonts w:ascii="Times" w:hAnsi="Times" w:cs="Times"/>
          <w:i/>
          <w:iCs/>
          <w:sz w:val="32"/>
          <w:szCs w:val="32"/>
          <w:u w:color="0000E9"/>
        </w:rPr>
        <w:t>awareness</w:t>
      </w:r>
      <w:r>
        <w:rPr>
          <w:rFonts w:ascii="Times" w:hAnsi="Times" w:cs="Times"/>
          <w:sz w:val="32"/>
          <w:szCs w:val="32"/>
          <w:u w:color="0000E9"/>
        </w:rPr>
        <w:t xml:space="preserve">. I use this category to include things like perceptions of </w:t>
      </w:r>
      <w:proofErr w:type="spellStart"/>
      <w:r>
        <w:rPr>
          <w:rFonts w:ascii="Times" w:hAnsi="Times" w:cs="Times"/>
          <w:sz w:val="32"/>
          <w:szCs w:val="32"/>
          <w:u w:color="0000E9"/>
        </w:rPr>
        <w:t>colour</w:t>
      </w:r>
      <w:proofErr w:type="spellEnd"/>
      <w:r>
        <w:rPr>
          <w:rFonts w:ascii="Times" w:hAnsi="Times" w:cs="Times"/>
          <w:sz w:val="32"/>
          <w:szCs w:val="32"/>
          <w:u w:color="0000E9"/>
        </w:rPr>
        <w:t xml:space="preserve">, of harmonies, the use of memory, and so on. On the other hand, there are its </w:t>
      </w:r>
      <w:r>
        <w:rPr>
          <w:rFonts w:ascii="Times" w:hAnsi="Times" w:cs="Times"/>
          <w:i/>
          <w:iCs/>
          <w:sz w:val="32"/>
          <w:szCs w:val="32"/>
          <w:u w:color="0000E9"/>
        </w:rPr>
        <w:t>active</w:t>
      </w:r>
      <w:r>
        <w:rPr>
          <w:rFonts w:ascii="Times" w:hAnsi="Times" w:cs="Times"/>
          <w:sz w:val="32"/>
          <w:szCs w:val="32"/>
          <w:u w:color="0000E9"/>
        </w:rPr>
        <w:t xml:space="preserve"> manifestations, which involve concepts like free will and the carrying out of actions under our free will. The use of such terms reflects different aspects of our consciousness.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 shall concentrate here mainly on something </w:t>
      </w:r>
      <w:proofErr w:type="gramStart"/>
      <w:r>
        <w:rPr>
          <w:rFonts w:ascii="Times" w:hAnsi="Times" w:cs="Times"/>
          <w:sz w:val="32"/>
          <w:szCs w:val="32"/>
          <w:u w:color="0000E9"/>
        </w:rPr>
        <w:t>else which</w:t>
      </w:r>
      <w:proofErr w:type="gramEnd"/>
      <w:r>
        <w:rPr>
          <w:rFonts w:ascii="Times" w:hAnsi="Times" w:cs="Times"/>
          <w:sz w:val="32"/>
          <w:szCs w:val="32"/>
          <w:u w:color="0000E9"/>
        </w:rPr>
        <w:t xml:space="preserve"> involves consciousness in an essential way. It is different from both passive and active aspects of consciousness, and perhaps is something somewhere in between. I refer to the use of the term </w:t>
      </w:r>
      <w:r>
        <w:rPr>
          <w:rFonts w:ascii="Times" w:hAnsi="Times" w:cs="Times"/>
          <w:i/>
          <w:iCs/>
          <w:sz w:val="32"/>
          <w:szCs w:val="32"/>
          <w:u w:color="0000E9"/>
        </w:rPr>
        <w:t>understanding</w:t>
      </w:r>
      <w:r>
        <w:rPr>
          <w:rFonts w:ascii="Times" w:hAnsi="Times" w:cs="Times"/>
          <w:sz w:val="32"/>
          <w:szCs w:val="32"/>
          <w:u w:color="0000E9"/>
        </w:rPr>
        <w:t xml:space="preserve">, or perhaps </w:t>
      </w:r>
      <w:r>
        <w:rPr>
          <w:rFonts w:ascii="Times" w:hAnsi="Times" w:cs="Times"/>
          <w:i/>
          <w:iCs/>
          <w:sz w:val="32"/>
          <w:szCs w:val="32"/>
          <w:u w:color="0000E9"/>
        </w:rPr>
        <w:t>insight</w:t>
      </w:r>
      <w:r>
        <w:rPr>
          <w:rFonts w:ascii="Times" w:hAnsi="Times" w:cs="Times"/>
          <w:sz w:val="32"/>
          <w:szCs w:val="32"/>
          <w:u w:color="0000E9"/>
        </w:rPr>
        <w:t xml:space="preserve">, which is often a better word. I am not going to define these terms either — I don't know what they mean. There are two other words I do not understand — </w:t>
      </w:r>
      <w:r>
        <w:rPr>
          <w:rFonts w:ascii="Times" w:hAnsi="Times" w:cs="Times"/>
          <w:i/>
          <w:iCs/>
          <w:sz w:val="32"/>
          <w:szCs w:val="32"/>
          <w:u w:color="0000E9"/>
        </w:rPr>
        <w:t>awareness</w:t>
      </w:r>
      <w:r>
        <w:rPr>
          <w:rFonts w:ascii="Times" w:hAnsi="Times" w:cs="Times"/>
          <w:sz w:val="32"/>
          <w:szCs w:val="32"/>
          <w:u w:color="0000E9"/>
        </w:rPr>
        <w:t xml:space="preserve"> and </w:t>
      </w:r>
      <w:r>
        <w:rPr>
          <w:rFonts w:ascii="Times" w:hAnsi="Times" w:cs="Times"/>
          <w:i/>
          <w:iCs/>
          <w:sz w:val="32"/>
          <w:szCs w:val="32"/>
          <w:u w:color="0000E9"/>
        </w:rPr>
        <w:t>intelligence</w:t>
      </w:r>
      <w:r>
        <w:rPr>
          <w:rFonts w:ascii="Times" w:hAnsi="Times" w:cs="Times"/>
          <w:sz w:val="32"/>
          <w:szCs w:val="32"/>
          <w:u w:color="0000E9"/>
        </w:rPr>
        <w:t>. Well, why am I talking about things when I do not know what they really mean? It is probably because I am a mathematician and mathematicians do not mind so much about that sort of thing.</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They do not need precise definitions of the things they are talking about, provided they can say something about the </w:t>
      </w:r>
      <w:r>
        <w:rPr>
          <w:rFonts w:ascii="Times" w:hAnsi="Times" w:cs="Times"/>
          <w:i/>
          <w:iCs/>
          <w:sz w:val="32"/>
          <w:szCs w:val="32"/>
          <w:u w:color="0000E9"/>
        </w:rPr>
        <w:t>connections</w:t>
      </w:r>
      <w:r>
        <w:rPr>
          <w:rFonts w:ascii="Times" w:hAnsi="Times" w:cs="Times"/>
          <w:sz w:val="32"/>
          <w:szCs w:val="32"/>
          <w:u w:color="0000E9"/>
        </w:rPr>
        <w:t xml:space="preserve"> between them.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first key point here is that it seems to me that intelligence is something which requires understanding. To use the term intelligence in a context in which we deny that any understanding is present seems to me to be unreasonable. Likewise, understanding without any awareness is also a bit of nonsense. Understanding requires some sort of awareness. That is the second key point. So, that means that intelligence requires awareness. Although I am not defining any of these terms, it seems to me to be reasonable to insist upon these relations between them.</w:t>
      </w:r>
    </w:p>
    <w:p w:rsidR="00E15E2E" w:rsidRDefault="00E15E2E" w:rsidP="00E15E2E">
      <w:pPr>
        <w:widowControl w:val="0"/>
        <w:autoSpaceDE w:val="0"/>
        <w:autoSpaceDN w:val="0"/>
        <w:adjustRightInd w:val="0"/>
        <w:rPr>
          <w:rFonts w:ascii="Times" w:hAnsi="Times" w:cs="Times"/>
          <w:b/>
          <w:bCs/>
          <w:sz w:val="48"/>
          <w:szCs w:val="48"/>
          <w:u w:color="0000E9"/>
        </w:rPr>
      </w:pPr>
      <w:r>
        <w:rPr>
          <w:rFonts w:ascii="Times" w:hAnsi="Times" w:cs="Times"/>
          <w:b/>
          <w:bCs/>
          <w:sz w:val="48"/>
          <w:szCs w:val="48"/>
          <w:u w:color="0000E9"/>
        </w:rPr>
        <w:t>3 TWO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"Let's shift gears for a moment,"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"Let's talk about predicting what comes next in a string of words to motivate our first look at basic probability theory,"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"What do you mean?" said </w:t>
      </w:r>
      <w:proofErr w:type="spellStart"/>
      <w:r>
        <w:rPr>
          <w:rFonts w:ascii="Times" w:hAnsi="Times" w:cs="Times"/>
          <w:sz w:val="32"/>
          <w:szCs w:val="32"/>
          <w:u w:color="0000E9"/>
        </w:rPr>
        <w:t>Ila</w:t>
      </w:r>
      <w:proofErr w:type="spellEnd"/>
      <w:r>
        <w:rPr>
          <w:rFonts w:ascii="Times" w:hAnsi="Times" w:cs="Times"/>
          <w:sz w:val="32"/>
          <w:szCs w:val="32"/>
          <w:u w:color="0000E9"/>
        </w:rPr>
        <w:t xml:space="preserve">. "Take what you just said,"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"Had you started to ask 'What do you …' and the question was interrupted there, only some words make sense coming next."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"So, what is the likelihood that 'mean' comes next, versus 'want' or 'do', or et cetera," said Abu. "Right!</w:t>
      </w:r>
      <w:proofErr w:type="gramStart"/>
      <w:r>
        <w:rPr>
          <w:rFonts w:ascii="Times" w:hAnsi="Times" w:cs="Times"/>
          <w:sz w:val="32"/>
          <w:szCs w:val="32"/>
          <w:u w:color="0000E9"/>
        </w:rPr>
        <w:t>",</w:t>
      </w:r>
      <w:proofErr w:type="gramEnd"/>
      <w:r>
        <w:rPr>
          <w:rFonts w:ascii="Times" w:hAnsi="Times" w:cs="Times"/>
          <w:sz w:val="32"/>
          <w:szCs w:val="32"/>
          <w:u w:color="0000E9"/>
        </w:rPr>
        <w:t xml:space="preserve"> said </w:t>
      </w:r>
      <w:proofErr w:type="spellStart"/>
      <w:r>
        <w:rPr>
          <w:rFonts w:ascii="Times" w:hAnsi="Times" w:cs="Times"/>
          <w:sz w:val="32"/>
          <w:szCs w:val="32"/>
          <w:u w:color="0000E9"/>
        </w:rPr>
        <w:t>Til</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"Take your cell phones out, and start composing a text message. What do you see?"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3.1 JKL</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more fun with TAI interactions.</w:t>
      </w:r>
      <w:proofErr w:type="gramEnd"/>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3.1.1 DFH</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CSP Basic counting, EEC (Elementary Enumerative </w:t>
      </w:r>
      <w:proofErr w:type="spellStart"/>
      <w:r>
        <w:rPr>
          <w:rFonts w:ascii="Times" w:hAnsi="Times" w:cs="Times"/>
          <w:sz w:val="32"/>
          <w:szCs w:val="32"/>
          <w:u w:color="0000E9"/>
        </w:rPr>
        <w:t>Combinatorics</w:t>
      </w:r>
      <w:proofErr w:type="spellEnd"/>
      <w:r>
        <w:rPr>
          <w:rFonts w:ascii="Times" w:hAnsi="Times" w:cs="Times"/>
          <w:sz w:val="32"/>
          <w:szCs w:val="32"/>
          <w:u w:color="0000E9"/>
        </w:rPr>
        <w:t xml:space="preserve"> — contrast with EGC Elementary Generative </w:t>
      </w:r>
      <w:proofErr w:type="spellStart"/>
      <w:r>
        <w:rPr>
          <w:rFonts w:ascii="Times" w:hAnsi="Times" w:cs="Times"/>
          <w:sz w:val="32"/>
          <w:szCs w:val="32"/>
          <w:u w:color="0000E9"/>
        </w:rPr>
        <w:t>Combinatorics</w:t>
      </w:r>
      <w:proofErr w:type="spellEnd"/>
      <w:r>
        <w:rPr>
          <w:rFonts w:ascii="Times" w:hAnsi="Times" w:cs="Times"/>
          <w:sz w:val="32"/>
          <w:szCs w:val="32"/>
          <w:u w:color="0000E9"/>
        </w:rPr>
        <w:t>)</w:t>
      </w:r>
    </w:p>
    <w:p w:rsidR="00E15E2E" w:rsidRDefault="00E15E2E" w:rsidP="00E15E2E">
      <w:pPr>
        <w:widowControl w:val="0"/>
        <w:numPr>
          <w:ilvl w:val="0"/>
          <w:numId w:val="28"/>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The Addition and Multiplication Principle.</w:t>
      </w:r>
    </w:p>
    <w:p w:rsidR="00E15E2E" w:rsidRDefault="00E15E2E" w:rsidP="00E15E2E">
      <w:pPr>
        <w:widowControl w:val="0"/>
        <w:numPr>
          <w:ilvl w:val="0"/>
          <w:numId w:val="28"/>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Permutations and Combinations without repetition.</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3.1.2 JLN</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Basic Probability Theory.</w:t>
      </w:r>
      <w:proofErr w:type="gramEnd"/>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3.2 MNO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"Euclid proved there are infinitely many primes. Can you</w:t>
      </w:r>
      <w:proofErr w:type="gramStart"/>
      <w:r>
        <w:rPr>
          <w:rFonts w:ascii="Times" w:hAnsi="Times" w:cs="Times"/>
          <w:sz w:val="32"/>
          <w:szCs w:val="32"/>
          <w:u w:color="0000E9"/>
        </w:rPr>
        <w:t>?!</w:t>
      </w:r>
      <w:proofErr w:type="gramEnd"/>
      <w:r>
        <w:rPr>
          <w:rFonts w:ascii="Times" w:hAnsi="Times" w:cs="Times"/>
          <w:sz w:val="32"/>
          <w:szCs w:val="32"/>
          <w:u w:color="0000E9"/>
        </w:rPr>
        <w:t xml:space="preserve">" </w:t>
      </w:r>
      <w:proofErr w:type="spellStart"/>
      <w:r>
        <w:rPr>
          <w:rFonts w:ascii="Times" w:hAnsi="Times" w:cs="Times"/>
          <w:sz w:val="32"/>
          <w:szCs w:val="32"/>
          <w:u w:color="0000E9"/>
        </w:rPr>
        <w:t>Til</w:t>
      </w:r>
      <w:proofErr w:type="spellEnd"/>
      <w:r>
        <w:rPr>
          <w:rFonts w:ascii="Times" w:hAnsi="Times" w:cs="Times"/>
          <w:sz w:val="32"/>
          <w:szCs w:val="32"/>
          <w:u w:color="0000E9"/>
        </w:rPr>
        <w:t xml:space="preserve"> said. His words were met with utter silence. Dropping that bombshell meant his two pupils had to readjust to the darkness of uncertainty while trying to process what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just said so nonchalantly. Without waiting for the daze to subside, he went on. "Before the end of today's session, you will have learned the classic method he used to accomplish this amazing feat."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"Another way to say there are infinitely many primes is to say there is no largest prime,"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"Suppose not …" he trailed off, pausing for dramatic effect.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"Wait, what do you mean, suppose not?" said </w:t>
      </w:r>
      <w:proofErr w:type="spellStart"/>
      <w:r>
        <w:rPr>
          <w:rFonts w:ascii="Times" w:hAnsi="Times" w:cs="Times"/>
          <w:sz w:val="32"/>
          <w:szCs w:val="32"/>
          <w:u w:color="0000E9"/>
        </w:rPr>
        <w:t>Ila</w:t>
      </w:r>
      <w:proofErr w:type="spellEnd"/>
      <w:r>
        <w:rPr>
          <w:rFonts w:ascii="Times" w:hAnsi="Times" w:cs="Times"/>
          <w:sz w:val="32"/>
          <w:szCs w:val="32"/>
          <w:u w:color="0000E9"/>
        </w:rPr>
        <w:t>. "I thought we were trying to prove a negative anyway, that there is no largest prime?"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"What I mean is, suppose, in contradiction to what we seek to establish, that there </w:t>
      </w:r>
      <w:r>
        <w:rPr>
          <w:rFonts w:ascii="Times" w:hAnsi="Times" w:cs="Times"/>
          <w:b/>
          <w:bCs/>
          <w:sz w:val="32"/>
          <w:szCs w:val="32"/>
          <w:u w:color="0000E9"/>
        </w:rPr>
        <w:t>is</w:t>
      </w:r>
      <w:r>
        <w:rPr>
          <w:rFonts w:ascii="Times" w:hAnsi="Times" w:cs="Times"/>
          <w:sz w:val="32"/>
          <w:szCs w:val="32"/>
          <w:u w:color="0000E9"/>
        </w:rPr>
        <w:t xml:space="preserve"> a largest prime. Call it </w:t>
      </w:r>
      <w:r>
        <w:rPr>
          <w:rFonts w:ascii="Times" w:hAnsi="Times" w:cs="Times"/>
          <w:b/>
          <w:bCs/>
          <w:sz w:val="32"/>
          <w:szCs w:val="32"/>
          <w:u w:color="0000E9"/>
        </w:rPr>
        <w:t>x</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"Hold on," said </w:t>
      </w:r>
      <w:proofErr w:type="spellStart"/>
      <w:r>
        <w:rPr>
          <w:rFonts w:ascii="Times" w:hAnsi="Times" w:cs="Times"/>
          <w:sz w:val="32"/>
          <w:szCs w:val="32"/>
          <w:u w:color="0000E9"/>
        </w:rPr>
        <w:t>Ila</w:t>
      </w:r>
      <w:proofErr w:type="spellEnd"/>
      <w:r>
        <w:rPr>
          <w:rFonts w:ascii="Times" w:hAnsi="Times" w:cs="Times"/>
          <w:sz w:val="32"/>
          <w:szCs w:val="32"/>
          <w:u w:color="0000E9"/>
        </w:rPr>
        <w:t xml:space="preserve">. "I don't see how that helps us prove that there </w:t>
      </w:r>
      <w:r>
        <w:rPr>
          <w:rFonts w:ascii="Times" w:hAnsi="Times" w:cs="Times"/>
          <w:b/>
          <w:bCs/>
          <w:sz w:val="32"/>
          <w:szCs w:val="32"/>
          <w:u w:color="0000E9"/>
        </w:rPr>
        <w:t>is</w:t>
      </w:r>
      <w:r>
        <w:rPr>
          <w:rFonts w:ascii="Times" w:hAnsi="Times" w:cs="Times"/>
          <w:sz w:val="32"/>
          <w:szCs w:val="32"/>
          <w:u w:color="0000E9"/>
        </w:rPr>
        <w:t xml:space="preserve"> no largest prime?"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"What we're going to do is show that it is </w:t>
      </w:r>
      <w:r>
        <w:rPr>
          <w:rFonts w:ascii="Times" w:hAnsi="Times" w:cs="Times"/>
          <w:b/>
          <w:bCs/>
          <w:sz w:val="32"/>
          <w:szCs w:val="32"/>
          <w:u w:color="0000E9"/>
        </w:rPr>
        <w:t>logically impossible</w:t>
      </w:r>
      <w:r>
        <w:rPr>
          <w:rFonts w:ascii="Times" w:hAnsi="Times" w:cs="Times"/>
          <w:sz w:val="32"/>
          <w:szCs w:val="32"/>
          <w:u w:color="0000E9"/>
        </w:rPr>
        <w:t xml:space="preserve"> for this </w:t>
      </w:r>
      <w:r>
        <w:rPr>
          <w:rFonts w:ascii="Times" w:hAnsi="Times" w:cs="Times"/>
          <w:b/>
          <w:bCs/>
          <w:sz w:val="32"/>
          <w:szCs w:val="32"/>
          <w:u w:color="0000E9"/>
        </w:rPr>
        <w:t>x</w:t>
      </w:r>
      <w:r>
        <w:rPr>
          <w:rFonts w:ascii="Times" w:hAnsi="Times" w:cs="Times"/>
          <w:sz w:val="32"/>
          <w:szCs w:val="32"/>
          <w:u w:color="0000E9"/>
        </w:rPr>
        <w:t xml:space="preserve">, this so-called largest prime to exist!"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Abu chimed in. "This sounds like some Latin phrase I read somewhere — I believe </w:t>
      </w:r>
      <w:proofErr w:type="gramStart"/>
      <w:r>
        <w:rPr>
          <w:rFonts w:ascii="Times" w:hAnsi="Times" w:cs="Times"/>
          <w:sz w:val="32"/>
          <w:szCs w:val="32"/>
          <w:u w:color="0000E9"/>
        </w:rPr>
        <w:t>it's</w:t>
      </w:r>
      <w:proofErr w:type="gramEnd"/>
      <w:r>
        <w:rPr>
          <w:rFonts w:ascii="Times" w:hAnsi="Times" w:cs="Times"/>
          <w:sz w:val="32"/>
          <w:szCs w:val="32"/>
          <w:u w:color="0000E9"/>
        </w:rPr>
        <w:t xml:space="preserve"> </w:t>
      </w:r>
      <w:proofErr w:type="spellStart"/>
      <w:r>
        <w:rPr>
          <w:rFonts w:ascii="Times" w:hAnsi="Times" w:cs="Times"/>
          <w:i/>
          <w:iCs/>
          <w:sz w:val="32"/>
          <w:szCs w:val="32"/>
          <w:u w:color="0000E9"/>
        </w:rPr>
        <w:t>reductio</w:t>
      </w:r>
      <w:proofErr w:type="spellEnd"/>
      <w:r>
        <w:rPr>
          <w:rFonts w:ascii="Times" w:hAnsi="Times" w:cs="Times"/>
          <w:i/>
          <w:iCs/>
          <w:sz w:val="32"/>
          <w:szCs w:val="32"/>
          <w:u w:color="0000E9"/>
        </w:rPr>
        <w:t xml:space="preserve"> ad absurdum</w:t>
      </w:r>
      <w:r>
        <w:rPr>
          <w:rFonts w:ascii="Times" w:hAnsi="Times" w:cs="Times"/>
          <w:sz w:val="32"/>
          <w:szCs w:val="32"/>
          <w:u w:color="0000E9"/>
        </w:rPr>
        <w:t xml:space="preserve"> — RAA to TLA it."</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w:t>
      </w:r>
      <w:proofErr w:type="spellEnd"/>
      <w:r>
        <w:rPr>
          <w:rFonts w:ascii="Times" w:hAnsi="Times" w:cs="Times"/>
          <w:sz w:val="32"/>
          <w:szCs w:val="32"/>
          <w:u w:color="0000E9"/>
        </w:rPr>
        <w:t xml:space="preserve"> replied, "Right As Always!" To which </w:t>
      </w:r>
      <w:proofErr w:type="spellStart"/>
      <w:r>
        <w:rPr>
          <w:rFonts w:ascii="Times" w:hAnsi="Times" w:cs="Times"/>
          <w:sz w:val="32"/>
          <w:szCs w:val="32"/>
          <w:u w:color="0000E9"/>
        </w:rPr>
        <w:t>Ila</w:t>
      </w:r>
      <w:proofErr w:type="spellEnd"/>
      <w:r>
        <w:rPr>
          <w:rFonts w:ascii="Times" w:hAnsi="Times" w:cs="Times"/>
          <w:sz w:val="32"/>
          <w:szCs w:val="32"/>
          <w:u w:color="0000E9"/>
        </w:rPr>
        <w:t xml:space="preserve"> takes umbrage. "Hey, Abu's not </w:t>
      </w:r>
      <w:r>
        <w:rPr>
          <w:rFonts w:ascii="Times" w:hAnsi="Times" w:cs="Times"/>
          <w:b/>
          <w:bCs/>
          <w:sz w:val="32"/>
          <w:szCs w:val="32"/>
          <w:u w:color="0000E9"/>
        </w:rPr>
        <w:t>always</w:t>
      </w:r>
      <w:r>
        <w:rPr>
          <w:rFonts w:ascii="Times" w:hAnsi="Times" w:cs="Times"/>
          <w:sz w:val="32"/>
          <w:szCs w:val="32"/>
          <w:u w:color="0000E9"/>
        </w:rPr>
        <w:t xml:space="preserve"> right. I'm right too sometimes."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 was just kidding,"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"But you realize that saying Abu is always right says nothing about how often you're right, right?"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 know," said </w:t>
      </w:r>
      <w:proofErr w:type="spellStart"/>
      <w:r>
        <w:rPr>
          <w:rFonts w:ascii="Times" w:hAnsi="Times" w:cs="Times"/>
          <w:sz w:val="32"/>
          <w:szCs w:val="32"/>
          <w:u w:color="0000E9"/>
        </w:rPr>
        <w:t>Ila</w:t>
      </w:r>
      <w:proofErr w:type="spellEnd"/>
      <w:r>
        <w:rPr>
          <w:rFonts w:ascii="Times" w:hAnsi="Times" w:cs="Times"/>
          <w:sz w:val="32"/>
          <w:szCs w:val="32"/>
          <w:u w:color="0000E9"/>
        </w:rPr>
        <w:t>. "It's just that he's always so smiley and self-assured and smug. Like this stuff is a piece of cake to him."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"Hey, it </w:t>
      </w:r>
      <w:r>
        <w:rPr>
          <w:rFonts w:ascii="Times" w:hAnsi="Times" w:cs="Times"/>
          <w:b/>
          <w:bCs/>
          <w:sz w:val="32"/>
          <w:szCs w:val="32"/>
          <w:u w:color="0000E9"/>
        </w:rPr>
        <w:t>is</w:t>
      </w:r>
      <w:r>
        <w:rPr>
          <w:rFonts w:ascii="Times" w:hAnsi="Times" w:cs="Times"/>
          <w:sz w:val="32"/>
          <w:szCs w:val="32"/>
          <w:u w:color="0000E9"/>
        </w:rPr>
        <w:t xml:space="preserve"> a piece of cake — and a delicious one at that!" said Abu.</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"Can we get on with the proof?" said </w:t>
      </w:r>
      <w:proofErr w:type="spellStart"/>
      <w:r>
        <w:rPr>
          <w:rFonts w:ascii="Times" w:hAnsi="Times" w:cs="Times"/>
          <w:sz w:val="32"/>
          <w:szCs w:val="32"/>
          <w:u w:color="0000E9"/>
        </w:rPr>
        <w:t>Til</w:t>
      </w:r>
      <w:proofErr w:type="spellEnd"/>
      <w:r>
        <w:rPr>
          <w:rFonts w:ascii="Times" w:hAnsi="Times" w:cs="Times"/>
          <w:sz w:val="32"/>
          <w:szCs w:val="32"/>
          <w:u w:color="0000E9"/>
        </w:rPr>
        <w:t xml:space="preserve">. Both </w:t>
      </w:r>
      <w:proofErr w:type="spellStart"/>
      <w:r>
        <w:rPr>
          <w:rFonts w:ascii="Times" w:hAnsi="Times" w:cs="Times"/>
          <w:sz w:val="32"/>
          <w:szCs w:val="32"/>
          <w:u w:color="0000E9"/>
        </w:rPr>
        <w:t>Ila</w:t>
      </w:r>
      <w:proofErr w:type="spellEnd"/>
      <w:r>
        <w:rPr>
          <w:rFonts w:ascii="Times" w:hAnsi="Times" w:cs="Times"/>
          <w:sz w:val="32"/>
          <w:szCs w:val="32"/>
          <w:u w:color="0000E9"/>
        </w:rPr>
        <w:t xml:space="preserve"> and Abu nodded yes, Abu still grinning — bad enough, thought </w:t>
      </w:r>
      <w:proofErr w:type="spellStart"/>
      <w:r>
        <w:rPr>
          <w:rFonts w:ascii="Times" w:hAnsi="Times" w:cs="Times"/>
          <w:sz w:val="32"/>
          <w:szCs w:val="32"/>
          <w:u w:color="0000E9"/>
        </w:rPr>
        <w:t>Ila</w:t>
      </w:r>
      <w:proofErr w:type="spellEnd"/>
      <w:r>
        <w:rPr>
          <w:rFonts w:ascii="Times" w:hAnsi="Times" w:cs="Times"/>
          <w:sz w:val="32"/>
          <w:szCs w:val="32"/>
          <w:u w:color="0000E9"/>
        </w:rPr>
        <w:t xml:space="preserve">, but worse still, he winked at me as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looked down at his pads. </w:t>
      </w:r>
      <w:proofErr w:type="spellStart"/>
      <w:r>
        <w:rPr>
          <w:rFonts w:ascii="Times" w:hAnsi="Times" w:cs="Times"/>
          <w:sz w:val="32"/>
          <w:szCs w:val="32"/>
          <w:u w:color="0000E9"/>
        </w:rPr>
        <w:t>Grrr</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 </w:t>
      </w:r>
      <w:r>
        <w:rPr>
          <w:rFonts w:ascii="Times" w:hAnsi="Times" w:cs="Times"/>
          <w:b/>
          <w:bCs/>
          <w:sz w:val="32"/>
          <w:szCs w:val="32"/>
          <w:u w:color="0000E9"/>
        </w:rPr>
        <w:t>x</w:t>
      </w:r>
      <w:r>
        <w:rPr>
          <w:rFonts w:ascii="Times" w:hAnsi="Times" w:cs="Times"/>
          <w:sz w:val="32"/>
          <w:szCs w:val="32"/>
          <w:u w:color="0000E9"/>
        </w:rPr>
        <w:t xml:space="preserve"> is the greatest prime. Now follow these seven steps,"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w:t>
      </w:r>
    </w:p>
    <w:p w:rsidR="00E15E2E" w:rsidRDefault="00E15E2E" w:rsidP="00E15E2E">
      <w:pPr>
        <w:widowControl w:val="0"/>
        <w:numPr>
          <w:ilvl w:val="0"/>
          <w:numId w:val="29"/>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"First form the product of all primes less than or equal to </w:t>
      </w:r>
      <w:r>
        <w:rPr>
          <w:rFonts w:ascii="Times" w:hAnsi="Times" w:cs="Times"/>
          <w:b/>
          <w:bCs/>
          <w:sz w:val="32"/>
          <w:szCs w:val="32"/>
          <w:u w:color="0000E9"/>
        </w:rPr>
        <w:t>x</w:t>
      </w:r>
      <w:r>
        <w:rPr>
          <w:rFonts w:ascii="Times" w:hAnsi="Times" w:cs="Times"/>
          <w:sz w:val="32"/>
          <w:szCs w:val="32"/>
          <w:u w:color="0000E9"/>
        </w:rPr>
        <w:t>, and then add 1 to the product.</w:t>
      </w:r>
    </w:p>
    <w:p w:rsidR="00E15E2E" w:rsidRDefault="00E15E2E" w:rsidP="00E15E2E">
      <w:pPr>
        <w:widowControl w:val="0"/>
        <w:numPr>
          <w:ilvl w:val="0"/>
          <w:numId w:val="29"/>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This yields a new number </w:t>
      </w:r>
      <w:r>
        <w:rPr>
          <w:rFonts w:ascii="Times" w:hAnsi="Times" w:cs="Times"/>
          <w:b/>
          <w:bCs/>
          <w:sz w:val="32"/>
          <w:szCs w:val="32"/>
          <w:u w:color="0000E9"/>
        </w:rPr>
        <w:t>y</w:t>
      </w:r>
      <w:r>
        <w:rPr>
          <w:rFonts w:ascii="Times" w:hAnsi="Times" w:cs="Times"/>
          <w:sz w:val="32"/>
          <w:szCs w:val="32"/>
          <w:u w:color="0000E9"/>
        </w:rPr>
        <w:t xml:space="preserve">. To concretize, </w:t>
      </w:r>
      <w:r>
        <w:rPr>
          <w:rFonts w:ascii="Times" w:hAnsi="Times" w:cs="Times"/>
          <w:b/>
          <w:bCs/>
          <w:sz w:val="32"/>
          <w:szCs w:val="32"/>
          <w:u w:color="0000E9"/>
        </w:rPr>
        <w:t>y</w:t>
      </w:r>
      <w:r>
        <w:rPr>
          <w:rFonts w:ascii="Times" w:hAnsi="Times" w:cs="Times"/>
          <w:sz w:val="32"/>
          <w:szCs w:val="32"/>
          <w:u w:color="0000E9"/>
        </w:rPr>
        <w:t xml:space="preserve"> = (2 × 3 × 5 × 7 × … × x) + 1.</w:t>
      </w:r>
    </w:p>
    <w:p w:rsidR="00E15E2E" w:rsidRDefault="00E15E2E" w:rsidP="00E15E2E">
      <w:pPr>
        <w:widowControl w:val="0"/>
        <w:numPr>
          <w:ilvl w:val="0"/>
          <w:numId w:val="29"/>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If </w:t>
      </w:r>
      <w:r>
        <w:rPr>
          <w:rFonts w:ascii="Times" w:hAnsi="Times" w:cs="Times"/>
          <w:b/>
          <w:bCs/>
          <w:sz w:val="32"/>
          <w:szCs w:val="32"/>
          <w:u w:color="0000E9"/>
        </w:rPr>
        <w:t>y</w:t>
      </w:r>
      <w:r>
        <w:rPr>
          <w:rFonts w:ascii="Times" w:hAnsi="Times" w:cs="Times"/>
          <w:sz w:val="32"/>
          <w:szCs w:val="32"/>
          <w:u w:color="0000E9"/>
        </w:rPr>
        <w:t xml:space="preserve"> is itself a prime, then </w:t>
      </w:r>
      <w:r>
        <w:rPr>
          <w:rFonts w:ascii="Times" w:hAnsi="Times" w:cs="Times"/>
          <w:b/>
          <w:bCs/>
          <w:sz w:val="32"/>
          <w:szCs w:val="32"/>
          <w:u w:color="0000E9"/>
        </w:rPr>
        <w:t>x</w:t>
      </w:r>
      <w:r>
        <w:rPr>
          <w:rFonts w:ascii="Times" w:hAnsi="Times" w:cs="Times"/>
          <w:sz w:val="32"/>
          <w:szCs w:val="32"/>
          <w:u w:color="0000E9"/>
        </w:rPr>
        <w:t xml:space="preserve"> is not the greatest prime, for </w:t>
      </w:r>
      <w:r>
        <w:rPr>
          <w:rFonts w:ascii="Times" w:hAnsi="Times" w:cs="Times"/>
          <w:b/>
          <w:bCs/>
          <w:sz w:val="32"/>
          <w:szCs w:val="32"/>
          <w:u w:color="0000E9"/>
        </w:rPr>
        <w:t>y</w:t>
      </w:r>
      <w:r>
        <w:rPr>
          <w:rFonts w:ascii="Times" w:hAnsi="Times" w:cs="Times"/>
          <w:sz w:val="32"/>
          <w:szCs w:val="32"/>
          <w:u w:color="0000E9"/>
        </w:rPr>
        <w:t xml:space="preserve"> is obviously greater than </w:t>
      </w:r>
      <w:r>
        <w:rPr>
          <w:rFonts w:ascii="Times" w:hAnsi="Times" w:cs="Times"/>
          <w:b/>
          <w:bCs/>
          <w:sz w:val="32"/>
          <w:szCs w:val="32"/>
          <w:u w:color="0000E9"/>
        </w:rPr>
        <w:t>x</w:t>
      </w:r>
      <w:r>
        <w:rPr>
          <w:rFonts w:ascii="Times" w:hAnsi="Times" w:cs="Times"/>
          <w:sz w:val="32"/>
          <w:szCs w:val="32"/>
          <w:u w:color="0000E9"/>
        </w:rPr>
        <w:t>.</w:t>
      </w:r>
    </w:p>
    <w:p w:rsidR="00E15E2E" w:rsidRDefault="00E15E2E" w:rsidP="00E15E2E">
      <w:pPr>
        <w:widowControl w:val="0"/>
        <w:numPr>
          <w:ilvl w:val="0"/>
          <w:numId w:val="29"/>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If </w:t>
      </w:r>
      <w:r>
        <w:rPr>
          <w:rFonts w:ascii="Times" w:hAnsi="Times" w:cs="Times"/>
          <w:b/>
          <w:bCs/>
          <w:sz w:val="32"/>
          <w:szCs w:val="32"/>
          <w:u w:color="0000E9"/>
        </w:rPr>
        <w:t>y</w:t>
      </w:r>
      <w:r>
        <w:rPr>
          <w:rFonts w:ascii="Times" w:hAnsi="Times" w:cs="Times"/>
          <w:sz w:val="32"/>
          <w:szCs w:val="32"/>
          <w:u w:color="0000E9"/>
        </w:rPr>
        <w:t xml:space="preserve"> is composite (i.e., not a prime), then again </w:t>
      </w:r>
      <w:r>
        <w:rPr>
          <w:rFonts w:ascii="Times" w:hAnsi="Times" w:cs="Times"/>
          <w:b/>
          <w:bCs/>
          <w:sz w:val="32"/>
          <w:szCs w:val="32"/>
          <w:u w:color="0000E9"/>
        </w:rPr>
        <w:t>x</w:t>
      </w:r>
      <w:r>
        <w:rPr>
          <w:rFonts w:ascii="Times" w:hAnsi="Times" w:cs="Times"/>
          <w:sz w:val="32"/>
          <w:szCs w:val="32"/>
          <w:u w:color="0000E9"/>
        </w:rPr>
        <w:t xml:space="preserve"> is not the greatest prime. That's because being composite means </w:t>
      </w:r>
      <w:r>
        <w:rPr>
          <w:rFonts w:ascii="Times" w:hAnsi="Times" w:cs="Times"/>
          <w:b/>
          <w:bCs/>
          <w:sz w:val="32"/>
          <w:szCs w:val="32"/>
          <w:u w:color="0000E9"/>
        </w:rPr>
        <w:t>y</w:t>
      </w:r>
      <w:r>
        <w:rPr>
          <w:rFonts w:ascii="Times" w:hAnsi="Times" w:cs="Times"/>
          <w:sz w:val="32"/>
          <w:szCs w:val="32"/>
          <w:u w:color="0000E9"/>
        </w:rPr>
        <w:t xml:space="preserve"> </w:t>
      </w:r>
      <w:r>
        <w:rPr>
          <w:rFonts w:ascii="Times" w:hAnsi="Times" w:cs="Times"/>
          <w:i/>
          <w:iCs/>
          <w:sz w:val="32"/>
          <w:szCs w:val="32"/>
          <w:u w:color="0000E9"/>
        </w:rPr>
        <w:t>must</w:t>
      </w:r>
      <w:r>
        <w:rPr>
          <w:rFonts w:ascii="Times" w:hAnsi="Times" w:cs="Times"/>
          <w:sz w:val="32"/>
          <w:szCs w:val="32"/>
          <w:u w:color="0000E9"/>
        </w:rPr>
        <w:t xml:space="preserve"> have a prime divisor </w:t>
      </w:r>
      <w:r>
        <w:rPr>
          <w:rFonts w:ascii="Times" w:hAnsi="Times" w:cs="Times"/>
          <w:b/>
          <w:bCs/>
          <w:sz w:val="32"/>
          <w:szCs w:val="32"/>
          <w:u w:color="0000E9"/>
        </w:rPr>
        <w:t>z</w:t>
      </w:r>
      <w:r>
        <w:rPr>
          <w:rFonts w:ascii="Times" w:hAnsi="Times" w:cs="Times"/>
          <w:sz w:val="32"/>
          <w:szCs w:val="32"/>
          <w:u w:color="0000E9"/>
        </w:rPr>
        <w:t xml:space="preserve">; and </w:t>
      </w:r>
      <w:r>
        <w:rPr>
          <w:rFonts w:ascii="Times" w:hAnsi="Times" w:cs="Times"/>
          <w:b/>
          <w:bCs/>
          <w:sz w:val="32"/>
          <w:szCs w:val="32"/>
          <w:u w:color="0000E9"/>
        </w:rPr>
        <w:t>z</w:t>
      </w:r>
      <w:r>
        <w:rPr>
          <w:rFonts w:ascii="Times" w:hAnsi="Times" w:cs="Times"/>
          <w:sz w:val="32"/>
          <w:szCs w:val="32"/>
          <w:u w:color="0000E9"/>
        </w:rPr>
        <w:t xml:space="preserve"> must be different from each of the primes 2, 3, 5, 7</w:t>
      </w:r>
      <w:proofErr w:type="gramStart"/>
      <w:r>
        <w:rPr>
          <w:rFonts w:ascii="Times" w:hAnsi="Times" w:cs="Times"/>
          <w:sz w:val="32"/>
          <w:szCs w:val="32"/>
          <w:u w:color="0000E9"/>
        </w:rPr>
        <w:t>, …,</w:t>
      </w:r>
      <w:proofErr w:type="gramEnd"/>
      <w:r>
        <w:rPr>
          <w:rFonts w:ascii="Times" w:hAnsi="Times" w:cs="Times"/>
          <w:sz w:val="32"/>
          <w:szCs w:val="32"/>
          <w:u w:color="0000E9"/>
        </w:rPr>
        <w:t xml:space="preserve"> up to </w:t>
      </w:r>
      <w:r>
        <w:rPr>
          <w:rFonts w:ascii="Times" w:hAnsi="Times" w:cs="Times"/>
          <w:b/>
          <w:bCs/>
          <w:sz w:val="32"/>
          <w:szCs w:val="32"/>
          <w:u w:color="0000E9"/>
        </w:rPr>
        <w:t>x</w:t>
      </w:r>
      <w:r>
        <w:rPr>
          <w:rFonts w:ascii="Times" w:hAnsi="Times" w:cs="Times"/>
          <w:sz w:val="32"/>
          <w:szCs w:val="32"/>
          <w:u w:color="0000E9"/>
        </w:rPr>
        <w:t xml:space="preserve">. Hence </w:t>
      </w:r>
      <w:r>
        <w:rPr>
          <w:rFonts w:ascii="Times" w:hAnsi="Times" w:cs="Times"/>
          <w:b/>
          <w:bCs/>
          <w:sz w:val="32"/>
          <w:szCs w:val="32"/>
          <w:u w:color="0000E9"/>
        </w:rPr>
        <w:t>z</w:t>
      </w:r>
      <w:r>
        <w:rPr>
          <w:rFonts w:ascii="Times" w:hAnsi="Times" w:cs="Times"/>
          <w:sz w:val="32"/>
          <w:szCs w:val="32"/>
          <w:u w:color="0000E9"/>
        </w:rPr>
        <w:t xml:space="preserve"> must be a prime </w:t>
      </w:r>
      <w:r>
        <w:rPr>
          <w:rFonts w:ascii="Times" w:hAnsi="Times" w:cs="Times"/>
          <w:i/>
          <w:iCs/>
          <w:sz w:val="32"/>
          <w:szCs w:val="32"/>
          <w:u w:color="0000E9"/>
        </w:rPr>
        <w:t>greater than</w:t>
      </w:r>
      <w:r>
        <w:rPr>
          <w:rFonts w:ascii="Times" w:hAnsi="Times" w:cs="Times"/>
          <w:sz w:val="32"/>
          <w:szCs w:val="32"/>
          <w:u w:color="0000E9"/>
        </w:rPr>
        <w:t xml:space="preserve"> </w:t>
      </w:r>
      <w:r>
        <w:rPr>
          <w:rFonts w:ascii="Times" w:hAnsi="Times" w:cs="Times"/>
          <w:b/>
          <w:bCs/>
          <w:sz w:val="32"/>
          <w:szCs w:val="32"/>
          <w:u w:color="0000E9"/>
        </w:rPr>
        <w:t>x</w:t>
      </w:r>
      <w:r>
        <w:rPr>
          <w:rFonts w:ascii="Times" w:hAnsi="Times" w:cs="Times"/>
          <w:sz w:val="32"/>
          <w:szCs w:val="32"/>
          <w:u w:color="0000E9"/>
        </w:rPr>
        <w:t>.</w:t>
      </w:r>
    </w:p>
    <w:p w:rsidR="00E15E2E" w:rsidRDefault="00E15E2E" w:rsidP="00E15E2E">
      <w:pPr>
        <w:widowControl w:val="0"/>
        <w:numPr>
          <w:ilvl w:val="0"/>
          <w:numId w:val="29"/>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But </w:t>
      </w:r>
      <w:r>
        <w:rPr>
          <w:rFonts w:ascii="Times" w:hAnsi="Times" w:cs="Times"/>
          <w:b/>
          <w:bCs/>
          <w:sz w:val="32"/>
          <w:szCs w:val="32"/>
          <w:u w:color="0000E9"/>
        </w:rPr>
        <w:t>y</w:t>
      </w:r>
      <w:r>
        <w:rPr>
          <w:rFonts w:ascii="Times" w:hAnsi="Times" w:cs="Times"/>
          <w:sz w:val="32"/>
          <w:szCs w:val="32"/>
          <w:u w:color="0000E9"/>
        </w:rPr>
        <w:t xml:space="preserve"> is either prime or composite, there's no third option.</w:t>
      </w:r>
    </w:p>
    <w:p w:rsidR="00E15E2E" w:rsidRDefault="00E15E2E" w:rsidP="00E15E2E">
      <w:pPr>
        <w:widowControl w:val="0"/>
        <w:numPr>
          <w:ilvl w:val="0"/>
          <w:numId w:val="29"/>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Hence </w:t>
      </w:r>
      <w:r>
        <w:rPr>
          <w:rFonts w:ascii="Times" w:hAnsi="Times" w:cs="Times"/>
          <w:b/>
          <w:bCs/>
          <w:sz w:val="32"/>
          <w:szCs w:val="32"/>
          <w:u w:color="0000E9"/>
        </w:rPr>
        <w:t>x</w:t>
      </w:r>
      <w:r>
        <w:rPr>
          <w:rFonts w:ascii="Times" w:hAnsi="Times" w:cs="Times"/>
          <w:sz w:val="32"/>
          <w:szCs w:val="32"/>
          <w:u w:color="0000E9"/>
        </w:rPr>
        <w:t xml:space="preserve"> is not the greatest prime.</w:t>
      </w:r>
    </w:p>
    <w:p w:rsidR="00E15E2E" w:rsidRDefault="00E15E2E" w:rsidP="00E15E2E">
      <w:pPr>
        <w:widowControl w:val="0"/>
        <w:numPr>
          <w:ilvl w:val="0"/>
          <w:numId w:val="29"/>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Hence there is no greatest prime."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"Whoa, back up, please!" said </w:t>
      </w:r>
      <w:proofErr w:type="spellStart"/>
      <w:r>
        <w:rPr>
          <w:rFonts w:ascii="Times" w:hAnsi="Times" w:cs="Times"/>
          <w:sz w:val="32"/>
          <w:szCs w:val="32"/>
          <w:u w:color="0000E9"/>
        </w:rPr>
        <w:t>Ila</w:t>
      </w:r>
      <w:proofErr w:type="spellEnd"/>
      <w:r>
        <w:rPr>
          <w:rFonts w:ascii="Times" w:hAnsi="Times" w:cs="Times"/>
          <w:sz w:val="32"/>
          <w:szCs w:val="32"/>
          <w:u w:color="0000E9"/>
        </w:rPr>
        <w:t xml:space="preserve">. "I'm doing this and I don't see where </w:t>
      </w:r>
      <w:r>
        <w:rPr>
          <w:rFonts w:ascii="Times" w:hAnsi="Times" w:cs="Times"/>
          <w:b/>
          <w:bCs/>
          <w:sz w:val="32"/>
          <w:szCs w:val="32"/>
          <w:u w:color="0000E9"/>
        </w:rPr>
        <w:t>y</w:t>
      </w:r>
      <w:r>
        <w:rPr>
          <w:rFonts w:ascii="Times" w:hAnsi="Times" w:cs="Times"/>
          <w:sz w:val="32"/>
          <w:szCs w:val="32"/>
          <w:u w:color="0000E9"/>
        </w:rPr>
        <w:t xml:space="preserve"> is ever composite:"</w:t>
      </w:r>
    </w:p>
    <w:p w:rsidR="00E15E2E" w:rsidRDefault="00E15E2E" w:rsidP="00E15E2E">
      <w:pPr>
        <w:widowControl w:val="0"/>
        <w:numPr>
          <w:ilvl w:val="0"/>
          <w:numId w:val="30"/>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 + 1 = 3</w:t>
      </w:r>
    </w:p>
    <w:p w:rsidR="00E15E2E" w:rsidRDefault="00E15E2E" w:rsidP="00E15E2E">
      <w:pPr>
        <w:widowControl w:val="0"/>
        <w:numPr>
          <w:ilvl w:val="0"/>
          <w:numId w:val="30"/>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 × 3 + 1 = 7</w:t>
      </w:r>
    </w:p>
    <w:p w:rsidR="00E15E2E" w:rsidRDefault="00E15E2E" w:rsidP="00E15E2E">
      <w:pPr>
        <w:widowControl w:val="0"/>
        <w:numPr>
          <w:ilvl w:val="0"/>
          <w:numId w:val="30"/>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 × 3 × 5 + 1 = 31</w:t>
      </w:r>
    </w:p>
    <w:p w:rsidR="00E15E2E" w:rsidRDefault="00E15E2E" w:rsidP="00E15E2E">
      <w:pPr>
        <w:widowControl w:val="0"/>
        <w:numPr>
          <w:ilvl w:val="0"/>
          <w:numId w:val="30"/>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 × 3 × 5 × 7 + 1 = 211</w:t>
      </w:r>
    </w:p>
    <w:p w:rsidR="00E15E2E" w:rsidRDefault="00E15E2E" w:rsidP="00E15E2E">
      <w:pPr>
        <w:widowControl w:val="0"/>
        <w:numPr>
          <w:ilvl w:val="0"/>
          <w:numId w:val="30"/>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 × 3 × 5 × 7 × 11 + 1 = 2311</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"All of these, 3, 7, 31, 211, 2311, … are prime," said </w:t>
      </w:r>
      <w:proofErr w:type="spellStart"/>
      <w:r>
        <w:rPr>
          <w:rFonts w:ascii="Times" w:hAnsi="Times" w:cs="Times"/>
          <w:sz w:val="32"/>
          <w:szCs w:val="32"/>
          <w:u w:color="0000E9"/>
        </w:rPr>
        <w:t>Ila</w:t>
      </w:r>
      <w:proofErr w:type="spellEnd"/>
      <w:r>
        <w:rPr>
          <w:rFonts w:ascii="Times" w:hAnsi="Times" w:cs="Times"/>
          <w:sz w:val="32"/>
          <w:szCs w:val="32"/>
          <w:u w:color="0000E9"/>
        </w:rPr>
        <w:t>. "Abu, don't you agree?"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"Well, actually, look at the very next one in the sequence.</w:t>
      </w:r>
      <w:proofErr w:type="gramStart"/>
      <w:r>
        <w:rPr>
          <w:rFonts w:ascii="Times" w:hAnsi="Times" w:cs="Times"/>
          <w:sz w:val="32"/>
          <w:szCs w:val="32"/>
          <w:u w:color="0000E9"/>
        </w:rPr>
        <w:t>"</w:t>
      </w:r>
      <w:proofErr w:type="gramEnd"/>
      <w:r>
        <w:rPr>
          <w:rFonts w:ascii="Times" w:hAnsi="Times" w:cs="Times"/>
          <w:sz w:val="32"/>
          <w:szCs w:val="32"/>
          <w:u w:color="0000E9"/>
        </w:rPr>
        <w:t xml:space="preserve"> said Abu. "2 × 3 × 5 × 7 × 11 × 13 + 1 = 30031, which is 59 (prime) × 509 (also prime), if I calculate correctly."</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Ila</w:t>
      </w:r>
      <w:proofErr w:type="spellEnd"/>
      <w:r>
        <w:rPr>
          <w:rFonts w:ascii="Times" w:hAnsi="Times" w:cs="Times"/>
          <w:sz w:val="32"/>
          <w:szCs w:val="32"/>
          <w:u w:color="0000E9"/>
        </w:rPr>
        <w:t xml:space="preserve"> was completely taken aback. Why she didn't think to go one step further caused her jaw to drop with a thud.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Noticing </w:t>
      </w:r>
      <w:proofErr w:type="spellStart"/>
      <w:r>
        <w:rPr>
          <w:rFonts w:ascii="Times" w:hAnsi="Times" w:cs="Times"/>
          <w:sz w:val="32"/>
          <w:szCs w:val="32"/>
          <w:u w:color="0000E9"/>
        </w:rPr>
        <w:t>Ila's</w:t>
      </w:r>
      <w:proofErr w:type="spellEnd"/>
      <w:r>
        <w:rPr>
          <w:rFonts w:ascii="Times" w:hAnsi="Times" w:cs="Times"/>
          <w:sz w:val="32"/>
          <w:szCs w:val="32"/>
          <w:u w:color="0000E9"/>
        </w:rPr>
        <w:t xml:space="preserve"> </w:t>
      </w:r>
      <w:proofErr w:type="spellStart"/>
      <w:r>
        <w:rPr>
          <w:rFonts w:ascii="Times" w:hAnsi="Times" w:cs="Times"/>
          <w:sz w:val="32"/>
          <w:szCs w:val="32"/>
          <w:u w:color="0000E9"/>
        </w:rPr>
        <w:t>nonplussitude</w:t>
      </w:r>
      <w:proofErr w:type="spellEnd"/>
      <w:r>
        <w:rPr>
          <w:rFonts w:ascii="Times" w:hAnsi="Times" w:cs="Times"/>
          <w:sz w:val="32"/>
          <w:szCs w:val="32"/>
          <w:u w:color="0000E9"/>
        </w:rPr>
        <w:t xml:space="preserve">,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reassured her. "Abu calculated correctly, but you would have too, and the fact you stopped one short is just another testimony to the all too human tendency to leap to conclusions with inductive assertions."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 yeah, I see it now," said </w:t>
      </w:r>
      <w:proofErr w:type="spellStart"/>
      <w:r>
        <w:rPr>
          <w:rFonts w:ascii="Times" w:hAnsi="Times" w:cs="Times"/>
          <w:sz w:val="32"/>
          <w:szCs w:val="32"/>
          <w:u w:color="0000E9"/>
        </w:rPr>
        <w:t>Ila</w:t>
      </w:r>
      <w:proofErr w:type="spellEnd"/>
      <w:r>
        <w:rPr>
          <w:rFonts w:ascii="Times" w:hAnsi="Times" w:cs="Times"/>
          <w:sz w:val="32"/>
          <w:szCs w:val="32"/>
          <w:u w:color="0000E9"/>
        </w:rPr>
        <w:t xml:space="preserve">, recovering. "That special number </w:t>
      </w:r>
      <w:r>
        <w:rPr>
          <w:rFonts w:ascii="Times" w:hAnsi="Times" w:cs="Times"/>
          <w:b/>
          <w:bCs/>
          <w:sz w:val="32"/>
          <w:szCs w:val="32"/>
          <w:u w:color="0000E9"/>
        </w:rPr>
        <w:t>y</w:t>
      </w:r>
      <w:r>
        <w:rPr>
          <w:rFonts w:ascii="Times" w:hAnsi="Times" w:cs="Times"/>
          <w:sz w:val="32"/>
          <w:szCs w:val="32"/>
          <w:u w:color="0000E9"/>
        </w:rPr>
        <w:t xml:space="preserve"> — made by adding 1 to the product of all primes in a </w:t>
      </w:r>
      <w:r>
        <w:rPr>
          <w:rFonts w:ascii="Times" w:hAnsi="Times" w:cs="Times"/>
          <w:b/>
          <w:bCs/>
          <w:sz w:val="32"/>
          <w:szCs w:val="32"/>
          <w:u w:color="0000E9"/>
        </w:rPr>
        <w:t>supposedly complete</w:t>
      </w:r>
      <w:r>
        <w:rPr>
          <w:rFonts w:ascii="Times" w:hAnsi="Times" w:cs="Times"/>
          <w:sz w:val="32"/>
          <w:szCs w:val="32"/>
          <w:u w:color="0000E9"/>
        </w:rPr>
        <w:t xml:space="preserve"> list of primes — always gives rise, one way or another, to a prime not in the list!"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"You got it!" said </w:t>
      </w:r>
      <w:proofErr w:type="spellStart"/>
      <w:r>
        <w:rPr>
          <w:rFonts w:ascii="Times" w:hAnsi="Times" w:cs="Times"/>
          <w:sz w:val="32"/>
          <w:szCs w:val="32"/>
          <w:u w:color="0000E9"/>
        </w:rPr>
        <w:t>Til</w:t>
      </w:r>
      <w:proofErr w:type="spellEnd"/>
      <w:r>
        <w:rPr>
          <w:rFonts w:ascii="Times" w:hAnsi="Times" w:cs="Times"/>
          <w:sz w:val="32"/>
          <w:szCs w:val="32"/>
          <w:u w:color="0000E9"/>
        </w:rPr>
        <w:t>. "Me too," grinned Abu. "It's a weird way to prove something, though. It just seems backwards."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"It </w:t>
      </w:r>
      <w:r>
        <w:rPr>
          <w:rFonts w:ascii="Times" w:hAnsi="Times" w:cs="Times"/>
          <w:b/>
          <w:bCs/>
          <w:sz w:val="32"/>
          <w:szCs w:val="32"/>
          <w:u w:color="0000E9"/>
        </w:rPr>
        <w:t>is</w:t>
      </w:r>
      <w:r>
        <w:rPr>
          <w:rFonts w:ascii="Times" w:hAnsi="Times" w:cs="Times"/>
          <w:sz w:val="32"/>
          <w:szCs w:val="32"/>
          <w:u w:color="0000E9"/>
        </w:rPr>
        <w:t xml:space="preserve"> backwards,"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"It's called proof by contradiction, or reducing to the absurd, to translate your Latin phrase. It's a wonderfully respectable, nay, even venerable, proof technique."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"Right!" said </w:t>
      </w:r>
      <w:proofErr w:type="spellStart"/>
      <w:r>
        <w:rPr>
          <w:rFonts w:ascii="Times" w:hAnsi="Times" w:cs="Times"/>
          <w:sz w:val="32"/>
          <w:szCs w:val="32"/>
          <w:u w:color="0000E9"/>
        </w:rPr>
        <w:t>Ila</w:t>
      </w:r>
      <w:proofErr w:type="spellEnd"/>
      <w:r>
        <w:rPr>
          <w:rFonts w:ascii="Times" w:hAnsi="Times" w:cs="Times"/>
          <w:sz w:val="32"/>
          <w:szCs w:val="32"/>
          <w:u w:color="0000E9"/>
        </w:rPr>
        <w:t>. "After all, it goes all the way back to Euclid!"</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3.2.1 PRT</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Til's</w:t>
      </w:r>
      <w:proofErr w:type="spellEnd"/>
      <w:r>
        <w:rPr>
          <w:rFonts w:ascii="Times" w:hAnsi="Times" w:cs="Times"/>
          <w:sz w:val="32"/>
          <w:szCs w:val="32"/>
          <w:u w:color="0000E9"/>
        </w:rPr>
        <w:t xml:space="preserve"> aside, we fire our opening salvo into </w:t>
      </w:r>
      <w:r>
        <w:rPr>
          <w:rFonts w:ascii="Times" w:hAnsi="Times" w:cs="Times"/>
          <w:color w:val="0000E9"/>
          <w:sz w:val="32"/>
          <w:szCs w:val="32"/>
          <w:u w:val="single" w:color="0000E9"/>
        </w:rPr>
        <w:t>"</w:t>
      </w:r>
      <w:proofErr w:type="spellStart"/>
      <w:r>
        <w:rPr>
          <w:rFonts w:ascii="Times" w:hAnsi="Times" w:cs="Times"/>
          <w:color w:val="0000E9"/>
          <w:sz w:val="32"/>
          <w:szCs w:val="32"/>
          <w:u w:val="single" w:color="0000E9"/>
        </w:rPr>
        <w:t>mathemagics</w:t>
      </w:r>
      <w:proofErr w:type="spellEnd"/>
      <w:r>
        <w:rPr>
          <w:rFonts w:ascii="Times" w:hAnsi="Times" w:cs="Times"/>
          <w:color w:val="0000E9"/>
          <w:sz w:val="32"/>
          <w:szCs w:val="32"/>
          <w:u w:val="single" w:color="0000E9"/>
        </w:rPr>
        <w:t xml:space="preserve"> land"</w:t>
      </w:r>
      <w:r>
        <w:rPr>
          <w:rFonts w:ascii="Times" w:hAnsi="Times" w:cs="Times"/>
          <w:sz w:val="32"/>
          <w:szCs w:val="32"/>
          <w:u w:color="0000E9"/>
        </w:rPr>
        <w:t xml:space="preserve"> by way of distinguishing Elementary Number Theory from Advanced (or Analytic) Number Theory (ANT)). ANT uses the techniques of calculus to analyze whole numbers, whereas ENT uses only arithmetic and algebra. What more primordial concept to begin with than those </w:t>
      </w:r>
      <w:r>
        <w:rPr>
          <w:rFonts w:ascii="Times" w:hAnsi="Times" w:cs="Times"/>
          <w:color w:val="0000E9"/>
          <w:sz w:val="32"/>
          <w:szCs w:val="32"/>
          <w:u w:val="single" w:color="0000E9"/>
        </w:rPr>
        <w:t>multiplicative building blocks</w:t>
      </w:r>
      <w:r>
        <w:rPr>
          <w:rFonts w:ascii="Times" w:hAnsi="Times" w:cs="Times"/>
          <w:sz w:val="32"/>
          <w:szCs w:val="32"/>
          <w:u w:color="0000E9"/>
        </w:rPr>
        <w:t xml:space="preserve">, the </w:t>
      </w:r>
      <w:r>
        <w:rPr>
          <w:rFonts w:ascii="Times" w:hAnsi="Times" w:cs="Times"/>
          <w:b/>
          <w:bCs/>
          <w:sz w:val="32"/>
          <w:szCs w:val="32"/>
          <w:u w:color="0000E9"/>
        </w:rPr>
        <w:t>atoms</w:t>
      </w:r>
      <w:r>
        <w:rPr>
          <w:rFonts w:ascii="Times" w:hAnsi="Times" w:cs="Times"/>
          <w:sz w:val="32"/>
          <w:szCs w:val="32"/>
          <w:u w:color="0000E9"/>
        </w:rPr>
        <w:t xml:space="preserve"> of numbers, primes. Let's examine several ways to say the same thing:</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a </w:t>
      </w:r>
      <w:r>
        <w:rPr>
          <w:rFonts w:ascii="Times" w:hAnsi="Times" w:cs="Times"/>
          <w:b/>
          <w:bCs/>
          <w:sz w:val="32"/>
          <w:szCs w:val="32"/>
          <w:u w:color="0000E9"/>
        </w:rPr>
        <w:t>prime</w:t>
      </w:r>
      <w:r>
        <w:rPr>
          <w:rFonts w:ascii="Times" w:hAnsi="Times" w:cs="Times"/>
          <w:sz w:val="32"/>
          <w:szCs w:val="32"/>
          <w:u w:color="0000E9"/>
        </w:rPr>
        <w:t xml:space="preserve"> is a number (integer) greater than 1 that is divisible </w:t>
      </w:r>
      <w:r>
        <w:rPr>
          <w:rFonts w:ascii="Times" w:hAnsi="Times" w:cs="Times"/>
          <w:i/>
          <w:iCs/>
          <w:sz w:val="32"/>
          <w:szCs w:val="32"/>
          <w:u w:color="0000E9"/>
        </w:rPr>
        <w:t>only</w:t>
      </w:r>
      <w:r>
        <w:rPr>
          <w:rFonts w:ascii="Times" w:hAnsi="Times" w:cs="Times"/>
          <w:sz w:val="32"/>
          <w:szCs w:val="32"/>
          <w:u w:color="0000E9"/>
        </w:rPr>
        <w:t xml:space="preserve"> by 1 and itself.</w:t>
      </w:r>
    </w:p>
    <w:p w:rsidR="00E15E2E" w:rsidRDefault="00E15E2E" w:rsidP="00E15E2E">
      <w:pPr>
        <w:widowControl w:val="0"/>
        <w:numPr>
          <w:ilvl w:val="0"/>
          <w:numId w:val="31"/>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A prime is a positive integer &gt; 1 with exactly 2 divisors (those being 1 and itself).</w:t>
      </w:r>
    </w:p>
    <w:p w:rsidR="00E15E2E" w:rsidRDefault="00E15E2E" w:rsidP="00E15E2E">
      <w:pPr>
        <w:widowControl w:val="0"/>
        <w:numPr>
          <w:ilvl w:val="0"/>
          <w:numId w:val="31"/>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A positive integer &gt; 1 that is not </w:t>
      </w:r>
      <w:proofErr w:type="gramStart"/>
      <w:r>
        <w:rPr>
          <w:rFonts w:ascii="Times" w:hAnsi="Times" w:cs="Times"/>
          <w:sz w:val="32"/>
          <w:szCs w:val="32"/>
          <w:u w:color="0000E9"/>
        </w:rPr>
        <w:t>prime</w:t>
      </w:r>
      <w:proofErr w:type="gramEnd"/>
      <w:r>
        <w:rPr>
          <w:rFonts w:ascii="Times" w:hAnsi="Times" w:cs="Times"/>
          <w:sz w:val="32"/>
          <w:szCs w:val="32"/>
          <w:u w:color="0000E9"/>
        </w:rPr>
        <w:t xml:space="preserve"> is called composite.</w:t>
      </w:r>
    </w:p>
    <w:p w:rsidR="00E15E2E" w:rsidRDefault="00E15E2E" w:rsidP="00E15E2E">
      <w:pPr>
        <w:widowControl w:val="0"/>
        <w:numPr>
          <w:ilvl w:val="0"/>
          <w:numId w:val="31"/>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In first-order logic, </w:t>
      </w:r>
      <w:proofErr w:type="gramStart"/>
      <w:r>
        <w:rPr>
          <w:rFonts w:ascii="Times" w:hAnsi="Times" w:cs="Times"/>
          <w:sz w:val="32"/>
          <w:szCs w:val="32"/>
          <w:u w:color="0000E9"/>
        </w:rPr>
        <w:t>prime(</w:t>
      </w:r>
      <w:proofErr w:type="gramEnd"/>
      <w:r>
        <w:rPr>
          <w:rFonts w:ascii="Times" w:hAnsi="Times" w:cs="Times"/>
          <w:sz w:val="32"/>
          <w:szCs w:val="32"/>
          <w:u w:color="0000E9"/>
        </w:rPr>
        <w:t xml:space="preserve">n) </w:t>
      </w:r>
      <w:r>
        <w:rPr>
          <w:rFonts w:ascii="Times New Roman" w:hAnsi="Times New Roman" w:cs="Times New Roman"/>
          <w:sz w:val="32"/>
          <w:szCs w:val="32"/>
          <w:u w:color="0000E9"/>
        </w:rPr>
        <w:t>↔</w:t>
      </w:r>
      <w:r>
        <w:rPr>
          <w:rFonts w:ascii="Times" w:hAnsi="Times" w:cs="Times"/>
          <w:sz w:val="32"/>
          <w:szCs w:val="32"/>
          <w:u w:color="0000E9"/>
        </w:rPr>
        <w:t xml:space="preserve"> </w:t>
      </w:r>
      <w:r>
        <w:rPr>
          <w:rFonts w:ascii="Menlo Regular" w:hAnsi="Menlo Regular" w:cs="Menlo Regular"/>
          <w:sz w:val="32"/>
          <w:szCs w:val="32"/>
          <w:u w:color="0000E9"/>
        </w:rPr>
        <w:t>∀</w:t>
      </w:r>
      <w:r>
        <w:rPr>
          <w:rFonts w:ascii="Times" w:hAnsi="Times" w:cs="Times"/>
          <w:sz w:val="32"/>
          <w:szCs w:val="32"/>
          <w:u w:color="0000E9"/>
        </w:rPr>
        <w:t xml:space="preserve"> x </w:t>
      </w:r>
      <w:r>
        <w:rPr>
          <w:rFonts w:ascii="Menlo Regular" w:hAnsi="Menlo Regular" w:cs="Menlo Regular"/>
          <w:sz w:val="32"/>
          <w:szCs w:val="32"/>
          <w:u w:color="0000E9"/>
        </w:rPr>
        <w:t>∀</w:t>
      </w:r>
      <w:r>
        <w:rPr>
          <w:rFonts w:ascii="Times" w:hAnsi="Times" w:cs="Times"/>
          <w:sz w:val="32"/>
          <w:szCs w:val="32"/>
          <w:u w:color="0000E9"/>
        </w:rPr>
        <w:t xml:space="preserve"> y [(x &gt; 1 </w:t>
      </w:r>
      <w:r>
        <w:rPr>
          <w:rFonts w:ascii="MS Reference Sans Serif" w:hAnsi="MS Reference Sans Serif" w:cs="MS Reference Sans Serif"/>
          <w:sz w:val="32"/>
          <w:szCs w:val="32"/>
          <w:u w:color="0000E9"/>
        </w:rPr>
        <w:t>∧</w:t>
      </w:r>
      <w:r>
        <w:rPr>
          <w:rFonts w:ascii="Times" w:hAnsi="Times" w:cs="Times"/>
          <w:sz w:val="32"/>
          <w:szCs w:val="32"/>
          <w:u w:color="0000E9"/>
        </w:rPr>
        <w:t xml:space="preserve"> y &gt; 1) </w:t>
      </w:r>
      <w:r>
        <w:rPr>
          <w:rFonts w:ascii="Times New Roman" w:hAnsi="Times New Roman" w:cs="Times New Roman"/>
          <w:sz w:val="32"/>
          <w:szCs w:val="32"/>
          <w:u w:color="0000E9"/>
        </w:rPr>
        <w:t>→</w:t>
      </w:r>
      <w:r>
        <w:rPr>
          <w:rFonts w:ascii="Times" w:hAnsi="Times" w:cs="Times"/>
          <w:sz w:val="32"/>
          <w:szCs w:val="32"/>
          <w:u w:color="0000E9"/>
        </w:rPr>
        <w:t xml:space="preserve"> </w:t>
      </w:r>
      <w:proofErr w:type="spellStart"/>
      <w:r>
        <w:rPr>
          <w:rFonts w:ascii="Times" w:hAnsi="Times" w:cs="Times"/>
          <w:sz w:val="32"/>
          <w:szCs w:val="32"/>
          <w:u w:color="0000E9"/>
        </w:rPr>
        <w:t>xy</w:t>
      </w:r>
      <w:proofErr w:type="spellEnd"/>
      <w:r>
        <w:rPr>
          <w:rFonts w:ascii="Times" w:hAnsi="Times" w:cs="Times"/>
          <w:sz w:val="32"/>
          <w:szCs w:val="32"/>
          <w:u w:color="0000E9"/>
        </w:rPr>
        <w:t xml:space="preserve"> ≠ n].</w:t>
      </w:r>
    </w:p>
    <w:p w:rsidR="00E15E2E" w:rsidRDefault="00E15E2E" w:rsidP="00E15E2E">
      <w:pPr>
        <w:widowControl w:val="0"/>
        <w:numPr>
          <w:ilvl w:val="0"/>
          <w:numId w:val="31"/>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A </w:t>
      </w:r>
      <w:r>
        <w:rPr>
          <w:rFonts w:ascii="Times" w:hAnsi="Times" w:cs="Times"/>
          <w:b/>
          <w:bCs/>
          <w:sz w:val="32"/>
          <w:szCs w:val="32"/>
          <w:u w:color="0000E9"/>
        </w:rPr>
        <w:t>composite</w:t>
      </w:r>
      <w:r>
        <w:rPr>
          <w:rFonts w:ascii="Times" w:hAnsi="Times" w:cs="Times"/>
          <w:sz w:val="32"/>
          <w:szCs w:val="32"/>
          <w:u w:color="0000E9"/>
        </w:rPr>
        <w:t xml:space="preserve"> is a positive integer with 3 or more divisors (because 3 is the first number greater than 2, and a number cannot have fewer than two divisors).</w:t>
      </w:r>
    </w:p>
    <w:p w:rsidR="00E15E2E" w:rsidRDefault="00E15E2E" w:rsidP="00E15E2E">
      <w:pPr>
        <w:widowControl w:val="0"/>
        <w:numPr>
          <w:ilvl w:val="0"/>
          <w:numId w:val="31"/>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color w:val="0000E9"/>
          <w:sz w:val="32"/>
          <w:szCs w:val="32"/>
          <w:u w:val="single" w:color="0000E9"/>
        </w:rPr>
        <w:t>1 is neither prime nor composite</w:t>
      </w:r>
      <w:r>
        <w:rPr>
          <w:rFonts w:ascii="Times" w:hAnsi="Times" w:cs="Times"/>
          <w:sz w:val="32"/>
          <w:szCs w:val="32"/>
          <w:u w:color="0000E9"/>
        </w:rPr>
        <w:t xml:space="preserve"> — call it </w:t>
      </w:r>
      <w:r>
        <w:rPr>
          <w:rFonts w:ascii="Times" w:hAnsi="Times" w:cs="Times"/>
          <w:b/>
          <w:bCs/>
          <w:sz w:val="32"/>
          <w:szCs w:val="32"/>
          <w:u w:color="0000E9"/>
        </w:rPr>
        <w:t>unit</w:t>
      </w:r>
      <w:r>
        <w:rPr>
          <w:rFonts w:ascii="Times" w:hAnsi="Times" w:cs="Times"/>
          <w:sz w:val="32"/>
          <w:szCs w:val="32"/>
          <w:u w:color="0000E9"/>
        </w:rPr>
        <w:t>.</w:t>
      </w:r>
    </w:p>
    <w:p w:rsidR="00E15E2E" w:rsidRDefault="00E15E2E" w:rsidP="00E15E2E">
      <w:pPr>
        <w:widowControl w:val="0"/>
        <w:numPr>
          <w:ilvl w:val="0"/>
          <w:numId w:val="31"/>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color w:val="0000E9"/>
          <w:sz w:val="32"/>
          <w:szCs w:val="32"/>
          <w:u w:val="single" w:color="0000E9"/>
        </w:rPr>
        <w:t>2 is the only even prime</w:t>
      </w:r>
      <w:r>
        <w:rPr>
          <w:rFonts w:ascii="Times" w:hAnsi="Times" w:cs="Times"/>
          <w:sz w:val="32"/>
          <w:szCs w:val="32"/>
          <w:u w:color="0000E9"/>
        </w:rPr>
        <w:t xml:space="preserve">: </w:t>
      </w:r>
      <w:proofErr w:type="gramStart"/>
      <w:r>
        <w:rPr>
          <w:rFonts w:ascii="Menlo Regular" w:hAnsi="Menlo Regular" w:cs="Menlo Regular"/>
          <w:sz w:val="32"/>
          <w:szCs w:val="32"/>
          <w:u w:color="0000E9"/>
        </w:rPr>
        <w:t>∃</w:t>
      </w:r>
      <w:r>
        <w:rPr>
          <w:rFonts w:ascii="Times" w:hAnsi="Times" w:cs="Times"/>
          <w:sz w:val="32"/>
          <w:szCs w:val="32"/>
          <w:u w:color="0000E9"/>
        </w:rPr>
        <w:t xml:space="preserve"> !</w:t>
      </w:r>
      <w:proofErr w:type="gramEnd"/>
      <w:r>
        <w:rPr>
          <w:rFonts w:ascii="Times" w:hAnsi="Times" w:cs="Times"/>
          <w:sz w:val="32"/>
          <w:szCs w:val="32"/>
          <w:u w:color="0000E9"/>
        </w:rPr>
        <w:t xml:space="preserve"> </w:t>
      </w:r>
      <w:proofErr w:type="gramStart"/>
      <w:r>
        <w:rPr>
          <w:rFonts w:ascii="Times" w:hAnsi="Times" w:cs="Times"/>
          <w:sz w:val="32"/>
          <w:szCs w:val="32"/>
          <w:u w:color="0000E9"/>
        </w:rPr>
        <w:t>n</w:t>
      </w:r>
      <w:proofErr w:type="gramEnd"/>
      <w:r>
        <w:rPr>
          <w:rFonts w:ascii="Times" w:hAnsi="Times" w:cs="Times"/>
          <w:sz w:val="32"/>
          <w:szCs w:val="32"/>
          <w:u w:color="0000E9"/>
        </w:rPr>
        <w:t xml:space="preserve"> [even(n) </w:t>
      </w:r>
      <w:r>
        <w:rPr>
          <w:rFonts w:ascii="MS Reference Sans Serif" w:hAnsi="MS Reference Sans Serif" w:cs="MS Reference Sans Serif"/>
          <w:sz w:val="32"/>
          <w:szCs w:val="32"/>
          <w:u w:color="0000E9"/>
        </w:rPr>
        <w:t>∧</w:t>
      </w:r>
      <w:r>
        <w:rPr>
          <w:rFonts w:ascii="Times" w:hAnsi="Times" w:cs="Times"/>
          <w:sz w:val="32"/>
          <w:szCs w:val="32"/>
          <w:u w:color="0000E9"/>
        </w:rPr>
        <w:t xml:space="preserve"> prime(n)]. The "</w:t>
      </w:r>
      <w:proofErr w:type="gramStart"/>
      <w:r>
        <w:rPr>
          <w:rFonts w:ascii="Menlo Regular" w:hAnsi="Menlo Regular" w:cs="Menlo Regular"/>
          <w:sz w:val="32"/>
          <w:szCs w:val="32"/>
          <w:u w:color="0000E9"/>
        </w:rPr>
        <w:t>∃</w:t>
      </w:r>
      <w:r>
        <w:rPr>
          <w:rFonts w:ascii="Times" w:hAnsi="Times" w:cs="Times"/>
          <w:sz w:val="32"/>
          <w:szCs w:val="32"/>
          <w:u w:color="0000E9"/>
        </w:rPr>
        <w:t xml:space="preserve"> !</w:t>
      </w:r>
      <w:proofErr w:type="gramEnd"/>
      <w:r>
        <w:rPr>
          <w:rFonts w:ascii="Times" w:hAnsi="Times" w:cs="Times"/>
          <w:sz w:val="32"/>
          <w:szCs w:val="32"/>
          <w:u w:color="0000E9"/>
        </w:rPr>
        <w:t>" construct is short for "there exists a unique" or "there exists one and only one".</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3.2.1.1 WZC</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Finish writing in first-order logic (predicates and quantifiers) the RHS of </w:t>
      </w:r>
      <w:proofErr w:type="gramStart"/>
      <w:r>
        <w:rPr>
          <w:rFonts w:ascii="Times" w:hAnsi="Times" w:cs="Times"/>
          <w:sz w:val="32"/>
          <w:szCs w:val="32"/>
          <w:u w:color="0000E9"/>
        </w:rPr>
        <w:t>composite(</w:t>
      </w:r>
      <w:proofErr w:type="gramEnd"/>
      <w:r>
        <w:rPr>
          <w:rFonts w:ascii="Times" w:hAnsi="Times" w:cs="Times"/>
          <w:sz w:val="32"/>
          <w:szCs w:val="32"/>
          <w:u w:color="0000E9"/>
        </w:rPr>
        <w:t>p) &lt;–&gt; …</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3.2.1.2 DGJ</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Experiment to see that there are gaps of many (with one exception, even-numbered) sizes between consecutive primes.</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3.2.1.3 EHK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Write some lisp code to facilitate this — like a frequency table and average gap size in the first 10 million primes.</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3.2.1.4 FIL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Also with code, investigate the (</w:t>
      </w:r>
      <w:proofErr w:type="gramStart"/>
      <w:r>
        <w:rPr>
          <w:rFonts w:ascii="Times" w:hAnsi="Times" w:cs="Times"/>
          <w:sz w:val="32"/>
          <w:szCs w:val="32"/>
          <w:u w:color="0000E9"/>
        </w:rPr>
        <w:t>in)famous</w:t>
      </w:r>
      <w:proofErr w:type="gramEnd"/>
      <w:r>
        <w:rPr>
          <w:rFonts w:ascii="Times" w:hAnsi="Times" w:cs="Times"/>
          <w:sz w:val="32"/>
          <w:szCs w:val="32"/>
          <w:u w:color="0000E9"/>
        </w:rPr>
        <w:t xml:space="preserve"> Twin Prime Conjecture and its generalized version.</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3.2.1.5 MPS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Also with code, check and make sure you understand that when factoring an integer </w:t>
      </w:r>
      <w:r>
        <w:rPr>
          <w:rFonts w:ascii="Times" w:hAnsi="Times" w:cs="Times"/>
          <w:b/>
          <w:bCs/>
          <w:sz w:val="32"/>
          <w:szCs w:val="32"/>
          <w:u w:color="0000E9"/>
        </w:rPr>
        <w:t>n</w:t>
      </w:r>
      <w:r>
        <w:rPr>
          <w:rFonts w:ascii="Times" w:hAnsi="Times" w:cs="Times"/>
          <w:sz w:val="32"/>
          <w:szCs w:val="32"/>
          <w:u w:color="0000E9"/>
        </w:rPr>
        <w:t xml:space="preserve">, you need do trial divisions only by integers less than or equal to the square root of </w:t>
      </w:r>
      <w:r>
        <w:rPr>
          <w:rFonts w:ascii="Times" w:hAnsi="Times" w:cs="Times"/>
          <w:b/>
          <w:bCs/>
          <w:sz w:val="32"/>
          <w:szCs w:val="32"/>
          <w:u w:color="0000E9"/>
        </w:rPr>
        <w:t>n</w:t>
      </w:r>
      <w:r>
        <w:rPr>
          <w:rFonts w:ascii="Times" w:hAnsi="Times" w:cs="Times"/>
          <w:sz w:val="32"/>
          <w:szCs w:val="32"/>
          <w:u w:color="0000E9"/>
        </w:rPr>
        <w:t>. Why is that the case?</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3.2.2 VXZ</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What's so important about primes?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b/>
          <w:bCs/>
          <w:sz w:val="32"/>
          <w:szCs w:val="32"/>
          <w:u w:color="0000E9"/>
        </w:rPr>
        <w:t>The Fundamental Theorem of Arithmetic</w:t>
      </w:r>
      <w:r>
        <w:rPr>
          <w:rFonts w:ascii="Times" w:hAnsi="Times" w:cs="Times"/>
          <w:sz w:val="32"/>
          <w:szCs w:val="32"/>
          <w:u w:color="0000E9"/>
        </w:rPr>
        <w:t>, that's what. The FTA says that every positive integer can be written as the product of prime numbers in essentially one way. (So, 2 × 2 × 2 × 3 × 5 × 7 = 840 = 7 × 5 × 3 × 2 × 2 × 2 is two ways in one — the order of the factors doesn't matter.)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Sometimes uniqueness is guaranteed by phrasing it as "every integer greater than 1 can be written uniquely as a prime or as the product of two or more primes where the prime factors are written in order of </w:t>
      </w:r>
      <w:proofErr w:type="spellStart"/>
      <w:r>
        <w:rPr>
          <w:rFonts w:ascii="Times" w:hAnsi="Times" w:cs="Times"/>
          <w:sz w:val="32"/>
          <w:szCs w:val="32"/>
          <w:u w:color="0000E9"/>
        </w:rPr>
        <w:t>nondecreasing</w:t>
      </w:r>
      <w:proofErr w:type="spellEnd"/>
      <w:r>
        <w:rPr>
          <w:rFonts w:ascii="Times" w:hAnsi="Times" w:cs="Times"/>
          <w:sz w:val="32"/>
          <w:szCs w:val="32"/>
          <w:u w:color="0000E9"/>
        </w:rPr>
        <w:t xml:space="preserve"> size". </w:t>
      </w:r>
      <w:proofErr w:type="gramStart"/>
      <w:r>
        <w:rPr>
          <w:rFonts w:ascii="Times" w:hAnsi="Times" w:cs="Times"/>
          <w:sz w:val="32"/>
          <w:szCs w:val="32"/>
          <w:u w:color="0000E9"/>
        </w:rPr>
        <w:t>But what about 1?</w:t>
      </w:r>
      <w:proofErr w:type="gramEnd"/>
      <w:r>
        <w:rPr>
          <w:rFonts w:ascii="Times" w:hAnsi="Times" w:cs="Times"/>
          <w:sz w:val="32"/>
          <w:szCs w:val="32"/>
          <w:u w:color="0000E9"/>
        </w:rPr>
        <w:t xml:space="preserve"> The first statement didn't exclude it, why did the second?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Determining if a given integer is prime is a </w:t>
      </w:r>
      <w:r>
        <w:rPr>
          <w:rFonts w:ascii="Times" w:hAnsi="Times" w:cs="Times"/>
          <w:b/>
          <w:bCs/>
          <w:sz w:val="32"/>
          <w:szCs w:val="32"/>
          <w:u w:color="0000E9"/>
        </w:rPr>
        <w:t>key</w:t>
      </w:r>
      <w:r>
        <w:rPr>
          <w:rFonts w:ascii="Times" w:hAnsi="Times" w:cs="Times"/>
          <w:sz w:val="32"/>
          <w:szCs w:val="32"/>
          <w:u w:color="0000E9"/>
        </w:rPr>
        <w:t xml:space="preserve"> component to modern cryptology — and </w:t>
      </w:r>
      <w:r>
        <w:rPr>
          <w:rFonts w:ascii="Times" w:hAnsi="Times" w:cs="Times"/>
          <w:b/>
          <w:bCs/>
          <w:sz w:val="32"/>
          <w:szCs w:val="32"/>
          <w:u w:color="0000E9"/>
        </w:rPr>
        <w:t>crucial</w:t>
      </w:r>
      <w:r>
        <w:rPr>
          <w:rFonts w:ascii="Times" w:hAnsi="Times" w:cs="Times"/>
          <w:sz w:val="32"/>
          <w:szCs w:val="32"/>
          <w:u w:color="0000E9"/>
        </w:rPr>
        <w:t xml:space="preserve"> to the success of the enterprise of cryptology is the difficulty of factoring large integers into their prime factors.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More prime lore </w:t>
      </w:r>
      <w:r>
        <w:rPr>
          <w:rFonts w:ascii="Times" w:hAnsi="Times" w:cs="Times"/>
          <w:color w:val="0000E9"/>
          <w:sz w:val="32"/>
          <w:szCs w:val="32"/>
          <w:u w:val="single" w:color="0000E9"/>
        </w:rPr>
        <w:t>can be perused and pursued</w:t>
      </w:r>
      <w:r>
        <w:rPr>
          <w:rFonts w:ascii="Times" w:hAnsi="Times" w:cs="Times"/>
          <w:sz w:val="32"/>
          <w:szCs w:val="32"/>
          <w:u w:color="0000E9"/>
        </w:rPr>
        <w:t xml:space="preserve"> by the interested reader, but here's a playful smattering:</w:t>
      </w:r>
    </w:p>
    <w:p w:rsidR="00E15E2E" w:rsidRDefault="00E15E2E" w:rsidP="00E15E2E">
      <w:pPr>
        <w:widowControl w:val="0"/>
        <w:numPr>
          <w:ilvl w:val="0"/>
          <w:numId w:val="3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What's the smallest three-digit number that remains prime no matter how its digits are shuffled?</w:t>
      </w:r>
    </w:p>
    <w:p w:rsidR="00E15E2E" w:rsidRDefault="00E15E2E" w:rsidP="00E15E2E">
      <w:pPr>
        <w:widowControl w:val="0"/>
        <w:numPr>
          <w:ilvl w:val="0"/>
          <w:numId w:val="3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Why are the primes 2, 5, 71, 369119, and 415074643 so special?</w:t>
      </w:r>
    </w:p>
    <w:p w:rsidR="00E15E2E" w:rsidRDefault="00E15E2E" w:rsidP="00E15E2E">
      <w:pPr>
        <w:widowControl w:val="0"/>
        <w:numPr>
          <w:ilvl w:val="0"/>
          <w:numId w:val="3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Cicadas of the genus </w:t>
      </w:r>
      <w:proofErr w:type="spellStart"/>
      <w:r>
        <w:rPr>
          <w:rFonts w:ascii="Times" w:hAnsi="Times" w:cs="Times"/>
          <w:sz w:val="32"/>
          <w:szCs w:val="32"/>
          <w:u w:color="0000E9"/>
        </w:rPr>
        <w:t>Magicada</w:t>
      </w:r>
      <w:proofErr w:type="spellEnd"/>
      <w:r>
        <w:rPr>
          <w:rFonts w:ascii="Times" w:hAnsi="Times" w:cs="Times"/>
          <w:sz w:val="32"/>
          <w:szCs w:val="32"/>
          <w:u w:color="0000E9"/>
        </w:rPr>
        <w:t xml:space="preserve"> appear once every 7, 13, or 17 years; whether it's a coincidence or not that these are prime numbers is unknown.</w:t>
      </w:r>
    </w:p>
    <w:p w:rsidR="00E15E2E" w:rsidRDefault="00E15E2E" w:rsidP="00E15E2E">
      <w:pPr>
        <w:widowControl w:val="0"/>
        <w:numPr>
          <w:ilvl w:val="0"/>
          <w:numId w:val="32"/>
        </w:numPr>
        <w:tabs>
          <w:tab w:val="left" w:pos="220"/>
          <w:tab w:val="left" w:pos="720"/>
        </w:tabs>
        <w:autoSpaceDE w:val="0"/>
        <w:autoSpaceDN w:val="0"/>
        <w:adjustRightInd w:val="0"/>
        <w:ind w:hanging="720"/>
        <w:rPr>
          <w:rFonts w:ascii="Times" w:hAnsi="Times" w:cs="Times"/>
          <w:sz w:val="32"/>
          <w:szCs w:val="32"/>
          <w:u w:color="0000E9"/>
        </w:rPr>
      </w:pPr>
      <w:proofErr w:type="spellStart"/>
      <w:r>
        <w:rPr>
          <w:rFonts w:ascii="Times" w:hAnsi="Times" w:cs="Times"/>
          <w:sz w:val="32"/>
          <w:szCs w:val="32"/>
          <w:u w:color="0000E9"/>
        </w:rPr>
        <w:t>Sherk's</w:t>
      </w:r>
      <w:proofErr w:type="spellEnd"/>
      <w:r>
        <w:rPr>
          <w:rFonts w:ascii="Times" w:hAnsi="Times" w:cs="Times"/>
          <w:sz w:val="32"/>
          <w:szCs w:val="32"/>
          <w:u w:color="0000E9"/>
        </w:rPr>
        <w:t xml:space="preserve"> conjecture. The </w:t>
      </w:r>
      <w:r>
        <w:rPr>
          <w:rFonts w:ascii="Times" w:hAnsi="Times" w:cs="Times"/>
          <w:b/>
          <w:bCs/>
          <w:sz w:val="32"/>
          <w:szCs w:val="32"/>
          <w:u w:color="0000E9"/>
        </w:rPr>
        <w:t>n</w:t>
      </w:r>
      <w:r>
        <w:rPr>
          <w:rFonts w:ascii="Times" w:hAnsi="Times" w:cs="Times"/>
          <w:b/>
          <w:bCs/>
          <w:sz w:val="26"/>
          <w:szCs w:val="26"/>
          <w:u w:color="0000E9"/>
          <w:vertAlign w:val="superscript"/>
        </w:rPr>
        <w:t>th</w:t>
      </w:r>
      <w:r>
        <w:rPr>
          <w:rFonts w:ascii="Times" w:hAnsi="Times" w:cs="Times"/>
          <w:sz w:val="32"/>
          <w:szCs w:val="32"/>
          <w:u w:color="0000E9"/>
        </w:rPr>
        <w:t xml:space="preserve"> prime, if </w:t>
      </w:r>
      <w:r>
        <w:rPr>
          <w:rFonts w:ascii="Times" w:hAnsi="Times" w:cs="Times"/>
          <w:b/>
          <w:bCs/>
          <w:sz w:val="32"/>
          <w:szCs w:val="32"/>
          <w:u w:color="0000E9"/>
        </w:rPr>
        <w:t>n</w:t>
      </w:r>
      <w:r>
        <w:rPr>
          <w:rFonts w:ascii="Times" w:hAnsi="Times" w:cs="Times"/>
          <w:sz w:val="32"/>
          <w:szCs w:val="32"/>
          <w:u w:color="0000E9"/>
        </w:rPr>
        <w:t xml:space="preserve"> is even, can be represented by the addition and subtraction of 1 with all the smaller primes. For example, 13 = 1 + 2 - 3 - 5 + 7 + 11.</w:t>
      </w:r>
    </w:p>
    <w:p w:rsidR="00E15E2E" w:rsidRDefault="00E15E2E" w:rsidP="00E15E2E">
      <w:pPr>
        <w:widowControl w:val="0"/>
        <w:numPr>
          <w:ilvl w:val="0"/>
          <w:numId w:val="3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You look up one on your own so sexy can be 6 (because the Latin for </w:t>
      </w:r>
      <w:r>
        <w:rPr>
          <w:rFonts w:ascii="Times" w:hAnsi="Times" w:cs="Times"/>
          <w:i/>
          <w:iCs/>
          <w:sz w:val="32"/>
          <w:szCs w:val="32"/>
          <w:u w:color="0000E9"/>
        </w:rPr>
        <w:t>six</w:t>
      </w:r>
      <w:r>
        <w:rPr>
          <w:rFonts w:ascii="Times" w:hAnsi="Times" w:cs="Times"/>
          <w:sz w:val="32"/>
          <w:szCs w:val="32"/>
          <w:u w:color="0000E9"/>
        </w:rPr>
        <w:t xml:space="preserve"> is </w:t>
      </w:r>
      <w:r>
        <w:rPr>
          <w:rFonts w:ascii="Times" w:hAnsi="Times" w:cs="Times"/>
          <w:i/>
          <w:iCs/>
          <w:sz w:val="32"/>
          <w:szCs w:val="32"/>
          <w:u w:color="0000E9"/>
        </w:rPr>
        <w:t>sex</w:t>
      </w:r>
      <w:r>
        <w:rPr>
          <w:rFonts w:ascii="Times" w:hAnsi="Times" w:cs="Times"/>
          <w:sz w:val="32"/>
          <w:szCs w:val="32"/>
          <w:u w:color="0000E9"/>
        </w:rPr>
        <w:t>).</w:t>
      </w:r>
    </w:p>
    <w:p w:rsidR="00E15E2E" w:rsidRDefault="00E15E2E" w:rsidP="00E15E2E">
      <w:pPr>
        <w:widowControl w:val="0"/>
        <w:numPr>
          <w:ilvl w:val="0"/>
          <w:numId w:val="3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b/>
          <w:bCs/>
          <w:sz w:val="32"/>
          <w:szCs w:val="32"/>
          <w:u w:color="0000E9"/>
        </w:rPr>
        <w:t>Sexy primes</w:t>
      </w:r>
      <w:r>
        <w:rPr>
          <w:rFonts w:ascii="Times" w:hAnsi="Times" w:cs="Times"/>
          <w:sz w:val="32"/>
          <w:szCs w:val="32"/>
          <w:u w:color="0000E9"/>
        </w:rPr>
        <w:t xml:space="preserve"> are such that </w:t>
      </w:r>
      <w:r>
        <w:rPr>
          <w:rFonts w:ascii="Times" w:hAnsi="Times" w:cs="Times"/>
          <w:b/>
          <w:bCs/>
          <w:sz w:val="32"/>
          <w:szCs w:val="32"/>
          <w:u w:color="0000E9"/>
        </w:rPr>
        <w:t>n</w:t>
      </w:r>
      <w:r>
        <w:rPr>
          <w:rFonts w:ascii="Times" w:hAnsi="Times" w:cs="Times"/>
          <w:sz w:val="32"/>
          <w:szCs w:val="32"/>
          <w:u w:color="0000E9"/>
        </w:rPr>
        <w:t xml:space="preserve"> and </w:t>
      </w:r>
      <w:r>
        <w:rPr>
          <w:rFonts w:ascii="Times" w:hAnsi="Times" w:cs="Times"/>
          <w:b/>
          <w:bCs/>
          <w:sz w:val="32"/>
          <w:szCs w:val="32"/>
          <w:u w:color="0000E9"/>
        </w:rPr>
        <w:t>n</w:t>
      </w:r>
      <w:r>
        <w:rPr>
          <w:rFonts w:ascii="Times" w:hAnsi="Times" w:cs="Times"/>
          <w:sz w:val="32"/>
          <w:szCs w:val="32"/>
          <w:u w:color="0000E9"/>
        </w:rPr>
        <w:t xml:space="preserve"> + 6 are both prime. The first few such pairs are 5-11, 11-17, and 13-19.</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3.2.3 ADG</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There are many more prime puzzles for our pondering pleasure provided also courtesy David Wells. A random sample will suffice for now.</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Is there a prime between n and 2n for every integer n &gt; 1? Yes, provably so.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Is there a prime between n</w:t>
      </w:r>
      <w:r>
        <w:rPr>
          <w:rFonts w:ascii="Times" w:hAnsi="Times" w:cs="Times"/>
          <w:sz w:val="26"/>
          <w:szCs w:val="26"/>
          <w:u w:color="0000E9"/>
          <w:vertAlign w:val="superscript"/>
        </w:rPr>
        <w:t>2</w:t>
      </w:r>
      <w:r>
        <w:rPr>
          <w:rFonts w:ascii="Times" w:hAnsi="Times" w:cs="Times"/>
          <w:sz w:val="32"/>
          <w:szCs w:val="32"/>
          <w:u w:color="0000E9"/>
        </w:rPr>
        <w:t xml:space="preserve"> and (n + </w:t>
      </w:r>
      <w:proofErr w:type="gramStart"/>
      <w:r>
        <w:rPr>
          <w:rFonts w:ascii="Times" w:hAnsi="Times" w:cs="Times"/>
          <w:sz w:val="32"/>
          <w:szCs w:val="32"/>
          <w:u w:color="0000E9"/>
        </w:rPr>
        <w:t>1)</w:t>
      </w:r>
      <w:r>
        <w:rPr>
          <w:rFonts w:ascii="Times" w:hAnsi="Times" w:cs="Times"/>
          <w:sz w:val="26"/>
          <w:szCs w:val="26"/>
          <w:u w:color="0000E9"/>
          <w:vertAlign w:val="superscript"/>
        </w:rPr>
        <w:t>2</w:t>
      </w:r>
      <w:proofErr w:type="gramEnd"/>
      <w:r>
        <w:rPr>
          <w:rFonts w:ascii="Times" w:hAnsi="Times" w:cs="Times"/>
          <w:sz w:val="32"/>
          <w:szCs w:val="32"/>
          <w:u w:color="0000E9"/>
        </w:rPr>
        <w:t xml:space="preserve"> for every n &gt; 0? No one knows.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Many primes are of the form n</w:t>
      </w:r>
      <w:r>
        <w:rPr>
          <w:rFonts w:ascii="Times" w:hAnsi="Times" w:cs="Times"/>
          <w:sz w:val="26"/>
          <w:szCs w:val="26"/>
          <w:u w:color="0000E9"/>
          <w:vertAlign w:val="superscript"/>
        </w:rPr>
        <w:t>2</w:t>
      </w:r>
      <w:r>
        <w:rPr>
          <w:rFonts w:ascii="Times" w:hAnsi="Times" w:cs="Times"/>
          <w:sz w:val="32"/>
          <w:szCs w:val="32"/>
          <w:u w:color="0000E9"/>
        </w:rPr>
        <w:t xml:space="preserve"> + 1 (e.g., 2, 5, 17, 37, 101</w:t>
      </w:r>
      <w:proofErr w:type="gramStart"/>
      <w:r>
        <w:rPr>
          <w:rFonts w:ascii="Times" w:hAnsi="Times" w:cs="Times"/>
          <w:sz w:val="32"/>
          <w:szCs w:val="32"/>
          <w:u w:color="0000E9"/>
        </w:rPr>
        <w:t>, …)</w:t>
      </w:r>
      <w:proofErr w:type="gramEnd"/>
      <w:r>
        <w:rPr>
          <w:rFonts w:ascii="Times" w:hAnsi="Times" w:cs="Times"/>
          <w:sz w:val="32"/>
          <w:szCs w:val="32"/>
          <w:u w:color="0000E9"/>
        </w:rPr>
        <w:t>. Are there a finite or infinite number of primes of this form? No one knows.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Is there an even number greater than 2 that </w:t>
      </w:r>
      <w:proofErr w:type="gramStart"/>
      <w:r>
        <w:rPr>
          <w:rFonts w:ascii="Times" w:hAnsi="Times" w:cs="Times"/>
          <w:sz w:val="32"/>
          <w:szCs w:val="32"/>
          <w:u w:color="0000E9"/>
        </w:rPr>
        <w:t>is</w:t>
      </w:r>
      <w:proofErr w:type="gramEnd"/>
      <w:r>
        <w:rPr>
          <w:rFonts w:ascii="Times" w:hAnsi="Times" w:cs="Times"/>
          <w:sz w:val="32"/>
          <w:szCs w:val="32"/>
          <w:u w:color="0000E9"/>
        </w:rPr>
        <w:t xml:space="preserve"> </w:t>
      </w:r>
      <w:r>
        <w:rPr>
          <w:rFonts w:ascii="Times" w:hAnsi="Times" w:cs="Times"/>
          <w:b/>
          <w:bCs/>
          <w:sz w:val="32"/>
          <w:szCs w:val="32"/>
          <w:u w:color="0000E9"/>
        </w:rPr>
        <w:t>not</w:t>
      </w:r>
      <w:r>
        <w:rPr>
          <w:rFonts w:ascii="Times" w:hAnsi="Times" w:cs="Times"/>
          <w:sz w:val="32"/>
          <w:szCs w:val="32"/>
          <w:u w:color="0000E9"/>
        </w:rPr>
        <w:t xml:space="preserve"> the sum of two primes? No one knows. (That there is not is </w:t>
      </w:r>
      <w:proofErr w:type="spellStart"/>
      <w:r>
        <w:rPr>
          <w:rFonts w:ascii="Times" w:hAnsi="Times" w:cs="Times"/>
          <w:sz w:val="32"/>
          <w:szCs w:val="32"/>
          <w:u w:color="0000E9"/>
        </w:rPr>
        <w:t>Goldbach's</w:t>
      </w:r>
      <w:proofErr w:type="spellEnd"/>
      <w:r>
        <w:rPr>
          <w:rFonts w:ascii="Times" w:hAnsi="Times" w:cs="Times"/>
          <w:sz w:val="32"/>
          <w:szCs w:val="32"/>
          <w:u w:color="0000E9"/>
        </w:rPr>
        <w:t xml:space="preserve"> Conjecture.)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Is there a polynomial with integer coefficients (e.g., n</w:t>
      </w:r>
      <w:r>
        <w:rPr>
          <w:rFonts w:ascii="Times" w:hAnsi="Times" w:cs="Times"/>
          <w:sz w:val="26"/>
          <w:szCs w:val="26"/>
          <w:u w:color="0000E9"/>
          <w:vertAlign w:val="superscript"/>
        </w:rPr>
        <w:t>2</w:t>
      </w:r>
      <w:r>
        <w:rPr>
          <w:rFonts w:ascii="Times" w:hAnsi="Times" w:cs="Times"/>
          <w:sz w:val="32"/>
          <w:szCs w:val="32"/>
          <w:u w:color="0000E9"/>
        </w:rPr>
        <w:t xml:space="preserve"> - n + 41) that takes on only prime values at the integers? The next exercise explores this question.</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3.2.3.1 NQT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See if this function computes n</w:t>
      </w:r>
      <w:r>
        <w:rPr>
          <w:rFonts w:ascii="Times" w:hAnsi="Times" w:cs="Times"/>
          <w:sz w:val="26"/>
          <w:szCs w:val="26"/>
          <w:u w:color="0000E9"/>
          <w:vertAlign w:val="superscript"/>
        </w:rPr>
        <w:t>2</w:t>
      </w:r>
      <w:r>
        <w:rPr>
          <w:rFonts w:ascii="Times" w:hAnsi="Times" w:cs="Times"/>
          <w:sz w:val="32"/>
          <w:szCs w:val="32"/>
          <w:u w:color="0000E9"/>
        </w:rPr>
        <w:t xml:space="preserve"> - n + 41.</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poly</w:t>
      </w:r>
      <w:r>
        <w:rPr>
          <w:rFonts w:ascii="Courier" w:hAnsi="Courier" w:cs="Courier"/>
          <w:sz w:val="26"/>
          <w:szCs w:val="26"/>
          <w:u w:color="0000E9"/>
        </w:rPr>
        <w:t xml:space="preserve"> (n)</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 </w:t>
      </w:r>
      <w:proofErr w:type="gramStart"/>
      <w:r>
        <w:rPr>
          <w:rFonts w:ascii="Courier" w:hAnsi="Courier" w:cs="Courier"/>
          <w:sz w:val="26"/>
          <w:szCs w:val="26"/>
          <w:u w:color="0000E9"/>
        </w:rPr>
        <w:t>n</w:t>
      </w:r>
      <w:proofErr w:type="gramEnd"/>
      <w:r>
        <w:rPr>
          <w:rFonts w:ascii="Courier" w:hAnsi="Courier" w:cs="Courier"/>
          <w:sz w:val="26"/>
          <w:szCs w:val="26"/>
          <w:u w:color="0000E9"/>
        </w:rPr>
        <w:t xml:space="preserve"> </w:t>
      </w:r>
      <w:proofErr w:type="spellStart"/>
      <w:r>
        <w:rPr>
          <w:rFonts w:ascii="Courier" w:hAnsi="Courier" w:cs="Courier"/>
          <w:sz w:val="26"/>
          <w:szCs w:val="26"/>
          <w:u w:color="0000E9"/>
        </w:rPr>
        <w:t>n</w:t>
      </w:r>
      <w:proofErr w:type="spellEnd"/>
      <w:r>
        <w:rPr>
          <w:rFonts w:ascii="Courier" w:hAnsi="Courier" w:cs="Courier"/>
          <w:sz w:val="26"/>
          <w:szCs w:val="26"/>
          <w:u w:color="0000E9"/>
        </w:rPr>
        <w:t>) n -41))</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3.2.3.2 ORU</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Write another function to see how often (for which values of n) </w:t>
      </w:r>
      <w:r>
        <w:rPr>
          <w:rFonts w:ascii="Courier" w:hAnsi="Courier" w:cs="Courier"/>
          <w:sz w:val="26"/>
          <w:szCs w:val="26"/>
          <w:u w:color="0000E9"/>
        </w:rPr>
        <w:t>poly</w:t>
      </w:r>
      <w:r>
        <w:rPr>
          <w:rFonts w:ascii="Times" w:hAnsi="Times" w:cs="Times"/>
          <w:sz w:val="32"/>
          <w:szCs w:val="32"/>
          <w:u w:color="0000E9"/>
        </w:rPr>
        <w:t xml:space="preserve"> is prime. Try at least 10 million candidates.</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3.2.3.3 VYB</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Explore with code and answer, true or false? If </w:t>
      </w:r>
      <w:r>
        <w:rPr>
          <w:rFonts w:ascii="Times" w:hAnsi="Times" w:cs="Times"/>
          <w:b/>
          <w:bCs/>
          <w:sz w:val="32"/>
          <w:szCs w:val="32"/>
          <w:u w:color="0000E9"/>
        </w:rPr>
        <w:t>m</w:t>
      </w:r>
      <w:r>
        <w:rPr>
          <w:rFonts w:ascii="Times" w:hAnsi="Times" w:cs="Times"/>
          <w:sz w:val="32"/>
          <w:szCs w:val="32"/>
          <w:u w:color="0000E9"/>
        </w:rPr>
        <w:t xml:space="preserve"> is a factor of </w:t>
      </w:r>
      <w:r>
        <w:rPr>
          <w:rFonts w:ascii="Times" w:hAnsi="Times" w:cs="Times"/>
          <w:b/>
          <w:bCs/>
          <w:sz w:val="32"/>
          <w:szCs w:val="32"/>
          <w:u w:color="0000E9"/>
        </w:rPr>
        <w:t>a</w:t>
      </w:r>
      <w:r>
        <w:rPr>
          <w:rFonts w:ascii="Times" w:hAnsi="Times" w:cs="Times"/>
          <w:sz w:val="32"/>
          <w:szCs w:val="32"/>
          <w:u w:color="0000E9"/>
        </w:rPr>
        <w:t xml:space="preserve"> and </w:t>
      </w:r>
      <w:r>
        <w:rPr>
          <w:rFonts w:ascii="Times" w:hAnsi="Times" w:cs="Times"/>
          <w:b/>
          <w:bCs/>
          <w:sz w:val="32"/>
          <w:szCs w:val="32"/>
          <w:u w:color="0000E9"/>
        </w:rPr>
        <w:t>n</w:t>
      </w:r>
      <w:r>
        <w:rPr>
          <w:rFonts w:ascii="Times" w:hAnsi="Times" w:cs="Times"/>
          <w:sz w:val="32"/>
          <w:szCs w:val="32"/>
          <w:u w:color="0000E9"/>
        </w:rPr>
        <w:t xml:space="preserve"> is a factor of </w:t>
      </w:r>
      <w:r>
        <w:rPr>
          <w:rFonts w:ascii="Times" w:hAnsi="Times" w:cs="Times"/>
          <w:b/>
          <w:bCs/>
          <w:sz w:val="32"/>
          <w:szCs w:val="32"/>
          <w:u w:color="0000E9"/>
        </w:rPr>
        <w:t>a</w:t>
      </w:r>
      <w:r>
        <w:rPr>
          <w:rFonts w:ascii="Times" w:hAnsi="Times" w:cs="Times"/>
          <w:sz w:val="32"/>
          <w:szCs w:val="32"/>
          <w:u w:color="0000E9"/>
        </w:rPr>
        <w:t xml:space="preserve">, then </w:t>
      </w:r>
      <w:proofErr w:type="spellStart"/>
      <w:r>
        <w:rPr>
          <w:rFonts w:ascii="Times" w:hAnsi="Times" w:cs="Times"/>
          <w:b/>
          <w:bCs/>
          <w:sz w:val="32"/>
          <w:szCs w:val="32"/>
          <w:u w:color="0000E9"/>
        </w:rPr>
        <w:t>mn</w:t>
      </w:r>
      <w:proofErr w:type="spellEnd"/>
      <w:r>
        <w:rPr>
          <w:rFonts w:ascii="Times" w:hAnsi="Times" w:cs="Times"/>
          <w:sz w:val="32"/>
          <w:szCs w:val="32"/>
          <w:u w:color="0000E9"/>
        </w:rPr>
        <w:t xml:space="preserve"> is a factor of </w:t>
      </w:r>
      <w:r>
        <w:rPr>
          <w:rFonts w:ascii="Times" w:hAnsi="Times" w:cs="Times"/>
          <w:b/>
          <w:bCs/>
          <w:sz w:val="32"/>
          <w:szCs w:val="32"/>
          <w:u w:color="0000E9"/>
        </w:rPr>
        <w:t>a</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3.2.3.4 WZC</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number 2</w:t>
      </w:r>
      <w:r>
        <w:rPr>
          <w:rFonts w:ascii="Times" w:hAnsi="Times" w:cs="Times"/>
          <w:sz w:val="26"/>
          <w:szCs w:val="26"/>
          <w:u w:color="0000E9"/>
          <w:vertAlign w:val="superscript"/>
        </w:rPr>
        <w:t>3</w:t>
      </w:r>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xml:space="preserve"> × 5</w:t>
      </w:r>
      <w:r>
        <w:rPr>
          <w:rFonts w:ascii="Times" w:hAnsi="Times" w:cs="Times"/>
          <w:sz w:val="26"/>
          <w:szCs w:val="26"/>
          <w:u w:color="0000E9"/>
          <w:vertAlign w:val="superscript"/>
        </w:rPr>
        <w:t>1</w:t>
      </w:r>
      <w:r>
        <w:rPr>
          <w:rFonts w:ascii="Times" w:hAnsi="Times" w:cs="Times"/>
          <w:sz w:val="32"/>
          <w:szCs w:val="32"/>
          <w:u w:color="0000E9"/>
        </w:rPr>
        <w:t xml:space="preserve"> has a certain number of factors. How does knowing 360's prime factorization allow you to immediately say it has 24 factors?</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3.2.3.5 XAD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number 627023653815768 is divisible by 3, 4, 6, 8, 11 and 24, but not by 9 or 16. Without doing trial division, how do you quickly verify these facts?</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3.2.4 JMP</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One very special kind of prime is the so-called </w:t>
      </w:r>
      <w:proofErr w:type="spellStart"/>
      <w:r>
        <w:rPr>
          <w:rFonts w:ascii="Times" w:hAnsi="Times" w:cs="Times"/>
          <w:b/>
          <w:bCs/>
          <w:sz w:val="32"/>
          <w:szCs w:val="32"/>
          <w:u w:color="0000E9"/>
        </w:rPr>
        <w:t>Mersenne</w:t>
      </w:r>
      <w:proofErr w:type="spellEnd"/>
      <w:r>
        <w:rPr>
          <w:rFonts w:ascii="Times" w:hAnsi="Times" w:cs="Times"/>
          <w:b/>
          <w:bCs/>
          <w:sz w:val="32"/>
          <w:szCs w:val="32"/>
          <w:u w:color="0000E9"/>
        </w:rPr>
        <w:t xml:space="preserve"> prime</w:t>
      </w:r>
      <w:r>
        <w:rPr>
          <w:rFonts w:ascii="Times" w:hAnsi="Times" w:cs="Times"/>
          <w:sz w:val="32"/>
          <w:szCs w:val="32"/>
          <w:u w:color="0000E9"/>
        </w:rPr>
        <w:t>, which is one of the form 2</w:t>
      </w:r>
      <w:r>
        <w:rPr>
          <w:rFonts w:ascii="Times" w:hAnsi="Times" w:cs="Times"/>
          <w:sz w:val="26"/>
          <w:szCs w:val="26"/>
          <w:u w:color="0000E9"/>
          <w:vertAlign w:val="superscript"/>
        </w:rPr>
        <w:t>p</w:t>
      </w:r>
      <w:r>
        <w:rPr>
          <w:rFonts w:ascii="Times" w:hAnsi="Times" w:cs="Times"/>
          <w:sz w:val="32"/>
          <w:szCs w:val="32"/>
          <w:u w:color="0000E9"/>
        </w:rPr>
        <w:t xml:space="preserve"> - 1 where </w:t>
      </w:r>
      <w:r>
        <w:rPr>
          <w:rFonts w:ascii="Times" w:hAnsi="Times" w:cs="Times"/>
          <w:b/>
          <w:bCs/>
          <w:sz w:val="32"/>
          <w:szCs w:val="32"/>
          <w:u w:color="0000E9"/>
        </w:rPr>
        <w:t>p</w:t>
      </w:r>
      <w:r>
        <w:rPr>
          <w:rFonts w:ascii="Times" w:hAnsi="Times" w:cs="Times"/>
          <w:sz w:val="32"/>
          <w:szCs w:val="32"/>
          <w:u w:color="0000E9"/>
        </w:rPr>
        <w:t xml:space="preserve"> is prime. Here are a few examples:</w:t>
      </w:r>
    </w:p>
    <w:p w:rsidR="00E15E2E" w:rsidRDefault="00E15E2E" w:rsidP="00E15E2E">
      <w:pPr>
        <w:widowControl w:val="0"/>
        <w:numPr>
          <w:ilvl w:val="0"/>
          <w:numId w:val="3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w:t>
      </w:r>
      <w:r>
        <w:rPr>
          <w:rFonts w:ascii="Times" w:hAnsi="Times" w:cs="Times"/>
          <w:sz w:val="26"/>
          <w:szCs w:val="26"/>
          <w:u w:color="0000E9"/>
          <w:vertAlign w:val="superscript"/>
        </w:rPr>
        <w:t>2</w:t>
      </w:r>
      <w:r>
        <w:rPr>
          <w:rFonts w:ascii="Times" w:hAnsi="Times" w:cs="Times"/>
          <w:sz w:val="32"/>
          <w:szCs w:val="32"/>
          <w:u w:color="0000E9"/>
        </w:rPr>
        <w:t xml:space="preserve"> - 1 = 3</w:t>
      </w:r>
    </w:p>
    <w:p w:rsidR="00E15E2E" w:rsidRDefault="00E15E2E" w:rsidP="00E15E2E">
      <w:pPr>
        <w:widowControl w:val="0"/>
        <w:numPr>
          <w:ilvl w:val="0"/>
          <w:numId w:val="3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w:t>
      </w:r>
      <w:r>
        <w:rPr>
          <w:rFonts w:ascii="Times" w:hAnsi="Times" w:cs="Times"/>
          <w:sz w:val="26"/>
          <w:szCs w:val="26"/>
          <w:u w:color="0000E9"/>
          <w:vertAlign w:val="superscript"/>
        </w:rPr>
        <w:t>3</w:t>
      </w:r>
      <w:r>
        <w:rPr>
          <w:rFonts w:ascii="Times" w:hAnsi="Times" w:cs="Times"/>
          <w:sz w:val="32"/>
          <w:szCs w:val="32"/>
          <w:u w:color="0000E9"/>
        </w:rPr>
        <w:t xml:space="preserve"> - 1 = 7</w:t>
      </w:r>
    </w:p>
    <w:p w:rsidR="00E15E2E" w:rsidRDefault="00E15E2E" w:rsidP="00E15E2E">
      <w:pPr>
        <w:widowControl w:val="0"/>
        <w:numPr>
          <w:ilvl w:val="0"/>
          <w:numId w:val="3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w:t>
      </w:r>
      <w:r>
        <w:rPr>
          <w:rFonts w:ascii="Times" w:hAnsi="Times" w:cs="Times"/>
          <w:sz w:val="26"/>
          <w:szCs w:val="26"/>
          <w:u w:color="0000E9"/>
          <w:vertAlign w:val="superscript"/>
        </w:rPr>
        <w:t>5</w:t>
      </w:r>
      <w:r>
        <w:rPr>
          <w:rFonts w:ascii="Times" w:hAnsi="Times" w:cs="Times"/>
          <w:sz w:val="32"/>
          <w:szCs w:val="32"/>
          <w:u w:color="0000E9"/>
        </w:rPr>
        <w:t xml:space="preserve"> - 1 = 31</w:t>
      </w:r>
    </w:p>
    <w:p w:rsidR="00E15E2E" w:rsidRDefault="00E15E2E" w:rsidP="00E15E2E">
      <w:pPr>
        <w:widowControl w:val="0"/>
        <w:numPr>
          <w:ilvl w:val="0"/>
          <w:numId w:val="3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w:t>
      </w:r>
      <w:r>
        <w:rPr>
          <w:rFonts w:ascii="Times" w:hAnsi="Times" w:cs="Times"/>
          <w:sz w:val="26"/>
          <w:szCs w:val="26"/>
          <w:u w:color="0000E9"/>
          <w:vertAlign w:val="superscript"/>
        </w:rPr>
        <w:t>7</w:t>
      </w:r>
      <w:r>
        <w:rPr>
          <w:rFonts w:ascii="Times" w:hAnsi="Times" w:cs="Times"/>
          <w:sz w:val="32"/>
          <w:szCs w:val="32"/>
          <w:u w:color="0000E9"/>
        </w:rPr>
        <w:t xml:space="preserve"> - 1 = 127</w:t>
      </w:r>
    </w:p>
    <w:p w:rsidR="00E15E2E" w:rsidRDefault="00E15E2E" w:rsidP="00E15E2E">
      <w:pPr>
        <w:widowControl w:val="0"/>
        <w:numPr>
          <w:ilvl w:val="0"/>
          <w:numId w:val="3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w:t>
      </w:r>
      <w:r>
        <w:rPr>
          <w:rFonts w:ascii="Times" w:hAnsi="Times" w:cs="Times"/>
          <w:sz w:val="26"/>
          <w:szCs w:val="26"/>
          <w:u w:color="0000E9"/>
          <w:vertAlign w:val="superscript"/>
        </w:rPr>
        <w:t>11</w:t>
      </w:r>
      <w:r>
        <w:rPr>
          <w:rFonts w:ascii="Times" w:hAnsi="Times" w:cs="Times"/>
          <w:sz w:val="32"/>
          <w:szCs w:val="32"/>
          <w:u w:color="0000E9"/>
        </w:rPr>
        <w:t xml:space="preserve"> - 1 = 2047 = 23 × 89 — </w:t>
      </w:r>
      <w:r>
        <w:rPr>
          <w:rFonts w:ascii="Monaco" w:hAnsi="Monaco" w:cs="Monaco"/>
          <w:sz w:val="32"/>
          <w:szCs w:val="32"/>
          <w:u w:color="0000E9"/>
        </w:rPr>
        <w:t>∴</w:t>
      </w:r>
      <w:r>
        <w:rPr>
          <w:rFonts w:ascii="Times" w:hAnsi="Times" w:cs="Times"/>
          <w:sz w:val="32"/>
          <w:szCs w:val="32"/>
          <w:u w:color="0000E9"/>
        </w:rPr>
        <w:t xml:space="preserve"> </w:t>
      </w:r>
      <w:r>
        <w:rPr>
          <w:rFonts w:ascii="Times" w:hAnsi="Times" w:cs="Times"/>
          <w:i/>
          <w:iCs/>
          <w:sz w:val="32"/>
          <w:szCs w:val="32"/>
          <w:u w:color="0000E9"/>
        </w:rPr>
        <w:t>not</w:t>
      </w:r>
      <w:r>
        <w:rPr>
          <w:rFonts w:ascii="Times" w:hAnsi="Times" w:cs="Times"/>
          <w:sz w:val="32"/>
          <w:szCs w:val="32"/>
          <w:u w:color="0000E9"/>
        </w:rPr>
        <w:t xml:space="preserve"> prime.</w:t>
      </w:r>
    </w:p>
    <w:p w:rsidR="00E15E2E" w:rsidRDefault="00E15E2E" w:rsidP="00E15E2E">
      <w:pPr>
        <w:widowControl w:val="0"/>
        <w:numPr>
          <w:ilvl w:val="0"/>
          <w:numId w:val="3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w:t>
      </w:r>
    </w:p>
    <w:p w:rsidR="00E15E2E" w:rsidRDefault="00E15E2E" w:rsidP="00E15E2E">
      <w:pPr>
        <w:widowControl w:val="0"/>
        <w:numPr>
          <w:ilvl w:val="0"/>
          <w:numId w:val="3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2</w:t>
      </w:r>
      <w:r>
        <w:rPr>
          <w:rFonts w:ascii="Times" w:hAnsi="Times" w:cs="Times"/>
          <w:sz w:val="26"/>
          <w:szCs w:val="26"/>
          <w:u w:color="0000E9"/>
          <w:vertAlign w:val="superscript"/>
        </w:rPr>
        <w:t>31</w:t>
      </w:r>
      <w:r>
        <w:rPr>
          <w:rFonts w:ascii="Times" w:hAnsi="Times" w:cs="Times"/>
          <w:sz w:val="32"/>
          <w:szCs w:val="32"/>
          <w:u w:color="0000E9"/>
        </w:rPr>
        <w:t xml:space="preserve"> - 1 = 2147483647 (prime or not? How do you tell, easily?)</w:t>
      </w:r>
    </w:p>
    <w:p w:rsidR="00E15E2E" w:rsidRDefault="00E15E2E" w:rsidP="00E15E2E">
      <w:pPr>
        <w:widowControl w:val="0"/>
        <w:numPr>
          <w:ilvl w:val="0"/>
          <w:numId w:val="3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Great Internet </w:t>
      </w:r>
      <w:proofErr w:type="spellStart"/>
      <w:r>
        <w:rPr>
          <w:rFonts w:ascii="Times" w:hAnsi="Times" w:cs="Times"/>
          <w:sz w:val="32"/>
          <w:szCs w:val="32"/>
          <w:u w:color="0000E9"/>
        </w:rPr>
        <w:t>Mersenne</w:t>
      </w:r>
      <w:proofErr w:type="spellEnd"/>
      <w:r>
        <w:rPr>
          <w:rFonts w:ascii="Times" w:hAnsi="Times" w:cs="Times"/>
          <w:sz w:val="32"/>
          <w:szCs w:val="32"/>
          <w:u w:color="0000E9"/>
        </w:rPr>
        <w:t xml:space="preserve"> Prime Search (GIMPS) can be </w:t>
      </w:r>
      <w:proofErr w:type="spellStart"/>
      <w:r>
        <w:rPr>
          <w:rFonts w:ascii="Times" w:hAnsi="Times" w:cs="Times"/>
          <w:sz w:val="32"/>
          <w:szCs w:val="32"/>
          <w:u w:color="0000E9"/>
        </w:rPr>
        <w:t>googled</w:t>
      </w:r>
      <w:proofErr w:type="spellEnd"/>
      <w:r>
        <w:rPr>
          <w:rFonts w:ascii="Times" w:hAnsi="Times" w:cs="Times"/>
          <w:sz w:val="32"/>
          <w:szCs w:val="32"/>
          <w:u w:color="0000E9"/>
        </w:rPr>
        <w:t xml:space="preserve"> to examine the 48</w:t>
      </w:r>
      <w:r>
        <w:rPr>
          <w:rFonts w:ascii="Times" w:hAnsi="Times" w:cs="Times"/>
          <w:sz w:val="26"/>
          <w:szCs w:val="26"/>
          <w:u w:color="0000E9"/>
          <w:vertAlign w:val="superscript"/>
        </w:rPr>
        <w:t>th</w:t>
      </w:r>
      <w:r>
        <w:rPr>
          <w:rFonts w:ascii="Times" w:hAnsi="Times" w:cs="Times"/>
          <w:sz w:val="32"/>
          <w:szCs w:val="32"/>
          <w:u w:color="0000E9"/>
        </w:rPr>
        <w:t xml:space="preserve"> known </w:t>
      </w:r>
      <w:proofErr w:type="spellStart"/>
      <w:r>
        <w:rPr>
          <w:rFonts w:ascii="Times" w:hAnsi="Times" w:cs="Times"/>
          <w:sz w:val="32"/>
          <w:szCs w:val="32"/>
          <w:u w:color="0000E9"/>
        </w:rPr>
        <w:t>Mersenne</w:t>
      </w:r>
      <w:proofErr w:type="spellEnd"/>
      <w:r>
        <w:rPr>
          <w:rFonts w:ascii="Times" w:hAnsi="Times" w:cs="Times"/>
          <w:sz w:val="32"/>
          <w:szCs w:val="32"/>
          <w:u w:color="0000E9"/>
        </w:rPr>
        <w:t xml:space="preserve"> prime, a number with over 17 million digits (do not even THINK about looking at them all).</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3.2.5 SVY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How many primes are there up to a given number n? </w:t>
      </w:r>
      <w:r>
        <w:rPr>
          <w:rFonts w:ascii="Times" w:hAnsi="Times" w:cs="Times"/>
          <w:b/>
          <w:bCs/>
          <w:sz w:val="32"/>
          <w:szCs w:val="32"/>
          <w:u w:color="0000E9"/>
        </w:rPr>
        <w:t>The Prime Number Theorem</w:t>
      </w:r>
      <w:r>
        <w:rPr>
          <w:rFonts w:ascii="Times" w:hAnsi="Times" w:cs="Times"/>
          <w:sz w:val="32"/>
          <w:szCs w:val="32"/>
          <w:u w:color="0000E9"/>
        </w:rPr>
        <w:t xml:space="preserve"> reveals in a sense how the primes are distributed among the composites. But how does one define a function that measures the distribution of prime numbers?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Define the function </w:t>
      </w:r>
      <w:proofErr w:type="gramStart"/>
      <w:r>
        <w:rPr>
          <w:rFonts w:ascii="Times" w:hAnsi="Times" w:cs="Times"/>
          <w:b/>
          <w:bCs/>
          <w:sz w:val="32"/>
          <w:szCs w:val="32"/>
          <w:u w:color="0000E9"/>
        </w:rPr>
        <w:t>π(</w:t>
      </w:r>
      <w:proofErr w:type="gramEnd"/>
      <w:r>
        <w:rPr>
          <w:rFonts w:ascii="Times" w:hAnsi="Times" w:cs="Times"/>
          <w:b/>
          <w:bCs/>
          <w:sz w:val="32"/>
          <w:szCs w:val="32"/>
          <w:u w:color="0000E9"/>
        </w:rPr>
        <w:t>n)</w:t>
      </w:r>
      <w:r>
        <w:rPr>
          <w:rFonts w:ascii="Times" w:hAnsi="Times" w:cs="Times"/>
          <w:sz w:val="32"/>
          <w:szCs w:val="32"/>
          <w:u w:color="0000E9"/>
        </w:rPr>
        <w:t xml:space="preserve"> as the number of primes not exceeding (less than or equal to) the number </w:t>
      </w:r>
      <w:r>
        <w:rPr>
          <w:rFonts w:ascii="Times" w:hAnsi="Times" w:cs="Times"/>
          <w:b/>
          <w:bCs/>
          <w:sz w:val="32"/>
          <w:szCs w:val="32"/>
          <w:u w:color="0000E9"/>
        </w:rPr>
        <w:t>n</w:t>
      </w:r>
      <w:r>
        <w:rPr>
          <w:rFonts w:ascii="Times" w:hAnsi="Times" w:cs="Times"/>
          <w:sz w:val="32"/>
          <w:szCs w:val="32"/>
          <w:u w:color="0000E9"/>
        </w:rPr>
        <w:t>. Check it out:</w:t>
      </w:r>
    </w:p>
    <w:tbl>
      <w:tblPr>
        <w:tblW w:w="0" w:type="auto"/>
        <w:tblBorders>
          <w:top w:val="single" w:sz="8" w:space="0" w:color="6D6D6D"/>
          <w:left w:val="nil"/>
          <w:right w:val="nil"/>
        </w:tblBorders>
        <w:tblLayout w:type="fixed"/>
        <w:tblLook w:val="0000" w:firstRow="0" w:lastRow="0" w:firstColumn="0" w:lastColumn="0" w:noHBand="0" w:noVBand="0"/>
      </w:tblPr>
      <w:tblGrid>
        <w:gridCol w:w="2000"/>
        <w:gridCol w:w="1600"/>
        <w:gridCol w:w="1000"/>
        <w:gridCol w:w="1600"/>
      </w:tblGrid>
      <w:tr w:rsidR="00E15E2E">
        <w:tblPrEx>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n</w:t>
            </w:r>
            <w:proofErr w:type="gramEnd"/>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π(</w:t>
            </w:r>
            <w:proofErr w:type="gramEnd"/>
            <w:r>
              <w:rPr>
                <w:rFonts w:ascii="Times" w:hAnsi="Times" w:cs="Times"/>
                <w:b/>
                <w:bCs/>
                <w:sz w:val="32"/>
                <w:szCs w:val="32"/>
                <w:u w:color="0000E9"/>
              </w:rPr>
              <w:t>n)</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n</w:t>
            </w:r>
            <w:proofErr w:type="gramEnd"/>
            <w:r>
              <w:rPr>
                <w:rFonts w:ascii="Times" w:hAnsi="Times" w:cs="Times"/>
                <w:b/>
                <w:bCs/>
                <w:sz w:val="32"/>
                <w:szCs w:val="32"/>
                <w:u w:color="0000E9"/>
              </w:rPr>
              <w:t xml:space="preserve"> / π(n)</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Menlo Regular" w:hAnsi="Menlo Regular" w:cs="Menlo Regular"/>
                <w:b/>
                <w:bCs/>
                <w:sz w:val="32"/>
                <w:szCs w:val="32"/>
                <w:u w:color="0000E9"/>
              </w:rPr>
              <w:t>⌈</w:t>
            </w:r>
            <w:r>
              <w:rPr>
                <w:rFonts w:ascii="Times" w:hAnsi="Times" w:cs="Times"/>
                <w:b/>
                <w:bCs/>
                <w:sz w:val="32"/>
                <w:szCs w:val="32"/>
                <w:u w:color="0000E9"/>
              </w:rPr>
              <w:t xml:space="preserve"> n / log n </w:t>
            </w:r>
            <w:r>
              <w:rPr>
                <w:rFonts w:ascii="Menlo Regular" w:hAnsi="Menlo Regular" w:cs="Menlo Regular"/>
                <w:b/>
                <w:bCs/>
                <w:sz w:val="32"/>
                <w:szCs w:val="32"/>
                <w:u w:color="0000E9"/>
              </w:rPr>
              <w:t>⌉</w:t>
            </w:r>
          </w:p>
        </w:tc>
      </w:tr>
      <w:tr w:rsidR="00E15E2E">
        <w:tblPrEx>
          <w:tblBorders>
            <w:top w:val="none" w:sz="0" w:space="0" w:color="auto"/>
          </w:tblBorders>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2.5</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w:t>
            </w:r>
          </w:p>
        </w:tc>
      </w:tr>
      <w:tr w:rsidR="00E15E2E">
        <w:tblPrEx>
          <w:tblBorders>
            <w:top w:val="none" w:sz="0" w:space="0" w:color="auto"/>
          </w:tblBorders>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25</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22</w:t>
            </w:r>
          </w:p>
        </w:tc>
      </w:tr>
      <w:tr w:rsidR="00E15E2E">
        <w:tblPrEx>
          <w:tblBorders>
            <w:top w:val="none" w:sz="0" w:space="0" w:color="auto"/>
          </w:tblBorders>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168</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6.0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145</w:t>
            </w:r>
          </w:p>
        </w:tc>
      </w:tr>
      <w:tr w:rsidR="00E15E2E">
        <w:tblPrEx>
          <w:tblBorders>
            <w:top w:val="none" w:sz="0" w:space="0" w:color="auto"/>
          </w:tblBorders>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1,229</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8.1</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1,086</w:t>
            </w:r>
          </w:p>
        </w:tc>
      </w:tr>
      <w:tr w:rsidR="00E15E2E">
        <w:tblPrEx>
          <w:tblBorders>
            <w:top w:val="none" w:sz="0" w:space="0" w:color="auto"/>
          </w:tblBorders>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100,000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9,592</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10.4</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8,686</w:t>
            </w:r>
          </w:p>
        </w:tc>
      </w:tr>
      <w:tr w:rsidR="00E15E2E">
        <w:tblPrEx>
          <w:tblBorders>
            <w:top w:val="none" w:sz="0" w:space="0" w:color="auto"/>
          </w:tblBorders>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1,000,000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78,498</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12.7</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72,383</w:t>
            </w:r>
          </w:p>
        </w:tc>
      </w:tr>
      <w:tr w:rsidR="00E15E2E">
        <w:tblPrEx>
          <w:tblBorders>
            <w:top w:val="none" w:sz="0" w:space="0" w:color="auto"/>
          </w:tblBorders>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10,000,000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664,579</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15.0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620,421</w:t>
            </w:r>
          </w:p>
        </w:tc>
      </w:tr>
      <w:tr w:rsidR="00E15E2E">
        <w:tblPrEx>
          <w:tblBorders>
            <w:top w:val="none" w:sz="0" w:space="0" w:color="auto"/>
          </w:tblBorders>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100,000,000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5,761,455</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17.4</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5,428,682</w:t>
            </w:r>
          </w:p>
        </w:tc>
      </w:tr>
      <w:tr w:rsidR="00E15E2E">
        <w:tblPrEx>
          <w:tblBorders>
            <w:top w:val="none" w:sz="0" w:space="0" w:color="auto"/>
          </w:tblBorders>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1,000,000,000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50,847,534</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19.7</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48,254,943</w:t>
            </w:r>
          </w:p>
        </w:tc>
      </w:tr>
      <w:tr w:rsidR="00E15E2E">
        <w:tblPrEx>
          <w:tblBorders>
            <w:top w:val="none" w:sz="0" w:space="0" w:color="auto"/>
            <w:bottom w:val="single" w:sz="8" w:space="0" w:color="6D6D6D"/>
          </w:tblBorders>
          <w:tblCellMar>
            <w:top w:w="0" w:type="dxa"/>
            <w:bottom w:w="0" w:type="dxa"/>
          </w:tblCellMar>
        </w:tblPrEx>
        <w:tc>
          <w:tcPr>
            <w:tcW w:w="2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10,000,000,000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455,052,512</w:t>
            </w:r>
          </w:p>
        </w:tc>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22.0</w:t>
            </w:r>
          </w:p>
        </w:tc>
        <w:tc>
          <w:tcPr>
            <w:tcW w:w="1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434,294,482</w:t>
            </w:r>
          </w:p>
        </w:tc>
      </w:tr>
    </w:tbl>
    <w:p w:rsidR="00E15E2E" w:rsidRDefault="00E15E2E" w:rsidP="00E15E2E">
      <w:pPr>
        <w:widowControl w:val="0"/>
        <w:autoSpaceDE w:val="0"/>
        <w:autoSpaceDN w:val="0"/>
        <w:adjustRightInd w:val="0"/>
        <w:rPr>
          <w:rFonts w:ascii="Times" w:hAnsi="Times" w:cs="Times"/>
          <w:sz w:val="34"/>
          <w:szCs w:val="34"/>
          <w:u w:color="0000E9"/>
        </w:rPr>
      </w:pPr>
      <w:r>
        <w:rPr>
          <w:rFonts w:ascii="Times" w:hAnsi="Times" w:cs="Times"/>
          <w:sz w:val="32"/>
          <w:szCs w:val="32"/>
          <w:u w:color="0000E9"/>
        </w:rPr>
        <w:t>This seems to show that</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π</w:t>
      </w:r>
      <w:r>
        <w:rPr>
          <w:rFonts w:ascii="STIXGeneral-Regular" w:hAnsi="STIXGeneral-Regular" w:cs="STIXGeneral-Regular"/>
          <w:sz w:val="34"/>
          <w:szCs w:val="34"/>
          <w:u w:color="0000E9"/>
        </w:rPr>
        <w:t>(</w:t>
      </w:r>
      <w:proofErr w:type="gramEnd"/>
      <w:r>
        <w:rPr>
          <w:rFonts w:ascii="STIXGeneral-Regular" w:hAnsi="STIXGeneral-Regular" w:cs="STIXGeneral-Regular"/>
          <w:i/>
          <w:iCs/>
          <w:sz w:val="34"/>
          <w:szCs w:val="34"/>
          <w:u w:color="0000E9"/>
        </w:rPr>
        <w:t>n</w:t>
      </w:r>
      <w:r>
        <w:rPr>
          <w:rFonts w:ascii="STIXGeneral-Regular" w:hAnsi="STIXGeneral-Regular" w:cs="STIXGeneral-Regular"/>
          <w:sz w:val="34"/>
          <w:szCs w:val="34"/>
          <w:u w:color="0000E9"/>
        </w:rPr>
        <w:t>)≈</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u w:color="0000E9"/>
        </w:rPr>
        <w:t>n</w:t>
      </w:r>
      <w:proofErr w:type="gramEnd"/>
    </w:p>
    <w:p w:rsidR="00E15E2E" w:rsidRDefault="00E15E2E" w:rsidP="00E15E2E">
      <w:pPr>
        <w:widowControl w:val="0"/>
        <w:autoSpaceDE w:val="0"/>
        <w:autoSpaceDN w:val="0"/>
        <w:adjustRightInd w:val="0"/>
        <w:rPr>
          <w:rFonts w:ascii="Times" w:hAnsi="Times" w:cs="Times"/>
          <w:sz w:val="34"/>
          <w:szCs w:val="34"/>
          <w:u w:color="0000E9"/>
        </w:rPr>
      </w:pPr>
      <w:proofErr w:type="spellStart"/>
      <w:proofErr w:type="gramStart"/>
      <w:r>
        <w:rPr>
          <w:rFonts w:ascii="STIXGeneral-Regular" w:hAnsi="STIXGeneral-Regular" w:cs="STIXGeneral-Regular"/>
          <w:u w:color="0000E9"/>
        </w:rPr>
        <w:t>log</w:t>
      </w:r>
      <w:r>
        <w:rPr>
          <w:rFonts w:ascii="STIXGeneral-Regular" w:hAnsi="STIXGeneral-Regular" w:cs="STIXGeneral-Regular"/>
          <w:i/>
          <w:iCs/>
          <w:u w:color="0000E9"/>
        </w:rPr>
        <w:t>n</w:t>
      </w:r>
      <w:proofErr w:type="spellEnd"/>
      <w:proofErr w:type="gramEnd"/>
    </w:p>
    <w:p w:rsidR="00E15E2E" w:rsidRDefault="00E15E2E" w:rsidP="00E15E2E">
      <w:pPr>
        <w:widowControl w:val="0"/>
        <w:autoSpaceDE w:val="0"/>
        <w:autoSpaceDN w:val="0"/>
        <w:adjustRightInd w:val="0"/>
        <w:rPr>
          <w:rFonts w:ascii="Times" w:hAnsi="Times" w:cs="Times"/>
          <w:sz w:val="34"/>
          <w:szCs w:val="34"/>
          <w:u w:color="0000E9"/>
        </w:rPr>
      </w:pP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4"/>
          <w:szCs w:val="34"/>
          <w:u w:color="0000E9"/>
        </w:rPr>
      </w:pPr>
      <w:r>
        <w:rPr>
          <w:rFonts w:ascii="Times" w:hAnsi="Times" w:cs="Times"/>
          <w:sz w:val="32"/>
          <w:szCs w:val="32"/>
          <w:u w:color="0000E9"/>
        </w:rPr>
        <w:t>More formally,</w:t>
      </w:r>
    </w:p>
    <w:p w:rsidR="00E15E2E" w:rsidRDefault="00E15E2E" w:rsidP="00E15E2E">
      <w:pPr>
        <w:widowControl w:val="0"/>
        <w:autoSpaceDE w:val="0"/>
        <w:autoSpaceDN w:val="0"/>
        <w:adjustRightInd w:val="0"/>
        <w:rPr>
          <w:rFonts w:ascii="Times" w:hAnsi="Times" w:cs="Times"/>
          <w:sz w:val="34"/>
          <w:szCs w:val="34"/>
          <w:u w:color="0000E9"/>
        </w:rPr>
      </w:pPr>
      <w:proofErr w:type="spellStart"/>
      <w:proofErr w:type="gramStart"/>
      <w:r>
        <w:rPr>
          <w:rFonts w:ascii="STIXGeneral-Regular" w:hAnsi="STIXGeneral-Regular" w:cs="STIXGeneral-Regular"/>
          <w:sz w:val="34"/>
          <w:szCs w:val="34"/>
          <w:u w:color="0000E9"/>
        </w:rPr>
        <w:t>lim</w:t>
      </w:r>
      <w:proofErr w:type="spellEnd"/>
      <w:proofErr w:type="gramEnd"/>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u w:color="0000E9"/>
        </w:rPr>
        <w:t>n</w:t>
      </w:r>
      <w:r>
        <w:rPr>
          <w:rFonts w:ascii="STIXGeneral-Regular" w:hAnsi="STIXGeneral-Regular" w:cs="STIXGeneral-Regular"/>
          <w:u w:color="0000E9"/>
        </w:rPr>
        <w:t>→∞</w:t>
      </w:r>
      <w:proofErr w:type="gramEnd"/>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u w:color="0000E9"/>
        </w:rPr>
        <w:t>π</w:t>
      </w:r>
      <w:r>
        <w:rPr>
          <w:rFonts w:ascii="STIXGeneral-Regular" w:hAnsi="STIXGeneral-Regular" w:cs="STIXGeneral-Regular"/>
          <w:u w:color="0000E9"/>
        </w:rPr>
        <w:t>(</w:t>
      </w:r>
      <w:proofErr w:type="gramEnd"/>
      <w:r>
        <w:rPr>
          <w:rFonts w:ascii="STIXGeneral-Regular" w:hAnsi="STIXGeneral-Regular" w:cs="STIXGeneral-Regular"/>
          <w:i/>
          <w:iCs/>
          <w:u w:color="0000E9"/>
        </w:rPr>
        <w:t>n</w:t>
      </w:r>
      <w:r>
        <w:rPr>
          <w:rFonts w:ascii="STIXGeneral-Regular" w:hAnsi="STIXGeneral-Regular" w:cs="STIXGeneral-Regular"/>
          <w:u w:color="0000E9"/>
        </w:rPr>
        <w:t>)</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w:t>
      </w:r>
      <w:proofErr w:type="gramStart"/>
      <w:r>
        <w:rPr>
          <w:rFonts w:ascii="STIXGeneral-Regular" w:hAnsi="STIXGeneral-Regular" w:cs="STIXGeneral-Regular"/>
          <w:i/>
          <w:iCs/>
          <w:u w:color="0000E9"/>
        </w:rPr>
        <w:t>n</w:t>
      </w:r>
      <w:proofErr w:type="gramEnd"/>
      <w:r>
        <w:rPr>
          <w:rFonts w:ascii="STIXGeneral-Regular" w:hAnsi="STIXGeneral-Regular" w:cs="STIXGeneral-Regular"/>
          <w:u w:color="0000E9"/>
        </w:rPr>
        <w:t>/</w:t>
      </w:r>
      <w:proofErr w:type="spellStart"/>
      <w:r>
        <w:rPr>
          <w:rFonts w:ascii="STIXGeneral-Regular" w:hAnsi="STIXGeneral-Regular" w:cs="STIXGeneral-Regular"/>
          <w:u w:color="0000E9"/>
        </w:rPr>
        <w:t>log</w:t>
      </w:r>
      <w:r>
        <w:rPr>
          <w:rFonts w:ascii="STIXGeneral-Regular" w:hAnsi="STIXGeneral-Regular" w:cs="STIXGeneral-Regular"/>
          <w:i/>
          <w:iCs/>
          <w:u w:color="0000E9"/>
        </w:rPr>
        <w:t>n</w:t>
      </w:r>
      <w:proofErr w:type="spellEnd"/>
      <w:r>
        <w:rPr>
          <w:rFonts w:ascii="STIXGeneral-Regular" w:hAnsi="STIXGeneral-Regular" w:cs="STIXGeneral-Regular"/>
          <w:u w:color="0000E9"/>
        </w:rPr>
        <w:t>)</w:t>
      </w:r>
    </w:p>
    <w:p w:rsidR="00E15E2E" w:rsidRDefault="00E15E2E" w:rsidP="00E15E2E">
      <w:pPr>
        <w:widowControl w:val="0"/>
        <w:autoSpaceDE w:val="0"/>
        <w:autoSpaceDN w:val="0"/>
        <w:adjustRightInd w:val="0"/>
        <w:rPr>
          <w:rFonts w:ascii="Times" w:hAnsi="Times" w:cs="Times"/>
          <w:sz w:val="34"/>
          <w:szCs w:val="34"/>
          <w:u w:color="0000E9"/>
        </w:rPr>
      </w:pP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=1</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discovery of [this theorem] can be traced as far back as Gauss, at age fifteen (around 1792), but the rigorous mathematical proof dates from 1896 and the independent work of C. de la </w:t>
      </w:r>
      <w:proofErr w:type="spellStart"/>
      <w:r>
        <w:rPr>
          <w:rFonts w:ascii="Times" w:hAnsi="Times" w:cs="Times"/>
          <w:sz w:val="32"/>
          <w:szCs w:val="32"/>
          <w:u w:color="0000E9"/>
        </w:rPr>
        <w:t>Vall</w:t>
      </w:r>
      <w:proofErr w:type="spellEnd"/>
      <w:r>
        <w:rPr>
          <w:rFonts w:ascii="Times" w:hAnsi="Times" w:cs="Times"/>
          <w:sz w:val="32"/>
          <w:szCs w:val="32"/>
          <w:u w:color="0000E9"/>
        </w:rPr>
        <w:t>\'{</w:t>
      </w:r>
      <w:proofErr w:type="gramStart"/>
      <w:r>
        <w:rPr>
          <w:rFonts w:ascii="Times" w:hAnsi="Times" w:cs="Times"/>
          <w:sz w:val="32"/>
          <w:szCs w:val="32"/>
          <w:u w:color="0000E9"/>
        </w:rPr>
        <w:t>e}e</w:t>
      </w:r>
      <w:proofErr w:type="gramEnd"/>
      <w:r>
        <w:rPr>
          <w:rFonts w:ascii="Times" w:hAnsi="Times" w:cs="Times"/>
          <w:sz w:val="32"/>
          <w:szCs w:val="32"/>
          <w:u w:color="0000E9"/>
        </w:rPr>
        <w:t xml:space="preserve"> </w:t>
      </w:r>
      <w:proofErr w:type="spellStart"/>
      <w:r>
        <w:rPr>
          <w:rFonts w:ascii="Times" w:hAnsi="Times" w:cs="Times"/>
          <w:sz w:val="32"/>
          <w:szCs w:val="32"/>
          <w:u w:color="0000E9"/>
        </w:rPr>
        <w:t>Poussin</w:t>
      </w:r>
      <w:proofErr w:type="spellEnd"/>
      <w:r>
        <w:rPr>
          <w:rFonts w:ascii="Times" w:hAnsi="Times" w:cs="Times"/>
          <w:sz w:val="32"/>
          <w:szCs w:val="32"/>
          <w:u w:color="0000E9"/>
        </w:rPr>
        <w:t xml:space="preserve"> and Jacques </w:t>
      </w:r>
      <w:proofErr w:type="spellStart"/>
      <w:r>
        <w:rPr>
          <w:rFonts w:ascii="Times" w:hAnsi="Times" w:cs="Times"/>
          <w:sz w:val="32"/>
          <w:szCs w:val="32"/>
          <w:u w:color="0000E9"/>
        </w:rPr>
        <w:t>Hadamard</w:t>
      </w:r>
      <w:proofErr w:type="spellEnd"/>
      <w:r>
        <w:rPr>
          <w:rFonts w:ascii="Times" w:hAnsi="Times" w:cs="Times"/>
          <w:sz w:val="32"/>
          <w:szCs w:val="32"/>
          <w:u w:color="0000E9"/>
        </w:rPr>
        <w:t>. Here is order extracted from confusion, providing a moral lesson on how individual eccentricities can exist side by side with law and order.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w:t>
      </w:r>
      <w:proofErr w:type="gramStart"/>
      <w:r>
        <w:rPr>
          <w:rFonts w:ascii="Times" w:hAnsi="Times" w:cs="Times"/>
          <w:sz w:val="32"/>
          <w:szCs w:val="32"/>
          <w:u w:color="0000E9"/>
        </w:rPr>
        <w:t>from</w:t>
      </w:r>
      <w:proofErr w:type="gramEnd"/>
      <w:r>
        <w:rPr>
          <w:rFonts w:ascii="Times" w:hAnsi="Times" w:cs="Times"/>
          <w:sz w:val="32"/>
          <w:szCs w:val="32"/>
          <w:u w:color="0000E9"/>
        </w:rPr>
        <w:t xml:space="preserve"> </w:t>
      </w:r>
      <w:r>
        <w:rPr>
          <w:rFonts w:ascii="Times" w:hAnsi="Times" w:cs="Times"/>
          <w:i/>
          <w:iCs/>
          <w:sz w:val="32"/>
          <w:szCs w:val="32"/>
          <w:u w:color="0000E9"/>
        </w:rPr>
        <w:t>The Mathematical Experience</w:t>
      </w:r>
      <w:r>
        <w:rPr>
          <w:rFonts w:ascii="Times" w:hAnsi="Times" w:cs="Times"/>
          <w:sz w:val="32"/>
          <w:szCs w:val="32"/>
          <w:u w:color="0000E9"/>
        </w:rPr>
        <w:t xml:space="preserve"> by Philip J. Davis and Reuben </w:t>
      </w:r>
      <w:proofErr w:type="spellStart"/>
      <w:r>
        <w:rPr>
          <w:rFonts w:ascii="Times" w:hAnsi="Times" w:cs="Times"/>
          <w:sz w:val="32"/>
          <w:szCs w:val="32"/>
          <w:u w:color="0000E9"/>
        </w:rPr>
        <w:t>Hersh</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4"/>
          <w:szCs w:val="34"/>
          <w:u w:color="0000E9"/>
        </w:rPr>
      </w:pPr>
      <w:r>
        <w:rPr>
          <w:rFonts w:ascii="Times" w:hAnsi="Times" w:cs="Times"/>
          <w:sz w:val="32"/>
          <w:szCs w:val="32"/>
          <w:u w:color="0000E9"/>
        </w:rPr>
        <w:t>So</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n</w:t>
      </w:r>
      <w:proofErr w:type="gramEnd"/>
      <w:r>
        <w:rPr>
          <w:rFonts w:ascii="STIXGeneral-Regular" w:hAnsi="STIXGeneral-Regular" w:cs="STIXGeneral-Regular"/>
          <w:sz w:val="34"/>
          <w:szCs w:val="34"/>
          <w:u w:color="0000E9"/>
        </w:rPr>
        <w:t>/</w:t>
      </w:r>
      <w:proofErr w:type="spellStart"/>
      <w:r>
        <w:rPr>
          <w:rFonts w:ascii="STIXGeneral-Regular" w:hAnsi="STIXGeneral-Regular" w:cs="STIXGeneral-Regular"/>
          <w:sz w:val="34"/>
          <w:szCs w:val="34"/>
          <w:u w:color="0000E9"/>
        </w:rPr>
        <w:t>log</w:t>
      </w:r>
      <w:r>
        <w:rPr>
          <w:rFonts w:ascii="STIXGeneral-Regular" w:hAnsi="STIXGeneral-Regular" w:cs="STIXGeneral-Regular"/>
          <w:i/>
          <w:iCs/>
          <w:sz w:val="34"/>
          <w:szCs w:val="34"/>
          <w:u w:color="0000E9"/>
        </w:rPr>
        <w:t>n</w:t>
      </w:r>
      <w:proofErr w:type="spellEnd"/>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Times" w:hAnsi="Times" w:cs="Times"/>
          <w:sz w:val="32"/>
          <w:szCs w:val="32"/>
          <w:u w:color="0000E9"/>
        </w:rPr>
        <w:t>is</w:t>
      </w:r>
      <w:proofErr w:type="gramEnd"/>
      <w:r>
        <w:rPr>
          <w:rFonts w:ascii="Times" w:hAnsi="Times" w:cs="Times"/>
          <w:sz w:val="32"/>
          <w:szCs w:val="32"/>
          <w:u w:color="0000E9"/>
        </w:rPr>
        <w:t xml:space="preserve"> a fairly simple approximation for</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π</w:t>
      </w:r>
      <w:r>
        <w:rPr>
          <w:rFonts w:ascii="STIXGeneral-Regular" w:hAnsi="STIXGeneral-Regular" w:cs="STIXGeneral-Regular"/>
          <w:sz w:val="34"/>
          <w:szCs w:val="34"/>
          <w:u w:color="0000E9"/>
        </w:rPr>
        <w:t>(</w:t>
      </w:r>
      <w:proofErr w:type="gramEnd"/>
      <w:r>
        <w:rPr>
          <w:rFonts w:ascii="STIXGeneral-Regular" w:hAnsi="STIXGeneral-Regular" w:cs="STIXGeneral-Regular"/>
          <w:i/>
          <w:iCs/>
          <w:sz w:val="34"/>
          <w:szCs w:val="34"/>
          <w:u w:color="0000E9"/>
        </w:rPr>
        <w:t>n</w:t>
      </w:r>
      <w:r>
        <w:rPr>
          <w:rFonts w:ascii="STIXGeneral-Regular" w:hAnsi="STIXGeneral-Regular" w:cs="STIXGeneral-Regular"/>
          <w:sz w:val="34"/>
          <w:szCs w:val="34"/>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w:t>
      </w:r>
      <w:proofErr w:type="gramStart"/>
      <w:r>
        <w:rPr>
          <w:rFonts w:ascii="Times" w:hAnsi="Times" w:cs="Times"/>
          <w:sz w:val="32"/>
          <w:szCs w:val="32"/>
          <w:u w:color="0000E9"/>
        </w:rPr>
        <w:t>but</w:t>
      </w:r>
      <w:proofErr w:type="gramEnd"/>
      <w:r>
        <w:rPr>
          <w:rFonts w:ascii="Times" w:hAnsi="Times" w:cs="Times"/>
          <w:sz w:val="32"/>
          <w:szCs w:val="32"/>
          <w:u w:color="0000E9"/>
        </w:rPr>
        <w:t xml:space="preserve"> it is not especially close. Much closer is an approximation that uses the </w:t>
      </w:r>
      <w:proofErr w:type="spellStart"/>
      <w:r>
        <w:rPr>
          <w:rFonts w:ascii="Times" w:hAnsi="Times" w:cs="Times"/>
          <w:sz w:val="32"/>
          <w:szCs w:val="32"/>
          <w:u w:color="0000E9"/>
        </w:rPr>
        <w:t>reknowned</w:t>
      </w:r>
      <w:proofErr w:type="spellEnd"/>
      <w:r>
        <w:rPr>
          <w:rFonts w:ascii="Times" w:hAnsi="Times" w:cs="Times"/>
          <w:sz w:val="32"/>
          <w:szCs w:val="32"/>
          <w:u w:color="0000E9"/>
        </w:rPr>
        <w:t xml:space="preserve"> Riemann zeta function:</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ζ</w:t>
      </w:r>
      <w:r>
        <w:rPr>
          <w:rFonts w:ascii="STIXGeneral-Regular" w:hAnsi="STIXGeneral-Regular" w:cs="STIXGeneral-Regular"/>
          <w:sz w:val="34"/>
          <w:szCs w:val="34"/>
          <w:u w:color="0000E9"/>
        </w:rPr>
        <w:t>(</w:t>
      </w:r>
      <w:proofErr w:type="gramEnd"/>
      <w:r>
        <w:rPr>
          <w:rFonts w:ascii="STIXGeneral-Regular" w:hAnsi="STIXGeneral-Regular" w:cs="STIXGeneral-Regular"/>
          <w:i/>
          <w:iCs/>
          <w:sz w:val="34"/>
          <w:szCs w:val="34"/>
          <w:u w:color="0000E9"/>
        </w:rPr>
        <w:t>z</w:t>
      </w:r>
      <w:r>
        <w:rPr>
          <w:rFonts w:ascii="STIXGeneral-Regular" w:hAnsi="STIXGeneral-Regular" w:cs="STIXGeneral-Regular"/>
          <w:sz w:val="34"/>
          <w:szCs w:val="34"/>
          <w:u w:color="0000E9"/>
        </w:rPr>
        <w:t>)=1+</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1</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2</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18"/>
          <w:szCs w:val="18"/>
          <w:u w:color="0000E9"/>
        </w:rPr>
        <w:t>z</w:t>
      </w:r>
      <w:proofErr w:type="gramEnd"/>
    </w:p>
    <w:p w:rsidR="00E15E2E" w:rsidRDefault="00E15E2E" w:rsidP="00E15E2E">
      <w:pPr>
        <w:widowControl w:val="0"/>
        <w:autoSpaceDE w:val="0"/>
        <w:autoSpaceDN w:val="0"/>
        <w:adjustRightInd w:val="0"/>
        <w:rPr>
          <w:rFonts w:ascii="Times" w:hAnsi="Times" w:cs="Times"/>
          <w:sz w:val="34"/>
          <w:szCs w:val="34"/>
          <w:u w:color="0000E9"/>
        </w:rPr>
      </w:pP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1</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3</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18"/>
          <w:szCs w:val="18"/>
          <w:u w:color="0000E9"/>
        </w:rPr>
        <w:t>z</w:t>
      </w:r>
      <w:proofErr w:type="gramEnd"/>
    </w:p>
    <w:p w:rsidR="00E15E2E" w:rsidRDefault="00E15E2E" w:rsidP="00E15E2E">
      <w:pPr>
        <w:widowControl w:val="0"/>
        <w:autoSpaceDE w:val="0"/>
        <w:autoSpaceDN w:val="0"/>
        <w:adjustRightInd w:val="0"/>
        <w:rPr>
          <w:rFonts w:ascii="Times" w:hAnsi="Times" w:cs="Times"/>
          <w:sz w:val="34"/>
          <w:szCs w:val="34"/>
          <w:u w:color="0000E9"/>
        </w:rPr>
      </w:pP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1</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4</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18"/>
          <w:szCs w:val="18"/>
          <w:u w:color="0000E9"/>
        </w:rPr>
        <w:t>z</w:t>
      </w:r>
      <w:proofErr w:type="gramEnd"/>
    </w:p>
    <w:p w:rsidR="00E15E2E" w:rsidRDefault="00E15E2E" w:rsidP="00E15E2E">
      <w:pPr>
        <w:widowControl w:val="0"/>
        <w:autoSpaceDE w:val="0"/>
        <w:autoSpaceDN w:val="0"/>
        <w:adjustRightInd w:val="0"/>
        <w:rPr>
          <w:rFonts w:ascii="Times" w:hAnsi="Times" w:cs="Times"/>
          <w:sz w:val="34"/>
          <w:szCs w:val="34"/>
          <w:u w:color="0000E9"/>
        </w:rPr>
      </w:pP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R</w:t>
      </w:r>
      <w:r>
        <w:rPr>
          <w:rFonts w:ascii="STIXGeneral-Regular" w:hAnsi="STIXGeneral-Regular" w:cs="STIXGeneral-Regular"/>
          <w:sz w:val="34"/>
          <w:szCs w:val="34"/>
          <w:u w:color="0000E9"/>
        </w:rPr>
        <w:t>(</w:t>
      </w:r>
      <w:proofErr w:type="gramEnd"/>
      <w:r>
        <w:rPr>
          <w:rFonts w:ascii="STIXGeneral-Regular" w:hAnsi="STIXGeneral-Regular" w:cs="STIXGeneral-Regular"/>
          <w:i/>
          <w:iCs/>
          <w:sz w:val="34"/>
          <w:szCs w:val="34"/>
          <w:u w:color="0000E9"/>
        </w:rPr>
        <w:t>n</w:t>
      </w:r>
      <w:r>
        <w:rPr>
          <w:rFonts w:ascii="STIXGeneral-Regular" w:hAnsi="STIXGeneral-Regular" w:cs="STIXGeneral-Regular"/>
          <w:sz w:val="34"/>
          <w:szCs w:val="34"/>
          <w:u w:color="0000E9"/>
        </w:rPr>
        <w:t>)=1+</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u w:color="0000E9"/>
        </w:rPr>
        <w:t>k</w:t>
      </w:r>
      <w:proofErr w:type="gramEnd"/>
      <w:r>
        <w:rPr>
          <w:rFonts w:ascii="STIXGeneral-Regular" w:hAnsi="STIXGeneral-Regular" w:cs="STIXGeneral-Regular"/>
          <w:u w:color="0000E9"/>
        </w:rPr>
        <w:t>=1</w:t>
      </w: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1</w:t>
      </w:r>
    </w:p>
    <w:p w:rsidR="00E15E2E" w:rsidRDefault="00E15E2E" w:rsidP="00E15E2E">
      <w:pPr>
        <w:widowControl w:val="0"/>
        <w:autoSpaceDE w:val="0"/>
        <w:autoSpaceDN w:val="0"/>
        <w:adjustRightInd w:val="0"/>
        <w:rPr>
          <w:rFonts w:ascii="Times" w:hAnsi="Times" w:cs="Times"/>
          <w:sz w:val="34"/>
          <w:szCs w:val="34"/>
          <w:u w:color="0000E9"/>
        </w:rPr>
      </w:pPr>
      <w:proofErr w:type="spellStart"/>
      <w:proofErr w:type="gramStart"/>
      <w:r>
        <w:rPr>
          <w:rFonts w:ascii="STIXGeneral-Regular" w:hAnsi="STIXGeneral-Regular" w:cs="STIXGeneral-Regular"/>
          <w:i/>
          <w:iCs/>
          <w:u w:color="0000E9"/>
        </w:rPr>
        <w:t>kζ</w:t>
      </w:r>
      <w:proofErr w:type="spellEnd"/>
      <w:proofErr w:type="gramEnd"/>
      <w:r>
        <w:rPr>
          <w:rFonts w:ascii="STIXGeneral-Regular" w:hAnsi="STIXGeneral-Regular" w:cs="STIXGeneral-Regular"/>
          <w:u w:color="0000E9"/>
        </w:rPr>
        <w:t>(</w:t>
      </w:r>
      <w:r>
        <w:rPr>
          <w:rFonts w:ascii="STIXGeneral-Regular" w:hAnsi="STIXGeneral-Regular" w:cs="STIXGeneral-Regular"/>
          <w:i/>
          <w:iCs/>
          <w:u w:color="0000E9"/>
        </w:rPr>
        <w:t>k</w:t>
      </w:r>
      <w:r>
        <w:rPr>
          <w:rFonts w:ascii="STIXGeneral-Regular" w:hAnsi="STIXGeneral-Regular" w:cs="STIXGeneral-Regular"/>
          <w:u w:color="0000E9"/>
        </w:rPr>
        <w:t>+1)</w:t>
      </w:r>
    </w:p>
    <w:p w:rsidR="00E15E2E" w:rsidRDefault="00E15E2E" w:rsidP="00E15E2E">
      <w:pPr>
        <w:widowControl w:val="0"/>
        <w:autoSpaceDE w:val="0"/>
        <w:autoSpaceDN w:val="0"/>
        <w:adjustRightInd w:val="0"/>
        <w:rPr>
          <w:rFonts w:ascii="Times" w:hAnsi="Times" w:cs="Times"/>
          <w:sz w:val="34"/>
          <w:szCs w:val="34"/>
          <w:u w:color="0000E9"/>
        </w:rPr>
      </w:pPr>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w:t>
      </w:r>
      <w:proofErr w:type="spellStart"/>
      <w:proofErr w:type="gramStart"/>
      <w:r>
        <w:rPr>
          <w:rFonts w:ascii="STIXGeneral-Regular" w:hAnsi="STIXGeneral-Regular" w:cs="STIXGeneral-Regular"/>
          <w:u w:color="0000E9"/>
        </w:rPr>
        <w:t>log</w:t>
      </w:r>
      <w:r>
        <w:rPr>
          <w:rFonts w:ascii="STIXGeneral-Regular" w:hAnsi="STIXGeneral-Regular" w:cs="STIXGeneral-Regular"/>
          <w:i/>
          <w:iCs/>
          <w:u w:color="0000E9"/>
        </w:rPr>
        <w:t>n</w:t>
      </w:r>
      <w:proofErr w:type="spellEnd"/>
      <w:proofErr w:type="gramEnd"/>
    </w:p>
    <w:p w:rsidR="00E15E2E" w:rsidRDefault="00E15E2E" w:rsidP="00E15E2E">
      <w:pPr>
        <w:widowControl w:val="0"/>
        <w:autoSpaceDE w:val="0"/>
        <w:autoSpaceDN w:val="0"/>
        <w:adjustRightInd w:val="0"/>
        <w:rPr>
          <w:rFonts w:ascii="Times" w:hAnsi="Times" w:cs="Times"/>
          <w:sz w:val="34"/>
          <w:szCs w:val="34"/>
          <w:u w:color="0000E9"/>
        </w:rPr>
      </w:pPr>
      <w:r>
        <w:rPr>
          <w:rFonts w:ascii="STIXGeneral-Regular" w:hAnsi="STIXGeneral-Regular" w:cs="STIXGeneral-Regular"/>
          <w:u w:color="0000E9"/>
        </w:rPr>
        <w:t>)</w:t>
      </w:r>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18"/>
          <w:szCs w:val="18"/>
          <w:u w:color="0000E9"/>
        </w:rPr>
        <w:t>k</w:t>
      </w:r>
      <w:proofErr w:type="gramEnd"/>
    </w:p>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u w:color="0000E9"/>
        </w:rPr>
        <w:t>k</w:t>
      </w:r>
      <w:proofErr w:type="gramEnd"/>
      <w:r>
        <w:rPr>
          <w:rFonts w:ascii="STIXGeneral-Regular" w:hAnsi="STIXGeneral-Regular" w:cs="STIXGeneral-Regular"/>
          <w:u w:color="0000E9"/>
        </w:rPr>
        <w:t>!</w:t>
      </w:r>
    </w:p>
    <w:p w:rsidR="00E15E2E" w:rsidRDefault="00E15E2E" w:rsidP="00E15E2E">
      <w:pPr>
        <w:widowControl w:val="0"/>
        <w:autoSpaceDE w:val="0"/>
        <w:autoSpaceDN w:val="0"/>
        <w:adjustRightInd w:val="0"/>
        <w:rPr>
          <w:rFonts w:ascii="Times" w:hAnsi="Times" w:cs="Times"/>
          <w:sz w:val="34"/>
          <w:szCs w:val="34"/>
          <w:u w:color="0000E9"/>
        </w:rPr>
      </w:pP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Let's see how much better </w:t>
      </w:r>
      <w:proofErr w:type="gramStart"/>
      <w:r>
        <w:rPr>
          <w:rFonts w:ascii="Times" w:hAnsi="Times" w:cs="Times"/>
          <w:sz w:val="32"/>
          <w:szCs w:val="32"/>
          <w:u w:color="0000E9"/>
        </w:rPr>
        <w:t>R(</w:t>
      </w:r>
      <w:proofErr w:type="gramEnd"/>
      <w:r>
        <w:rPr>
          <w:rFonts w:ascii="Times" w:hAnsi="Times" w:cs="Times"/>
          <w:sz w:val="32"/>
          <w:szCs w:val="32"/>
          <w:u w:color="0000E9"/>
        </w:rPr>
        <w:t>n) approximates π(n):</w:t>
      </w:r>
    </w:p>
    <w:tbl>
      <w:tblPr>
        <w:tblW w:w="0" w:type="auto"/>
        <w:tblBorders>
          <w:top w:val="single" w:sz="8" w:space="0" w:color="6D6D6D"/>
          <w:left w:val="nil"/>
          <w:right w:val="nil"/>
        </w:tblBorders>
        <w:tblLayout w:type="fixed"/>
        <w:tblLook w:val="0000" w:firstRow="0" w:lastRow="0" w:firstColumn="0" w:lastColumn="0" w:noHBand="0" w:noVBand="0"/>
      </w:tblPr>
      <w:tblGrid>
        <w:gridCol w:w="1840"/>
        <w:gridCol w:w="236"/>
        <w:gridCol w:w="1440"/>
        <w:gridCol w:w="236"/>
        <w:gridCol w:w="1440"/>
      </w:tblGrid>
      <w:tr w:rsidR="00E15E2E">
        <w:tblPrEx>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n</w:t>
            </w:r>
            <w:proofErr w:type="gramEnd"/>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π(</w:t>
            </w:r>
            <w:proofErr w:type="gramEnd"/>
            <w:r>
              <w:rPr>
                <w:rFonts w:ascii="Times" w:hAnsi="Times" w:cs="Times"/>
                <w:b/>
                <w:bCs/>
                <w:sz w:val="32"/>
                <w:szCs w:val="32"/>
                <w:u w:color="0000E9"/>
              </w:rPr>
              <w:t>n)</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sz w:val="32"/>
                <w:szCs w:val="32"/>
                <w:u w:color="0000E9"/>
              </w:rPr>
              <w:t>R(</w:t>
            </w:r>
            <w:proofErr w:type="gramEnd"/>
            <w:r>
              <w:rPr>
                <w:rFonts w:ascii="Times" w:hAnsi="Times" w:cs="Times"/>
                <w:b/>
                <w:bCs/>
                <w:sz w:val="32"/>
                <w:szCs w:val="32"/>
                <w:u w:color="0000E9"/>
              </w:rPr>
              <w:t>n)</w:t>
            </w:r>
          </w:p>
        </w:tc>
      </w:tr>
      <w:tr w:rsidR="00E15E2E">
        <w:tblPrEx>
          <w:tblBorders>
            <w:top w:val="none" w:sz="0" w:space="0" w:color="auto"/>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5,761,455</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5,761,552</w:t>
            </w:r>
          </w:p>
        </w:tc>
      </w:tr>
      <w:tr w:rsidR="00E15E2E">
        <w:tblPrEx>
          <w:tblBorders>
            <w:top w:val="none" w:sz="0" w:space="0" w:color="auto"/>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5,761,455</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5,761,552</w:t>
            </w:r>
          </w:p>
        </w:tc>
      </w:tr>
      <w:tr w:rsidR="00E15E2E">
        <w:tblPrEx>
          <w:tblBorders>
            <w:top w:val="none" w:sz="0" w:space="0" w:color="auto"/>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11,078,937</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11,079,090</w:t>
            </w:r>
          </w:p>
        </w:tc>
      </w:tr>
      <w:tr w:rsidR="00E15E2E">
        <w:tblPrEx>
          <w:tblBorders>
            <w:top w:val="none" w:sz="0" w:space="0" w:color="auto"/>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16,252,325</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16,252,355</w:t>
            </w:r>
          </w:p>
        </w:tc>
      </w:tr>
      <w:tr w:rsidR="00E15E2E">
        <w:tblPrEx>
          <w:tblBorders>
            <w:top w:val="none" w:sz="0" w:space="0" w:color="auto"/>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21,336,326</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21,336,185</w:t>
            </w:r>
          </w:p>
        </w:tc>
      </w:tr>
      <w:tr w:rsidR="00E15E2E">
        <w:tblPrEx>
          <w:tblBorders>
            <w:top w:val="none" w:sz="0" w:space="0" w:color="auto"/>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26,355,867</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26,355,517</w:t>
            </w:r>
          </w:p>
        </w:tc>
      </w:tr>
      <w:tr w:rsidR="00E15E2E">
        <w:tblPrEx>
          <w:tblBorders>
            <w:top w:val="none" w:sz="0" w:space="0" w:color="auto"/>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600,000,000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31,324,703</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31,324,622</w:t>
            </w:r>
          </w:p>
        </w:tc>
      </w:tr>
      <w:tr w:rsidR="00E15E2E">
        <w:tblPrEx>
          <w:tblBorders>
            <w:top w:val="none" w:sz="0" w:space="0" w:color="auto"/>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700,000,000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36,252,931</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36,252,719</w:t>
            </w:r>
          </w:p>
        </w:tc>
      </w:tr>
      <w:tr w:rsidR="00E15E2E">
        <w:tblPrEx>
          <w:tblBorders>
            <w:top w:val="none" w:sz="0" w:space="0" w:color="auto"/>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41,146,179</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41,146,248</w:t>
            </w:r>
          </w:p>
        </w:tc>
      </w:tr>
      <w:tr w:rsidR="00E15E2E">
        <w:tblPrEx>
          <w:tblBorders>
            <w:top w:val="none" w:sz="0" w:space="0" w:color="auto"/>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900,000,000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46,009,215</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46,009,949</w:t>
            </w:r>
          </w:p>
        </w:tc>
      </w:tr>
      <w:tr w:rsidR="00E15E2E">
        <w:tblPrEx>
          <w:tblBorders>
            <w:top w:val="none" w:sz="0" w:space="0" w:color="auto"/>
            <w:bottom w:val="single" w:sz="8" w:space="0" w:color="6D6D6D"/>
          </w:tblBorders>
          <w:tblCellMar>
            <w:top w:w="0" w:type="dxa"/>
            <w:bottom w:w="0" w:type="dxa"/>
          </w:tblCellMar>
        </w:tblPrEx>
        <w:tc>
          <w:tcPr>
            <w:tcW w:w="18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1,000,000,000</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50,847,534</w:t>
            </w:r>
          </w:p>
        </w:tc>
        <w:tc>
          <w:tcPr>
            <w:tcW w:w="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50,847,455</w:t>
            </w:r>
          </w:p>
        </w:tc>
      </w:tr>
    </w:tbl>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3.2.5.1 EHK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More prime pursuits for the intrepid: a famous theorem states that there are infinitely many primes of the form </w:t>
      </w:r>
      <w:proofErr w:type="spellStart"/>
      <w:proofErr w:type="gramStart"/>
      <w:r>
        <w:rPr>
          <w:rFonts w:ascii="Times" w:hAnsi="Times" w:cs="Times"/>
          <w:sz w:val="32"/>
          <w:szCs w:val="32"/>
          <w:u w:color="0000E9"/>
        </w:rPr>
        <w:t>ak</w:t>
      </w:r>
      <w:proofErr w:type="spellEnd"/>
      <w:proofErr w:type="gramEnd"/>
      <w:r>
        <w:rPr>
          <w:rFonts w:ascii="Times" w:hAnsi="Times" w:cs="Times"/>
          <w:sz w:val="32"/>
          <w:szCs w:val="32"/>
          <w:u w:color="0000E9"/>
        </w:rPr>
        <w:t xml:space="preserve"> + b whenever a and b are </w:t>
      </w:r>
      <w:proofErr w:type="spellStart"/>
      <w:r>
        <w:rPr>
          <w:rFonts w:ascii="Times" w:hAnsi="Times" w:cs="Times"/>
          <w:sz w:val="32"/>
          <w:szCs w:val="32"/>
          <w:u w:color="0000E9"/>
        </w:rPr>
        <w:t>coprime</w:t>
      </w:r>
      <w:proofErr w:type="spellEnd"/>
      <w:r>
        <w:rPr>
          <w:rFonts w:ascii="Times" w:hAnsi="Times" w:cs="Times"/>
          <w:sz w:val="32"/>
          <w:szCs w:val="32"/>
          <w:u w:color="0000E9"/>
        </w:rPr>
        <w:t xml:space="preserve">. Try to find a counterexample to get a feel for this. Use lots of different </w:t>
      </w:r>
      <w:proofErr w:type="gramStart"/>
      <w:r>
        <w:rPr>
          <w:rFonts w:ascii="Times" w:hAnsi="Times" w:cs="Times"/>
          <w:sz w:val="32"/>
          <w:szCs w:val="32"/>
          <w:u w:color="0000E9"/>
        </w:rPr>
        <w:t>k's</w:t>
      </w:r>
      <w:proofErr w:type="gram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3.2.5.2 FIL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 famous </w:t>
      </w:r>
      <w:r>
        <w:rPr>
          <w:rFonts w:ascii="Times" w:hAnsi="Times" w:cs="Times"/>
          <w:i/>
          <w:iCs/>
          <w:sz w:val="32"/>
          <w:szCs w:val="32"/>
          <w:u w:color="0000E9"/>
        </w:rPr>
        <w:t>conjecture</w:t>
      </w:r>
      <w:r>
        <w:rPr>
          <w:rFonts w:ascii="Times" w:hAnsi="Times" w:cs="Times"/>
          <w:sz w:val="32"/>
          <w:szCs w:val="32"/>
          <w:u w:color="0000E9"/>
        </w:rPr>
        <w:t xml:space="preserve"> (not theorem) states that </w:t>
      </w:r>
      <w:r>
        <w:rPr>
          <w:rFonts w:ascii="Times" w:hAnsi="Times" w:cs="Times"/>
          <w:i/>
          <w:iCs/>
          <w:sz w:val="32"/>
          <w:szCs w:val="32"/>
          <w:u w:color="0000E9"/>
        </w:rPr>
        <w:t>every even</w:t>
      </w:r>
      <w:r>
        <w:rPr>
          <w:rFonts w:ascii="Times" w:hAnsi="Times" w:cs="Times"/>
          <w:sz w:val="32"/>
          <w:szCs w:val="32"/>
          <w:u w:color="0000E9"/>
        </w:rPr>
        <w:t xml:space="preserve"> number </w:t>
      </w:r>
      <w:r>
        <w:rPr>
          <w:rFonts w:ascii="Times" w:hAnsi="Times" w:cs="Times"/>
          <w:color w:val="0000E9"/>
          <w:sz w:val="32"/>
          <w:szCs w:val="32"/>
          <w:u w:val="single" w:color="0000E9"/>
        </w:rPr>
        <w:t>appears infinitely often</w:t>
      </w:r>
      <w:r>
        <w:rPr>
          <w:rFonts w:ascii="Times" w:hAnsi="Times" w:cs="Times"/>
          <w:sz w:val="32"/>
          <w:szCs w:val="32"/>
          <w:u w:color="0000E9"/>
        </w:rPr>
        <w:t xml:space="preserve"> as a gap between consecutive primes. This statement has </w:t>
      </w:r>
      <w:r>
        <w:rPr>
          <w:rFonts w:ascii="Times" w:hAnsi="Times" w:cs="Times"/>
          <w:b/>
          <w:bCs/>
          <w:sz w:val="32"/>
          <w:szCs w:val="32"/>
          <w:u w:color="0000E9"/>
        </w:rPr>
        <w:t>not</w:t>
      </w:r>
      <w:r>
        <w:rPr>
          <w:rFonts w:ascii="Times" w:hAnsi="Times" w:cs="Times"/>
          <w:sz w:val="32"/>
          <w:szCs w:val="32"/>
          <w:u w:color="0000E9"/>
        </w:rPr>
        <w:t xml:space="preserve"> been proved. Nor has it been disproved. As hinted above, even proving infinitely many twin primes (gap of 2) remains elusive. Indeed, the Twin Prime Conjecture is an active area of mathematical research, both in </w:t>
      </w:r>
      <w:r>
        <w:rPr>
          <w:rFonts w:ascii="Times" w:hAnsi="Times" w:cs="Times"/>
          <w:color w:val="0000E9"/>
          <w:sz w:val="32"/>
          <w:szCs w:val="32"/>
          <w:u w:val="single" w:color="0000E9"/>
        </w:rPr>
        <w:t>finding twins</w:t>
      </w:r>
      <w:r>
        <w:rPr>
          <w:rFonts w:ascii="Times" w:hAnsi="Times" w:cs="Times"/>
          <w:sz w:val="32"/>
          <w:szCs w:val="32"/>
          <w:u w:color="0000E9"/>
        </w:rPr>
        <w:t xml:space="preserve"> and in attempting to prove (or disprove) they never run out. How does this grab you?</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3.2.5.3 GJM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Are there arbitrarily large gaps between successive primes, or in other words, for any natural number r, is there is a sequence of (at least) r consecutive composite numbers?</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3.2.5.4 NQT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What is the first CCS of length 2? 3? 4? … 10? Not the first, nor the only one, but this provably is one such sequence: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factorial</w:t>
      </w:r>
      <w:r>
        <w:rPr>
          <w:rFonts w:ascii="Courier" w:hAnsi="Courier" w:cs="Courier"/>
          <w:sz w:val="26"/>
          <w:szCs w:val="26"/>
          <w:u w:color="0000E9"/>
        </w:rPr>
        <w:t xml:space="preserve"> (n)</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if</w:t>
      </w:r>
      <w:proofErr w:type="gramEnd"/>
      <w:r>
        <w:rPr>
          <w:rFonts w:ascii="Courier" w:hAnsi="Courier" w:cs="Courier"/>
          <w:sz w:val="26"/>
          <w:szCs w:val="26"/>
          <w:u w:color="0000E9"/>
        </w:rPr>
        <w:t xml:space="preserve"> (</w:t>
      </w:r>
      <w:proofErr w:type="spellStart"/>
      <w:r>
        <w:rPr>
          <w:rFonts w:ascii="Courier" w:hAnsi="Courier" w:cs="Courier"/>
          <w:sz w:val="26"/>
          <w:szCs w:val="26"/>
          <w:u w:color="0000E9"/>
        </w:rPr>
        <w:t>zerop</w:t>
      </w:r>
      <w:proofErr w:type="spellEnd"/>
      <w:r>
        <w:rPr>
          <w:rFonts w:ascii="Courier" w:hAnsi="Courier" w:cs="Courier"/>
          <w:sz w:val="26"/>
          <w:szCs w:val="26"/>
          <w:u w:color="0000E9"/>
        </w:rPr>
        <w:t xml:space="preserve"> n)</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1</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 </w:t>
      </w:r>
      <w:proofErr w:type="gramStart"/>
      <w:r>
        <w:rPr>
          <w:rFonts w:ascii="Courier" w:hAnsi="Courier" w:cs="Courier"/>
          <w:sz w:val="26"/>
          <w:szCs w:val="26"/>
          <w:u w:color="0000E9"/>
        </w:rPr>
        <w:t>n</w:t>
      </w:r>
      <w:proofErr w:type="gramEnd"/>
      <w:r>
        <w:rPr>
          <w:rFonts w:ascii="Courier" w:hAnsi="Courier" w:cs="Courier"/>
          <w:sz w:val="26"/>
          <w:szCs w:val="26"/>
          <w:u w:color="0000E9"/>
        </w:rPr>
        <w:t xml:space="preserve"> (factorial (1- n)))))</w:t>
      </w:r>
    </w:p>
    <w:p w:rsidR="00E15E2E" w:rsidRDefault="00E15E2E" w:rsidP="00E15E2E">
      <w:pPr>
        <w:widowControl w:val="0"/>
        <w:autoSpaceDE w:val="0"/>
        <w:autoSpaceDN w:val="0"/>
        <w:adjustRightInd w:val="0"/>
        <w:rPr>
          <w:rFonts w:ascii="Courier" w:hAnsi="Courier" w:cs="Courier"/>
          <w:sz w:val="26"/>
          <w:szCs w:val="26"/>
          <w:u w:color="0000E9"/>
        </w:rPr>
      </w:pP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consecutive-composite-numbers-sequence-of-length</w:t>
      </w:r>
      <w:r>
        <w:rPr>
          <w:rFonts w:ascii="Courier" w:hAnsi="Courier" w:cs="Courier"/>
          <w:sz w:val="26"/>
          <w:szCs w:val="26"/>
          <w:u w:color="0000E9"/>
        </w:rPr>
        <w:t xml:space="preserve"> (r)</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((r+1-factorial (factorial (1+ r))))</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loop</w:t>
      </w:r>
      <w:proofErr w:type="gramEnd"/>
      <w:r>
        <w:rPr>
          <w:rFonts w:ascii="Courier" w:hAnsi="Courier" w:cs="Courier"/>
          <w:sz w:val="26"/>
          <w:szCs w:val="26"/>
          <w:u w:color="0000E9"/>
        </w:rPr>
        <w:t xml:space="preserve"> for n from 1 to r</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collect</w:t>
      </w:r>
      <w:proofErr w:type="gramEnd"/>
      <w:r>
        <w:rPr>
          <w:rFonts w:ascii="Courier" w:hAnsi="Courier" w:cs="Courier"/>
          <w:sz w:val="26"/>
          <w:szCs w:val="26"/>
          <w:u w:color="0000E9"/>
        </w:rPr>
        <w:t xml:space="preserve"> (+ r+1-factorial n 1))))</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3.2.5.5 ORU</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Write code (e.g., flesh out)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all-composite</w:t>
      </w:r>
      <w:r>
        <w:rPr>
          <w:rFonts w:ascii="Courier" w:hAnsi="Courier" w:cs="Courier"/>
          <w:sz w:val="26"/>
          <w:szCs w:val="26"/>
          <w:u w:color="0000E9"/>
        </w:rPr>
        <w:t xml:space="preserve"> (r) ...)</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to</w:t>
      </w:r>
      <w:proofErr w:type="gramEnd"/>
      <w:r>
        <w:rPr>
          <w:rFonts w:ascii="Times" w:hAnsi="Times" w:cs="Times"/>
          <w:sz w:val="32"/>
          <w:szCs w:val="32"/>
          <w:u w:color="0000E9"/>
        </w:rPr>
        <w:t xml:space="preserve"> verify that the above defined sequence contains naught but composites. Note that in a sequence of consecutive numbers, every other one is even, hence </w:t>
      </w:r>
      <w:proofErr w:type="gramStart"/>
      <w:r>
        <w:rPr>
          <w:rFonts w:ascii="Times" w:hAnsi="Times" w:cs="Times"/>
          <w:sz w:val="32"/>
          <w:szCs w:val="32"/>
          <w:u w:color="0000E9"/>
        </w:rPr>
        <w:t>composite,</w:t>
      </w:r>
      <w:proofErr w:type="gramEnd"/>
      <w:r>
        <w:rPr>
          <w:rFonts w:ascii="Times" w:hAnsi="Times" w:cs="Times"/>
          <w:sz w:val="32"/>
          <w:szCs w:val="32"/>
          <w:u w:color="0000E9"/>
        </w:rPr>
        <w:t xml:space="preserve"> every third one is a multiple of 3, hence composite, etc. But is there a better way to see this than sifting through the sequence looking for primes somehow hiding among all those composites? How would you prove it?</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3.2.6 BEH</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There is an </w:t>
      </w:r>
      <w:r>
        <w:rPr>
          <w:rFonts w:ascii="Times" w:hAnsi="Times" w:cs="Times"/>
          <w:b/>
          <w:bCs/>
          <w:sz w:val="32"/>
          <w:szCs w:val="32"/>
          <w:u w:color="0000E9"/>
        </w:rPr>
        <w:t>astounding</w:t>
      </w:r>
      <w:r>
        <w:rPr>
          <w:rFonts w:ascii="Times" w:hAnsi="Times" w:cs="Times"/>
          <w:sz w:val="32"/>
          <w:szCs w:val="32"/>
          <w:u w:color="0000E9"/>
        </w:rPr>
        <w:t xml:space="preserve"> proof that there exist </w:t>
      </w:r>
      <w:r>
        <w:rPr>
          <w:rFonts w:ascii="Times" w:hAnsi="Times" w:cs="Times"/>
          <w:i/>
          <w:iCs/>
          <w:sz w:val="32"/>
          <w:szCs w:val="32"/>
          <w:u w:color="0000E9"/>
        </w:rPr>
        <w:t>arbitrarily long</w:t>
      </w:r>
      <w:r>
        <w:rPr>
          <w:rFonts w:ascii="Times" w:hAnsi="Times" w:cs="Times"/>
          <w:sz w:val="32"/>
          <w:szCs w:val="32"/>
          <w:u w:color="0000E9"/>
        </w:rPr>
        <w:t xml:space="preserve"> sequences of </w:t>
      </w:r>
      <w:r>
        <w:rPr>
          <w:rFonts w:ascii="Times" w:hAnsi="Times" w:cs="Times"/>
          <w:i/>
          <w:iCs/>
          <w:sz w:val="32"/>
          <w:szCs w:val="32"/>
          <w:u w:color="0000E9"/>
        </w:rPr>
        <w:t>highly composite</w:t>
      </w:r>
      <w:r>
        <w:rPr>
          <w:rFonts w:ascii="Times" w:hAnsi="Times" w:cs="Times"/>
          <w:sz w:val="32"/>
          <w:szCs w:val="32"/>
          <w:u w:color="0000E9"/>
        </w:rPr>
        <w:t xml:space="preserve"> consecutive integers! (That means having as many prime factors as we want.) In other more precise words: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 r and n be positive integers. Then there exist r consecutive numbers, each divisible by </w:t>
      </w:r>
      <w:r>
        <w:rPr>
          <w:rFonts w:ascii="Times" w:hAnsi="Times" w:cs="Times"/>
          <w:i/>
          <w:iCs/>
          <w:sz w:val="32"/>
          <w:szCs w:val="32"/>
          <w:u w:color="0000E9"/>
        </w:rPr>
        <w:t>at least</w:t>
      </w:r>
      <w:r>
        <w:rPr>
          <w:rFonts w:ascii="Times" w:hAnsi="Times" w:cs="Times"/>
          <w:sz w:val="32"/>
          <w:szCs w:val="32"/>
          <w:u w:color="0000E9"/>
        </w:rPr>
        <w:t xml:space="preserve"> n distinct primes.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Actually, we would need a little more knowledge before looking at the proof of this amazing (if you think about it) theorem. But as persistent investigation will reveal, what this proof demonstrates (like others) is that these multiplicative building blocks called the prime numbers have a gamut of surprises.</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3.2.7 KNQ</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Concepts known to ancient Greek mathematicians and no doubt before then too, Greatest Common Divisors (GCD) and Least Common Multiples (LCM) have an interesting interplay.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VTO: In lisp style, the Greatest Common Divisor </w:t>
      </w:r>
      <w:r>
        <w:rPr>
          <w:rFonts w:ascii="Courier" w:hAnsi="Courier" w:cs="Courier"/>
          <w:sz w:val="26"/>
          <w:szCs w:val="26"/>
          <w:u w:color="0000E9"/>
        </w:rPr>
        <w:t>(</w:t>
      </w:r>
      <w:proofErr w:type="spellStart"/>
      <w:r>
        <w:rPr>
          <w:rFonts w:ascii="Courier" w:hAnsi="Courier" w:cs="Courier"/>
          <w:sz w:val="26"/>
          <w:szCs w:val="26"/>
          <w:u w:color="0000E9"/>
        </w:rPr>
        <w:t>gcd</w:t>
      </w:r>
      <w:proofErr w:type="spellEnd"/>
      <w:r>
        <w:rPr>
          <w:rFonts w:ascii="Courier" w:hAnsi="Courier" w:cs="Courier"/>
          <w:sz w:val="26"/>
          <w:szCs w:val="26"/>
          <w:u w:color="0000E9"/>
        </w:rPr>
        <w:t xml:space="preserve"> a b)</w:t>
      </w:r>
      <w:r>
        <w:rPr>
          <w:rFonts w:ascii="Times" w:hAnsi="Times" w:cs="Times"/>
          <w:sz w:val="32"/>
          <w:szCs w:val="32"/>
          <w:u w:color="0000E9"/>
        </w:rPr>
        <w:t xml:space="preserve"> is the largest integer that </w:t>
      </w:r>
      <w:r>
        <w:rPr>
          <w:rFonts w:ascii="Times" w:hAnsi="Times" w:cs="Times"/>
          <w:i/>
          <w:iCs/>
          <w:sz w:val="32"/>
          <w:szCs w:val="32"/>
          <w:u w:color="0000E9"/>
        </w:rPr>
        <w:t>divides</w:t>
      </w:r>
      <w:r>
        <w:rPr>
          <w:rFonts w:ascii="Times" w:hAnsi="Times" w:cs="Times"/>
          <w:sz w:val="32"/>
          <w:szCs w:val="32"/>
          <w:u w:color="0000E9"/>
        </w:rPr>
        <w:t xml:space="preserve"> both </w:t>
      </w:r>
      <w:r>
        <w:rPr>
          <w:rFonts w:ascii="Times" w:hAnsi="Times" w:cs="Times"/>
          <w:b/>
          <w:bCs/>
          <w:sz w:val="32"/>
          <w:szCs w:val="32"/>
          <w:u w:color="0000E9"/>
        </w:rPr>
        <w:t>a</w:t>
      </w:r>
      <w:r>
        <w:rPr>
          <w:rFonts w:ascii="Times" w:hAnsi="Times" w:cs="Times"/>
          <w:sz w:val="32"/>
          <w:szCs w:val="32"/>
          <w:u w:color="0000E9"/>
        </w:rPr>
        <w:t xml:space="preserve"> and </w:t>
      </w:r>
      <w:r>
        <w:rPr>
          <w:rFonts w:ascii="Times" w:hAnsi="Times" w:cs="Times"/>
          <w:b/>
          <w:bCs/>
          <w:sz w:val="32"/>
          <w:szCs w:val="32"/>
          <w:u w:color="0000E9"/>
        </w:rPr>
        <w:t>b</w:t>
      </w:r>
      <w:r>
        <w:rPr>
          <w:rFonts w:ascii="Times" w:hAnsi="Times" w:cs="Times"/>
          <w:sz w:val="32"/>
          <w:szCs w:val="32"/>
          <w:u w:color="0000E9"/>
        </w:rPr>
        <w:t xml:space="preserve">, and its counterpart, the Least Common Multiple </w:t>
      </w:r>
      <w:r>
        <w:rPr>
          <w:rFonts w:ascii="Courier" w:hAnsi="Courier" w:cs="Courier"/>
          <w:sz w:val="26"/>
          <w:szCs w:val="26"/>
          <w:u w:color="0000E9"/>
        </w:rPr>
        <w:t>(lcm a b)</w:t>
      </w:r>
      <w:r>
        <w:rPr>
          <w:rFonts w:ascii="Times" w:hAnsi="Times" w:cs="Times"/>
          <w:sz w:val="32"/>
          <w:szCs w:val="32"/>
          <w:u w:color="0000E9"/>
        </w:rPr>
        <w:t xml:space="preserve">, is the smallest positive integer that </w:t>
      </w:r>
      <w:r>
        <w:rPr>
          <w:rFonts w:ascii="Times" w:hAnsi="Times" w:cs="Times"/>
          <w:i/>
          <w:iCs/>
          <w:sz w:val="32"/>
          <w:szCs w:val="32"/>
          <w:u w:color="0000E9"/>
        </w:rPr>
        <w:t>is divisible by</w:t>
      </w:r>
      <w:r>
        <w:rPr>
          <w:rFonts w:ascii="Times" w:hAnsi="Times" w:cs="Times"/>
          <w:sz w:val="32"/>
          <w:szCs w:val="32"/>
          <w:u w:color="0000E9"/>
        </w:rPr>
        <w:t xml:space="preserve"> both </w:t>
      </w:r>
      <w:r>
        <w:rPr>
          <w:rFonts w:ascii="Times" w:hAnsi="Times" w:cs="Times"/>
          <w:b/>
          <w:bCs/>
          <w:sz w:val="32"/>
          <w:szCs w:val="32"/>
          <w:u w:color="0000E9"/>
        </w:rPr>
        <w:t>a</w:t>
      </w:r>
      <w:r>
        <w:rPr>
          <w:rFonts w:ascii="Times" w:hAnsi="Times" w:cs="Times"/>
          <w:sz w:val="32"/>
          <w:szCs w:val="32"/>
          <w:u w:color="0000E9"/>
        </w:rPr>
        <w:t xml:space="preserve"> and </w:t>
      </w:r>
      <w:r>
        <w:rPr>
          <w:rFonts w:ascii="Times" w:hAnsi="Times" w:cs="Times"/>
          <w:b/>
          <w:bCs/>
          <w:sz w:val="32"/>
          <w:szCs w:val="32"/>
          <w:u w:color="0000E9"/>
        </w:rPr>
        <w:t>b</w:t>
      </w:r>
      <w:r>
        <w:rPr>
          <w:rFonts w:ascii="Times" w:hAnsi="Times" w:cs="Times"/>
          <w:sz w:val="32"/>
          <w:szCs w:val="32"/>
          <w:u w:color="0000E9"/>
        </w:rPr>
        <w:t xml:space="preserve">. Integers whose </w:t>
      </w:r>
      <w:proofErr w:type="spellStart"/>
      <w:r>
        <w:rPr>
          <w:rFonts w:ascii="Times" w:hAnsi="Times" w:cs="Times"/>
          <w:sz w:val="32"/>
          <w:szCs w:val="32"/>
          <w:u w:color="0000E9"/>
        </w:rPr>
        <w:t>gcd</w:t>
      </w:r>
      <w:proofErr w:type="spellEnd"/>
      <w:r>
        <w:rPr>
          <w:rFonts w:ascii="Times" w:hAnsi="Times" w:cs="Times"/>
          <w:sz w:val="32"/>
          <w:szCs w:val="32"/>
          <w:u w:color="0000E9"/>
        </w:rPr>
        <w:t xml:space="preserve"> is 1 are called </w:t>
      </w:r>
      <w:proofErr w:type="spellStart"/>
      <w:r>
        <w:rPr>
          <w:rFonts w:ascii="Times" w:hAnsi="Times" w:cs="Times"/>
          <w:b/>
          <w:bCs/>
          <w:sz w:val="32"/>
          <w:szCs w:val="32"/>
          <w:u w:color="0000E9"/>
        </w:rPr>
        <w:t>coprime</w:t>
      </w:r>
      <w:proofErr w:type="spellEnd"/>
      <w:r>
        <w:rPr>
          <w:rFonts w:ascii="Times" w:hAnsi="Times" w:cs="Times"/>
          <w:sz w:val="32"/>
          <w:szCs w:val="32"/>
          <w:u w:color="0000E9"/>
        </w:rPr>
        <w:t xml:space="preserve"> (or relatively prime), while </w:t>
      </w:r>
      <w:r>
        <w:rPr>
          <w:rFonts w:ascii="Times" w:hAnsi="Times" w:cs="Times"/>
          <w:b/>
          <w:bCs/>
          <w:sz w:val="32"/>
          <w:szCs w:val="32"/>
          <w:u w:color="0000E9"/>
        </w:rPr>
        <w:t xml:space="preserve">pairwise </w:t>
      </w:r>
      <w:proofErr w:type="spellStart"/>
      <w:r>
        <w:rPr>
          <w:rFonts w:ascii="Times" w:hAnsi="Times" w:cs="Times"/>
          <w:b/>
          <w:bCs/>
          <w:sz w:val="32"/>
          <w:szCs w:val="32"/>
          <w:u w:color="0000E9"/>
        </w:rPr>
        <w:t>coprime</w:t>
      </w:r>
      <w:proofErr w:type="spellEnd"/>
      <w:r>
        <w:rPr>
          <w:rFonts w:ascii="Times" w:hAnsi="Times" w:cs="Times"/>
          <w:sz w:val="32"/>
          <w:szCs w:val="32"/>
          <w:u w:color="0000E9"/>
        </w:rPr>
        <w:t xml:space="preserve"> (or pairwise relatively prime) describes a set of integers every pair of which is </w:t>
      </w:r>
      <w:proofErr w:type="spellStart"/>
      <w:r>
        <w:rPr>
          <w:rFonts w:ascii="Times" w:hAnsi="Times" w:cs="Times"/>
          <w:sz w:val="32"/>
          <w:szCs w:val="32"/>
          <w:u w:color="0000E9"/>
        </w:rPr>
        <w:t>coprime</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3.2.7.1 PSV</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Verify the following:</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w:t>
      </w:r>
      <w:proofErr w:type="spellStart"/>
      <w:proofErr w:type="gramStart"/>
      <w:r>
        <w:rPr>
          <w:rFonts w:ascii="Courier" w:hAnsi="Courier" w:cs="Courier"/>
          <w:sz w:val="26"/>
          <w:szCs w:val="26"/>
          <w:u w:color="0000E9"/>
        </w:rPr>
        <w:t>gcd</w:t>
      </w:r>
      <w:proofErr w:type="spellEnd"/>
      <w:proofErr w:type="gramEnd"/>
      <w:r>
        <w:rPr>
          <w:rFonts w:ascii="Courier" w:hAnsi="Courier" w:cs="Courier"/>
          <w:sz w:val="26"/>
          <w:szCs w:val="26"/>
          <w:u w:color="0000E9"/>
        </w:rPr>
        <w:t xml:space="preserve"> 56 8) 8)</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w:t>
      </w:r>
      <w:proofErr w:type="spellStart"/>
      <w:proofErr w:type="gramStart"/>
      <w:r>
        <w:rPr>
          <w:rFonts w:ascii="Courier" w:hAnsi="Courier" w:cs="Courier"/>
          <w:sz w:val="26"/>
          <w:szCs w:val="26"/>
          <w:u w:color="0000E9"/>
        </w:rPr>
        <w:t>gcd</w:t>
      </w:r>
      <w:proofErr w:type="spellEnd"/>
      <w:proofErr w:type="gramEnd"/>
      <w:r>
        <w:rPr>
          <w:rFonts w:ascii="Courier" w:hAnsi="Courier" w:cs="Courier"/>
          <w:sz w:val="26"/>
          <w:szCs w:val="26"/>
          <w:u w:color="0000E9"/>
        </w:rPr>
        <w:t xml:space="preserve"> 65 15) 5)</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w:t>
      </w:r>
      <w:proofErr w:type="gramStart"/>
      <w:r>
        <w:rPr>
          <w:rFonts w:ascii="Courier" w:hAnsi="Courier" w:cs="Courier"/>
          <w:sz w:val="26"/>
          <w:szCs w:val="26"/>
          <w:u w:color="0000E9"/>
        </w:rPr>
        <w:t>lcm</w:t>
      </w:r>
      <w:proofErr w:type="gramEnd"/>
      <w:r>
        <w:rPr>
          <w:rFonts w:ascii="Courier" w:hAnsi="Courier" w:cs="Courier"/>
          <w:sz w:val="26"/>
          <w:szCs w:val="26"/>
          <w:u w:color="0000E9"/>
        </w:rPr>
        <w:t xml:space="preserve"> 5 7) 35)</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w:t>
      </w:r>
      <w:proofErr w:type="gramStart"/>
      <w:r>
        <w:rPr>
          <w:rFonts w:ascii="Courier" w:hAnsi="Courier" w:cs="Courier"/>
          <w:sz w:val="26"/>
          <w:szCs w:val="26"/>
          <w:u w:color="0000E9"/>
        </w:rPr>
        <w:t>lcm</w:t>
      </w:r>
      <w:proofErr w:type="gramEnd"/>
      <w:r>
        <w:rPr>
          <w:rFonts w:ascii="Courier" w:hAnsi="Courier" w:cs="Courier"/>
          <w:sz w:val="26"/>
          <w:szCs w:val="26"/>
          <w:u w:color="0000E9"/>
        </w:rPr>
        <w:t xml:space="preserve"> 4 6) 12)</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Note that two composites can be </w:t>
      </w:r>
      <w:proofErr w:type="spellStart"/>
      <w:r>
        <w:rPr>
          <w:rFonts w:ascii="Times" w:hAnsi="Times" w:cs="Times"/>
          <w:sz w:val="32"/>
          <w:szCs w:val="32"/>
          <w:u w:color="0000E9"/>
        </w:rPr>
        <w:t>coprime</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w:t>
      </w:r>
      <w:proofErr w:type="spellStart"/>
      <w:proofErr w:type="gramStart"/>
      <w:r>
        <w:rPr>
          <w:rFonts w:ascii="Courier" w:hAnsi="Courier" w:cs="Courier"/>
          <w:sz w:val="26"/>
          <w:szCs w:val="26"/>
          <w:u w:color="0000E9"/>
        </w:rPr>
        <w:t>gcd</w:t>
      </w:r>
      <w:proofErr w:type="spellEnd"/>
      <w:proofErr w:type="gramEnd"/>
      <w:r>
        <w:rPr>
          <w:rFonts w:ascii="Courier" w:hAnsi="Courier" w:cs="Courier"/>
          <w:sz w:val="26"/>
          <w:szCs w:val="26"/>
          <w:u w:color="0000E9"/>
        </w:rPr>
        <w:t xml:space="preserve"> 28 65) 1)</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3.2.7.2 WZC</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Write a function to check whether or not any given set (e.g., [2 3 4 35]) is a set of </w:t>
      </w:r>
      <w:proofErr w:type="spellStart"/>
      <w:r>
        <w:rPr>
          <w:rFonts w:ascii="Times" w:hAnsi="Times" w:cs="Times"/>
          <w:sz w:val="32"/>
          <w:szCs w:val="32"/>
          <w:u w:color="0000E9"/>
        </w:rPr>
        <w:t>coprime</w:t>
      </w:r>
      <w:proofErr w:type="spellEnd"/>
      <w:r>
        <w:rPr>
          <w:rFonts w:ascii="Times" w:hAnsi="Times" w:cs="Times"/>
          <w:sz w:val="32"/>
          <w:szCs w:val="32"/>
          <w:u w:color="0000E9"/>
        </w:rPr>
        <w:t xml:space="preserve"> integers.</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3.2.7.3 XAD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GCD of 2</w:t>
      </w:r>
      <w:r>
        <w:rPr>
          <w:rFonts w:ascii="Times" w:hAnsi="Times" w:cs="Times"/>
          <w:sz w:val="26"/>
          <w:szCs w:val="26"/>
          <w:u w:color="0000E9"/>
          <w:vertAlign w:val="superscript"/>
        </w:rPr>
        <w:t>3</w:t>
      </w:r>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xml:space="preserve"> * 5 and 2</w:t>
      </w:r>
      <w:r>
        <w:rPr>
          <w:rFonts w:ascii="Times" w:hAnsi="Times" w:cs="Times"/>
          <w:sz w:val="26"/>
          <w:szCs w:val="26"/>
          <w:u w:color="0000E9"/>
          <w:vertAlign w:val="superscript"/>
        </w:rPr>
        <w:t>2</w:t>
      </w:r>
      <w:r>
        <w:rPr>
          <w:rFonts w:ascii="Times" w:hAnsi="Times" w:cs="Times"/>
          <w:sz w:val="32"/>
          <w:szCs w:val="32"/>
          <w:u w:color="0000E9"/>
        </w:rPr>
        <w:t xml:space="preserve"> * 3</w:t>
      </w:r>
      <w:r>
        <w:rPr>
          <w:rFonts w:ascii="Times" w:hAnsi="Times" w:cs="Times"/>
          <w:sz w:val="26"/>
          <w:szCs w:val="26"/>
          <w:u w:color="0000E9"/>
          <w:vertAlign w:val="superscript"/>
        </w:rPr>
        <w:t>3</w:t>
      </w:r>
      <w:r>
        <w:rPr>
          <w:rFonts w:ascii="Times" w:hAnsi="Times" w:cs="Times"/>
          <w:sz w:val="32"/>
          <w:szCs w:val="32"/>
          <w:u w:color="0000E9"/>
        </w:rPr>
        <w:t xml:space="preserve"> * 7 is 2</w:t>
      </w:r>
      <w:r>
        <w:rPr>
          <w:rFonts w:ascii="Times" w:hAnsi="Times" w:cs="Times"/>
          <w:sz w:val="26"/>
          <w:szCs w:val="26"/>
          <w:u w:color="0000E9"/>
          <w:vertAlign w:val="superscript"/>
        </w:rPr>
        <w:t>2</w:t>
      </w:r>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or more helpfully, 2</w:t>
      </w:r>
      <w:r>
        <w:rPr>
          <w:rFonts w:ascii="Times" w:hAnsi="Times" w:cs="Times"/>
          <w:sz w:val="26"/>
          <w:szCs w:val="26"/>
          <w:u w:color="0000E9"/>
          <w:vertAlign w:val="superscript"/>
        </w:rPr>
        <w:t>2</w:t>
      </w:r>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xml:space="preserve"> * 5</w:t>
      </w:r>
      <w:r>
        <w:rPr>
          <w:rFonts w:ascii="Times" w:hAnsi="Times" w:cs="Times"/>
          <w:sz w:val="26"/>
          <w:szCs w:val="26"/>
          <w:u w:color="0000E9"/>
          <w:vertAlign w:val="superscript"/>
        </w:rPr>
        <w:t>0</w:t>
      </w:r>
      <w:r>
        <w:rPr>
          <w:rFonts w:ascii="Times" w:hAnsi="Times" w:cs="Times"/>
          <w:sz w:val="32"/>
          <w:szCs w:val="32"/>
          <w:u w:color="0000E9"/>
        </w:rPr>
        <w:t xml:space="preserve"> * 7</w:t>
      </w:r>
      <w:r>
        <w:rPr>
          <w:rFonts w:ascii="Times" w:hAnsi="Times" w:cs="Times"/>
          <w:sz w:val="26"/>
          <w:szCs w:val="26"/>
          <w:u w:color="0000E9"/>
          <w:vertAlign w:val="superscript"/>
        </w:rPr>
        <w:t>0</w:t>
      </w:r>
      <w:r>
        <w:rPr>
          <w:rFonts w:ascii="Times" w:hAnsi="Times" w:cs="Times"/>
          <w:sz w:val="32"/>
          <w:szCs w:val="32"/>
          <w:u w:color="0000E9"/>
        </w:rPr>
        <w:t>. Why more helpfully?</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3.2.7.4 YBE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prime factorization of 126 is 2</w:t>
      </w:r>
      <w:r>
        <w:rPr>
          <w:rFonts w:ascii="Times" w:hAnsi="Times" w:cs="Times"/>
          <w:sz w:val="26"/>
          <w:szCs w:val="26"/>
          <w:u w:color="0000E9"/>
          <w:vertAlign w:val="superscript"/>
        </w:rPr>
        <w:t>1</w:t>
      </w:r>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xml:space="preserve"> * 7</w:t>
      </w:r>
      <w:r>
        <w:rPr>
          <w:rFonts w:ascii="Times" w:hAnsi="Times" w:cs="Times"/>
          <w:sz w:val="26"/>
          <w:szCs w:val="26"/>
          <w:u w:color="0000E9"/>
          <w:vertAlign w:val="superscript"/>
        </w:rPr>
        <w:t>1</w:t>
      </w:r>
      <w:r>
        <w:rPr>
          <w:rFonts w:ascii="Times" w:hAnsi="Times" w:cs="Times"/>
          <w:sz w:val="32"/>
          <w:szCs w:val="32"/>
          <w:u w:color="0000E9"/>
        </w:rPr>
        <w:t>. Write this in the more helpful (</w:t>
      </w:r>
      <w:r>
        <w:rPr>
          <w:rFonts w:ascii="Times" w:hAnsi="Times" w:cs="Times"/>
          <w:i/>
          <w:iCs/>
          <w:sz w:val="32"/>
          <w:szCs w:val="32"/>
          <w:u w:color="0000E9"/>
        </w:rPr>
        <w:t>canonical</w:t>
      </w:r>
      <w:r>
        <w:rPr>
          <w:rFonts w:ascii="Times" w:hAnsi="Times" w:cs="Times"/>
          <w:sz w:val="32"/>
          <w:szCs w:val="32"/>
          <w:u w:color="0000E9"/>
        </w:rPr>
        <w:t>) form.</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3.2.7.5 FIL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Verify that for many pairs of integers a and b:</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 (</w:t>
      </w:r>
      <w:proofErr w:type="spellStart"/>
      <w:proofErr w:type="gramStart"/>
      <w:r>
        <w:rPr>
          <w:rFonts w:ascii="Courier" w:hAnsi="Courier" w:cs="Courier"/>
          <w:sz w:val="26"/>
          <w:szCs w:val="26"/>
          <w:u w:color="0000E9"/>
        </w:rPr>
        <w:t>gcd</w:t>
      </w:r>
      <w:proofErr w:type="spellEnd"/>
      <w:proofErr w:type="gramEnd"/>
      <w:r>
        <w:rPr>
          <w:rFonts w:ascii="Courier" w:hAnsi="Courier" w:cs="Courier"/>
          <w:sz w:val="26"/>
          <w:szCs w:val="26"/>
          <w:u w:color="0000E9"/>
        </w:rPr>
        <w:t xml:space="preserve"> a b) (lcm a b)) (* a b))</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Can you prove this equality necessarily holds for </w:t>
      </w:r>
      <w:r>
        <w:rPr>
          <w:rFonts w:ascii="Times" w:hAnsi="Times" w:cs="Times"/>
          <w:b/>
          <w:bCs/>
          <w:sz w:val="32"/>
          <w:szCs w:val="32"/>
          <w:u w:color="0000E9"/>
        </w:rPr>
        <w:t>all</w:t>
      </w:r>
      <w:r>
        <w:rPr>
          <w:rFonts w:ascii="Times" w:hAnsi="Times" w:cs="Times"/>
          <w:sz w:val="32"/>
          <w:szCs w:val="32"/>
          <w:u w:color="0000E9"/>
        </w:rPr>
        <w:t xml:space="preserve"> integer pairs?</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3.2.8 TWZ</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Six more topics and then we'll be ready to practice all this number theory:</w:t>
      </w:r>
    </w:p>
    <w:p w:rsidR="00E15E2E" w:rsidRDefault="00E15E2E" w:rsidP="00E15E2E">
      <w:pPr>
        <w:widowControl w:val="0"/>
        <w:numPr>
          <w:ilvl w:val="0"/>
          <w:numId w:val="34"/>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Alternate Base Representation</w:t>
      </w:r>
    </w:p>
    <w:p w:rsidR="00E15E2E" w:rsidRDefault="00E15E2E" w:rsidP="00E15E2E">
      <w:pPr>
        <w:widowControl w:val="0"/>
        <w:numPr>
          <w:ilvl w:val="0"/>
          <w:numId w:val="34"/>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The Division Theorem</w:t>
      </w:r>
    </w:p>
    <w:p w:rsidR="00E15E2E" w:rsidRDefault="00E15E2E" w:rsidP="00E15E2E">
      <w:pPr>
        <w:widowControl w:val="0"/>
        <w:numPr>
          <w:ilvl w:val="0"/>
          <w:numId w:val="34"/>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Modular Arithmetic</w:t>
      </w:r>
    </w:p>
    <w:p w:rsidR="00E15E2E" w:rsidRDefault="00E15E2E" w:rsidP="00E15E2E">
      <w:pPr>
        <w:widowControl w:val="0"/>
        <w:numPr>
          <w:ilvl w:val="0"/>
          <w:numId w:val="34"/>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Modular Inverse</w:t>
      </w:r>
    </w:p>
    <w:p w:rsidR="00E15E2E" w:rsidRDefault="00E15E2E" w:rsidP="00E15E2E">
      <w:pPr>
        <w:widowControl w:val="0"/>
        <w:numPr>
          <w:ilvl w:val="0"/>
          <w:numId w:val="34"/>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Modular Exponentiation</w:t>
      </w:r>
    </w:p>
    <w:p w:rsidR="00E15E2E" w:rsidRDefault="00E15E2E" w:rsidP="00E15E2E">
      <w:pPr>
        <w:widowControl w:val="0"/>
        <w:numPr>
          <w:ilvl w:val="0"/>
          <w:numId w:val="34"/>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Euclidean GCD, plain versus extended</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Infinite Representational Fluency.</w:t>
      </w:r>
      <w:proofErr w:type="gramEnd"/>
      <w:r>
        <w:rPr>
          <w:rFonts w:ascii="Times" w:hAnsi="Times" w:cs="Times"/>
          <w:sz w:val="32"/>
          <w:szCs w:val="32"/>
          <w:u w:color="0000E9"/>
        </w:rPr>
        <w:t xml:space="preserve"> Sounds crazy, no? But representations of integers </w:t>
      </w:r>
      <w:r>
        <w:rPr>
          <w:rFonts w:ascii="Times" w:hAnsi="Times" w:cs="Times"/>
          <w:i/>
          <w:iCs/>
          <w:sz w:val="32"/>
          <w:szCs w:val="32"/>
          <w:u w:color="0000E9"/>
        </w:rPr>
        <w:t>are</w:t>
      </w:r>
      <w:r>
        <w:rPr>
          <w:rFonts w:ascii="Times" w:hAnsi="Times" w:cs="Times"/>
          <w:sz w:val="32"/>
          <w:szCs w:val="32"/>
          <w:u w:color="0000E9"/>
        </w:rPr>
        <w:t xml:space="preserve"> endless, because the choice of </w:t>
      </w:r>
      <w:r>
        <w:rPr>
          <w:rFonts w:ascii="Times" w:hAnsi="Times" w:cs="Times"/>
          <w:b/>
          <w:bCs/>
          <w:sz w:val="32"/>
          <w:szCs w:val="32"/>
          <w:u w:color="0000E9"/>
        </w:rPr>
        <w:t>base</w:t>
      </w:r>
      <w:r>
        <w:rPr>
          <w:rFonts w:ascii="Times" w:hAnsi="Times" w:cs="Times"/>
          <w:sz w:val="32"/>
          <w:szCs w:val="32"/>
          <w:u w:color="0000E9"/>
        </w:rPr>
        <w:t xml:space="preserve"> to use is infinite.</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Alternate Base Number Representation</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n</w:t>
      </w:r>
      <w:proofErr w:type="gramEnd"/>
      <w:r>
        <w:rPr>
          <w:rFonts w:ascii="Times" w:hAnsi="Times" w:cs="Times"/>
          <w:sz w:val="32"/>
          <w:szCs w:val="32"/>
          <w:u w:color="0000E9"/>
        </w:rPr>
        <w:t xml:space="preserve"> = (</w:t>
      </w:r>
      <w:proofErr w:type="spellStart"/>
      <w:r>
        <w:rPr>
          <w:rFonts w:ascii="Times" w:hAnsi="Times" w:cs="Times"/>
          <w:sz w:val="32"/>
          <w:szCs w:val="32"/>
          <w:u w:color="0000E9"/>
        </w:rPr>
        <w:t>a</w:t>
      </w:r>
      <w:r>
        <w:rPr>
          <w:rFonts w:ascii="Times" w:hAnsi="Times" w:cs="Times"/>
          <w:sz w:val="26"/>
          <w:szCs w:val="26"/>
          <w:u w:color="0000E9"/>
          <w:vertAlign w:val="subscript"/>
        </w:rPr>
        <w:t>k</w:t>
      </w:r>
      <w:proofErr w:type="spellEnd"/>
      <w:r>
        <w:rPr>
          <w:rFonts w:ascii="Times" w:hAnsi="Times" w:cs="Times"/>
          <w:sz w:val="32"/>
          <w:szCs w:val="32"/>
          <w:u w:color="0000E9"/>
        </w:rPr>
        <w:t xml:space="preserve"> a</w:t>
      </w:r>
      <w:r>
        <w:rPr>
          <w:rFonts w:ascii="Times" w:hAnsi="Times" w:cs="Times"/>
          <w:sz w:val="26"/>
          <w:szCs w:val="26"/>
          <w:u w:color="0000E9"/>
          <w:vertAlign w:val="subscript"/>
        </w:rPr>
        <w:t>k-1</w:t>
      </w:r>
      <w:r>
        <w:rPr>
          <w:rFonts w:ascii="Times" w:hAnsi="Times" w:cs="Times"/>
          <w:sz w:val="32"/>
          <w:szCs w:val="32"/>
          <w:u w:color="0000E9"/>
        </w:rPr>
        <w:t xml:space="preserve"> … a</w:t>
      </w:r>
      <w:r>
        <w:rPr>
          <w:rFonts w:ascii="Times" w:hAnsi="Times" w:cs="Times"/>
          <w:sz w:val="26"/>
          <w:szCs w:val="26"/>
          <w:u w:color="0000E9"/>
          <w:vertAlign w:val="subscript"/>
        </w:rPr>
        <w:t>1</w:t>
      </w:r>
      <w:r>
        <w:rPr>
          <w:rFonts w:ascii="Times" w:hAnsi="Times" w:cs="Times"/>
          <w:sz w:val="32"/>
          <w:szCs w:val="32"/>
          <w:u w:color="0000E9"/>
        </w:rPr>
        <w:t xml:space="preserve"> a</w:t>
      </w:r>
      <w:r>
        <w:rPr>
          <w:rFonts w:ascii="Times" w:hAnsi="Times" w:cs="Times"/>
          <w:sz w:val="26"/>
          <w:szCs w:val="26"/>
          <w:u w:color="0000E9"/>
          <w:vertAlign w:val="subscript"/>
        </w:rPr>
        <w:t>0</w:t>
      </w:r>
      <w:r>
        <w:rPr>
          <w:rFonts w:ascii="Times" w:hAnsi="Times" w:cs="Times"/>
          <w:sz w:val="32"/>
          <w:szCs w:val="32"/>
          <w:u w:color="0000E9"/>
        </w:rPr>
        <w:t>)</w:t>
      </w:r>
      <w:r>
        <w:rPr>
          <w:rFonts w:ascii="Times" w:hAnsi="Times" w:cs="Times"/>
          <w:sz w:val="26"/>
          <w:szCs w:val="26"/>
          <w:u w:color="0000E9"/>
          <w:vertAlign w:val="subscript"/>
        </w:rPr>
        <w:t>b</w:t>
      </w:r>
    </w:p>
    <w:tbl>
      <w:tblPr>
        <w:tblW w:w="0" w:type="auto"/>
        <w:tblBorders>
          <w:top w:val="single" w:sz="8" w:space="0" w:color="6D6D6D"/>
          <w:left w:val="nil"/>
          <w:right w:val="nil"/>
        </w:tblBorders>
        <w:tblLayout w:type="fixed"/>
        <w:tblLook w:val="0000" w:firstRow="0" w:lastRow="0" w:firstColumn="0" w:lastColumn="0" w:noHBand="0" w:noVBand="0"/>
      </w:tblPr>
      <w:tblGrid>
        <w:gridCol w:w="320"/>
        <w:gridCol w:w="2880"/>
        <w:gridCol w:w="7540"/>
      </w:tblGrid>
      <w:tr w:rsidR="00E15E2E">
        <w:tblPrEx>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b/>
                <w:bCs/>
                <w:sz w:val="32"/>
                <w:szCs w:val="32"/>
                <w:u w:color="0000E9"/>
              </w:rPr>
            </w:pPr>
            <w:proofErr w:type="gramStart"/>
            <w:r>
              <w:rPr>
                <w:rFonts w:ascii="Times" w:hAnsi="Times" w:cs="Times"/>
                <w:b/>
                <w:bCs/>
                <w:sz w:val="32"/>
                <w:szCs w:val="32"/>
                <w:u w:color="0000E9"/>
              </w:rPr>
              <w:t>b</w:t>
            </w:r>
            <w:proofErr w:type="gramEnd"/>
          </w:p>
        </w:tc>
        <w:tc>
          <w:tcPr>
            <w:tcW w:w="2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Name for ABR</w:t>
            </w:r>
          </w:p>
        </w:tc>
        <w:tc>
          <w:tcPr>
            <w:tcW w:w="75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Example n = (expanding above form making b explicit)</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2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binary</w:t>
            </w:r>
            <w:proofErr w:type="gramEnd"/>
          </w:p>
        </w:tc>
        <w:tc>
          <w:tcPr>
            <w:tcW w:w="75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6</w:t>
            </w:r>
            <w:proofErr w:type="gramEnd"/>
            <w:r>
              <w:rPr>
                <w:rFonts w:ascii="Times" w:hAnsi="Times" w:cs="Times"/>
                <w:sz w:val="32"/>
                <w:szCs w:val="32"/>
                <w:u w:color="0000E9"/>
              </w:rPr>
              <w:t xml:space="preserve"> 2</w:t>
            </w:r>
            <w:r>
              <w:rPr>
                <w:rFonts w:ascii="Times" w:hAnsi="Times" w:cs="Times"/>
                <w:sz w:val="26"/>
                <w:szCs w:val="26"/>
                <w:u w:color="0000E9"/>
                <w:vertAlign w:val="superscript"/>
              </w:rPr>
              <w:t>6</w:t>
            </w:r>
            <w:r>
              <w:rPr>
                <w:rFonts w:ascii="Times" w:hAnsi="Times" w:cs="Times"/>
                <w:sz w:val="32"/>
                <w:szCs w:val="32"/>
                <w:u w:color="0000E9"/>
              </w:rPr>
              <w:t xml:space="preserve"> + a</w:t>
            </w:r>
            <w:r>
              <w:rPr>
                <w:rFonts w:ascii="Times" w:hAnsi="Times" w:cs="Times"/>
                <w:sz w:val="26"/>
                <w:szCs w:val="26"/>
                <w:u w:color="0000E9"/>
                <w:vertAlign w:val="subscript"/>
              </w:rPr>
              <w:t>5</w:t>
            </w:r>
            <w:r>
              <w:rPr>
                <w:rFonts w:ascii="Times" w:hAnsi="Times" w:cs="Times"/>
                <w:sz w:val="32"/>
                <w:szCs w:val="32"/>
                <w:u w:color="0000E9"/>
              </w:rPr>
              <w:t xml:space="preserve"> 2</w:t>
            </w:r>
            <w:r>
              <w:rPr>
                <w:rFonts w:ascii="Times" w:hAnsi="Times" w:cs="Times"/>
                <w:sz w:val="26"/>
                <w:szCs w:val="26"/>
                <w:u w:color="0000E9"/>
                <w:vertAlign w:val="superscript"/>
              </w:rPr>
              <w:t>5</w:t>
            </w:r>
            <w:r>
              <w:rPr>
                <w:rFonts w:ascii="Times" w:hAnsi="Times" w:cs="Times"/>
                <w:sz w:val="32"/>
                <w:szCs w:val="32"/>
                <w:u w:color="0000E9"/>
              </w:rPr>
              <w:t xml:space="preserve"> + a</w:t>
            </w:r>
            <w:r>
              <w:rPr>
                <w:rFonts w:ascii="Times" w:hAnsi="Times" w:cs="Times"/>
                <w:sz w:val="26"/>
                <w:szCs w:val="26"/>
                <w:u w:color="0000E9"/>
                <w:vertAlign w:val="subscript"/>
              </w:rPr>
              <w:t>4</w:t>
            </w:r>
            <w:r>
              <w:rPr>
                <w:rFonts w:ascii="Times" w:hAnsi="Times" w:cs="Times"/>
                <w:sz w:val="32"/>
                <w:szCs w:val="32"/>
                <w:u w:color="0000E9"/>
              </w:rPr>
              <w:t xml:space="preserve"> 2</w:t>
            </w:r>
            <w:r>
              <w:rPr>
                <w:rFonts w:ascii="Times" w:hAnsi="Times" w:cs="Times"/>
                <w:sz w:val="26"/>
                <w:szCs w:val="26"/>
                <w:u w:color="0000E9"/>
                <w:vertAlign w:val="superscript"/>
              </w:rPr>
              <w:t>4</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2</w:t>
            </w:r>
            <w:r>
              <w:rPr>
                <w:rFonts w:ascii="Times" w:hAnsi="Times" w:cs="Times"/>
                <w:sz w:val="26"/>
                <w:szCs w:val="26"/>
                <w:u w:color="0000E9"/>
                <w:vertAlign w:val="superscript"/>
              </w:rPr>
              <w:t>3</w:t>
            </w:r>
            <w:r>
              <w:rPr>
                <w:rFonts w:ascii="Times" w:hAnsi="Times" w:cs="Times"/>
                <w:sz w:val="32"/>
                <w:szCs w:val="32"/>
                <w:u w:color="0000E9"/>
              </w:rPr>
              <w:t xml:space="preserve"> + a</w:t>
            </w:r>
            <w:r>
              <w:rPr>
                <w:rFonts w:ascii="Times" w:hAnsi="Times" w:cs="Times"/>
                <w:sz w:val="26"/>
                <w:szCs w:val="26"/>
                <w:u w:color="0000E9"/>
                <w:vertAlign w:val="subscript"/>
              </w:rPr>
              <w:t>2</w:t>
            </w:r>
            <w:r>
              <w:rPr>
                <w:rFonts w:ascii="Times" w:hAnsi="Times" w:cs="Times"/>
                <w:sz w:val="32"/>
                <w:szCs w:val="32"/>
                <w:u w:color="0000E9"/>
              </w:rPr>
              <w:t xml:space="preserve"> 2</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1</w:t>
            </w:r>
            <w:r>
              <w:rPr>
                <w:rFonts w:ascii="Times" w:hAnsi="Times" w:cs="Times"/>
                <w:sz w:val="32"/>
                <w:szCs w:val="32"/>
                <w:u w:color="0000E9"/>
              </w:rPr>
              <w:t xml:space="preserve"> 2</w:t>
            </w:r>
            <w:r>
              <w:rPr>
                <w:rFonts w:ascii="Times" w:hAnsi="Times" w:cs="Times"/>
                <w:sz w:val="26"/>
                <w:szCs w:val="26"/>
                <w:u w:color="0000E9"/>
                <w:vertAlign w:val="superscript"/>
              </w:rPr>
              <w:t>1</w:t>
            </w:r>
            <w:r>
              <w:rPr>
                <w:rFonts w:ascii="Times" w:hAnsi="Times" w:cs="Times"/>
                <w:sz w:val="32"/>
                <w:szCs w:val="32"/>
                <w:u w:color="0000E9"/>
              </w:rPr>
              <w:t xml:space="preserve"> + a</w:t>
            </w:r>
            <w:r>
              <w:rPr>
                <w:rFonts w:ascii="Times" w:hAnsi="Times" w:cs="Times"/>
                <w:sz w:val="26"/>
                <w:szCs w:val="26"/>
                <w:u w:color="0000E9"/>
                <w:vertAlign w:val="subscript"/>
              </w:rPr>
              <w:t>0</w:t>
            </w:r>
            <w:r>
              <w:rPr>
                <w:rFonts w:ascii="Times" w:hAnsi="Times" w:cs="Times"/>
                <w:sz w:val="32"/>
                <w:szCs w:val="32"/>
                <w:u w:color="0000E9"/>
              </w:rPr>
              <w:t xml:space="preserve"> 2</w:t>
            </w:r>
            <w:r>
              <w:rPr>
                <w:rFonts w:ascii="Times" w:hAnsi="Times" w:cs="Times"/>
                <w:sz w:val="26"/>
                <w:szCs w:val="26"/>
                <w:u w:color="0000E9"/>
                <w:vertAlign w:val="superscript"/>
              </w:rPr>
              <w:t>0</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2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ternary</w:t>
            </w:r>
            <w:proofErr w:type="gramEnd"/>
          </w:p>
        </w:tc>
        <w:tc>
          <w:tcPr>
            <w:tcW w:w="75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5</w:t>
            </w:r>
            <w:proofErr w:type="gramEnd"/>
            <w:r>
              <w:rPr>
                <w:rFonts w:ascii="Times" w:hAnsi="Times" w:cs="Times"/>
                <w:sz w:val="32"/>
                <w:szCs w:val="32"/>
                <w:u w:color="0000E9"/>
              </w:rPr>
              <w:t xml:space="preserve"> 3</w:t>
            </w:r>
            <w:r>
              <w:rPr>
                <w:rFonts w:ascii="Times" w:hAnsi="Times" w:cs="Times"/>
                <w:sz w:val="26"/>
                <w:szCs w:val="26"/>
                <w:u w:color="0000E9"/>
                <w:vertAlign w:val="superscript"/>
              </w:rPr>
              <w:t>5</w:t>
            </w:r>
            <w:r>
              <w:rPr>
                <w:rFonts w:ascii="Times" w:hAnsi="Times" w:cs="Times"/>
                <w:sz w:val="32"/>
                <w:szCs w:val="32"/>
                <w:u w:color="0000E9"/>
              </w:rPr>
              <w:t xml:space="preserve"> + a</w:t>
            </w:r>
            <w:r>
              <w:rPr>
                <w:rFonts w:ascii="Times" w:hAnsi="Times" w:cs="Times"/>
                <w:sz w:val="26"/>
                <w:szCs w:val="26"/>
                <w:u w:color="0000E9"/>
                <w:vertAlign w:val="subscript"/>
              </w:rPr>
              <w:t>4</w:t>
            </w:r>
            <w:r>
              <w:rPr>
                <w:rFonts w:ascii="Times" w:hAnsi="Times" w:cs="Times"/>
                <w:sz w:val="32"/>
                <w:szCs w:val="32"/>
                <w:u w:color="0000E9"/>
              </w:rPr>
              <w:t xml:space="preserve"> 3</w:t>
            </w:r>
            <w:r>
              <w:rPr>
                <w:rFonts w:ascii="Times" w:hAnsi="Times" w:cs="Times"/>
                <w:sz w:val="26"/>
                <w:szCs w:val="26"/>
                <w:u w:color="0000E9"/>
                <w:vertAlign w:val="superscript"/>
              </w:rPr>
              <w:t>4</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3</w:t>
            </w:r>
            <w:r>
              <w:rPr>
                <w:rFonts w:ascii="Times" w:hAnsi="Times" w:cs="Times"/>
                <w:sz w:val="26"/>
                <w:szCs w:val="26"/>
                <w:u w:color="0000E9"/>
                <w:vertAlign w:val="superscript"/>
              </w:rPr>
              <w:t>3</w:t>
            </w:r>
            <w:r>
              <w:rPr>
                <w:rFonts w:ascii="Times" w:hAnsi="Times" w:cs="Times"/>
                <w:sz w:val="32"/>
                <w:szCs w:val="32"/>
                <w:u w:color="0000E9"/>
              </w:rPr>
              <w:t xml:space="preserve"> + a</w:t>
            </w:r>
            <w:r>
              <w:rPr>
                <w:rFonts w:ascii="Times" w:hAnsi="Times" w:cs="Times"/>
                <w:sz w:val="26"/>
                <w:szCs w:val="26"/>
                <w:u w:color="0000E9"/>
                <w:vertAlign w:val="subscript"/>
              </w:rPr>
              <w:t>2</w:t>
            </w:r>
            <w:r>
              <w:rPr>
                <w:rFonts w:ascii="Times" w:hAnsi="Times" w:cs="Times"/>
                <w:sz w:val="32"/>
                <w:szCs w:val="32"/>
                <w:u w:color="0000E9"/>
              </w:rPr>
              <w:t xml:space="preserve"> 3</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1</w:t>
            </w:r>
            <w:r>
              <w:rPr>
                <w:rFonts w:ascii="Times" w:hAnsi="Times" w:cs="Times"/>
                <w:sz w:val="32"/>
                <w:szCs w:val="32"/>
                <w:u w:color="0000E9"/>
              </w:rPr>
              <w:t xml:space="preserve"> 3</w:t>
            </w:r>
            <w:r>
              <w:rPr>
                <w:rFonts w:ascii="Times" w:hAnsi="Times" w:cs="Times"/>
                <w:sz w:val="26"/>
                <w:szCs w:val="26"/>
                <w:u w:color="0000E9"/>
                <w:vertAlign w:val="superscript"/>
              </w:rPr>
              <w:t>1</w:t>
            </w:r>
            <w:r>
              <w:rPr>
                <w:rFonts w:ascii="Times" w:hAnsi="Times" w:cs="Times"/>
                <w:sz w:val="32"/>
                <w:szCs w:val="32"/>
                <w:u w:color="0000E9"/>
              </w:rPr>
              <w:t xml:space="preserve"> + a</w:t>
            </w:r>
            <w:r>
              <w:rPr>
                <w:rFonts w:ascii="Times" w:hAnsi="Times" w:cs="Times"/>
                <w:sz w:val="26"/>
                <w:szCs w:val="26"/>
                <w:u w:color="0000E9"/>
                <w:vertAlign w:val="subscript"/>
              </w:rPr>
              <w:t>0</w:t>
            </w:r>
            <w:r>
              <w:rPr>
                <w:rFonts w:ascii="Times" w:hAnsi="Times" w:cs="Times"/>
                <w:sz w:val="32"/>
                <w:szCs w:val="32"/>
                <w:u w:color="0000E9"/>
              </w:rPr>
              <w:t xml:space="preserve"> 3</w:t>
            </w:r>
            <w:r>
              <w:rPr>
                <w:rFonts w:ascii="Times" w:hAnsi="Times" w:cs="Times"/>
                <w:sz w:val="26"/>
                <w:szCs w:val="26"/>
                <w:u w:color="0000E9"/>
                <w:vertAlign w:val="superscript"/>
              </w:rPr>
              <w:t>0</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w:t>
            </w:r>
          </w:p>
        </w:tc>
        <w:tc>
          <w:tcPr>
            <w:tcW w:w="2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octal</w:t>
            </w:r>
            <w:proofErr w:type="gramEnd"/>
          </w:p>
        </w:tc>
        <w:tc>
          <w:tcPr>
            <w:tcW w:w="75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4</w:t>
            </w:r>
            <w:proofErr w:type="gramEnd"/>
            <w:r>
              <w:rPr>
                <w:rFonts w:ascii="Times" w:hAnsi="Times" w:cs="Times"/>
                <w:sz w:val="32"/>
                <w:szCs w:val="32"/>
                <w:u w:color="0000E9"/>
              </w:rPr>
              <w:t xml:space="preserve"> 8</w:t>
            </w:r>
            <w:r>
              <w:rPr>
                <w:rFonts w:ascii="Times" w:hAnsi="Times" w:cs="Times"/>
                <w:sz w:val="26"/>
                <w:szCs w:val="26"/>
                <w:u w:color="0000E9"/>
                <w:vertAlign w:val="superscript"/>
              </w:rPr>
              <w:t>4</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8</w:t>
            </w:r>
            <w:r>
              <w:rPr>
                <w:rFonts w:ascii="Times" w:hAnsi="Times" w:cs="Times"/>
                <w:sz w:val="26"/>
                <w:szCs w:val="26"/>
                <w:u w:color="0000E9"/>
                <w:vertAlign w:val="superscript"/>
              </w:rPr>
              <w:t>3</w:t>
            </w:r>
            <w:r>
              <w:rPr>
                <w:rFonts w:ascii="Times" w:hAnsi="Times" w:cs="Times"/>
                <w:sz w:val="32"/>
                <w:szCs w:val="32"/>
                <w:u w:color="0000E9"/>
              </w:rPr>
              <w:t xml:space="preserve"> + a</w:t>
            </w:r>
            <w:r>
              <w:rPr>
                <w:rFonts w:ascii="Times" w:hAnsi="Times" w:cs="Times"/>
                <w:sz w:val="26"/>
                <w:szCs w:val="26"/>
                <w:u w:color="0000E9"/>
                <w:vertAlign w:val="subscript"/>
              </w:rPr>
              <w:t>2</w:t>
            </w:r>
            <w:r>
              <w:rPr>
                <w:rFonts w:ascii="Times" w:hAnsi="Times" w:cs="Times"/>
                <w:sz w:val="32"/>
                <w:szCs w:val="32"/>
                <w:u w:color="0000E9"/>
              </w:rPr>
              <w:t xml:space="preserve"> 8</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1</w:t>
            </w:r>
            <w:r>
              <w:rPr>
                <w:rFonts w:ascii="Times" w:hAnsi="Times" w:cs="Times"/>
                <w:sz w:val="32"/>
                <w:szCs w:val="32"/>
                <w:u w:color="0000E9"/>
              </w:rPr>
              <w:t xml:space="preserve"> 8</w:t>
            </w:r>
            <w:r>
              <w:rPr>
                <w:rFonts w:ascii="Times" w:hAnsi="Times" w:cs="Times"/>
                <w:sz w:val="26"/>
                <w:szCs w:val="26"/>
                <w:u w:color="0000E9"/>
                <w:vertAlign w:val="superscript"/>
              </w:rPr>
              <w:t>1</w:t>
            </w:r>
            <w:r>
              <w:rPr>
                <w:rFonts w:ascii="Times" w:hAnsi="Times" w:cs="Times"/>
                <w:sz w:val="32"/>
                <w:szCs w:val="32"/>
                <w:u w:color="0000E9"/>
              </w:rPr>
              <w:t xml:space="preserve"> + a</w:t>
            </w:r>
            <w:r>
              <w:rPr>
                <w:rFonts w:ascii="Times" w:hAnsi="Times" w:cs="Times"/>
                <w:sz w:val="26"/>
                <w:szCs w:val="26"/>
                <w:u w:color="0000E9"/>
                <w:vertAlign w:val="subscript"/>
              </w:rPr>
              <w:t>0</w:t>
            </w:r>
            <w:r>
              <w:rPr>
                <w:rFonts w:ascii="Times" w:hAnsi="Times" w:cs="Times"/>
                <w:sz w:val="32"/>
                <w:szCs w:val="32"/>
                <w:u w:color="0000E9"/>
              </w:rPr>
              <w:t xml:space="preserve"> 8</w:t>
            </w:r>
            <w:r>
              <w:rPr>
                <w:rFonts w:ascii="Times" w:hAnsi="Times" w:cs="Times"/>
                <w:sz w:val="26"/>
                <w:szCs w:val="26"/>
                <w:u w:color="0000E9"/>
                <w:vertAlign w:val="superscript"/>
              </w:rPr>
              <w:t>0</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16</w:t>
            </w:r>
          </w:p>
        </w:tc>
        <w:tc>
          <w:tcPr>
            <w:tcW w:w="2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hexadecimal</w:t>
            </w:r>
            <w:proofErr w:type="gramEnd"/>
          </w:p>
        </w:tc>
        <w:tc>
          <w:tcPr>
            <w:tcW w:w="75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2</w:t>
            </w:r>
            <w:proofErr w:type="gramEnd"/>
            <w:r>
              <w:rPr>
                <w:rFonts w:ascii="Times" w:hAnsi="Times" w:cs="Times"/>
                <w:sz w:val="32"/>
                <w:szCs w:val="32"/>
                <w:u w:color="0000E9"/>
              </w:rPr>
              <w:t xml:space="preserve"> 16</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1</w:t>
            </w:r>
            <w:r>
              <w:rPr>
                <w:rFonts w:ascii="Times" w:hAnsi="Times" w:cs="Times"/>
                <w:sz w:val="32"/>
                <w:szCs w:val="32"/>
                <w:u w:color="0000E9"/>
              </w:rPr>
              <w:t xml:space="preserve"> 16</w:t>
            </w:r>
            <w:r>
              <w:rPr>
                <w:rFonts w:ascii="Times" w:hAnsi="Times" w:cs="Times"/>
                <w:sz w:val="26"/>
                <w:szCs w:val="26"/>
                <w:u w:color="0000E9"/>
                <w:vertAlign w:val="superscript"/>
              </w:rPr>
              <w:t>1</w:t>
            </w:r>
            <w:r>
              <w:rPr>
                <w:rFonts w:ascii="Times" w:hAnsi="Times" w:cs="Times"/>
                <w:sz w:val="32"/>
                <w:szCs w:val="32"/>
                <w:u w:color="0000E9"/>
              </w:rPr>
              <w:t xml:space="preserve"> + a</w:t>
            </w:r>
            <w:r>
              <w:rPr>
                <w:rFonts w:ascii="Times" w:hAnsi="Times" w:cs="Times"/>
                <w:sz w:val="26"/>
                <w:szCs w:val="26"/>
                <w:u w:color="0000E9"/>
                <w:vertAlign w:val="subscript"/>
              </w:rPr>
              <w:t>0</w:t>
            </w:r>
            <w:r>
              <w:rPr>
                <w:rFonts w:ascii="Times" w:hAnsi="Times" w:cs="Times"/>
                <w:sz w:val="32"/>
                <w:szCs w:val="32"/>
                <w:u w:color="0000E9"/>
              </w:rPr>
              <w:t xml:space="preserve"> 16</w:t>
            </w:r>
            <w:r>
              <w:rPr>
                <w:rFonts w:ascii="Times" w:hAnsi="Times" w:cs="Times"/>
                <w:sz w:val="26"/>
                <w:szCs w:val="26"/>
                <w:u w:color="0000E9"/>
                <w:vertAlign w:val="superscript"/>
              </w:rPr>
              <w:t>0</w:t>
            </w:r>
          </w:p>
        </w:tc>
      </w:tr>
      <w:tr w:rsidR="00E15E2E">
        <w:tblPrEx>
          <w:tblBorders>
            <w:top w:val="none" w:sz="0" w:space="0" w:color="auto"/>
            <w:bottom w:val="single" w:sz="8" w:space="0" w:color="6D6D6D"/>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64</w:t>
            </w:r>
          </w:p>
        </w:tc>
        <w:tc>
          <w:tcPr>
            <w:tcW w:w="2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base</w:t>
            </w:r>
            <w:proofErr w:type="gramEnd"/>
            <w:r>
              <w:rPr>
                <w:rFonts w:ascii="Times" w:hAnsi="Times" w:cs="Times"/>
                <w:sz w:val="32"/>
                <w:szCs w:val="32"/>
                <w:u w:color="0000E9"/>
              </w:rPr>
              <w:t>-64 (imagine that)</w:t>
            </w:r>
          </w:p>
        </w:tc>
        <w:tc>
          <w:tcPr>
            <w:tcW w:w="75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2</w:t>
            </w:r>
            <w:proofErr w:type="gramEnd"/>
            <w:r>
              <w:rPr>
                <w:rFonts w:ascii="Times" w:hAnsi="Times" w:cs="Times"/>
                <w:sz w:val="32"/>
                <w:szCs w:val="32"/>
                <w:u w:color="0000E9"/>
              </w:rPr>
              <w:t xml:space="preserve"> 64</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1</w:t>
            </w:r>
            <w:r>
              <w:rPr>
                <w:rFonts w:ascii="Times" w:hAnsi="Times" w:cs="Times"/>
                <w:sz w:val="32"/>
                <w:szCs w:val="32"/>
                <w:u w:color="0000E9"/>
              </w:rPr>
              <w:t xml:space="preserve"> 64</w:t>
            </w:r>
            <w:r>
              <w:rPr>
                <w:rFonts w:ascii="Times" w:hAnsi="Times" w:cs="Times"/>
                <w:sz w:val="26"/>
                <w:szCs w:val="26"/>
                <w:u w:color="0000E9"/>
                <w:vertAlign w:val="superscript"/>
              </w:rPr>
              <w:t>1</w:t>
            </w:r>
            <w:r>
              <w:rPr>
                <w:rFonts w:ascii="Times" w:hAnsi="Times" w:cs="Times"/>
                <w:sz w:val="32"/>
                <w:szCs w:val="32"/>
                <w:u w:color="0000E9"/>
              </w:rPr>
              <w:t xml:space="preserve"> + a</w:t>
            </w:r>
            <w:r>
              <w:rPr>
                <w:rFonts w:ascii="Times" w:hAnsi="Times" w:cs="Times"/>
                <w:sz w:val="26"/>
                <w:szCs w:val="26"/>
                <w:u w:color="0000E9"/>
                <w:vertAlign w:val="subscript"/>
              </w:rPr>
              <w:t>0</w:t>
            </w:r>
            <w:r>
              <w:rPr>
                <w:rFonts w:ascii="Times" w:hAnsi="Times" w:cs="Times"/>
                <w:sz w:val="32"/>
                <w:szCs w:val="32"/>
                <w:u w:color="0000E9"/>
              </w:rPr>
              <w:t xml:space="preserve"> 64</w:t>
            </w:r>
            <w:r>
              <w:rPr>
                <w:rFonts w:ascii="Times" w:hAnsi="Times" w:cs="Times"/>
                <w:sz w:val="26"/>
                <w:szCs w:val="26"/>
                <w:u w:color="0000E9"/>
                <w:vertAlign w:val="superscript"/>
              </w:rPr>
              <w:t>0</w:t>
            </w:r>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And so forth, ad infinitum.</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Algorithm for Alternate Base Representations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Repeat the three steps until zero appears on the left side of the equation</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n</w:t>
      </w:r>
      <w:proofErr w:type="gramEnd"/>
      <w:r>
        <w:rPr>
          <w:rFonts w:ascii="Times" w:hAnsi="Times" w:cs="Times"/>
          <w:sz w:val="32"/>
          <w:szCs w:val="32"/>
          <w:u w:color="0000E9"/>
        </w:rPr>
        <w:t xml:space="preserve"> = … + a</w:t>
      </w:r>
      <w:r>
        <w:rPr>
          <w:rFonts w:ascii="Times" w:hAnsi="Times" w:cs="Times"/>
          <w:sz w:val="26"/>
          <w:szCs w:val="26"/>
          <w:u w:color="0000E9"/>
          <w:vertAlign w:val="subscript"/>
        </w:rPr>
        <w:t>6</w:t>
      </w:r>
      <w:r>
        <w:rPr>
          <w:rFonts w:ascii="Times" w:hAnsi="Times" w:cs="Times"/>
          <w:sz w:val="32"/>
          <w:szCs w:val="32"/>
          <w:u w:color="0000E9"/>
        </w:rPr>
        <w:t xml:space="preserve"> b</w:t>
      </w:r>
      <w:r>
        <w:rPr>
          <w:rFonts w:ascii="Times" w:hAnsi="Times" w:cs="Times"/>
          <w:sz w:val="26"/>
          <w:szCs w:val="26"/>
          <w:u w:color="0000E9"/>
          <w:vertAlign w:val="superscript"/>
        </w:rPr>
        <w:t>6</w:t>
      </w:r>
      <w:r>
        <w:rPr>
          <w:rFonts w:ascii="Times" w:hAnsi="Times" w:cs="Times"/>
          <w:sz w:val="32"/>
          <w:szCs w:val="32"/>
          <w:u w:color="0000E9"/>
        </w:rPr>
        <w:t xml:space="preserve"> + a</w:t>
      </w:r>
      <w:r>
        <w:rPr>
          <w:rFonts w:ascii="Times" w:hAnsi="Times" w:cs="Times"/>
          <w:sz w:val="26"/>
          <w:szCs w:val="26"/>
          <w:u w:color="0000E9"/>
          <w:vertAlign w:val="subscript"/>
        </w:rPr>
        <w:t>5</w:t>
      </w:r>
      <w:r>
        <w:rPr>
          <w:rFonts w:ascii="Times" w:hAnsi="Times" w:cs="Times"/>
          <w:sz w:val="32"/>
          <w:szCs w:val="32"/>
          <w:u w:color="0000E9"/>
        </w:rPr>
        <w:t xml:space="preserve"> b</w:t>
      </w:r>
      <w:r>
        <w:rPr>
          <w:rFonts w:ascii="Times" w:hAnsi="Times" w:cs="Times"/>
          <w:sz w:val="26"/>
          <w:szCs w:val="26"/>
          <w:u w:color="0000E9"/>
          <w:vertAlign w:val="superscript"/>
        </w:rPr>
        <w:t>5</w:t>
      </w:r>
      <w:r>
        <w:rPr>
          <w:rFonts w:ascii="Times" w:hAnsi="Times" w:cs="Times"/>
          <w:sz w:val="32"/>
          <w:szCs w:val="32"/>
          <w:u w:color="0000E9"/>
        </w:rPr>
        <w:t xml:space="preserve"> + a</w:t>
      </w:r>
      <w:r>
        <w:rPr>
          <w:rFonts w:ascii="Times" w:hAnsi="Times" w:cs="Times"/>
          <w:sz w:val="26"/>
          <w:szCs w:val="26"/>
          <w:u w:color="0000E9"/>
          <w:vertAlign w:val="subscript"/>
        </w:rPr>
        <w:t>4</w:t>
      </w:r>
      <w:r>
        <w:rPr>
          <w:rFonts w:ascii="Times" w:hAnsi="Times" w:cs="Times"/>
          <w:sz w:val="32"/>
          <w:szCs w:val="32"/>
          <w:u w:color="0000E9"/>
        </w:rPr>
        <w:t xml:space="preserve"> b</w:t>
      </w:r>
      <w:r>
        <w:rPr>
          <w:rFonts w:ascii="Times" w:hAnsi="Times" w:cs="Times"/>
          <w:sz w:val="26"/>
          <w:szCs w:val="26"/>
          <w:u w:color="0000E9"/>
          <w:vertAlign w:val="superscript"/>
        </w:rPr>
        <w:t>4</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b</w:t>
      </w:r>
      <w:r>
        <w:rPr>
          <w:rFonts w:ascii="Times" w:hAnsi="Times" w:cs="Times"/>
          <w:sz w:val="26"/>
          <w:szCs w:val="26"/>
          <w:u w:color="0000E9"/>
          <w:vertAlign w:val="superscript"/>
        </w:rPr>
        <w:t>3</w:t>
      </w:r>
      <w:r>
        <w:rPr>
          <w:rFonts w:ascii="Times" w:hAnsi="Times" w:cs="Times"/>
          <w:sz w:val="32"/>
          <w:szCs w:val="32"/>
          <w:u w:color="0000E9"/>
        </w:rPr>
        <w:t xml:space="preserve"> + a</w:t>
      </w:r>
      <w:r>
        <w:rPr>
          <w:rFonts w:ascii="Times" w:hAnsi="Times" w:cs="Times"/>
          <w:sz w:val="26"/>
          <w:szCs w:val="26"/>
          <w:u w:color="0000E9"/>
          <w:vertAlign w:val="subscript"/>
        </w:rPr>
        <w:t>2</w:t>
      </w:r>
      <w:r>
        <w:rPr>
          <w:rFonts w:ascii="Times" w:hAnsi="Times" w:cs="Times"/>
          <w:sz w:val="32"/>
          <w:szCs w:val="32"/>
          <w:u w:color="0000E9"/>
        </w:rPr>
        <w:t xml:space="preserve"> b</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1</w:t>
      </w:r>
      <w:r>
        <w:rPr>
          <w:rFonts w:ascii="Times" w:hAnsi="Times" w:cs="Times"/>
          <w:sz w:val="32"/>
          <w:szCs w:val="32"/>
          <w:u w:color="0000E9"/>
        </w:rPr>
        <w:t xml:space="preserve"> b</w:t>
      </w:r>
      <w:r>
        <w:rPr>
          <w:rFonts w:ascii="Times" w:hAnsi="Times" w:cs="Times"/>
          <w:sz w:val="26"/>
          <w:szCs w:val="26"/>
          <w:u w:color="0000E9"/>
          <w:vertAlign w:val="superscript"/>
        </w:rPr>
        <w:t>1</w:t>
      </w:r>
      <w:r>
        <w:rPr>
          <w:rFonts w:ascii="Times" w:hAnsi="Times" w:cs="Times"/>
          <w:sz w:val="32"/>
          <w:szCs w:val="32"/>
          <w:u w:color="0000E9"/>
        </w:rPr>
        <w:t xml:space="preserve"> + a</w:t>
      </w:r>
      <w:r>
        <w:rPr>
          <w:rFonts w:ascii="Times" w:hAnsi="Times" w:cs="Times"/>
          <w:sz w:val="26"/>
          <w:szCs w:val="26"/>
          <w:u w:color="0000E9"/>
          <w:vertAlign w:val="subscript"/>
        </w:rPr>
        <w:t>0</w:t>
      </w:r>
      <w:r>
        <w:rPr>
          <w:rFonts w:ascii="Times" w:hAnsi="Times" w:cs="Times"/>
          <w:sz w:val="32"/>
          <w:szCs w:val="32"/>
          <w:u w:color="0000E9"/>
        </w:rPr>
        <w:t xml:space="preserve"> b</w:t>
      </w:r>
      <w:r>
        <w:rPr>
          <w:rFonts w:ascii="Times" w:hAnsi="Times" w:cs="Times"/>
          <w:sz w:val="26"/>
          <w:szCs w:val="26"/>
          <w:u w:color="0000E9"/>
          <w:vertAlign w:val="superscript"/>
        </w:rPr>
        <w:t>0</w:t>
      </w:r>
      <w:r>
        <w:rPr>
          <w:rFonts w:ascii="Times" w:hAnsi="Times" w:cs="Times"/>
          <w:sz w:val="32"/>
          <w:szCs w:val="32"/>
          <w:u w:color="0000E9"/>
        </w:rPr>
        <w:t>.</w:t>
      </w:r>
    </w:p>
    <w:p w:rsidR="00E15E2E" w:rsidRDefault="00E15E2E" w:rsidP="00E15E2E">
      <w:pPr>
        <w:widowControl w:val="0"/>
        <w:numPr>
          <w:ilvl w:val="0"/>
          <w:numId w:val="35"/>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The right-most </w:t>
      </w:r>
      <w:proofErr w:type="spellStart"/>
      <w:r>
        <w:rPr>
          <w:rFonts w:ascii="Times" w:hAnsi="Times" w:cs="Times"/>
          <w:b/>
          <w:bCs/>
          <w:sz w:val="32"/>
          <w:szCs w:val="32"/>
          <w:u w:color="0000E9"/>
        </w:rPr>
        <w:t>a</w:t>
      </w:r>
      <w:r>
        <w:rPr>
          <w:rFonts w:ascii="Times" w:hAnsi="Times" w:cs="Times"/>
          <w:b/>
          <w:bCs/>
          <w:sz w:val="26"/>
          <w:szCs w:val="26"/>
          <w:u w:color="0000E9"/>
          <w:vertAlign w:val="subscript"/>
        </w:rPr>
        <w:t>i</w:t>
      </w:r>
      <w:proofErr w:type="spellEnd"/>
      <w:r>
        <w:rPr>
          <w:rFonts w:ascii="Times" w:hAnsi="Times" w:cs="Times"/>
          <w:sz w:val="32"/>
          <w:szCs w:val="32"/>
          <w:u w:color="0000E9"/>
        </w:rPr>
        <w:t xml:space="preserve"> is the remainder of the division by </w:t>
      </w:r>
      <w:r>
        <w:rPr>
          <w:rFonts w:ascii="Times" w:hAnsi="Times" w:cs="Times"/>
          <w:b/>
          <w:bCs/>
          <w:sz w:val="32"/>
          <w:szCs w:val="32"/>
          <w:u w:color="0000E9"/>
        </w:rPr>
        <w:t>b</w:t>
      </w:r>
      <w:r>
        <w:rPr>
          <w:rFonts w:ascii="Times" w:hAnsi="Times" w:cs="Times"/>
          <w:sz w:val="32"/>
          <w:szCs w:val="32"/>
          <w:u w:color="0000E9"/>
        </w:rPr>
        <w:t>.</w:t>
      </w:r>
    </w:p>
    <w:p w:rsidR="00E15E2E" w:rsidRDefault="00E15E2E" w:rsidP="00E15E2E">
      <w:pPr>
        <w:widowControl w:val="0"/>
        <w:numPr>
          <w:ilvl w:val="0"/>
          <w:numId w:val="35"/>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Subtract this remainder from </w:t>
      </w:r>
      <w:r>
        <w:rPr>
          <w:rFonts w:ascii="Times" w:hAnsi="Times" w:cs="Times"/>
          <w:b/>
          <w:bCs/>
          <w:sz w:val="32"/>
          <w:szCs w:val="32"/>
          <w:u w:color="0000E9"/>
        </w:rPr>
        <w:t>n</w:t>
      </w:r>
      <w:r>
        <w:rPr>
          <w:rFonts w:ascii="Times" w:hAnsi="Times" w:cs="Times"/>
          <w:sz w:val="32"/>
          <w:szCs w:val="32"/>
          <w:u w:color="0000E9"/>
        </w:rPr>
        <w:t>.</w:t>
      </w:r>
    </w:p>
    <w:p w:rsidR="00E15E2E" w:rsidRDefault="00E15E2E" w:rsidP="00E15E2E">
      <w:pPr>
        <w:widowControl w:val="0"/>
        <w:numPr>
          <w:ilvl w:val="0"/>
          <w:numId w:val="35"/>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 xml:space="preserve">Divide both sides of the equation by </w:t>
      </w:r>
      <w:r>
        <w:rPr>
          <w:rFonts w:ascii="Times" w:hAnsi="Times" w:cs="Times"/>
          <w:b/>
          <w:bCs/>
          <w:sz w:val="32"/>
          <w:szCs w:val="32"/>
          <w:u w:color="0000E9"/>
        </w:rPr>
        <w:t>b</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Each iteration</w:t>
      </w:r>
      <w:proofErr w:type="gramEnd"/>
      <w:r>
        <w:rPr>
          <w:rFonts w:ascii="Times" w:hAnsi="Times" w:cs="Times"/>
          <w:sz w:val="32"/>
          <w:szCs w:val="32"/>
          <w:u w:color="0000E9"/>
        </w:rPr>
        <w:t xml:space="preserve"> yields one </w:t>
      </w:r>
      <w:proofErr w:type="spellStart"/>
      <w:r>
        <w:rPr>
          <w:rFonts w:ascii="Times" w:hAnsi="Times" w:cs="Times"/>
          <w:b/>
          <w:bCs/>
          <w:sz w:val="32"/>
          <w:szCs w:val="32"/>
          <w:u w:color="0000E9"/>
        </w:rPr>
        <w:t>a</w:t>
      </w:r>
      <w:r>
        <w:rPr>
          <w:rFonts w:ascii="Times" w:hAnsi="Times" w:cs="Times"/>
          <w:b/>
          <w:bCs/>
          <w:sz w:val="26"/>
          <w:szCs w:val="26"/>
          <w:u w:color="0000E9"/>
          <w:vertAlign w:val="subscript"/>
        </w:rPr>
        <w:t>i</w:t>
      </w:r>
      <w:proofErr w:type="spellEnd"/>
      <w:r>
        <w:rPr>
          <w:rFonts w:ascii="Times" w:hAnsi="Times" w:cs="Times"/>
          <w:sz w:val="32"/>
          <w:szCs w:val="32"/>
          <w:u w:color="0000E9"/>
        </w:rPr>
        <w:t xml:space="preserve"> coefficient. Simple algebra guarantees the correctness of this algorithm.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For example, take </w:t>
      </w:r>
      <w:r>
        <w:rPr>
          <w:rFonts w:ascii="Times" w:hAnsi="Times" w:cs="Times"/>
          <w:b/>
          <w:bCs/>
          <w:sz w:val="32"/>
          <w:szCs w:val="32"/>
          <w:u w:color="0000E9"/>
        </w:rPr>
        <w:t>n</w:t>
      </w:r>
      <w:r>
        <w:rPr>
          <w:rFonts w:ascii="Times" w:hAnsi="Times" w:cs="Times"/>
          <w:sz w:val="32"/>
          <w:szCs w:val="32"/>
          <w:u w:color="0000E9"/>
        </w:rPr>
        <w:t xml:space="preserve"> =97 and </w:t>
      </w:r>
      <w:r>
        <w:rPr>
          <w:rFonts w:ascii="Times" w:hAnsi="Times" w:cs="Times"/>
          <w:b/>
          <w:bCs/>
          <w:sz w:val="32"/>
          <w:szCs w:val="32"/>
          <w:u w:color="0000E9"/>
        </w:rPr>
        <w:t>b</w:t>
      </w:r>
      <w:r>
        <w:rPr>
          <w:rFonts w:ascii="Times" w:hAnsi="Times" w:cs="Times"/>
          <w:sz w:val="32"/>
          <w:szCs w:val="32"/>
          <w:u w:color="0000E9"/>
        </w:rPr>
        <w:t xml:space="preserve"> = 3.</w:t>
      </w:r>
    </w:p>
    <w:tbl>
      <w:tblPr>
        <w:tblW w:w="0" w:type="auto"/>
        <w:tblBorders>
          <w:top w:val="single" w:sz="8" w:space="0" w:color="6D6D6D"/>
          <w:left w:val="nil"/>
          <w:right w:val="nil"/>
        </w:tblBorders>
        <w:tblLayout w:type="fixed"/>
        <w:tblLook w:val="0000" w:firstRow="0" w:lastRow="0" w:firstColumn="0" w:lastColumn="0" w:noHBand="0" w:noVBand="0"/>
      </w:tblPr>
      <w:tblGrid>
        <w:gridCol w:w="520"/>
        <w:gridCol w:w="580"/>
        <w:gridCol w:w="236"/>
        <w:gridCol w:w="5880"/>
      </w:tblGrid>
      <w:tr w:rsidR="00E15E2E">
        <w:tblPrEx>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97</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4</w:t>
            </w:r>
            <w:proofErr w:type="gramEnd"/>
            <w:r>
              <w:rPr>
                <w:rFonts w:ascii="Times" w:hAnsi="Times" w:cs="Times"/>
                <w:sz w:val="32"/>
                <w:szCs w:val="32"/>
                <w:u w:color="0000E9"/>
              </w:rPr>
              <w:t xml:space="preserve"> × 3</w:t>
            </w:r>
            <w:r>
              <w:rPr>
                <w:rFonts w:ascii="Times" w:hAnsi="Times" w:cs="Times"/>
                <w:sz w:val="26"/>
                <w:szCs w:val="26"/>
                <w:u w:color="0000E9"/>
                <w:vertAlign w:val="superscript"/>
              </w:rPr>
              <w:t>4</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 3</w:t>
            </w:r>
            <w:r>
              <w:rPr>
                <w:rFonts w:ascii="Times" w:hAnsi="Times" w:cs="Times"/>
                <w:sz w:val="26"/>
                <w:szCs w:val="26"/>
                <w:u w:color="0000E9"/>
                <w:vertAlign w:val="superscript"/>
              </w:rPr>
              <w:t>3</w:t>
            </w:r>
            <w:r>
              <w:rPr>
                <w:rFonts w:ascii="Times" w:hAnsi="Times" w:cs="Times"/>
                <w:sz w:val="32"/>
                <w:szCs w:val="32"/>
                <w:u w:color="0000E9"/>
              </w:rPr>
              <w:t xml:space="preserve"> + a</w:t>
            </w:r>
            <w:r>
              <w:rPr>
                <w:rFonts w:ascii="Times" w:hAnsi="Times" w:cs="Times"/>
                <w:sz w:val="26"/>
                <w:szCs w:val="26"/>
                <w:u w:color="0000E9"/>
                <w:vertAlign w:val="subscript"/>
              </w:rPr>
              <w:t>2</w:t>
            </w:r>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1</w:t>
            </w:r>
            <w:r>
              <w:rPr>
                <w:rFonts w:ascii="Times" w:hAnsi="Times" w:cs="Times"/>
                <w:sz w:val="32"/>
                <w:szCs w:val="32"/>
                <w:u w:color="0000E9"/>
              </w:rPr>
              <w:t xml:space="preserve"> × 3</w:t>
            </w:r>
            <w:r>
              <w:rPr>
                <w:rFonts w:ascii="Times" w:hAnsi="Times" w:cs="Times"/>
                <w:sz w:val="26"/>
                <w:szCs w:val="26"/>
                <w:u w:color="0000E9"/>
                <w:vertAlign w:val="superscript"/>
              </w:rPr>
              <w:t>1</w:t>
            </w:r>
            <w:r>
              <w:rPr>
                <w:rFonts w:ascii="Times" w:hAnsi="Times" w:cs="Times"/>
                <w:sz w:val="32"/>
                <w:szCs w:val="32"/>
                <w:u w:color="0000E9"/>
              </w:rPr>
              <w:t xml:space="preserve"> + a</w:t>
            </w:r>
            <w:r>
              <w:rPr>
                <w:rFonts w:ascii="Times" w:hAnsi="Times" w:cs="Times"/>
                <w:sz w:val="26"/>
                <w:szCs w:val="26"/>
                <w:u w:color="0000E9"/>
                <w:vertAlign w:val="subscript"/>
              </w:rPr>
              <w:t>0</w:t>
            </w:r>
            <w:r>
              <w:rPr>
                <w:rFonts w:ascii="Times" w:hAnsi="Times" w:cs="Times"/>
                <w:sz w:val="32"/>
                <w:szCs w:val="32"/>
                <w:u w:color="0000E9"/>
              </w:rPr>
              <w:t xml:space="preserve"> × 3</w:t>
            </w:r>
            <w:r>
              <w:rPr>
                <w:rFonts w:ascii="Times" w:hAnsi="Times" w:cs="Times"/>
                <w:sz w:val="26"/>
                <w:szCs w:val="26"/>
                <w:u w:color="0000E9"/>
                <w:vertAlign w:val="superscript"/>
              </w:rPr>
              <w:t>0</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97/3</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32, remainder = 1 = a</w:t>
            </w:r>
            <w:r>
              <w:rPr>
                <w:rFonts w:ascii="Times" w:hAnsi="Times" w:cs="Times"/>
                <w:sz w:val="26"/>
                <w:szCs w:val="26"/>
                <w:u w:color="0000E9"/>
                <w:vertAlign w:val="subscript"/>
              </w:rPr>
              <w:t>0</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96</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4</w:t>
            </w:r>
            <w:proofErr w:type="gramEnd"/>
            <w:r>
              <w:rPr>
                <w:rFonts w:ascii="Times" w:hAnsi="Times" w:cs="Times"/>
                <w:sz w:val="32"/>
                <w:szCs w:val="32"/>
                <w:u w:color="0000E9"/>
              </w:rPr>
              <w:t xml:space="preserve"> × 3</w:t>
            </w:r>
            <w:r>
              <w:rPr>
                <w:rFonts w:ascii="Times" w:hAnsi="Times" w:cs="Times"/>
                <w:sz w:val="26"/>
                <w:szCs w:val="26"/>
                <w:u w:color="0000E9"/>
                <w:vertAlign w:val="superscript"/>
              </w:rPr>
              <w:t>4</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 3</w:t>
            </w:r>
            <w:r>
              <w:rPr>
                <w:rFonts w:ascii="Times" w:hAnsi="Times" w:cs="Times"/>
                <w:sz w:val="26"/>
                <w:szCs w:val="26"/>
                <w:u w:color="0000E9"/>
                <w:vertAlign w:val="superscript"/>
              </w:rPr>
              <w:t>3</w:t>
            </w:r>
            <w:r>
              <w:rPr>
                <w:rFonts w:ascii="Times" w:hAnsi="Times" w:cs="Times"/>
                <w:sz w:val="32"/>
                <w:szCs w:val="32"/>
                <w:u w:color="0000E9"/>
              </w:rPr>
              <w:t xml:space="preserve"> + a</w:t>
            </w:r>
            <w:r>
              <w:rPr>
                <w:rFonts w:ascii="Times" w:hAnsi="Times" w:cs="Times"/>
                <w:sz w:val="26"/>
                <w:szCs w:val="26"/>
                <w:u w:color="0000E9"/>
                <w:vertAlign w:val="subscript"/>
              </w:rPr>
              <w:t>2</w:t>
            </w:r>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1</w:t>
            </w:r>
            <w:r>
              <w:rPr>
                <w:rFonts w:ascii="Times" w:hAnsi="Times" w:cs="Times"/>
                <w:sz w:val="32"/>
                <w:szCs w:val="32"/>
                <w:u w:color="0000E9"/>
              </w:rPr>
              <w:t xml:space="preserve"> × 3</w:t>
            </w:r>
            <w:r>
              <w:rPr>
                <w:rFonts w:ascii="Times" w:hAnsi="Times" w:cs="Times"/>
                <w:sz w:val="26"/>
                <w:szCs w:val="26"/>
                <w:u w:color="0000E9"/>
                <w:vertAlign w:val="superscript"/>
              </w:rPr>
              <w:t>1</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32</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4</w:t>
            </w:r>
            <w:proofErr w:type="gramEnd"/>
            <w:r>
              <w:rPr>
                <w:rFonts w:ascii="Times" w:hAnsi="Times" w:cs="Times"/>
                <w:sz w:val="32"/>
                <w:szCs w:val="32"/>
                <w:u w:color="0000E9"/>
              </w:rPr>
              <w:t xml:space="preserve"> × 3</w:t>
            </w:r>
            <w:r>
              <w:rPr>
                <w:rFonts w:ascii="Times" w:hAnsi="Times" w:cs="Times"/>
                <w:sz w:val="26"/>
                <w:szCs w:val="26"/>
                <w:u w:color="0000E9"/>
                <w:vertAlign w:val="superscript"/>
              </w:rPr>
              <w:t>3</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2</w:t>
            </w:r>
            <w:r>
              <w:rPr>
                <w:rFonts w:ascii="Times" w:hAnsi="Times" w:cs="Times"/>
                <w:sz w:val="32"/>
                <w:szCs w:val="32"/>
                <w:u w:color="0000E9"/>
              </w:rPr>
              <w:t xml:space="preserve"> × 3</w:t>
            </w:r>
            <w:r>
              <w:rPr>
                <w:rFonts w:ascii="Times" w:hAnsi="Times" w:cs="Times"/>
                <w:sz w:val="26"/>
                <w:szCs w:val="26"/>
                <w:u w:color="0000E9"/>
                <w:vertAlign w:val="superscript"/>
              </w:rPr>
              <w:t>1</w:t>
            </w:r>
            <w:r>
              <w:rPr>
                <w:rFonts w:ascii="Times" w:hAnsi="Times" w:cs="Times"/>
                <w:sz w:val="32"/>
                <w:szCs w:val="32"/>
                <w:u w:color="0000E9"/>
              </w:rPr>
              <w:t xml:space="preserve"> + a</w:t>
            </w:r>
            <w:r>
              <w:rPr>
                <w:rFonts w:ascii="Times" w:hAnsi="Times" w:cs="Times"/>
                <w:sz w:val="26"/>
                <w:szCs w:val="26"/>
                <w:u w:color="0000E9"/>
                <w:vertAlign w:val="subscript"/>
              </w:rPr>
              <w:t>1</w:t>
            </w:r>
            <w:r>
              <w:rPr>
                <w:rFonts w:ascii="Times" w:hAnsi="Times" w:cs="Times"/>
                <w:sz w:val="32"/>
                <w:szCs w:val="32"/>
                <w:u w:color="0000E9"/>
              </w:rPr>
              <w:t xml:space="preserve"> × 3</w:t>
            </w:r>
            <w:r>
              <w:rPr>
                <w:rFonts w:ascii="Times" w:hAnsi="Times" w:cs="Times"/>
                <w:sz w:val="26"/>
                <w:szCs w:val="26"/>
                <w:u w:color="0000E9"/>
                <w:vertAlign w:val="superscript"/>
              </w:rPr>
              <w:t>0</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32/3</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 remainder = 2 = a</w:t>
            </w:r>
            <w:r>
              <w:rPr>
                <w:rFonts w:ascii="Times" w:hAnsi="Times" w:cs="Times"/>
                <w:sz w:val="26"/>
                <w:szCs w:val="26"/>
                <w:u w:color="0000E9"/>
                <w:vertAlign w:val="subscript"/>
              </w:rPr>
              <w:t>1</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30</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4</w:t>
            </w:r>
            <w:proofErr w:type="gramEnd"/>
            <w:r>
              <w:rPr>
                <w:rFonts w:ascii="Times" w:hAnsi="Times" w:cs="Times"/>
                <w:sz w:val="32"/>
                <w:szCs w:val="32"/>
                <w:u w:color="0000E9"/>
              </w:rPr>
              <w:t xml:space="preserve"> × 3</w:t>
            </w:r>
            <w:r>
              <w:rPr>
                <w:rFonts w:ascii="Times" w:hAnsi="Times" w:cs="Times"/>
                <w:sz w:val="26"/>
                <w:szCs w:val="26"/>
                <w:u w:color="0000E9"/>
                <w:vertAlign w:val="superscript"/>
              </w:rPr>
              <w:t>3</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2</w:t>
            </w:r>
            <w:r>
              <w:rPr>
                <w:rFonts w:ascii="Times" w:hAnsi="Times" w:cs="Times"/>
                <w:sz w:val="32"/>
                <w:szCs w:val="32"/>
                <w:u w:color="0000E9"/>
              </w:rPr>
              <w:t xml:space="preserve"> × 3</w:t>
            </w:r>
            <w:r>
              <w:rPr>
                <w:rFonts w:ascii="Times" w:hAnsi="Times" w:cs="Times"/>
                <w:sz w:val="26"/>
                <w:szCs w:val="26"/>
                <w:u w:color="0000E9"/>
                <w:vertAlign w:val="superscript"/>
              </w:rPr>
              <w:t>1</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4</w:t>
            </w:r>
            <w:proofErr w:type="gramEnd"/>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 3</w:t>
            </w:r>
            <w:r>
              <w:rPr>
                <w:rFonts w:ascii="Times" w:hAnsi="Times" w:cs="Times"/>
                <w:sz w:val="26"/>
                <w:szCs w:val="26"/>
                <w:u w:color="0000E9"/>
                <w:vertAlign w:val="superscript"/>
              </w:rPr>
              <w:t>1</w:t>
            </w:r>
            <w:r>
              <w:rPr>
                <w:rFonts w:ascii="Times" w:hAnsi="Times" w:cs="Times"/>
                <w:sz w:val="32"/>
                <w:szCs w:val="32"/>
                <w:u w:color="0000E9"/>
              </w:rPr>
              <w:t xml:space="preserve"> + a</w:t>
            </w:r>
            <w:r>
              <w:rPr>
                <w:rFonts w:ascii="Times" w:hAnsi="Times" w:cs="Times"/>
                <w:sz w:val="26"/>
                <w:szCs w:val="26"/>
                <w:u w:color="0000E9"/>
                <w:vertAlign w:val="subscript"/>
              </w:rPr>
              <w:t>2</w:t>
            </w:r>
            <w:r>
              <w:rPr>
                <w:rFonts w:ascii="Times" w:hAnsi="Times" w:cs="Times"/>
                <w:sz w:val="32"/>
                <w:szCs w:val="32"/>
                <w:u w:color="0000E9"/>
              </w:rPr>
              <w:t xml:space="preserve"> × 3</w:t>
            </w:r>
            <w:r>
              <w:rPr>
                <w:rFonts w:ascii="Times" w:hAnsi="Times" w:cs="Times"/>
                <w:sz w:val="26"/>
                <w:szCs w:val="26"/>
                <w:u w:color="0000E9"/>
                <w:vertAlign w:val="superscript"/>
              </w:rPr>
              <w:t>0</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10/3</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 remainder = 1 = a</w:t>
            </w:r>
            <w:r>
              <w:rPr>
                <w:rFonts w:ascii="Times" w:hAnsi="Times" w:cs="Times"/>
                <w:sz w:val="26"/>
                <w:szCs w:val="26"/>
                <w:u w:color="0000E9"/>
                <w:vertAlign w:val="subscript"/>
              </w:rPr>
              <w:t>2</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9</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4</w:t>
            </w:r>
            <w:proofErr w:type="gramEnd"/>
            <w:r>
              <w:rPr>
                <w:rFonts w:ascii="Times" w:hAnsi="Times" w:cs="Times"/>
                <w:sz w:val="32"/>
                <w:szCs w:val="32"/>
                <w:u w:color="0000E9"/>
              </w:rPr>
              <w:t xml:space="preserve"> × 3</w:t>
            </w:r>
            <w:r>
              <w:rPr>
                <w:rFonts w:ascii="Times" w:hAnsi="Times" w:cs="Times"/>
                <w:sz w:val="26"/>
                <w:szCs w:val="26"/>
                <w:u w:color="0000E9"/>
                <w:vertAlign w:val="superscript"/>
              </w:rPr>
              <w:t>2</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 3</w:t>
            </w:r>
            <w:r>
              <w:rPr>
                <w:rFonts w:ascii="Times" w:hAnsi="Times" w:cs="Times"/>
                <w:sz w:val="26"/>
                <w:szCs w:val="26"/>
                <w:u w:color="0000E9"/>
                <w:vertAlign w:val="superscript"/>
              </w:rPr>
              <w:t>1</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4</w:t>
            </w:r>
            <w:proofErr w:type="gramEnd"/>
            <w:r>
              <w:rPr>
                <w:rFonts w:ascii="Times" w:hAnsi="Times" w:cs="Times"/>
                <w:sz w:val="32"/>
                <w:szCs w:val="32"/>
                <w:u w:color="0000E9"/>
              </w:rPr>
              <w:t xml:space="preserve"> × 3</w:t>
            </w:r>
            <w:r>
              <w:rPr>
                <w:rFonts w:ascii="Times" w:hAnsi="Times" w:cs="Times"/>
                <w:sz w:val="26"/>
                <w:szCs w:val="26"/>
                <w:u w:color="0000E9"/>
                <w:vertAlign w:val="superscript"/>
              </w:rPr>
              <w:t>1</w:t>
            </w:r>
            <w:r>
              <w:rPr>
                <w:rFonts w:ascii="Times" w:hAnsi="Times" w:cs="Times"/>
                <w:sz w:val="32"/>
                <w:szCs w:val="32"/>
                <w:u w:color="0000E9"/>
              </w:rPr>
              <w:t xml:space="preserve"> + a</w:t>
            </w:r>
            <w:r>
              <w:rPr>
                <w:rFonts w:ascii="Times" w:hAnsi="Times" w:cs="Times"/>
                <w:sz w:val="26"/>
                <w:szCs w:val="26"/>
                <w:u w:color="0000E9"/>
                <w:vertAlign w:val="subscript"/>
              </w:rPr>
              <w:t>3</w:t>
            </w:r>
            <w:r>
              <w:rPr>
                <w:rFonts w:ascii="Times" w:hAnsi="Times" w:cs="Times"/>
                <w:sz w:val="32"/>
                <w:szCs w:val="32"/>
                <w:u w:color="0000E9"/>
              </w:rPr>
              <w:t xml:space="preserve"> × 3</w:t>
            </w:r>
            <w:r>
              <w:rPr>
                <w:rFonts w:ascii="Times" w:hAnsi="Times" w:cs="Times"/>
                <w:sz w:val="26"/>
                <w:szCs w:val="26"/>
                <w:u w:color="0000E9"/>
                <w:vertAlign w:val="superscript"/>
              </w:rPr>
              <w:t>0</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3/3</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 remainder = 0 = a</w:t>
            </w:r>
            <w:r>
              <w:rPr>
                <w:rFonts w:ascii="Times" w:hAnsi="Times" w:cs="Times"/>
                <w:sz w:val="26"/>
                <w:szCs w:val="26"/>
                <w:u w:color="0000E9"/>
                <w:vertAlign w:val="subscript"/>
              </w:rPr>
              <w:t>3</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2,3)</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a</w:t>
            </w:r>
            <w:r>
              <w:rPr>
                <w:rFonts w:ascii="Times" w:hAnsi="Times" w:cs="Times"/>
                <w:sz w:val="26"/>
                <w:szCs w:val="26"/>
                <w:u w:color="0000E9"/>
                <w:vertAlign w:val="subscript"/>
              </w:rPr>
              <w:t>4</w:t>
            </w:r>
            <w:proofErr w:type="gramEnd"/>
            <w:r>
              <w:rPr>
                <w:rFonts w:ascii="Times" w:hAnsi="Times" w:cs="Times"/>
                <w:sz w:val="32"/>
                <w:szCs w:val="32"/>
                <w:u w:color="0000E9"/>
              </w:rPr>
              <w:t xml:space="preserve"> × 3</w:t>
            </w:r>
            <w:r>
              <w:rPr>
                <w:rFonts w:ascii="Times" w:hAnsi="Times" w:cs="Times"/>
                <w:sz w:val="26"/>
                <w:szCs w:val="26"/>
                <w:u w:color="0000E9"/>
                <w:vertAlign w:val="superscript"/>
              </w:rPr>
              <w:t>1</w:t>
            </w:r>
            <w:r>
              <w:rPr>
                <w:rFonts w:ascii="Times" w:hAnsi="Times" w:cs="Times"/>
                <w:sz w:val="32"/>
                <w:szCs w:val="32"/>
                <w:u w:color="0000E9"/>
              </w:rPr>
              <w:t>, 1 = a</w:t>
            </w:r>
            <w:r>
              <w:rPr>
                <w:rFonts w:ascii="Times" w:hAnsi="Times" w:cs="Times"/>
                <w:sz w:val="26"/>
                <w:szCs w:val="26"/>
                <w:u w:color="0000E9"/>
                <w:vertAlign w:val="subscript"/>
              </w:rPr>
              <w:t>4</w:t>
            </w:r>
            <w:r>
              <w:rPr>
                <w:rFonts w:ascii="Times" w:hAnsi="Times" w:cs="Times"/>
                <w:sz w:val="32"/>
                <w:szCs w:val="32"/>
                <w:u w:color="0000E9"/>
              </w:rPr>
              <w:t xml:space="preserve"> × 3</w:t>
            </w:r>
            <w:r>
              <w:rPr>
                <w:rFonts w:ascii="Times" w:hAnsi="Times" w:cs="Times"/>
                <w:sz w:val="26"/>
                <w:szCs w:val="26"/>
                <w:u w:color="0000E9"/>
                <w:vertAlign w:val="superscript"/>
              </w:rPr>
              <w:t>0</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1/3</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 remainder = 1 = a</w:t>
            </w:r>
            <w:r>
              <w:rPr>
                <w:rFonts w:ascii="Times" w:hAnsi="Times" w:cs="Times"/>
                <w:sz w:val="26"/>
                <w:szCs w:val="26"/>
                <w:u w:color="0000E9"/>
                <w:vertAlign w:val="subscript"/>
              </w:rPr>
              <w:t>4</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2,3)</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 so</w:t>
            </w:r>
          </w:p>
        </w:tc>
      </w:tr>
      <w:tr w:rsidR="00E15E2E">
        <w:tblPrEx>
          <w:tblBorders>
            <w:top w:val="none" w:sz="0" w:space="0" w:color="auto"/>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97</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 × 3</w:t>
            </w:r>
            <w:r>
              <w:rPr>
                <w:rFonts w:ascii="Times" w:hAnsi="Times" w:cs="Times"/>
                <w:sz w:val="26"/>
                <w:szCs w:val="26"/>
                <w:u w:color="0000E9"/>
                <w:vertAlign w:val="superscript"/>
              </w:rPr>
              <w:t>4</w:t>
            </w:r>
            <w:r>
              <w:rPr>
                <w:rFonts w:ascii="Times" w:hAnsi="Times" w:cs="Times"/>
                <w:sz w:val="32"/>
                <w:szCs w:val="32"/>
                <w:u w:color="0000E9"/>
              </w:rPr>
              <w:t xml:space="preserve"> + 0 × 3</w:t>
            </w:r>
            <w:r>
              <w:rPr>
                <w:rFonts w:ascii="Times" w:hAnsi="Times" w:cs="Times"/>
                <w:sz w:val="26"/>
                <w:szCs w:val="26"/>
                <w:u w:color="0000E9"/>
                <w:vertAlign w:val="superscript"/>
              </w:rPr>
              <w:t>3</w:t>
            </w:r>
            <w:r>
              <w:rPr>
                <w:rFonts w:ascii="Times" w:hAnsi="Times" w:cs="Times"/>
                <w:sz w:val="32"/>
                <w:szCs w:val="32"/>
                <w:u w:color="0000E9"/>
              </w:rPr>
              <w:t xml:space="preserve"> + 1 × 3</w:t>
            </w:r>
            <w:r>
              <w:rPr>
                <w:rFonts w:ascii="Times" w:hAnsi="Times" w:cs="Times"/>
                <w:sz w:val="26"/>
                <w:szCs w:val="26"/>
                <w:u w:color="0000E9"/>
                <w:vertAlign w:val="superscript"/>
              </w:rPr>
              <w:t>2</w:t>
            </w:r>
            <w:r>
              <w:rPr>
                <w:rFonts w:ascii="Times" w:hAnsi="Times" w:cs="Times"/>
                <w:sz w:val="32"/>
                <w:szCs w:val="32"/>
                <w:u w:color="0000E9"/>
              </w:rPr>
              <w:t xml:space="preserve"> + 2 × 3</w:t>
            </w:r>
            <w:r>
              <w:rPr>
                <w:rFonts w:ascii="Times" w:hAnsi="Times" w:cs="Times"/>
                <w:sz w:val="26"/>
                <w:szCs w:val="26"/>
                <w:u w:color="0000E9"/>
                <w:vertAlign w:val="superscript"/>
              </w:rPr>
              <w:t>1</w:t>
            </w:r>
            <w:r>
              <w:rPr>
                <w:rFonts w:ascii="Times" w:hAnsi="Times" w:cs="Times"/>
                <w:sz w:val="32"/>
                <w:szCs w:val="32"/>
                <w:u w:color="0000E9"/>
              </w:rPr>
              <w:t xml:space="preserve"> + 1 × 3</w:t>
            </w:r>
            <w:r>
              <w:rPr>
                <w:rFonts w:ascii="Times" w:hAnsi="Times" w:cs="Times"/>
                <w:sz w:val="26"/>
                <w:szCs w:val="26"/>
                <w:u w:color="0000E9"/>
                <w:vertAlign w:val="superscript"/>
              </w:rPr>
              <w:t>0</w:t>
            </w:r>
          </w:p>
        </w:tc>
      </w:tr>
      <w:tr w:rsidR="00E15E2E">
        <w:tblPrEx>
          <w:tblBorders>
            <w:top w:val="none" w:sz="0" w:space="0" w:color="auto"/>
            <w:bottom w:val="single" w:sz="8" w:space="0" w:color="6D6D6D"/>
          </w:tblBorders>
          <w:tblCellMar>
            <w:top w:w="0" w:type="dxa"/>
            <w:bottom w:w="0" w:type="dxa"/>
          </w:tblCellMar>
        </w:tblPrEx>
        <w:tc>
          <w:tcPr>
            <w:tcW w:w="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5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81 + 9 + 6 + 1 = 97, </w:t>
            </w:r>
            <w:r>
              <w:rPr>
                <w:rFonts w:ascii="Monaco" w:hAnsi="Monaco" w:cs="Monaco"/>
                <w:sz w:val="32"/>
                <w:szCs w:val="32"/>
                <w:u w:color="0000E9"/>
              </w:rPr>
              <w:t>∴</w:t>
            </w:r>
            <w:r>
              <w:rPr>
                <w:rFonts w:ascii="Times" w:hAnsi="Times" w:cs="Times"/>
                <w:sz w:val="32"/>
                <w:szCs w:val="32"/>
                <w:u w:color="0000E9"/>
              </w:rPr>
              <w:t xml:space="preserve"> 97</w:t>
            </w:r>
            <w:r>
              <w:rPr>
                <w:rFonts w:ascii="Times" w:hAnsi="Times" w:cs="Times"/>
                <w:sz w:val="26"/>
                <w:szCs w:val="26"/>
                <w:u w:color="0000E9"/>
                <w:vertAlign w:val="subscript"/>
              </w:rPr>
              <w:t>10</w:t>
            </w:r>
            <w:r>
              <w:rPr>
                <w:rFonts w:ascii="Times" w:hAnsi="Times" w:cs="Times"/>
                <w:sz w:val="32"/>
                <w:szCs w:val="32"/>
                <w:u w:color="0000E9"/>
              </w:rPr>
              <w:t xml:space="preserve"> = 10121</w:t>
            </w:r>
            <w:r>
              <w:rPr>
                <w:rFonts w:ascii="Times" w:hAnsi="Times" w:cs="Times"/>
                <w:sz w:val="26"/>
                <w:szCs w:val="26"/>
                <w:u w:color="0000E9"/>
                <w:vertAlign w:val="subscript"/>
              </w:rPr>
              <w:t>3</w:t>
            </w:r>
          </w:p>
        </w:tc>
      </w:tr>
    </w:tbl>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3.2.8.1 GJM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Make sure you understand how this recursive version of the above iterative algorithm works: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alternate-base-representation</w:t>
      </w:r>
      <w:r>
        <w:rPr>
          <w:rFonts w:ascii="Courier" w:hAnsi="Courier" w:cs="Courier"/>
          <w:sz w:val="26"/>
          <w:szCs w:val="26"/>
          <w:u w:color="0000E9"/>
        </w:rPr>
        <w:t xml:space="preserve"> (n b)</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((d (div n b))</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m</w:t>
      </w:r>
      <w:proofErr w:type="gramEnd"/>
      <w:r>
        <w:rPr>
          <w:rFonts w:ascii="Courier" w:hAnsi="Courier" w:cs="Courier"/>
          <w:sz w:val="26"/>
          <w:szCs w:val="26"/>
          <w:u w:color="0000E9"/>
        </w:rPr>
        <w:t xml:space="preserve"> (mod n b)))</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if</w:t>
      </w:r>
      <w:proofErr w:type="gramEnd"/>
      <w:r>
        <w:rPr>
          <w:rFonts w:ascii="Courier" w:hAnsi="Courier" w:cs="Courier"/>
          <w:sz w:val="26"/>
          <w:szCs w:val="26"/>
          <w:u w:color="0000E9"/>
        </w:rPr>
        <w:t xml:space="preserve"> (</w:t>
      </w:r>
      <w:proofErr w:type="spellStart"/>
      <w:r>
        <w:rPr>
          <w:rFonts w:ascii="Courier" w:hAnsi="Courier" w:cs="Courier"/>
          <w:sz w:val="26"/>
          <w:szCs w:val="26"/>
          <w:u w:color="0000E9"/>
        </w:rPr>
        <w:t>zerop</w:t>
      </w:r>
      <w:proofErr w:type="spellEnd"/>
      <w:r>
        <w:rPr>
          <w:rFonts w:ascii="Courier" w:hAnsi="Courier" w:cs="Courier"/>
          <w:sz w:val="26"/>
          <w:szCs w:val="26"/>
          <w:u w:color="0000E9"/>
        </w:rPr>
        <w:t xml:space="preserve"> d)</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list</w:t>
      </w:r>
      <w:proofErr w:type="gramEnd"/>
      <w:r>
        <w:rPr>
          <w:rFonts w:ascii="Courier" w:hAnsi="Courier" w:cs="Courier"/>
          <w:sz w:val="26"/>
          <w:szCs w:val="26"/>
          <w:u w:color="0000E9"/>
        </w:rPr>
        <w:t xml:space="preserve"> m)</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append</w:t>
      </w:r>
      <w:proofErr w:type="gramEnd"/>
      <w:r>
        <w:rPr>
          <w:rFonts w:ascii="Courier" w:hAnsi="Courier" w:cs="Courier"/>
          <w:sz w:val="26"/>
          <w:szCs w:val="26"/>
          <w:u w:color="0000E9"/>
        </w:rPr>
        <w:t xml:space="preserve"> (alternate-base-representation d b) (list 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Try it with some random n and b:</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sz w:val="26"/>
          <w:szCs w:val="26"/>
          <w:u w:color="0000E9"/>
        </w:rPr>
        <w:t>alternate</w:t>
      </w:r>
      <w:proofErr w:type="gramEnd"/>
      <w:r>
        <w:rPr>
          <w:rFonts w:ascii="Courier" w:hAnsi="Courier" w:cs="Courier"/>
          <w:sz w:val="26"/>
          <w:szCs w:val="26"/>
          <w:u w:color="0000E9"/>
        </w:rPr>
        <w:t>-base-representation 987654321 127)</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3.2.9 CFI</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CSP The Division Theorem</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3.2.10 LOR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CSP Modular Arithmetic</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3.2.11 UXA</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CSP Modular Inverse</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3.2.12 DGJ</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Modular Exponentiation: as powerful as simple as algorithms go.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Say we want to compute, for example, 893</w:t>
      </w:r>
      <w:r>
        <w:rPr>
          <w:rFonts w:ascii="Times" w:hAnsi="Times" w:cs="Times"/>
          <w:sz w:val="26"/>
          <w:szCs w:val="26"/>
          <w:u w:color="0000E9"/>
          <w:vertAlign w:val="superscript"/>
        </w:rPr>
        <w:t>2753</w:t>
      </w:r>
      <w:r>
        <w:rPr>
          <w:rFonts w:ascii="Times" w:hAnsi="Times" w:cs="Times"/>
          <w:sz w:val="32"/>
          <w:szCs w:val="32"/>
          <w:u w:color="0000E9"/>
        </w:rPr>
        <w:t>%4721. (Why we would want to do that is a mystery, but let it go for now.)</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Doing this the straightforward way — raising 893 to the power 2753 and then reducing that huge number modulo 4721 — is difficult and slow to do by hand. An easy, fast way to do it (by hand and even faster by computer) first expands the exponent in base 2:</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2753 = 101011000001</w:t>
      </w:r>
      <w:r>
        <w:rPr>
          <w:rFonts w:ascii="Times" w:hAnsi="Times" w:cs="Times"/>
          <w:sz w:val="26"/>
          <w:szCs w:val="26"/>
          <w:u w:color="0000E9"/>
          <w:vertAlign w:val="subscript"/>
        </w:rPr>
        <w:t>2</w:t>
      </w:r>
      <w:r>
        <w:rPr>
          <w:rFonts w:ascii="Times" w:hAnsi="Times" w:cs="Times"/>
          <w:sz w:val="32"/>
          <w:szCs w:val="32"/>
          <w:u w:color="0000E9"/>
        </w:rPr>
        <w:t xml:space="preserve"> = 1 + 2</w:t>
      </w:r>
      <w:r>
        <w:rPr>
          <w:rFonts w:ascii="Times" w:hAnsi="Times" w:cs="Times"/>
          <w:sz w:val="26"/>
          <w:szCs w:val="26"/>
          <w:u w:color="0000E9"/>
          <w:vertAlign w:val="superscript"/>
        </w:rPr>
        <w:t>6</w:t>
      </w:r>
      <w:r>
        <w:rPr>
          <w:rFonts w:ascii="Times" w:hAnsi="Times" w:cs="Times"/>
          <w:sz w:val="32"/>
          <w:szCs w:val="32"/>
          <w:u w:color="0000E9"/>
        </w:rPr>
        <w:t xml:space="preserve"> + 2</w:t>
      </w:r>
      <w:r>
        <w:rPr>
          <w:rFonts w:ascii="Times" w:hAnsi="Times" w:cs="Times"/>
          <w:sz w:val="26"/>
          <w:szCs w:val="26"/>
          <w:u w:color="0000E9"/>
          <w:vertAlign w:val="superscript"/>
        </w:rPr>
        <w:t>7</w:t>
      </w:r>
      <w:r>
        <w:rPr>
          <w:rFonts w:ascii="Times" w:hAnsi="Times" w:cs="Times"/>
          <w:sz w:val="32"/>
          <w:szCs w:val="32"/>
          <w:u w:color="0000E9"/>
        </w:rPr>
        <w:t xml:space="preserve"> + 2</w:t>
      </w:r>
      <w:r>
        <w:rPr>
          <w:rFonts w:ascii="Times" w:hAnsi="Times" w:cs="Times"/>
          <w:sz w:val="26"/>
          <w:szCs w:val="26"/>
          <w:u w:color="0000E9"/>
          <w:vertAlign w:val="superscript"/>
        </w:rPr>
        <w:t>9</w:t>
      </w:r>
      <w:r>
        <w:rPr>
          <w:rFonts w:ascii="Times" w:hAnsi="Times" w:cs="Times"/>
          <w:sz w:val="32"/>
          <w:szCs w:val="32"/>
          <w:u w:color="0000E9"/>
        </w:rPr>
        <w:t xml:space="preserve"> + 2</w:t>
      </w:r>
      <w:r>
        <w:rPr>
          <w:rFonts w:ascii="Times" w:hAnsi="Times" w:cs="Times"/>
          <w:sz w:val="26"/>
          <w:szCs w:val="26"/>
          <w:u w:color="0000E9"/>
          <w:vertAlign w:val="superscript"/>
        </w:rPr>
        <w:t>11</w:t>
      </w:r>
      <w:r>
        <w:rPr>
          <w:rFonts w:ascii="Times" w:hAnsi="Times" w:cs="Times"/>
          <w:sz w:val="32"/>
          <w:szCs w:val="32"/>
          <w:u w:color="0000E9"/>
        </w:rPr>
        <w:t xml:space="preserve"> = 1 + 64 + 128 + 512 + 2048</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In this table of powers of 2 powers of 893, all instances of </w:t>
      </w:r>
      <w:r>
        <w:rPr>
          <w:rFonts w:ascii="Times New Roman" w:hAnsi="Times New Roman" w:cs="Times New Roman"/>
          <w:sz w:val="32"/>
          <w:szCs w:val="32"/>
          <w:u w:color="0000E9"/>
        </w:rPr>
        <w:t>≡</w:t>
      </w:r>
      <w:r>
        <w:rPr>
          <w:rFonts w:ascii="Times" w:hAnsi="Times" w:cs="Times"/>
          <w:sz w:val="32"/>
          <w:szCs w:val="32"/>
          <w:u w:color="0000E9"/>
        </w:rPr>
        <w:t xml:space="preserve"> should technically be </w:t>
      </w:r>
      <w:r>
        <w:rPr>
          <w:rFonts w:ascii="Times New Roman" w:hAnsi="Times New Roman" w:cs="Times New Roman"/>
          <w:sz w:val="32"/>
          <w:szCs w:val="32"/>
          <w:u w:color="0000E9"/>
        </w:rPr>
        <w:t>≡</w:t>
      </w:r>
      <w:r>
        <w:rPr>
          <w:rFonts w:ascii="Times" w:hAnsi="Times" w:cs="Times"/>
          <w:sz w:val="26"/>
          <w:szCs w:val="26"/>
          <w:u w:color="0000E9"/>
          <w:vertAlign w:val="subscript"/>
        </w:rPr>
        <w:t>4721</w:t>
      </w:r>
      <w:r>
        <w:rPr>
          <w:rFonts w:ascii="Times" w:hAnsi="Times" w:cs="Times"/>
          <w:sz w:val="32"/>
          <w:szCs w:val="32"/>
          <w:u w:color="0000E9"/>
        </w:rPr>
        <w:t>, as all intermediate values are reduced modulo 4721:</w:t>
      </w:r>
    </w:p>
    <w:tbl>
      <w:tblPr>
        <w:tblW w:w="0" w:type="auto"/>
        <w:tblBorders>
          <w:top w:val="single" w:sz="8" w:space="0" w:color="6D6D6D"/>
          <w:left w:val="nil"/>
          <w:right w:val="nil"/>
        </w:tblBorders>
        <w:tblLayout w:type="fixed"/>
        <w:tblLook w:val="0000" w:firstRow="0" w:lastRow="0" w:firstColumn="0" w:lastColumn="0" w:noHBand="0" w:noVBand="0"/>
      </w:tblPr>
      <w:tblGrid>
        <w:gridCol w:w="1000"/>
        <w:gridCol w:w="236"/>
        <w:gridCol w:w="780"/>
        <w:gridCol w:w="236"/>
        <w:gridCol w:w="640"/>
      </w:tblGrid>
      <w:tr w:rsidR="00E15E2E">
        <w:tblPrEx>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1</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4321</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4</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4321</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4207</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8</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4207</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4541</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16</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4541</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4074</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32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4074</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3161</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64</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3161</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2285</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128</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2285</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4520</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256</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4520</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2633</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512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2633</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2261</w:t>
            </w:r>
          </w:p>
        </w:tc>
      </w:tr>
      <w:tr w:rsidR="00E15E2E">
        <w:tblPrEx>
          <w:tblBorders>
            <w:top w:val="none" w:sz="0" w:space="0" w:color="auto"/>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1024</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2261</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3999</w:t>
            </w:r>
          </w:p>
        </w:tc>
      </w:tr>
      <w:tr w:rsidR="00E15E2E">
        <w:tblPrEx>
          <w:tblBorders>
            <w:top w:val="none" w:sz="0" w:space="0" w:color="auto"/>
            <w:bottom w:val="single" w:sz="8" w:space="0" w:color="6D6D6D"/>
          </w:tblBorders>
          <w:tblCellMar>
            <w:top w:w="0" w:type="dxa"/>
            <w:bottom w:w="0" w:type="dxa"/>
          </w:tblCellMar>
        </w:tblPrEx>
        <w:tc>
          <w:tcPr>
            <w:tcW w:w="10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2048</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3999</w:t>
            </w:r>
            <w:r>
              <w:rPr>
                <w:rFonts w:ascii="Times" w:hAnsi="Times" w:cs="Times"/>
                <w:sz w:val="26"/>
                <w:szCs w:val="26"/>
                <w:u w:color="0000E9"/>
                <w:vertAlign w:val="superscript"/>
              </w:rPr>
              <w:t>2</w:t>
            </w:r>
          </w:p>
        </w:tc>
        <w:tc>
          <w:tcPr>
            <w:tcW w:w="1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6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1974</w:t>
            </w:r>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We can then exploit this table of powers of 893 to quickly compute 893</w:t>
      </w:r>
      <w:r>
        <w:rPr>
          <w:rFonts w:ascii="Times" w:hAnsi="Times" w:cs="Times"/>
          <w:sz w:val="26"/>
          <w:szCs w:val="26"/>
          <w:u w:color="0000E9"/>
          <w:vertAlign w:val="superscript"/>
        </w:rPr>
        <w:t>2753</w:t>
      </w:r>
      <w:r>
        <w:rPr>
          <w:rFonts w:ascii="Times" w:hAnsi="Times" w:cs="Times"/>
          <w:sz w:val="32"/>
          <w:szCs w:val="32"/>
          <w:u w:color="0000E9"/>
        </w:rPr>
        <w:t>%4721:</w:t>
      </w:r>
    </w:p>
    <w:tbl>
      <w:tblPr>
        <w:tblW w:w="0" w:type="auto"/>
        <w:tblBorders>
          <w:top w:val="single" w:sz="8" w:space="0" w:color="6D6D6D"/>
          <w:left w:val="nil"/>
          <w:right w:val="nil"/>
        </w:tblBorders>
        <w:tblLayout w:type="fixed"/>
        <w:tblLook w:val="0000" w:firstRow="0" w:lastRow="0" w:firstColumn="0" w:lastColumn="0" w:noHBand="0" w:noVBand="0"/>
      </w:tblPr>
      <w:tblGrid>
        <w:gridCol w:w="236"/>
        <w:gridCol w:w="5060"/>
      </w:tblGrid>
      <w:tr w:rsidR="00E15E2E">
        <w:tblPrEx>
          <w:tblCellMar>
            <w:top w:w="0" w:type="dxa"/>
            <w:bottom w:w="0" w:type="dxa"/>
          </w:tblCellMar>
        </w:tblPrEx>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50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50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1 + 64 + 128 + 512 + 2048</w:t>
            </w:r>
          </w:p>
        </w:tc>
      </w:tr>
      <w:tr w:rsidR="00E15E2E">
        <w:tblPrEx>
          <w:tblBorders>
            <w:top w:val="none" w:sz="0" w:space="0" w:color="auto"/>
          </w:tblBorders>
          <w:tblCellMar>
            <w:top w:w="0" w:type="dxa"/>
            <w:bottom w:w="0" w:type="dxa"/>
          </w:tblCellMar>
        </w:tblPrEx>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50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(1 + 64 + 128 + 512 + 2048)</w:t>
            </w:r>
          </w:p>
        </w:tc>
      </w:tr>
      <w:tr w:rsidR="00E15E2E">
        <w:tblPrEx>
          <w:tblBorders>
            <w:top w:val="none" w:sz="0" w:space="0" w:color="auto"/>
          </w:tblBorders>
          <w:tblCellMar>
            <w:top w:w="0" w:type="dxa"/>
            <w:bottom w:w="0" w:type="dxa"/>
          </w:tblCellMar>
        </w:tblPrEx>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50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893</w:t>
            </w:r>
            <w:r>
              <w:rPr>
                <w:rFonts w:ascii="Times" w:hAnsi="Times" w:cs="Times"/>
                <w:sz w:val="26"/>
                <w:szCs w:val="26"/>
                <w:u w:color="0000E9"/>
                <w:vertAlign w:val="superscript"/>
              </w:rPr>
              <w:t>1</w:t>
            </w:r>
            <w:r>
              <w:rPr>
                <w:rFonts w:ascii="Times" w:hAnsi="Times" w:cs="Times"/>
                <w:sz w:val="32"/>
                <w:szCs w:val="32"/>
                <w:u w:color="0000E9"/>
              </w:rPr>
              <w:t xml:space="preserve"> </w:t>
            </w:r>
            <w:r>
              <w:rPr>
                <w:rFonts w:ascii="Phosphate Inline" w:hAnsi="Phosphate Inline" w:cs="Phosphate Inline"/>
                <w:sz w:val="32"/>
                <w:szCs w:val="32"/>
                <w:u w:color="0000E9"/>
              </w:rPr>
              <w:t>⋅</w:t>
            </w:r>
            <w:r>
              <w:rPr>
                <w:rFonts w:ascii="Times" w:hAnsi="Times" w:cs="Times"/>
                <w:sz w:val="32"/>
                <w:szCs w:val="32"/>
                <w:u w:color="0000E9"/>
              </w:rPr>
              <w:t xml:space="preserve"> 893</w:t>
            </w:r>
            <w:r>
              <w:rPr>
                <w:rFonts w:ascii="Times" w:hAnsi="Times" w:cs="Times"/>
                <w:sz w:val="26"/>
                <w:szCs w:val="26"/>
                <w:u w:color="0000E9"/>
                <w:vertAlign w:val="superscript"/>
              </w:rPr>
              <w:t>64</w:t>
            </w:r>
            <w:r>
              <w:rPr>
                <w:rFonts w:ascii="Times" w:hAnsi="Times" w:cs="Times"/>
                <w:sz w:val="32"/>
                <w:szCs w:val="32"/>
                <w:u w:color="0000E9"/>
              </w:rPr>
              <w:t xml:space="preserve"> </w:t>
            </w:r>
            <w:r>
              <w:rPr>
                <w:rFonts w:ascii="Phosphate Inline" w:hAnsi="Phosphate Inline" w:cs="Phosphate Inline"/>
                <w:sz w:val="32"/>
                <w:szCs w:val="32"/>
                <w:u w:color="0000E9"/>
              </w:rPr>
              <w:t>⋅</w:t>
            </w:r>
            <w:r>
              <w:rPr>
                <w:rFonts w:ascii="Times" w:hAnsi="Times" w:cs="Times"/>
                <w:sz w:val="32"/>
                <w:szCs w:val="32"/>
                <w:u w:color="0000E9"/>
              </w:rPr>
              <w:t xml:space="preserve"> 893</w:t>
            </w:r>
            <w:r>
              <w:rPr>
                <w:rFonts w:ascii="Times" w:hAnsi="Times" w:cs="Times"/>
                <w:sz w:val="26"/>
                <w:szCs w:val="26"/>
                <w:u w:color="0000E9"/>
                <w:vertAlign w:val="superscript"/>
              </w:rPr>
              <w:t>128</w:t>
            </w:r>
            <w:r>
              <w:rPr>
                <w:rFonts w:ascii="Times" w:hAnsi="Times" w:cs="Times"/>
                <w:sz w:val="32"/>
                <w:szCs w:val="32"/>
                <w:u w:color="0000E9"/>
              </w:rPr>
              <w:t xml:space="preserve"> </w:t>
            </w:r>
            <w:r>
              <w:rPr>
                <w:rFonts w:ascii="Phosphate Inline" w:hAnsi="Phosphate Inline" w:cs="Phosphate Inline"/>
                <w:sz w:val="32"/>
                <w:szCs w:val="32"/>
                <w:u w:color="0000E9"/>
              </w:rPr>
              <w:t>⋅</w:t>
            </w:r>
            <w:r>
              <w:rPr>
                <w:rFonts w:ascii="Times" w:hAnsi="Times" w:cs="Times"/>
                <w:sz w:val="32"/>
                <w:szCs w:val="32"/>
                <w:u w:color="0000E9"/>
              </w:rPr>
              <w:t xml:space="preserve"> 893</w:t>
            </w:r>
            <w:r>
              <w:rPr>
                <w:rFonts w:ascii="Times" w:hAnsi="Times" w:cs="Times"/>
                <w:sz w:val="26"/>
                <w:szCs w:val="26"/>
                <w:u w:color="0000E9"/>
                <w:vertAlign w:val="superscript"/>
              </w:rPr>
              <w:t>512</w:t>
            </w:r>
            <w:r>
              <w:rPr>
                <w:rFonts w:ascii="Times" w:hAnsi="Times" w:cs="Times"/>
                <w:sz w:val="32"/>
                <w:szCs w:val="32"/>
                <w:u w:color="0000E9"/>
              </w:rPr>
              <w:t xml:space="preserve"> </w:t>
            </w:r>
            <w:r>
              <w:rPr>
                <w:rFonts w:ascii="Phosphate Inline" w:hAnsi="Phosphate Inline" w:cs="Phosphate Inline"/>
                <w:sz w:val="32"/>
                <w:szCs w:val="32"/>
                <w:u w:color="0000E9"/>
              </w:rPr>
              <w:t>⋅</w:t>
            </w:r>
            <w:r>
              <w:rPr>
                <w:rFonts w:ascii="Times" w:hAnsi="Times" w:cs="Times"/>
                <w:sz w:val="32"/>
                <w:szCs w:val="32"/>
                <w:u w:color="0000E9"/>
              </w:rPr>
              <w:t xml:space="preserve"> 893</w:t>
            </w:r>
            <w:r>
              <w:rPr>
                <w:rFonts w:ascii="Times" w:hAnsi="Times" w:cs="Times"/>
                <w:sz w:val="26"/>
                <w:szCs w:val="26"/>
                <w:u w:color="0000E9"/>
                <w:vertAlign w:val="superscript"/>
              </w:rPr>
              <w:t>2048</w:t>
            </w:r>
          </w:p>
        </w:tc>
      </w:tr>
      <w:tr w:rsidR="00E15E2E">
        <w:tblPrEx>
          <w:tblBorders>
            <w:top w:val="none" w:sz="0" w:space="0" w:color="auto"/>
          </w:tblBorders>
          <w:tblCellMar>
            <w:top w:w="0" w:type="dxa"/>
            <w:bottom w:w="0" w:type="dxa"/>
          </w:tblCellMar>
        </w:tblPrEx>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50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893 </w:t>
            </w:r>
            <w:r>
              <w:rPr>
                <w:rFonts w:ascii="Phosphate Inline" w:hAnsi="Phosphate Inline" w:cs="Phosphate Inline"/>
                <w:sz w:val="32"/>
                <w:szCs w:val="32"/>
                <w:u w:color="0000E9"/>
              </w:rPr>
              <w:t>⋅</w:t>
            </w:r>
            <w:r>
              <w:rPr>
                <w:rFonts w:ascii="Times" w:hAnsi="Times" w:cs="Times"/>
                <w:sz w:val="32"/>
                <w:szCs w:val="32"/>
                <w:u w:color="0000E9"/>
              </w:rPr>
              <w:t xml:space="preserve"> 2285 </w:t>
            </w:r>
            <w:r>
              <w:rPr>
                <w:rFonts w:ascii="Phosphate Inline" w:hAnsi="Phosphate Inline" w:cs="Phosphate Inline"/>
                <w:sz w:val="32"/>
                <w:szCs w:val="32"/>
                <w:u w:color="0000E9"/>
              </w:rPr>
              <w:t>⋅</w:t>
            </w:r>
            <w:r>
              <w:rPr>
                <w:rFonts w:ascii="Times" w:hAnsi="Times" w:cs="Times"/>
                <w:sz w:val="32"/>
                <w:szCs w:val="32"/>
                <w:u w:color="0000E9"/>
              </w:rPr>
              <w:t xml:space="preserve"> 4520 </w:t>
            </w:r>
            <w:r>
              <w:rPr>
                <w:rFonts w:ascii="Phosphate Inline" w:hAnsi="Phosphate Inline" w:cs="Phosphate Inline"/>
                <w:sz w:val="32"/>
                <w:szCs w:val="32"/>
                <w:u w:color="0000E9"/>
              </w:rPr>
              <w:t>⋅</w:t>
            </w:r>
            <w:r>
              <w:rPr>
                <w:rFonts w:ascii="Times" w:hAnsi="Times" w:cs="Times"/>
                <w:sz w:val="32"/>
                <w:szCs w:val="32"/>
                <w:u w:color="0000E9"/>
              </w:rPr>
              <w:t xml:space="preserve"> 2261 </w:t>
            </w:r>
            <w:r>
              <w:rPr>
                <w:rFonts w:ascii="Phosphate Inline" w:hAnsi="Phosphate Inline" w:cs="Phosphate Inline"/>
                <w:sz w:val="32"/>
                <w:szCs w:val="32"/>
                <w:u w:color="0000E9"/>
              </w:rPr>
              <w:t>⋅</w:t>
            </w:r>
            <w:r>
              <w:rPr>
                <w:rFonts w:ascii="Times" w:hAnsi="Times" w:cs="Times"/>
                <w:sz w:val="32"/>
                <w:szCs w:val="32"/>
                <w:u w:color="0000E9"/>
              </w:rPr>
              <w:t xml:space="preserve"> 1974</w:t>
            </w:r>
          </w:p>
        </w:tc>
      </w:tr>
      <w:tr w:rsidR="00E15E2E">
        <w:tblPrEx>
          <w:tblBorders>
            <w:top w:val="none" w:sz="0" w:space="0" w:color="auto"/>
          </w:tblBorders>
          <w:tblCellMar>
            <w:top w:w="0" w:type="dxa"/>
            <w:bottom w:w="0" w:type="dxa"/>
          </w:tblCellMar>
        </w:tblPrEx>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50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1033 </w:t>
            </w:r>
            <w:r>
              <w:rPr>
                <w:rFonts w:ascii="Phosphate Inline" w:hAnsi="Phosphate Inline" w:cs="Phosphate Inline"/>
                <w:sz w:val="32"/>
                <w:szCs w:val="32"/>
                <w:u w:color="0000E9"/>
              </w:rPr>
              <w:t>⋅</w:t>
            </w:r>
            <w:r>
              <w:rPr>
                <w:rFonts w:ascii="Times" w:hAnsi="Times" w:cs="Times"/>
                <w:sz w:val="32"/>
                <w:szCs w:val="32"/>
                <w:u w:color="0000E9"/>
              </w:rPr>
              <w:t xml:space="preserve"> 4520 </w:t>
            </w:r>
            <w:r>
              <w:rPr>
                <w:rFonts w:ascii="Phosphate Inline" w:hAnsi="Phosphate Inline" w:cs="Phosphate Inline"/>
                <w:sz w:val="32"/>
                <w:szCs w:val="32"/>
                <w:u w:color="0000E9"/>
              </w:rPr>
              <w:t>⋅</w:t>
            </w:r>
            <w:r>
              <w:rPr>
                <w:rFonts w:ascii="Times" w:hAnsi="Times" w:cs="Times"/>
                <w:sz w:val="32"/>
                <w:szCs w:val="32"/>
                <w:u w:color="0000E9"/>
              </w:rPr>
              <w:t xml:space="preserve"> 2261 </w:t>
            </w:r>
            <w:r>
              <w:rPr>
                <w:rFonts w:ascii="Phosphate Inline" w:hAnsi="Phosphate Inline" w:cs="Phosphate Inline"/>
                <w:sz w:val="32"/>
                <w:szCs w:val="32"/>
                <w:u w:color="0000E9"/>
              </w:rPr>
              <w:t>⋅</w:t>
            </w:r>
            <w:r>
              <w:rPr>
                <w:rFonts w:ascii="Times" w:hAnsi="Times" w:cs="Times"/>
                <w:sz w:val="32"/>
                <w:szCs w:val="32"/>
                <w:u w:color="0000E9"/>
              </w:rPr>
              <w:t xml:space="preserve"> 1974</w:t>
            </w:r>
          </w:p>
        </w:tc>
      </w:tr>
      <w:tr w:rsidR="00E15E2E">
        <w:tblPrEx>
          <w:tblBorders>
            <w:top w:val="none" w:sz="0" w:space="0" w:color="auto"/>
          </w:tblBorders>
          <w:tblCellMar>
            <w:top w:w="0" w:type="dxa"/>
            <w:bottom w:w="0" w:type="dxa"/>
          </w:tblCellMar>
        </w:tblPrEx>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50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91 </w:t>
            </w:r>
            <w:r>
              <w:rPr>
                <w:rFonts w:ascii="Phosphate Inline" w:hAnsi="Phosphate Inline" w:cs="Phosphate Inline"/>
                <w:sz w:val="32"/>
                <w:szCs w:val="32"/>
                <w:u w:color="0000E9"/>
              </w:rPr>
              <w:t>⋅</w:t>
            </w:r>
            <w:r>
              <w:rPr>
                <w:rFonts w:ascii="Times" w:hAnsi="Times" w:cs="Times"/>
                <w:sz w:val="32"/>
                <w:szCs w:val="32"/>
                <w:u w:color="0000E9"/>
              </w:rPr>
              <w:t xml:space="preserve"> 2261 </w:t>
            </w:r>
            <w:r>
              <w:rPr>
                <w:rFonts w:ascii="Phosphate Inline" w:hAnsi="Phosphate Inline" w:cs="Phosphate Inline"/>
                <w:sz w:val="32"/>
                <w:szCs w:val="32"/>
                <w:u w:color="0000E9"/>
              </w:rPr>
              <w:t>⋅</w:t>
            </w:r>
            <w:r>
              <w:rPr>
                <w:rFonts w:ascii="Times" w:hAnsi="Times" w:cs="Times"/>
                <w:sz w:val="32"/>
                <w:szCs w:val="32"/>
                <w:u w:color="0000E9"/>
              </w:rPr>
              <w:t xml:space="preserve"> 1974</w:t>
            </w:r>
          </w:p>
        </w:tc>
      </w:tr>
      <w:tr w:rsidR="00E15E2E">
        <w:tblPrEx>
          <w:tblBorders>
            <w:top w:val="none" w:sz="0" w:space="0" w:color="auto"/>
          </w:tblBorders>
          <w:tblCellMar>
            <w:top w:w="0" w:type="dxa"/>
            <w:bottom w:w="0" w:type="dxa"/>
          </w:tblCellMar>
        </w:tblPrEx>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50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2748 </w:t>
            </w:r>
            <w:r>
              <w:rPr>
                <w:rFonts w:ascii="Phosphate Inline" w:hAnsi="Phosphate Inline" w:cs="Phosphate Inline"/>
                <w:sz w:val="32"/>
                <w:szCs w:val="32"/>
                <w:u w:color="0000E9"/>
              </w:rPr>
              <w:t>⋅</w:t>
            </w:r>
            <w:r>
              <w:rPr>
                <w:rFonts w:ascii="Times" w:hAnsi="Times" w:cs="Times"/>
                <w:sz w:val="32"/>
                <w:szCs w:val="32"/>
                <w:u w:color="0000E9"/>
              </w:rPr>
              <w:t xml:space="preserve"> 1974</w:t>
            </w:r>
          </w:p>
        </w:tc>
      </w:tr>
      <w:tr w:rsidR="00E15E2E">
        <w:tblPrEx>
          <w:tblBorders>
            <w:top w:val="none" w:sz="0" w:space="0" w:color="auto"/>
          </w:tblBorders>
          <w:tblCellMar>
            <w:top w:w="0" w:type="dxa"/>
            <w:bottom w:w="0" w:type="dxa"/>
          </w:tblCellMar>
        </w:tblPrEx>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50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123</w:t>
            </w:r>
          </w:p>
        </w:tc>
      </w:tr>
      <w:tr w:rsidR="00E15E2E">
        <w:tblPrEx>
          <w:tblBorders>
            <w:top w:val="none" w:sz="0" w:space="0" w:color="auto"/>
            <w:bottom w:val="single" w:sz="8" w:space="0" w:color="6D6D6D"/>
          </w:tblBorders>
          <w:tblCellMar>
            <w:top w:w="0" w:type="dxa"/>
            <w:bottom w:w="0" w:type="dxa"/>
          </w:tblCellMar>
        </w:tblPrEx>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50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123</w:t>
            </w:r>
          </w:p>
        </w:tc>
      </w:tr>
    </w:tbl>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3.2.13 MPS</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Euclidean GCD Algorithm</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one</w:t>
      </w:r>
      <w:proofErr w:type="gramEnd"/>
      <w:r>
        <w:rPr>
          <w:rFonts w:ascii="Times" w:hAnsi="Times" w:cs="Times"/>
          <w:sz w:val="32"/>
          <w:szCs w:val="32"/>
          <w:u w:color="0000E9"/>
        </w:rPr>
        <w:t xml:space="preserve"> for the book!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Euclid's famous algorithm to find the GCD of two numbers (positive integers) goes like this. Divide the larger number by the smaller, replace the larger by the smaller and the smaller by the remainder of this division, and repeat this process until the remainder is 0. At that point, the smaller number is the greatest common divisor.</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3.2.13.1 HKN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Verify the correctness of this implementation of Euclid's algorithm</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proofErr w:type="spellStart"/>
      <w:r>
        <w:rPr>
          <w:rFonts w:ascii="Courier" w:hAnsi="Courier" w:cs="Courier"/>
          <w:b/>
          <w:bCs/>
          <w:color w:val="0000E9"/>
          <w:sz w:val="26"/>
          <w:szCs w:val="26"/>
          <w:u w:color="0000E9"/>
        </w:rPr>
        <w:t>gcd</w:t>
      </w:r>
      <w:proofErr w:type="spellEnd"/>
      <w:r>
        <w:rPr>
          <w:rFonts w:ascii="Courier" w:hAnsi="Courier" w:cs="Courier"/>
          <w:b/>
          <w:bCs/>
          <w:color w:val="0000E9"/>
          <w:sz w:val="26"/>
          <w:szCs w:val="26"/>
          <w:u w:color="0000E9"/>
        </w:rPr>
        <w:t>-candidate</w:t>
      </w:r>
      <w:r>
        <w:rPr>
          <w:rFonts w:ascii="Courier" w:hAnsi="Courier" w:cs="Courier"/>
          <w:sz w:val="26"/>
          <w:szCs w:val="26"/>
          <w:u w:color="0000E9"/>
        </w:rPr>
        <w:t xml:space="preserve"> (a b)</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let</w:t>
      </w:r>
      <w:proofErr w:type="gramEnd"/>
      <w:r>
        <w:rPr>
          <w:rFonts w:ascii="Courier" w:hAnsi="Courier" w:cs="Courier"/>
          <w:sz w:val="26"/>
          <w:szCs w:val="26"/>
          <w:u w:color="0000E9"/>
        </w:rPr>
        <w:t xml:space="preserve"> ((x a) (y b) r)</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while</w:t>
      </w:r>
      <w:proofErr w:type="gramEnd"/>
      <w:r>
        <w:rPr>
          <w:rFonts w:ascii="Courier" w:hAnsi="Courier" w:cs="Courier"/>
          <w:sz w:val="26"/>
          <w:szCs w:val="26"/>
          <w:u w:color="0000E9"/>
        </w:rPr>
        <w:t xml:space="preserve"> (not (</w:t>
      </w:r>
      <w:proofErr w:type="spellStart"/>
      <w:r>
        <w:rPr>
          <w:rFonts w:ascii="Courier" w:hAnsi="Courier" w:cs="Courier"/>
          <w:sz w:val="26"/>
          <w:szCs w:val="26"/>
          <w:u w:color="0000E9"/>
        </w:rPr>
        <w:t>zerop</w:t>
      </w:r>
      <w:proofErr w:type="spellEnd"/>
      <w:r>
        <w:rPr>
          <w:rFonts w:ascii="Courier" w:hAnsi="Courier" w:cs="Courier"/>
          <w:sz w:val="26"/>
          <w:szCs w:val="26"/>
          <w:u w:color="0000E9"/>
        </w:rPr>
        <w:t xml:space="preserve"> y))</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spellStart"/>
      <w:proofErr w:type="gramStart"/>
      <w:r>
        <w:rPr>
          <w:rFonts w:ascii="Courier" w:hAnsi="Courier" w:cs="Courier"/>
          <w:sz w:val="26"/>
          <w:szCs w:val="26"/>
          <w:u w:color="0000E9"/>
        </w:rPr>
        <w:t>setq</w:t>
      </w:r>
      <w:proofErr w:type="spellEnd"/>
      <w:proofErr w:type="gramEnd"/>
      <w:r>
        <w:rPr>
          <w:rFonts w:ascii="Courier" w:hAnsi="Courier" w:cs="Courier"/>
          <w:sz w:val="26"/>
          <w:szCs w:val="26"/>
          <w:u w:color="0000E9"/>
        </w:rPr>
        <w:t xml:space="preserve"> r (mod x y) x y </w:t>
      </w:r>
      <w:proofErr w:type="spellStart"/>
      <w:r>
        <w:rPr>
          <w:rFonts w:ascii="Courier" w:hAnsi="Courier" w:cs="Courier"/>
          <w:sz w:val="26"/>
          <w:szCs w:val="26"/>
          <w:u w:color="0000E9"/>
        </w:rPr>
        <w:t>y</w:t>
      </w:r>
      <w:proofErr w:type="spellEnd"/>
      <w:r>
        <w:rPr>
          <w:rFonts w:ascii="Courier" w:hAnsi="Courier" w:cs="Courier"/>
          <w:sz w:val="26"/>
          <w:szCs w:val="26"/>
          <w:u w:color="0000E9"/>
        </w:rPr>
        <w:t xml:space="preserve"> r))</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x</w:t>
      </w:r>
      <w:proofErr w:type="gramEnd"/>
      <w:r>
        <w:rPr>
          <w:rFonts w:ascii="Courier" w:hAnsi="Courier" w:cs="Courier"/>
          <w:sz w:val="26"/>
          <w:szCs w:val="26"/>
          <w:u w:color="0000E9"/>
        </w:rPr>
        <w:t>))</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3.2.13.2 ORU</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Compare </w:t>
      </w:r>
      <w:proofErr w:type="spellStart"/>
      <w:r>
        <w:rPr>
          <w:rFonts w:ascii="Courier" w:hAnsi="Courier" w:cs="Courier"/>
          <w:sz w:val="26"/>
          <w:szCs w:val="26"/>
          <w:u w:color="0000E9"/>
        </w:rPr>
        <w:t>gcd</w:t>
      </w:r>
      <w:proofErr w:type="spellEnd"/>
      <w:r>
        <w:rPr>
          <w:rFonts w:ascii="Courier" w:hAnsi="Courier" w:cs="Courier"/>
          <w:sz w:val="26"/>
          <w:szCs w:val="26"/>
          <w:u w:color="0000E9"/>
        </w:rPr>
        <w:t>-candidate</w:t>
      </w:r>
      <w:r>
        <w:rPr>
          <w:rFonts w:ascii="Times" w:hAnsi="Times" w:cs="Times"/>
          <w:sz w:val="32"/>
          <w:szCs w:val="32"/>
          <w:u w:color="0000E9"/>
        </w:rPr>
        <w:t xml:space="preserve"> with the built-in </w:t>
      </w:r>
      <w:proofErr w:type="spellStart"/>
      <w:r>
        <w:rPr>
          <w:rFonts w:ascii="Times" w:hAnsi="Times" w:cs="Times"/>
          <w:sz w:val="32"/>
          <w:szCs w:val="32"/>
          <w:u w:color="0000E9"/>
        </w:rPr>
        <w:t>gcd</w:t>
      </w:r>
      <w:proofErr w:type="spellEnd"/>
      <w:r>
        <w:rPr>
          <w:rFonts w:ascii="Times" w:hAnsi="Times" w:cs="Times"/>
          <w:sz w:val="32"/>
          <w:szCs w:val="32"/>
          <w:u w:color="0000E9"/>
        </w:rPr>
        <w:t xml:space="preserve"> function. Is it faster or slower?</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3.2.13.3 PSV</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Try implementing </w:t>
      </w:r>
      <w:proofErr w:type="spellStart"/>
      <w:r>
        <w:rPr>
          <w:rFonts w:ascii="Times" w:hAnsi="Times" w:cs="Times"/>
          <w:sz w:val="32"/>
          <w:szCs w:val="32"/>
          <w:u w:color="0000E9"/>
        </w:rPr>
        <w:t>gcd</w:t>
      </w:r>
      <w:proofErr w:type="spellEnd"/>
      <w:r>
        <w:rPr>
          <w:rFonts w:ascii="Times" w:hAnsi="Times" w:cs="Times"/>
          <w:sz w:val="32"/>
          <w:szCs w:val="32"/>
          <w:u w:color="0000E9"/>
        </w:rPr>
        <w:t xml:space="preserve">-a-la-Euclid (like Euclid did, only not in lisp) </w:t>
      </w:r>
      <w:r>
        <w:rPr>
          <w:rFonts w:ascii="Times" w:hAnsi="Times" w:cs="Times"/>
          <w:b/>
          <w:bCs/>
          <w:sz w:val="32"/>
          <w:szCs w:val="32"/>
          <w:u w:color="0000E9"/>
        </w:rPr>
        <w:t>without</w:t>
      </w:r>
      <w:r>
        <w:rPr>
          <w:rFonts w:ascii="Times" w:hAnsi="Times" w:cs="Times"/>
          <w:sz w:val="32"/>
          <w:szCs w:val="32"/>
          <w:u w:color="0000E9"/>
        </w:rPr>
        <w:t xml:space="preserve"> using mod.</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3.2.13.4 QTW</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Try implementing a recursive version of </w:t>
      </w:r>
      <w:proofErr w:type="spellStart"/>
      <w:r>
        <w:rPr>
          <w:rFonts w:ascii="Times" w:hAnsi="Times" w:cs="Times"/>
          <w:sz w:val="32"/>
          <w:szCs w:val="32"/>
          <w:u w:color="0000E9"/>
        </w:rPr>
        <w:t>gcd</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3.2.14 VYB</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the Extended Euclidean GCD algorithm.</w:t>
      </w:r>
      <w:proofErr w:type="gramEnd"/>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3.3 PQR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"Solving a system of simultaneous </w:t>
      </w:r>
      <w:proofErr w:type="spellStart"/>
      <w:r>
        <w:rPr>
          <w:rFonts w:ascii="Times" w:hAnsi="Times" w:cs="Times"/>
          <w:sz w:val="32"/>
          <w:szCs w:val="32"/>
          <w:u w:color="0000E9"/>
        </w:rPr>
        <w:t>congruences</w:t>
      </w:r>
      <w:proofErr w:type="spellEnd"/>
      <w:r>
        <w:rPr>
          <w:rFonts w:ascii="Times" w:hAnsi="Times" w:cs="Times"/>
          <w:sz w:val="32"/>
          <w:szCs w:val="32"/>
          <w:u w:color="0000E9"/>
        </w:rPr>
        <w:t xml:space="preserve"> is what we're going to tackle today," said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synching his pad to Abu's and </w:t>
      </w:r>
      <w:proofErr w:type="spellStart"/>
      <w:r>
        <w:rPr>
          <w:rFonts w:ascii="Times" w:hAnsi="Times" w:cs="Times"/>
          <w:sz w:val="32"/>
          <w:szCs w:val="32"/>
          <w:u w:color="0000E9"/>
        </w:rPr>
        <w:t>Ila's</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"Let's say we're given three </w:t>
      </w:r>
      <w:proofErr w:type="spellStart"/>
      <w:r>
        <w:rPr>
          <w:rFonts w:ascii="Times" w:hAnsi="Times" w:cs="Times"/>
          <w:sz w:val="32"/>
          <w:szCs w:val="32"/>
          <w:u w:color="0000E9"/>
        </w:rPr>
        <w:t>congruences</w:t>
      </w:r>
      <w:proofErr w:type="spellEnd"/>
      <w:r>
        <w:rPr>
          <w:rFonts w:ascii="Times" w:hAnsi="Times" w:cs="Times"/>
          <w:sz w:val="32"/>
          <w:szCs w:val="32"/>
          <w:u w:color="0000E9"/>
        </w:rPr>
        <w:t xml:space="preserve">, which I've numbered 1-3. This seeds our knowledge base with facts about an unknown quantity </w:t>
      </w:r>
      <w:r>
        <w:rPr>
          <w:rFonts w:ascii="Courier" w:hAnsi="Courier" w:cs="Courier"/>
          <w:sz w:val="26"/>
          <w:szCs w:val="26"/>
          <w:u w:color="0000E9"/>
        </w:rPr>
        <w:t>x</w:t>
      </w:r>
      <w:r>
        <w:rPr>
          <w:rFonts w:ascii="Times" w:hAnsi="Times" w:cs="Times"/>
          <w:sz w:val="32"/>
          <w:szCs w:val="32"/>
          <w:u w:color="0000E9"/>
        </w:rPr>
        <w:t xml:space="preserve"> that we want to solve for. We'll use helper variables </w:t>
      </w:r>
      <w:r>
        <w:rPr>
          <w:rFonts w:ascii="Courier" w:hAnsi="Courier" w:cs="Courier"/>
          <w:sz w:val="26"/>
          <w:szCs w:val="26"/>
          <w:u w:color="0000E9"/>
        </w:rPr>
        <w:t>t</w:t>
      </w:r>
      <w:r>
        <w:rPr>
          <w:rFonts w:ascii="Times" w:hAnsi="Times" w:cs="Times"/>
          <w:sz w:val="32"/>
          <w:szCs w:val="32"/>
          <w:u w:color="0000E9"/>
        </w:rPr>
        <w:t xml:space="preserve">, </w:t>
      </w:r>
      <w:r>
        <w:rPr>
          <w:rFonts w:ascii="Courier" w:hAnsi="Courier" w:cs="Courier"/>
          <w:sz w:val="26"/>
          <w:szCs w:val="26"/>
          <w:u w:color="0000E9"/>
        </w:rPr>
        <w:t>u</w:t>
      </w:r>
      <w:r>
        <w:rPr>
          <w:rFonts w:ascii="Times" w:hAnsi="Times" w:cs="Times"/>
          <w:sz w:val="32"/>
          <w:szCs w:val="32"/>
          <w:u w:color="0000E9"/>
        </w:rPr>
        <w:t xml:space="preserve">, and </w:t>
      </w:r>
      <w:r>
        <w:rPr>
          <w:rFonts w:ascii="Courier" w:hAnsi="Courier" w:cs="Courier"/>
          <w:sz w:val="26"/>
          <w:szCs w:val="26"/>
          <w:u w:color="0000E9"/>
        </w:rPr>
        <w:t>v</w:t>
      </w:r>
      <w:r>
        <w:rPr>
          <w:rFonts w:ascii="Times" w:hAnsi="Times" w:cs="Times"/>
          <w:sz w:val="32"/>
          <w:szCs w:val="32"/>
          <w:u w:color="0000E9"/>
        </w:rPr>
        <w:t xml:space="preserve">; some basic facts about </w:t>
      </w:r>
      <w:proofErr w:type="spellStart"/>
      <w:r>
        <w:rPr>
          <w:rFonts w:ascii="Times" w:hAnsi="Times" w:cs="Times"/>
          <w:sz w:val="32"/>
          <w:szCs w:val="32"/>
          <w:u w:color="0000E9"/>
        </w:rPr>
        <w:t>congruences</w:t>
      </w:r>
      <w:proofErr w:type="spellEnd"/>
      <w:r>
        <w:rPr>
          <w:rFonts w:ascii="Times" w:hAnsi="Times" w:cs="Times"/>
          <w:sz w:val="32"/>
          <w:szCs w:val="32"/>
          <w:u w:color="0000E9"/>
        </w:rPr>
        <w:t xml:space="preserve"> modulo </w:t>
      </w:r>
      <w:r>
        <w:rPr>
          <w:rFonts w:ascii="Courier" w:hAnsi="Courier" w:cs="Courier"/>
          <w:sz w:val="26"/>
          <w:szCs w:val="26"/>
          <w:u w:color="0000E9"/>
        </w:rPr>
        <w:t>m</w:t>
      </w:r>
      <w:r>
        <w:rPr>
          <w:rFonts w:ascii="Times" w:hAnsi="Times" w:cs="Times"/>
          <w:sz w:val="32"/>
          <w:szCs w:val="32"/>
          <w:u w:color="0000E9"/>
        </w:rPr>
        <w:t xml:space="preserve"> (that you two will verify); and some eyeballing of modular inverses — altogether, 31 Facts of arithmetic and algebra. We'll record how we arrive at each fact that follows from previous facts."</w:t>
      </w:r>
    </w:p>
    <w:tbl>
      <w:tblPr>
        <w:tblW w:w="15780" w:type="dxa"/>
        <w:tblInd w:w="-1692" w:type="dxa"/>
        <w:tblBorders>
          <w:top w:val="single" w:sz="8" w:space="0" w:color="6D6D6D"/>
          <w:left w:val="nil"/>
          <w:right w:val="nil"/>
        </w:tblBorders>
        <w:tblLayout w:type="fixed"/>
        <w:tblLook w:val="0000" w:firstRow="0" w:lastRow="0" w:firstColumn="0" w:lastColumn="0" w:noHBand="0" w:noVBand="0"/>
      </w:tblPr>
      <w:tblGrid>
        <w:gridCol w:w="860"/>
        <w:gridCol w:w="6520"/>
        <w:gridCol w:w="8400"/>
      </w:tblGrid>
      <w:tr w:rsidR="00E15E2E" w:rsidTr="00E15E2E">
        <w:tblPrEx>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Fact #</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Fact Description</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How Arrived At?</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6520" w:type="dxa"/>
            <w:tcMar>
              <w:top w:w="120" w:type="nil"/>
              <w:left w:w="120" w:type="nil"/>
              <w:bottom w:w="120" w:type="nil"/>
              <w:right w:w="120" w:type="nil"/>
            </w:tcMar>
          </w:tcPr>
          <w:p w:rsidR="00E15E2E" w:rsidRP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 ≡</w:t>
            </w:r>
            <w:r>
              <w:rPr>
                <w:rFonts w:ascii="STIXGeneral-Regular" w:hAnsi="STIXGeneral-Regular" w:cs="STIXGeneral-Regular"/>
                <w:u w:color="0000E9"/>
              </w:rPr>
              <w:t>7</w:t>
            </w:r>
            <w:r>
              <w:rPr>
                <w:rFonts w:ascii="Times" w:hAnsi="Times" w:cs="Times"/>
                <w:sz w:val="34"/>
                <w:szCs w:val="34"/>
                <w:u w:color="0000E9"/>
              </w:rPr>
              <w:t xml:space="preserve"> </w:t>
            </w:r>
            <w:r>
              <w:rPr>
                <w:rFonts w:ascii="STIXGeneral-Regular" w:hAnsi="STIXGeneral-Regular" w:cs="STIXGeneral-Regular"/>
                <w:sz w:val="34"/>
                <w:szCs w:val="34"/>
                <w:u w:color="0000E9"/>
              </w:rPr>
              <w:t>4</w:t>
            </w:r>
            <w:r>
              <w:rPr>
                <w:rFonts w:ascii="Times" w:hAnsi="Times" w:cs="Times"/>
                <w:sz w:val="32"/>
                <w:szCs w:val="32"/>
                <w:u w:color="0000E9"/>
              </w:rPr>
              <w:t>(equivalently,</w:t>
            </w:r>
            <w:r>
              <w:rPr>
                <w:rFonts w:ascii="Times" w:hAnsi="Times" w:cs="Times"/>
                <w:sz w:val="34"/>
                <w:szCs w:val="34"/>
                <w:u w:color="0000E9"/>
              </w:rPr>
              <w:t xml:space="preserve"> </w:t>
            </w:r>
            <w:r>
              <w:rPr>
                <w:rFonts w:ascii="STIXGeneral-Regular" w:hAnsi="STIXGeneral-Regular" w:cs="STIXGeneral-Regular"/>
                <w:i/>
                <w:iCs/>
                <w:sz w:val="34"/>
                <w:szCs w:val="34"/>
                <w:u w:color="0000E9"/>
              </w:rPr>
              <w:t>x</w:t>
            </w:r>
            <w:r>
              <w:rPr>
                <w:rFonts w:ascii="STIXGeneral-Regular" w:hAnsi="STIXGeneral-Regular" w:cs="STIXGeneral-Regular"/>
                <w:sz w:val="34"/>
                <w:szCs w:val="34"/>
                <w:u w:color="0000E9"/>
              </w:rPr>
              <w:t> % 7=4)</w:t>
            </w:r>
            <w:r>
              <w:rPr>
                <w:rFonts w:ascii="Times" w:hAnsi="Times" w:cs="Times"/>
                <w:sz w:val="32"/>
                <w:szCs w:val="32"/>
                <w:u w:color="0000E9"/>
              </w:rPr>
              <w:t>.</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Given congruence.</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6520" w:type="dxa"/>
            <w:tcMar>
              <w:top w:w="120" w:type="nil"/>
              <w:left w:w="120" w:type="nil"/>
              <w:bottom w:w="120" w:type="nil"/>
              <w:right w:w="120" w:type="nil"/>
            </w:tcMar>
          </w:tcPr>
          <w:p w:rsidR="00E15E2E" w:rsidRP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 ≡</w:t>
            </w:r>
            <w:r>
              <w:rPr>
                <w:rFonts w:ascii="STIXGeneral-Regular" w:hAnsi="STIXGeneral-Regular" w:cs="STIXGeneral-Regular"/>
                <w:u w:color="0000E9"/>
              </w:rPr>
              <w:t>11</w:t>
            </w:r>
            <w:r>
              <w:rPr>
                <w:rFonts w:ascii="STIXGeneral-Regular" w:hAnsi="STIXGeneral-Regular" w:cs="STIXGeneral-Regular"/>
                <w:sz w:val="34"/>
                <w:szCs w:val="34"/>
                <w:u w:color="0000E9"/>
              </w:rPr>
              <w:t>2</w:t>
            </w:r>
            <w:r>
              <w:rPr>
                <w:rFonts w:ascii="Times" w:hAnsi="Times" w:cs="Times"/>
                <w:sz w:val="32"/>
                <w:szCs w:val="32"/>
                <w:u w:color="0000E9"/>
              </w:rPr>
              <w:t>(</w:t>
            </w:r>
            <w:proofErr w:type="spellStart"/>
            <w:r>
              <w:rPr>
                <w:rFonts w:ascii="Times" w:hAnsi="Times" w:cs="Times"/>
                <w:sz w:val="32"/>
                <w:szCs w:val="32"/>
                <w:u w:color="0000E9"/>
              </w:rPr>
              <w:t>equivalently,</w:t>
            </w:r>
            <w:r>
              <w:rPr>
                <w:rFonts w:ascii="STIXGeneral-Regular" w:hAnsi="STIXGeneral-Regular" w:cs="STIXGeneral-Regular"/>
                <w:i/>
                <w:iCs/>
                <w:sz w:val="34"/>
                <w:szCs w:val="34"/>
                <w:u w:color="0000E9"/>
              </w:rPr>
              <w:t>x</w:t>
            </w:r>
            <w:proofErr w:type="spellEnd"/>
            <w:r>
              <w:rPr>
                <w:rFonts w:ascii="STIXGeneral-Regular" w:hAnsi="STIXGeneral-Regular" w:cs="STIXGeneral-Regular"/>
                <w:sz w:val="34"/>
                <w:szCs w:val="34"/>
                <w:u w:color="0000E9"/>
              </w:rPr>
              <w:t> % 11=2)</w:t>
            </w:r>
            <w:r>
              <w:rPr>
                <w:rFonts w:ascii="Times" w:hAnsi="Times" w:cs="Times"/>
                <w:sz w:val="32"/>
                <w:szCs w:val="32"/>
                <w:u w:color="0000E9"/>
              </w:rPr>
              <w:t>.</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Given congruence.</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6520" w:type="dxa"/>
            <w:tcMar>
              <w:top w:w="120" w:type="nil"/>
              <w:left w:w="120" w:type="nil"/>
              <w:bottom w:w="120" w:type="nil"/>
              <w:right w:w="120" w:type="nil"/>
            </w:tcMar>
          </w:tcPr>
          <w:p w:rsidR="00E15E2E" w:rsidRP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 ≡</w:t>
            </w:r>
            <w:r>
              <w:rPr>
                <w:rFonts w:ascii="STIXGeneral-Regular" w:hAnsi="STIXGeneral-Regular" w:cs="STIXGeneral-Regular"/>
                <w:u w:color="0000E9"/>
              </w:rPr>
              <w:t>13</w:t>
            </w:r>
            <w:r>
              <w:rPr>
                <w:rFonts w:ascii="STIXGeneral-Regular" w:hAnsi="STIXGeneral-Regular" w:cs="STIXGeneral-Regular"/>
                <w:sz w:val="34"/>
                <w:szCs w:val="34"/>
                <w:u w:color="0000E9"/>
              </w:rPr>
              <w:t>9</w:t>
            </w:r>
            <w:r>
              <w:rPr>
                <w:rFonts w:ascii="Times" w:hAnsi="Times" w:cs="Times"/>
                <w:sz w:val="32"/>
                <w:szCs w:val="32"/>
                <w:u w:color="0000E9"/>
              </w:rPr>
              <w:t>(</w:t>
            </w:r>
            <w:proofErr w:type="spellStart"/>
            <w:r>
              <w:rPr>
                <w:rFonts w:ascii="Times" w:hAnsi="Times" w:cs="Times"/>
                <w:sz w:val="32"/>
                <w:szCs w:val="32"/>
                <w:u w:color="0000E9"/>
              </w:rPr>
              <w:t>equivalently,</w:t>
            </w:r>
            <w:r>
              <w:rPr>
                <w:rFonts w:ascii="STIXGeneral-Regular" w:hAnsi="STIXGeneral-Regular" w:cs="STIXGeneral-Regular"/>
                <w:i/>
                <w:iCs/>
                <w:sz w:val="34"/>
                <w:szCs w:val="34"/>
                <w:u w:color="0000E9"/>
              </w:rPr>
              <w:t>x</w:t>
            </w:r>
            <w:proofErr w:type="spellEnd"/>
            <w:r>
              <w:rPr>
                <w:rFonts w:ascii="STIXGeneral-Regular" w:hAnsi="STIXGeneral-Regular" w:cs="STIXGeneral-Regular"/>
                <w:sz w:val="34"/>
                <w:szCs w:val="34"/>
                <w:u w:color="0000E9"/>
              </w:rPr>
              <w:t> % 13=9)</w:t>
            </w:r>
            <w:r>
              <w:rPr>
                <w:rFonts w:ascii="Times" w:hAnsi="Times" w:cs="Times"/>
                <w:sz w:val="32"/>
                <w:szCs w:val="32"/>
                <w:u w:color="0000E9"/>
              </w:rPr>
              <w:t>.</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Given congruence.</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6520" w:type="dxa"/>
            <w:tcMar>
              <w:top w:w="120" w:type="nil"/>
              <w:left w:w="120" w:type="nil"/>
              <w:bottom w:w="120" w:type="nil"/>
              <w:right w:w="120" w:type="nil"/>
            </w:tcMar>
          </w:tcPr>
          <w:p w:rsidR="00E15E2E" w:rsidRPr="00E15E2E" w:rsidRDefault="00E15E2E">
            <w:pPr>
              <w:widowControl w:val="0"/>
              <w:autoSpaceDE w:val="0"/>
              <w:autoSpaceDN w:val="0"/>
              <w:adjustRightInd w:val="0"/>
              <w:rPr>
                <w:rFonts w:ascii="Times" w:hAnsi="Times" w:cs="Times"/>
                <w:sz w:val="34"/>
                <w:szCs w:val="34"/>
                <w:u w:color="0000E9"/>
              </w:rPr>
            </w:pPr>
            <w:proofErr w:type="spellStart"/>
            <w:r>
              <w:rPr>
                <w:rFonts w:ascii="Times" w:hAnsi="Times" w:cs="Times"/>
                <w:sz w:val="32"/>
                <w:szCs w:val="32"/>
                <w:u w:color="0000E9"/>
              </w:rPr>
              <w:t>If</w:t>
            </w:r>
            <w:r>
              <w:rPr>
                <w:rFonts w:ascii="STIXGeneral-Regular" w:hAnsi="STIXGeneral-Regular" w:cs="STIXGeneral-Regular"/>
                <w:i/>
                <w:iCs/>
                <w:sz w:val="34"/>
                <w:szCs w:val="34"/>
                <w:u w:color="0000E9"/>
              </w:rPr>
              <w:t>a</w:t>
            </w:r>
            <w:proofErr w:type="spellEnd"/>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Times" w:hAnsi="Times" w:cs="Times"/>
                <w:sz w:val="34"/>
                <w:szCs w:val="34"/>
                <w:u w:color="0000E9"/>
              </w:rPr>
              <w:t xml:space="preserve"> </w:t>
            </w:r>
            <w:r>
              <w:rPr>
                <w:rFonts w:ascii="STIXGeneral-Regular" w:hAnsi="STIXGeneral-Regular" w:cs="STIXGeneral-Regular"/>
                <w:i/>
                <w:iCs/>
                <w:sz w:val="34"/>
                <w:szCs w:val="34"/>
                <w:u w:color="0000E9"/>
              </w:rPr>
              <w:t>b</w:t>
            </w:r>
            <w:r>
              <w:rPr>
                <w:rFonts w:ascii="Times" w:hAnsi="Times" w:cs="Times"/>
                <w:sz w:val="34"/>
                <w:szCs w:val="34"/>
                <w:u w:color="0000E9"/>
              </w:rPr>
              <w:t xml:space="preserve"> </w:t>
            </w:r>
            <w:r>
              <w:rPr>
                <w:rFonts w:ascii="Times" w:hAnsi="Times" w:cs="Times"/>
                <w:sz w:val="32"/>
                <w:szCs w:val="32"/>
                <w:u w:color="0000E9"/>
              </w:rPr>
              <w:t>then</w:t>
            </w:r>
            <w:r>
              <w:rPr>
                <w:rFonts w:ascii="Times" w:hAnsi="Times" w:cs="Times"/>
                <w:sz w:val="34"/>
                <w:szCs w:val="34"/>
                <w:u w:color="0000E9"/>
              </w:rPr>
              <w:t xml:space="preserve"> </w:t>
            </w:r>
            <w:r>
              <w:rPr>
                <w:rFonts w:ascii="STIXGeneral-Regular" w:hAnsi="STIXGeneral-Regular" w:cs="STIXGeneral-Regular"/>
                <w:i/>
                <w:iCs/>
                <w:sz w:val="34"/>
                <w:szCs w:val="34"/>
                <w:u w:color="0000E9"/>
              </w:rPr>
              <w:t>a</w:t>
            </w:r>
            <w:r>
              <w:rPr>
                <w:rFonts w:ascii="STIXGeneral-Regular" w:hAnsi="STIXGeneral-Regular" w:cs="STIXGeneral-Regular"/>
                <w:sz w:val="34"/>
                <w:szCs w:val="34"/>
                <w:u w:color="0000E9"/>
              </w:rPr>
              <w:t>=</w:t>
            </w:r>
            <w:proofErr w:type="spellStart"/>
            <w:r>
              <w:rPr>
                <w:rFonts w:ascii="STIXGeneral-Regular" w:hAnsi="STIXGeneral-Regular" w:cs="STIXGeneral-Regular"/>
                <w:i/>
                <w:iCs/>
                <w:sz w:val="34"/>
                <w:szCs w:val="34"/>
                <w:u w:color="0000E9"/>
              </w:rPr>
              <w:t>mk</w:t>
            </w:r>
            <w:r>
              <w:rPr>
                <w:rFonts w:ascii="STIXGeneral-Regular" w:hAnsi="STIXGeneral-Regular" w:cs="STIXGeneral-Regular"/>
                <w:sz w:val="34"/>
                <w:szCs w:val="34"/>
                <w:u w:color="0000E9"/>
              </w:rPr>
              <w:t>+</w:t>
            </w:r>
            <w:r>
              <w:rPr>
                <w:rFonts w:ascii="STIXGeneral-Regular" w:hAnsi="STIXGeneral-Regular" w:cs="STIXGeneral-Regular"/>
                <w:i/>
                <w:iCs/>
                <w:sz w:val="34"/>
                <w:szCs w:val="34"/>
                <w:u w:color="0000E9"/>
              </w:rPr>
              <w:t>b</w:t>
            </w:r>
            <w:r>
              <w:rPr>
                <w:rFonts w:ascii="Times" w:hAnsi="Times" w:cs="Times"/>
                <w:sz w:val="32"/>
                <w:szCs w:val="32"/>
                <w:u w:color="0000E9"/>
              </w:rPr>
              <w:t>for</w:t>
            </w:r>
            <w:proofErr w:type="spellEnd"/>
            <w:r>
              <w:rPr>
                <w:rFonts w:ascii="Times" w:hAnsi="Times" w:cs="Times"/>
                <w:sz w:val="32"/>
                <w:szCs w:val="32"/>
                <w:u w:color="0000E9"/>
              </w:rPr>
              <w:t xml:space="preserve"> some</w:t>
            </w:r>
            <w:r>
              <w:rPr>
                <w:rFonts w:ascii="Times" w:hAnsi="Times" w:cs="Times"/>
                <w:sz w:val="34"/>
                <w:szCs w:val="34"/>
                <w:u w:color="0000E9"/>
              </w:rPr>
              <w:t xml:space="preserve"> </w:t>
            </w:r>
            <w:r>
              <w:rPr>
                <w:rFonts w:ascii="STIXGeneral-Regular" w:hAnsi="STIXGeneral-Regular" w:cs="STIXGeneral-Regular"/>
                <w:i/>
                <w:iCs/>
                <w:sz w:val="34"/>
                <w:szCs w:val="34"/>
                <w:u w:color="0000E9"/>
              </w:rPr>
              <w:t>k</w:t>
            </w:r>
            <w:r>
              <w:rPr>
                <w:rFonts w:ascii="Times" w:hAnsi="Times" w:cs="Times"/>
                <w:sz w:val="32"/>
                <w:szCs w:val="32"/>
                <w:u w:color="0000E9"/>
              </w:rPr>
              <w:t>.</w:t>
            </w:r>
          </w:p>
        </w:tc>
        <w:tc>
          <w:tcPr>
            <w:tcW w:w="8400" w:type="dxa"/>
            <w:tcMar>
              <w:top w:w="120" w:type="nil"/>
              <w:left w:w="120" w:type="nil"/>
              <w:bottom w:w="120" w:type="nil"/>
              <w:right w:w="120" w:type="nil"/>
            </w:tcMar>
          </w:tcPr>
          <w:p w:rsidR="00E15E2E" w:rsidRPr="00E15E2E" w:rsidRDefault="00E15E2E">
            <w:pPr>
              <w:widowControl w:val="0"/>
              <w:autoSpaceDE w:val="0"/>
              <w:autoSpaceDN w:val="0"/>
              <w:adjustRightInd w:val="0"/>
              <w:rPr>
                <w:rFonts w:ascii="Times" w:hAnsi="Times" w:cs="Times"/>
                <w:sz w:val="34"/>
                <w:szCs w:val="34"/>
                <w:u w:color="0000E9"/>
              </w:rPr>
            </w:pPr>
            <w:r>
              <w:rPr>
                <w:rFonts w:ascii="Times" w:hAnsi="Times" w:cs="Times"/>
                <w:sz w:val="32"/>
                <w:szCs w:val="32"/>
                <w:u w:color="0000E9"/>
              </w:rPr>
              <w:t>By definition of</w:t>
            </w:r>
            <w:r>
              <w:rPr>
                <w:rFonts w:ascii="Times" w:hAnsi="Times" w:cs="Times"/>
                <w:sz w:val="34"/>
                <w:szCs w:val="34"/>
                <w:u w:color="0000E9"/>
              </w:rPr>
              <w:t xml:space="preserve"> </w:t>
            </w:r>
            <w:r>
              <w:rPr>
                <w:rFonts w:ascii="STIXGeneral-Regular" w:hAnsi="STIXGeneral-Regular" w:cs="STIXGeneral-Regular"/>
                <w:sz w:val="34"/>
                <w:szCs w:val="34"/>
                <w:u w:color="0000E9"/>
              </w:rPr>
              <w:t>≡</w:t>
            </w:r>
            <w:r>
              <w:rPr>
                <w:rFonts w:ascii="STIXGeneral-Regular" w:hAnsi="STIXGeneral-Regular" w:cs="STIXGeneral-Regular"/>
                <w:i/>
                <w:iCs/>
                <w:u w:color="0000E9"/>
              </w:rPr>
              <w:t>m</w:t>
            </w:r>
            <w:r>
              <w:rPr>
                <w:rFonts w:ascii="Times" w:hAnsi="Times" w:cs="Times"/>
                <w:sz w:val="32"/>
                <w:szCs w:val="32"/>
                <w:u w:color="0000E9"/>
              </w:rPr>
              <w:t>.</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w:t>
            </w:r>
          </w:p>
        </w:tc>
        <w:tc>
          <w:tcPr>
            <w:tcW w:w="6520" w:type="dxa"/>
            <w:tcMar>
              <w:top w:w="120" w:type="nil"/>
              <w:left w:w="120" w:type="nil"/>
              <w:bottom w:w="120" w:type="nil"/>
              <w:right w:w="120" w:type="nil"/>
            </w:tcMar>
          </w:tcPr>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If</w:t>
            </w:r>
            <w:r>
              <w:rPr>
                <w:rFonts w:ascii="STIXGeneral-Regular" w:hAnsi="STIXGeneral-Regular" w:cs="STIXGeneral-Regular"/>
                <w:i/>
                <w:iCs/>
                <w:sz w:val="34"/>
                <w:szCs w:val="34"/>
                <w:u w:color="0000E9"/>
              </w:rPr>
              <w:t>a</w:t>
            </w:r>
            <w:proofErr w:type="spellEnd"/>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proofErr w:type="spellStart"/>
            <w:r>
              <w:rPr>
                <w:rFonts w:ascii="STIXGeneral-Regular" w:hAnsi="STIXGeneral-Regular" w:cs="STIXGeneral-Regular"/>
                <w:i/>
                <w:iCs/>
                <w:sz w:val="34"/>
                <w:szCs w:val="34"/>
                <w:u w:color="0000E9"/>
              </w:rPr>
              <w:t>b</w:t>
            </w:r>
            <w:r>
              <w:rPr>
                <w:rFonts w:ascii="Times" w:hAnsi="Times" w:cs="Times"/>
                <w:sz w:val="32"/>
                <w:szCs w:val="32"/>
                <w:u w:color="0000E9"/>
              </w:rPr>
              <w:t>then</w:t>
            </w:r>
            <w:r>
              <w:rPr>
                <w:rFonts w:ascii="STIXGeneral-Regular" w:hAnsi="STIXGeneral-Regular" w:cs="STIXGeneral-Regular"/>
                <w:i/>
                <w:iCs/>
                <w:sz w:val="34"/>
                <w:szCs w:val="34"/>
                <w:u w:color="0000E9"/>
              </w:rPr>
              <w:t>a</w:t>
            </w:r>
            <w:r>
              <w:rPr>
                <w:rFonts w:ascii="STIXGeneral-Regular" w:hAnsi="STIXGeneral-Regular" w:cs="STIXGeneral-Regular"/>
                <w:sz w:val="34"/>
                <w:szCs w:val="34"/>
                <w:u w:color="0000E9"/>
              </w:rPr>
              <w:t>+</w:t>
            </w:r>
            <w:r>
              <w:rPr>
                <w:rFonts w:ascii="STIXGeneral-Regular" w:hAnsi="STIXGeneral-Regular" w:cs="STIXGeneral-Regular"/>
                <w:i/>
                <w:iCs/>
                <w:sz w:val="34"/>
                <w:szCs w:val="34"/>
                <w:u w:color="0000E9"/>
              </w:rPr>
              <w:t>c</w:t>
            </w:r>
            <w:proofErr w:type="spellEnd"/>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proofErr w:type="spellStart"/>
            <w:r>
              <w:rPr>
                <w:rFonts w:ascii="STIXGeneral-Regular" w:hAnsi="STIXGeneral-Regular" w:cs="STIXGeneral-Regular"/>
                <w:i/>
                <w:iCs/>
                <w:sz w:val="34"/>
                <w:szCs w:val="34"/>
                <w:u w:color="0000E9"/>
              </w:rPr>
              <w:t>b</w:t>
            </w:r>
            <w:r>
              <w:rPr>
                <w:rFonts w:ascii="STIXGeneral-Regular" w:hAnsi="STIXGeneral-Regular" w:cs="STIXGeneral-Regular"/>
                <w:sz w:val="34"/>
                <w:szCs w:val="34"/>
                <w:u w:color="0000E9"/>
              </w:rPr>
              <w:t>+</w:t>
            </w:r>
            <w:r>
              <w:rPr>
                <w:rFonts w:ascii="STIXGeneral-Regular" w:hAnsi="STIXGeneral-Regular" w:cs="STIXGeneral-Regular"/>
                <w:i/>
                <w:iCs/>
                <w:sz w:val="34"/>
                <w:szCs w:val="34"/>
                <w:u w:color="0000E9"/>
              </w:rPr>
              <w:t>c</w:t>
            </w:r>
            <w:proofErr w:type="spellEnd"/>
            <w:r>
              <w:rPr>
                <w:rFonts w:ascii="Times" w:hAnsi="Times" w:cs="Times"/>
                <w:sz w:val="32"/>
                <w:szCs w:val="32"/>
                <w:u w:color="0000E9"/>
              </w:rPr>
              <w:t>.</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Easily verified by </w:t>
            </w:r>
            <w:proofErr w:type="spellStart"/>
            <w:r>
              <w:rPr>
                <w:rFonts w:ascii="Times" w:hAnsi="Times" w:cs="Times"/>
                <w:sz w:val="32"/>
                <w:szCs w:val="32"/>
                <w:u w:color="0000E9"/>
              </w:rPr>
              <w:t>Ila</w:t>
            </w:r>
            <w:proofErr w:type="spellEnd"/>
            <w:r>
              <w:rPr>
                <w:rFonts w:ascii="Times" w:hAnsi="Times" w:cs="Times"/>
                <w:sz w:val="32"/>
                <w:szCs w:val="32"/>
                <w:u w:color="0000E9"/>
              </w:rPr>
              <w:t>.</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6.</w:t>
            </w:r>
          </w:p>
        </w:tc>
        <w:tc>
          <w:tcPr>
            <w:tcW w:w="6520" w:type="dxa"/>
            <w:tcMar>
              <w:top w:w="120" w:type="nil"/>
              <w:left w:w="120" w:type="nil"/>
              <w:bottom w:w="120" w:type="nil"/>
              <w:right w:w="120" w:type="nil"/>
            </w:tcMar>
          </w:tcPr>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If</w:t>
            </w:r>
            <w:r>
              <w:rPr>
                <w:rFonts w:ascii="STIXGeneral-Regular" w:hAnsi="STIXGeneral-Regular" w:cs="STIXGeneral-Regular"/>
                <w:i/>
                <w:iCs/>
                <w:sz w:val="34"/>
                <w:szCs w:val="34"/>
                <w:u w:color="0000E9"/>
              </w:rPr>
              <w:t>a</w:t>
            </w:r>
            <w:proofErr w:type="spellEnd"/>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proofErr w:type="spellStart"/>
            <w:r>
              <w:rPr>
                <w:rFonts w:ascii="STIXGeneral-Regular" w:hAnsi="STIXGeneral-Regular" w:cs="STIXGeneral-Regular"/>
                <w:i/>
                <w:iCs/>
                <w:sz w:val="34"/>
                <w:szCs w:val="34"/>
                <w:u w:color="0000E9"/>
              </w:rPr>
              <w:t>b</w:t>
            </w:r>
            <w:r>
              <w:rPr>
                <w:rFonts w:ascii="Times" w:hAnsi="Times" w:cs="Times"/>
                <w:sz w:val="32"/>
                <w:szCs w:val="32"/>
                <w:u w:color="0000E9"/>
              </w:rPr>
              <w:t>then</w:t>
            </w:r>
            <w:r>
              <w:rPr>
                <w:rFonts w:ascii="STIXGeneral-Regular" w:hAnsi="STIXGeneral-Regular" w:cs="STIXGeneral-Regular"/>
                <w:i/>
                <w:iCs/>
                <w:sz w:val="34"/>
                <w:szCs w:val="34"/>
                <w:u w:color="0000E9"/>
              </w:rPr>
              <w:t>a</w:t>
            </w:r>
            <w:proofErr w:type="spellEnd"/>
            <w:r>
              <w:rPr>
                <w:rFonts w:ascii="STIXGeneral-Regular" w:hAnsi="STIXGeneral-Regular" w:cs="STIXGeneral-Regular"/>
                <w:sz w:val="34"/>
                <w:szCs w:val="34"/>
                <w:u w:color="0000E9"/>
              </w:rPr>
              <w:t>−</w:t>
            </w:r>
            <w:r>
              <w:rPr>
                <w:rFonts w:ascii="STIXGeneral-Regular" w:hAnsi="STIXGeneral-Regular" w:cs="STIXGeneral-Regular"/>
                <w:i/>
                <w:iCs/>
                <w:sz w:val="34"/>
                <w:szCs w:val="34"/>
                <w:u w:color="0000E9"/>
              </w:rPr>
              <w:t>c</w:t>
            </w:r>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r>
              <w:rPr>
                <w:rFonts w:ascii="STIXGeneral-Regular" w:hAnsi="STIXGeneral-Regular" w:cs="STIXGeneral-Regular"/>
                <w:i/>
                <w:iCs/>
                <w:sz w:val="34"/>
                <w:szCs w:val="34"/>
                <w:u w:color="0000E9"/>
              </w:rPr>
              <w:t>b</w:t>
            </w:r>
            <w:r>
              <w:rPr>
                <w:rFonts w:ascii="STIXGeneral-Regular" w:hAnsi="STIXGeneral-Regular" w:cs="STIXGeneral-Regular"/>
                <w:sz w:val="34"/>
                <w:szCs w:val="34"/>
                <w:u w:color="0000E9"/>
              </w:rPr>
              <w:t>−</w:t>
            </w:r>
            <w:r>
              <w:rPr>
                <w:rFonts w:ascii="STIXGeneral-Regular" w:hAnsi="STIXGeneral-Regular" w:cs="STIXGeneral-Regular"/>
                <w:i/>
                <w:iCs/>
                <w:sz w:val="34"/>
                <w:szCs w:val="34"/>
                <w:u w:color="0000E9"/>
              </w:rPr>
              <w:t>c</w:t>
            </w:r>
            <w:r>
              <w:rPr>
                <w:rFonts w:ascii="Times" w:hAnsi="Times" w:cs="Times"/>
                <w:sz w:val="32"/>
                <w:szCs w:val="32"/>
                <w:u w:color="0000E9"/>
              </w:rPr>
              <w:t>.</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Easily verified by </w:t>
            </w:r>
            <w:proofErr w:type="spellStart"/>
            <w:r>
              <w:rPr>
                <w:rFonts w:ascii="Times" w:hAnsi="Times" w:cs="Times"/>
                <w:sz w:val="32"/>
                <w:szCs w:val="32"/>
                <w:u w:color="0000E9"/>
              </w:rPr>
              <w:t>Ila</w:t>
            </w:r>
            <w:proofErr w:type="spellEnd"/>
            <w:r>
              <w:rPr>
                <w:rFonts w:ascii="Times" w:hAnsi="Times" w:cs="Times"/>
                <w:sz w:val="32"/>
                <w:szCs w:val="32"/>
                <w:u w:color="0000E9"/>
              </w:rPr>
              <w:t>.</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7.</w:t>
            </w:r>
          </w:p>
        </w:tc>
        <w:tc>
          <w:tcPr>
            <w:tcW w:w="6520" w:type="dxa"/>
            <w:tcMar>
              <w:top w:w="120" w:type="nil"/>
              <w:left w:w="120" w:type="nil"/>
              <w:bottom w:w="120" w:type="nil"/>
              <w:right w:w="120" w:type="nil"/>
            </w:tcMar>
          </w:tcPr>
          <w:p w:rsidR="00E15E2E" w:rsidRPr="00E15E2E" w:rsidRDefault="00E15E2E" w:rsidP="00E15E2E">
            <w:pPr>
              <w:widowControl w:val="0"/>
              <w:autoSpaceDE w:val="0"/>
              <w:autoSpaceDN w:val="0"/>
              <w:adjustRightInd w:val="0"/>
              <w:rPr>
                <w:rFonts w:ascii="Times" w:hAnsi="Times" w:cs="Times"/>
                <w:sz w:val="34"/>
                <w:szCs w:val="34"/>
                <w:u w:color="0000E9"/>
              </w:rPr>
            </w:pPr>
            <w:proofErr w:type="spellStart"/>
            <w:r>
              <w:rPr>
                <w:rFonts w:ascii="Times" w:hAnsi="Times" w:cs="Times"/>
                <w:sz w:val="32"/>
                <w:szCs w:val="32"/>
                <w:u w:color="0000E9"/>
              </w:rPr>
              <w:t>If</w:t>
            </w:r>
            <w:r>
              <w:rPr>
                <w:rFonts w:ascii="STIXGeneral-Regular" w:hAnsi="STIXGeneral-Regular" w:cs="STIXGeneral-Regular"/>
                <w:i/>
                <w:iCs/>
                <w:sz w:val="34"/>
                <w:szCs w:val="34"/>
                <w:u w:color="0000E9"/>
              </w:rPr>
              <w:t>a</w:t>
            </w:r>
            <w:proofErr w:type="spellEnd"/>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proofErr w:type="spellStart"/>
            <w:r>
              <w:rPr>
                <w:rFonts w:ascii="STIXGeneral-Regular" w:hAnsi="STIXGeneral-Regular" w:cs="STIXGeneral-Regular"/>
                <w:i/>
                <w:iCs/>
                <w:sz w:val="34"/>
                <w:szCs w:val="34"/>
                <w:u w:color="0000E9"/>
              </w:rPr>
              <w:t>b</w:t>
            </w:r>
            <w:r>
              <w:rPr>
                <w:rFonts w:ascii="Times" w:hAnsi="Times" w:cs="Times"/>
                <w:sz w:val="32"/>
                <w:szCs w:val="32"/>
                <w:u w:color="0000E9"/>
              </w:rPr>
              <w:t>then</w:t>
            </w:r>
            <w:r>
              <w:rPr>
                <w:rFonts w:ascii="STIXGeneral-Regular" w:hAnsi="STIXGeneral-Regular" w:cs="STIXGeneral-Regular"/>
                <w:i/>
                <w:iCs/>
                <w:sz w:val="34"/>
                <w:szCs w:val="34"/>
                <w:u w:color="0000E9"/>
              </w:rPr>
              <w:t>ac</w:t>
            </w:r>
            <w:proofErr w:type="spellEnd"/>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proofErr w:type="spellStart"/>
            <w:r>
              <w:rPr>
                <w:rFonts w:ascii="STIXGeneral-Regular" w:hAnsi="STIXGeneral-Regular" w:cs="STIXGeneral-Regular"/>
                <w:i/>
                <w:iCs/>
                <w:sz w:val="34"/>
                <w:szCs w:val="34"/>
                <w:u w:color="0000E9"/>
              </w:rPr>
              <w:t>bc</w:t>
            </w:r>
            <w:proofErr w:type="spellEnd"/>
            <w:r>
              <w:rPr>
                <w:rFonts w:ascii="Times" w:hAnsi="Times" w:cs="Times"/>
                <w:sz w:val="32"/>
                <w:szCs w:val="32"/>
                <w:u w:color="0000E9"/>
              </w:rPr>
              <w:t>.</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Easily verified by </w:t>
            </w:r>
            <w:proofErr w:type="spellStart"/>
            <w:r>
              <w:rPr>
                <w:rFonts w:ascii="Times" w:hAnsi="Times" w:cs="Times"/>
                <w:sz w:val="32"/>
                <w:szCs w:val="32"/>
                <w:u w:color="0000E9"/>
              </w:rPr>
              <w:t>Ila</w:t>
            </w:r>
            <w:proofErr w:type="spellEnd"/>
            <w:r>
              <w:rPr>
                <w:rFonts w:ascii="Times" w:hAnsi="Times" w:cs="Times"/>
                <w:sz w:val="32"/>
                <w:szCs w:val="32"/>
                <w:u w:color="0000E9"/>
              </w:rPr>
              <w:t>.</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w:t>
            </w:r>
          </w:p>
        </w:tc>
        <w:tc>
          <w:tcPr>
            <w:tcW w:w="6520" w:type="dxa"/>
            <w:tcMar>
              <w:top w:w="120" w:type="nil"/>
              <w:left w:w="120" w:type="nil"/>
              <w:bottom w:w="120" w:type="nil"/>
              <w:right w:w="120" w:type="nil"/>
            </w:tcMar>
          </w:tcPr>
          <w:p w:rsidR="00E15E2E" w:rsidRPr="00E15E2E" w:rsidRDefault="00E15E2E" w:rsidP="00E15E2E">
            <w:pPr>
              <w:widowControl w:val="0"/>
              <w:autoSpaceDE w:val="0"/>
              <w:autoSpaceDN w:val="0"/>
              <w:adjustRightInd w:val="0"/>
              <w:rPr>
                <w:rFonts w:ascii="Times" w:hAnsi="Times" w:cs="Times"/>
                <w:sz w:val="34"/>
                <w:szCs w:val="34"/>
                <w:u w:color="0000E9"/>
              </w:rPr>
            </w:pPr>
            <w:proofErr w:type="spellStart"/>
            <w:r>
              <w:rPr>
                <w:rFonts w:ascii="Times" w:hAnsi="Times" w:cs="Times"/>
                <w:sz w:val="32"/>
                <w:szCs w:val="32"/>
                <w:u w:color="0000E9"/>
              </w:rPr>
              <w:t>If</w:t>
            </w:r>
            <w:r>
              <w:rPr>
                <w:rFonts w:ascii="STIXGeneral-Regular" w:hAnsi="STIXGeneral-Regular" w:cs="STIXGeneral-Regular"/>
                <w:i/>
                <w:iCs/>
                <w:sz w:val="34"/>
                <w:szCs w:val="34"/>
                <w:u w:color="0000E9"/>
              </w:rPr>
              <w:t>a</w:t>
            </w:r>
            <w:proofErr w:type="spellEnd"/>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proofErr w:type="spellStart"/>
            <w:r>
              <w:rPr>
                <w:rFonts w:ascii="STIXGeneral-Regular" w:hAnsi="STIXGeneral-Regular" w:cs="STIXGeneral-Regular"/>
                <w:i/>
                <w:iCs/>
                <w:sz w:val="34"/>
                <w:szCs w:val="34"/>
                <w:u w:color="0000E9"/>
              </w:rPr>
              <w:t>b</w:t>
            </w:r>
            <w:r>
              <w:rPr>
                <w:rFonts w:ascii="Times" w:hAnsi="Times" w:cs="Times"/>
                <w:sz w:val="32"/>
                <w:szCs w:val="32"/>
                <w:u w:color="0000E9"/>
              </w:rPr>
              <w:t>then</w:t>
            </w:r>
            <w:r>
              <w:rPr>
                <w:rFonts w:ascii="STIXGeneral-Regular" w:hAnsi="STIXGeneral-Regular" w:cs="STIXGeneral-Regular"/>
                <w:i/>
                <w:iCs/>
                <w:sz w:val="34"/>
                <w:szCs w:val="34"/>
                <w:u w:color="0000E9"/>
              </w:rPr>
              <w:t>a</w:t>
            </w:r>
            <w:proofErr w:type="spellEnd"/>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r>
              <w:rPr>
                <w:rFonts w:ascii="STIXGeneral-Regular" w:hAnsi="STIXGeneral-Regular" w:cs="STIXGeneral-Regular"/>
                <w:i/>
                <w:iCs/>
                <w:sz w:val="34"/>
                <w:szCs w:val="34"/>
                <w:u w:color="0000E9"/>
              </w:rPr>
              <w:t>b</w:t>
            </w:r>
            <w:r>
              <w:rPr>
                <w:rFonts w:ascii="STIXGeneral-Regular" w:hAnsi="STIXGeneral-Regular" w:cs="STIXGeneral-Regular"/>
                <w:sz w:val="34"/>
                <w:szCs w:val="34"/>
                <w:u w:color="0000E9"/>
              </w:rPr>
              <w:t> % </w:t>
            </w:r>
            <w:proofErr w:type="spellStart"/>
            <w:r>
              <w:rPr>
                <w:rFonts w:ascii="STIXGeneral-Regular" w:hAnsi="STIXGeneral-Regular" w:cs="STIXGeneral-Regular"/>
                <w:i/>
                <w:iCs/>
                <w:sz w:val="34"/>
                <w:szCs w:val="34"/>
                <w:u w:color="0000E9"/>
              </w:rPr>
              <w:t>m</w:t>
            </w:r>
            <w:r>
              <w:rPr>
                <w:rFonts w:ascii="Times" w:hAnsi="Times" w:cs="Times"/>
                <w:sz w:val="32"/>
                <w:szCs w:val="32"/>
                <w:u w:color="0000E9"/>
              </w:rPr>
              <w:t>and</w:t>
            </w:r>
            <w:r>
              <w:rPr>
                <w:rFonts w:ascii="STIXGeneral-Regular" w:hAnsi="STIXGeneral-Regular" w:cs="STIXGeneral-Regular"/>
                <w:i/>
                <w:iCs/>
                <w:sz w:val="34"/>
                <w:szCs w:val="34"/>
                <w:u w:color="0000E9"/>
              </w:rPr>
              <w:t>a</w:t>
            </w:r>
            <w:proofErr w:type="spellEnd"/>
            <w:r>
              <w:rPr>
                <w:rFonts w:ascii="STIXGeneral-Regular" w:hAnsi="STIXGeneral-Regular" w:cs="STIXGeneral-Regular"/>
                <w:sz w:val="34"/>
                <w:szCs w:val="34"/>
                <w:u w:color="0000E9"/>
              </w:rPr>
              <w:t> % </w:t>
            </w:r>
            <w:r>
              <w:rPr>
                <w:rFonts w:ascii="STIXGeneral-Regular" w:hAnsi="STIXGeneral-Regular" w:cs="STIXGeneral-Regular"/>
                <w:i/>
                <w:iCs/>
                <w:sz w:val="34"/>
                <w:szCs w:val="34"/>
                <w:u w:color="0000E9"/>
              </w:rPr>
              <w:t>m</w:t>
            </w:r>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r>
              <w:rPr>
                <w:rFonts w:ascii="STIXGeneral-Regular" w:hAnsi="STIXGeneral-Regular" w:cs="STIXGeneral-Regular"/>
                <w:i/>
                <w:iCs/>
                <w:sz w:val="34"/>
                <w:szCs w:val="34"/>
                <w:u w:color="0000E9"/>
              </w:rPr>
              <w:t>b</w:t>
            </w:r>
            <w:r>
              <w:rPr>
                <w:rFonts w:ascii="Times" w:hAnsi="Times" w:cs="Times"/>
                <w:sz w:val="32"/>
                <w:szCs w:val="32"/>
                <w:u w:color="0000E9"/>
              </w:rPr>
              <w:t>.</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Easily verified by Abu.</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9.</w:t>
            </w:r>
          </w:p>
        </w:tc>
        <w:tc>
          <w:tcPr>
            <w:tcW w:w="6520" w:type="dxa"/>
            <w:tcMar>
              <w:top w:w="120" w:type="nil"/>
              <w:left w:w="120" w:type="nil"/>
              <w:bottom w:w="120" w:type="nil"/>
              <w:right w:w="120" w:type="nil"/>
            </w:tcMar>
          </w:tcPr>
          <w:p w:rsidR="00E15E2E" w:rsidRPr="00E15E2E" w:rsidRDefault="00E15E2E" w:rsidP="00E15E2E">
            <w:pPr>
              <w:widowControl w:val="0"/>
              <w:autoSpaceDE w:val="0"/>
              <w:autoSpaceDN w:val="0"/>
              <w:adjustRightInd w:val="0"/>
              <w:rPr>
                <w:rFonts w:ascii="Times" w:hAnsi="Times" w:cs="Times"/>
                <w:sz w:val="34"/>
                <w:szCs w:val="34"/>
                <w:u w:color="0000E9"/>
              </w:rPr>
            </w:pPr>
            <w:r>
              <w:rPr>
                <w:rFonts w:ascii="Times" w:hAnsi="Times" w:cs="Times"/>
                <w:sz w:val="32"/>
                <w:szCs w:val="32"/>
                <w:u w:color="0000E9"/>
              </w:rPr>
              <w:t>If</w:t>
            </w:r>
            <w:r>
              <w:rPr>
                <w:rFonts w:ascii="Times" w:hAnsi="Times" w:cs="Times"/>
                <w:sz w:val="34"/>
                <w:szCs w:val="34"/>
                <w:u w:color="0000E9"/>
              </w:rPr>
              <w:t xml:space="preserve"> </w:t>
            </w:r>
            <w:r>
              <w:rPr>
                <w:rFonts w:ascii="STIXGeneral-Regular" w:hAnsi="STIXGeneral-Regular" w:cs="STIXGeneral-Regular"/>
                <w:i/>
                <w:iCs/>
                <w:sz w:val="34"/>
                <w:szCs w:val="34"/>
                <w:u w:color="0000E9"/>
              </w:rPr>
              <w:t>a</w:t>
            </w:r>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proofErr w:type="spellStart"/>
            <w:r>
              <w:rPr>
                <w:rFonts w:ascii="STIXGeneral-Regular" w:hAnsi="STIXGeneral-Regular" w:cs="STIXGeneral-Regular"/>
                <w:i/>
                <w:iCs/>
                <w:sz w:val="34"/>
                <w:szCs w:val="34"/>
                <w:u w:color="0000E9"/>
              </w:rPr>
              <w:t>b</w:t>
            </w:r>
            <w:r>
              <w:rPr>
                <w:rFonts w:ascii="Times" w:hAnsi="Times" w:cs="Times"/>
                <w:sz w:val="32"/>
                <w:szCs w:val="32"/>
                <w:u w:color="0000E9"/>
              </w:rPr>
              <w:t>then</w:t>
            </w:r>
            <w:r>
              <w:rPr>
                <w:rFonts w:ascii="STIXGeneral-Regular" w:hAnsi="STIXGeneral-Regular" w:cs="STIXGeneral-Regular"/>
                <w:i/>
                <w:iCs/>
                <w:sz w:val="34"/>
                <w:szCs w:val="34"/>
                <w:u w:color="0000E9"/>
              </w:rPr>
              <w:t>a</w:t>
            </w:r>
            <w:proofErr w:type="spellEnd"/>
            <w:r>
              <w:rPr>
                <w:rFonts w:ascii="STIXGeneral-Regular" w:hAnsi="STIXGeneral-Regular" w:cs="STIXGeneral-Regular"/>
                <w:sz w:val="34"/>
                <w:szCs w:val="34"/>
                <w:u w:color="0000E9"/>
              </w:rPr>
              <w:t> ≡</w:t>
            </w:r>
            <w:r>
              <w:rPr>
                <w:rFonts w:ascii="STIXGeneral-Regular" w:hAnsi="STIXGeneral-Regular" w:cs="STIXGeneral-Regular"/>
                <w:i/>
                <w:iCs/>
                <w:u w:color="0000E9"/>
              </w:rPr>
              <w:t>m</w:t>
            </w:r>
            <w:r>
              <w:rPr>
                <w:rFonts w:ascii="STIXGeneral-Regular" w:hAnsi="STIXGeneral-Regular" w:cs="STIXGeneral-Regular"/>
                <w:sz w:val="34"/>
                <w:szCs w:val="34"/>
                <w:u w:color="0000E9"/>
              </w:rPr>
              <w:t> </w:t>
            </w:r>
            <w:proofErr w:type="spellStart"/>
            <w:r>
              <w:rPr>
                <w:rFonts w:ascii="STIXGeneral-Regular" w:hAnsi="STIXGeneral-Regular" w:cs="STIXGeneral-Regular"/>
                <w:i/>
                <w:iCs/>
                <w:sz w:val="34"/>
                <w:szCs w:val="34"/>
                <w:u w:color="0000E9"/>
              </w:rPr>
              <w:t>b</w:t>
            </w:r>
            <w:r>
              <w:rPr>
                <w:rFonts w:ascii="STIXGeneral-Regular" w:hAnsi="STIXGeneral-Regular" w:cs="STIXGeneral-Regular"/>
                <w:sz w:val="34"/>
                <w:szCs w:val="34"/>
                <w:u w:color="0000E9"/>
              </w:rPr>
              <w:t>+</w:t>
            </w:r>
            <w:r>
              <w:rPr>
                <w:rFonts w:ascii="STIXGeneral-Regular" w:hAnsi="STIXGeneral-Regular" w:cs="STIXGeneral-Regular"/>
                <w:i/>
                <w:iCs/>
                <w:sz w:val="34"/>
                <w:szCs w:val="34"/>
                <w:u w:color="0000E9"/>
              </w:rPr>
              <w:t>m</w:t>
            </w:r>
            <w:proofErr w:type="spellEnd"/>
            <w:r>
              <w:rPr>
                <w:rFonts w:ascii="Times" w:hAnsi="Times" w:cs="Times"/>
                <w:sz w:val="32"/>
                <w:szCs w:val="32"/>
                <w:u w:color="0000E9"/>
              </w:rPr>
              <w:t>.</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Easily verified by Abu.</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=7</w:t>
            </w:r>
            <w:r>
              <w:rPr>
                <w:rFonts w:ascii="STIXGeneral-Regular" w:hAnsi="STIXGeneral-Regular" w:cs="STIXGeneral-Regular"/>
                <w:i/>
                <w:iCs/>
                <w:sz w:val="34"/>
                <w:szCs w:val="34"/>
                <w:u w:color="0000E9"/>
              </w:rPr>
              <w:t>t</w:t>
            </w:r>
            <w:r>
              <w:rPr>
                <w:rFonts w:ascii="STIXGeneral-Regular" w:hAnsi="STIXGeneral-Regular" w:cs="STIXGeneral-Regular"/>
                <w:sz w:val="34"/>
                <w:szCs w:val="34"/>
                <w:u w:color="0000E9"/>
              </w:rPr>
              <w:t>+4</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Fact 1 used with Fact 4.</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11.</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7</w:t>
            </w:r>
            <w:r>
              <w:rPr>
                <w:rFonts w:ascii="STIXGeneral-Regular" w:hAnsi="STIXGeneral-Regular" w:cs="STIXGeneral-Regular"/>
                <w:i/>
                <w:iCs/>
                <w:sz w:val="34"/>
                <w:szCs w:val="34"/>
                <w:u w:color="0000E9"/>
              </w:rPr>
              <w:t>t</w:t>
            </w:r>
            <w:r>
              <w:rPr>
                <w:rFonts w:ascii="STIXGeneral-Regular" w:hAnsi="STIXGeneral-Regular" w:cs="STIXGeneral-Regular"/>
                <w:sz w:val="34"/>
                <w:szCs w:val="34"/>
                <w:u w:color="0000E9"/>
              </w:rPr>
              <w:t>+4 ≡</w:t>
            </w:r>
            <w:r>
              <w:rPr>
                <w:rFonts w:ascii="STIXGeneral-Regular" w:hAnsi="STIXGeneral-Regular" w:cs="STIXGeneral-Regular"/>
                <w:u w:color="0000E9"/>
              </w:rPr>
              <w:t>11</w:t>
            </w:r>
            <w:r>
              <w:rPr>
                <w:rFonts w:ascii="STIXGeneral-Regular" w:hAnsi="STIXGeneral-Regular" w:cs="STIXGeneral-Regular"/>
                <w:sz w:val="34"/>
                <w:szCs w:val="34"/>
                <w:u w:color="0000E9"/>
              </w:rPr>
              <w:t> 2</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Fact 10 substituted into Fact 2.</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12.</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7</w:t>
            </w:r>
            <w:r>
              <w:rPr>
                <w:rFonts w:ascii="STIXGeneral-Regular" w:hAnsi="STIXGeneral-Regular" w:cs="STIXGeneral-Regular"/>
                <w:i/>
                <w:iCs/>
                <w:sz w:val="34"/>
                <w:szCs w:val="34"/>
                <w:u w:color="0000E9"/>
              </w:rPr>
              <w:t>t</w:t>
            </w:r>
            <w:r>
              <w:rPr>
                <w:rFonts w:ascii="STIXGeneral-Regular" w:hAnsi="STIXGeneral-Regular" w:cs="STIXGeneral-Regular"/>
                <w:sz w:val="34"/>
                <w:szCs w:val="34"/>
                <w:u w:color="0000E9"/>
              </w:rPr>
              <w:t> ≡</w:t>
            </w:r>
            <w:r>
              <w:rPr>
                <w:rFonts w:ascii="STIXGeneral-Regular" w:hAnsi="STIXGeneral-Regular" w:cs="STIXGeneral-Regular"/>
                <w:u w:color="0000E9"/>
              </w:rPr>
              <w:t>11</w:t>
            </w:r>
            <w:r>
              <w:rPr>
                <w:rFonts w:ascii="STIXGeneral-Regular" w:hAnsi="STIXGeneral-Regular" w:cs="STIXGeneral-Regular"/>
                <w:sz w:val="34"/>
                <w:szCs w:val="34"/>
                <w:u w:color="0000E9"/>
              </w:rPr>
              <w:t> −2</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Fact 6 used to subtract 4 from both</w:t>
            </w:r>
          </w:p>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w:t>
            </w:r>
            <w:proofErr w:type="gramStart"/>
            <w:r>
              <w:rPr>
                <w:rFonts w:ascii="Times" w:hAnsi="Times" w:cs="Times"/>
                <w:sz w:val="32"/>
                <w:szCs w:val="32"/>
                <w:u w:color="0000E9"/>
              </w:rPr>
              <w:t>sides</w:t>
            </w:r>
            <w:proofErr w:type="gramEnd"/>
            <w:r>
              <w:rPr>
                <w:rFonts w:ascii="Times" w:hAnsi="Times" w:cs="Times"/>
                <w:sz w:val="32"/>
                <w:szCs w:val="32"/>
                <w:u w:color="0000E9"/>
              </w:rPr>
              <w:t xml:space="preserve"> of Fact 11.</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13.</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7</w:t>
            </w:r>
            <w:r>
              <w:rPr>
                <w:rFonts w:ascii="STIXGeneral-Regular" w:hAnsi="STIXGeneral-Regular" w:cs="STIXGeneral-Regular"/>
                <w:i/>
                <w:iCs/>
                <w:sz w:val="34"/>
                <w:szCs w:val="34"/>
                <w:u w:color="0000E9"/>
              </w:rPr>
              <w:t>t</w:t>
            </w:r>
            <w:r>
              <w:rPr>
                <w:rFonts w:ascii="STIXGeneral-Regular" w:hAnsi="STIXGeneral-Regular" w:cs="STIXGeneral-Regular"/>
                <w:sz w:val="34"/>
                <w:szCs w:val="34"/>
                <w:u w:color="0000E9"/>
              </w:rPr>
              <w:t> ≡</w:t>
            </w:r>
            <w:r>
              <w:rPr>
                <w:rFonts w:ascii="STIXGeneral-Regular" w:hAnsi="STIXGeneral-Regular" w:cs="STIXGeneral-Regular"/>
                <w:u w:color="0000E9"/>
              </w:rPr>
              <w:t>11</w:t>
            </w:r>
            <w:r>
              <w:rPr>
                <w:rFonts w:ascii="STIXGeneral-Regular" w:hAnsi="STIXGeneral-Regular" w:cs="STIXGeneral-Regular"/>
                <w:sz w:val="34"/>
                <w:szCs w:val="34"/>
                <w:u w:color="0000E9"/>
              </w:rPr>
              <w:t> 9</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Fact 9 used to add 11 to the RHS of</w:t>
            </w:r>
          </w:p>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 Fact 12.</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14.</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Need to find an MMI mod 11 of 7.</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Looked for a multiple of 7 that is 1 </w:t>
            </w:r>
          </w:p>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more</w:t>
            </w:r>
            <w:proofErr w:type="gramEnd"/>
            <w:r>
              <w:rPr>
                <w:rFonts w:ascii="Times" w:hAnsi="Times" w:cs="Times"/>
                <w:sz w:val="32"/>
                <w:szCs w:val="32"/>
                <w:u w:color="0000E9"/>
              </w:rPr>
              <w:t xml:space="preserve"> than a multiple of 11.</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15.</w:t>
            </w:r>
          </w:p>
        </w:tc>
        <w:tc>
          <w:tcPr>
            <w:tcW w:w="6520" w:type="dxa"/>
            <w:tcMar>
              <w:top w:w="120" w:type="nil"/>
              <w:left w:w="120" w:type="nil"/>
              <w:bottom w:w="120" w:type="nil"/>
              <w:right w:w="120" w:type="nil"/>
            </w:tcMar>
          </w:tcPr>
          <w:p w:rsidR="00E15E2E" w:rsidRP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8×7=56=1+5×11</w:t>
            </w:r>
            <w:r>
              <w:rPr>
                <w:rFonts w:ascii="Times" w:hAnsi="Times" w:cs="Times"/>
                <w:sz w:val="32"/>
                <w:szCs w:val="32"/>
                <w:u w:color="0000E9"/>
              </w:rPr>
              <w:t>.</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Eyeballed it. So 8 is TUMMI mod </w:t>
            </w:r>
          </w:p>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11 of 7.</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16.</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56</w:t>
            </w:r>
            <w:r>
              <w:rPr>
                <w:rFonts w:ascii="STIXGeneral-Regular" w:hAnsi="STIXGeneral-Regular" w:cs="STIXGeneral-Regular"/>
                <w:i/>
                <w:iCs/>
                <w:sz w:val="34"/>
                <w:szCs w:val="34"/>
                <w:u w:color="0000E9"/>
              </w:rPr>
              <w:t>t</w:t>
            </w:r>
            <w:r>
              <w:rPr>
                <w:rFonts w:ascii="STIXGeneral-Regular" w:hAnsi="STIXGeneral-Regular" w:cs="STIXGeneral-Regular"/>
                <w:sz w:val="34"/>
                <w:szCs w:val="34"/>
                <w:u w:color="0000E9"/>
              </w:rPr>
              <w:t> ≡</w:t>
            </w:r>
            <w:r>
              <w:rPr>
                <w:rFonts w:ascii="STIXGeneral-Regular" w:hAnsi="STIXGeneral-Regular" w:cs="STIXGeneral-Regular"/>
                <w:u w:color="0000E9"/>
              </w:rPr>
              <w:t>11</w:t>
            </w:r>
            <w:r>
              <w:rPr>
                <w:rFonts w:ascii="STIXGeneral-Regular" w:hAnsi="STIXGeneral-Regular" w:cs="STIXGeneral-Regular"/>
                <w:sz w:val="34"/>
                <w:szCs w:val="34"/>
                <w:u w:color="0000E9"/>
              </w:rPr>
              <w:t> 72</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Used Fact 7 to multiply both sides of Fact 13 by 8 from Fact 15.</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17.</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t</w:t>
            </w:r>
            <w:proofErr w:type="gramEnd"/>
            <w:r>
              <w:rPr>
                <w:rFonts w:ascii="STIXGeneral-Regular" w:hAnsi="STIXGeneral-Regular" w:cs="STIXGeneral-Regular"/>
                <w:sz w:val="34"/>
                <w:szCs w:val="34"/>
                <w:u w:color="0000E9"/>
              </w:rPr>
              <w:t> ≡</w:t>
            </w:r>
            <w:r>
              <w:rPr>
                <w:rFonts w:ascii="STIXGeneral-Regular" w:hAnsi="STIXGeneral-Regular" w:cs="STIXGeneral-Regular"/>
                <w:u w:color="0000E9"/>
              </w:rPr>
              <w:t>11</w:t>
            </w:r>
            <w:r>
              <w:rPr>
                <w:rFonts w:ascii="STIXGeneral-Regular" w:hAnsi="STIXGeneral-Regular" w:cs="STIXGeneral-Regular"/>
                <w:sz w:val="34"/>
                <w:szCs w:val="34"/>
                <w:u w:color="0000E9"/>
              </w:rPr>
              <w:t> 6</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Times" w:hAnsi="Times" w:cs="Times"/>
                <w:sz w:val="32"/>
                <w:szCs w:val="32"/>
                <w:u w:color="0000E9"/>
              </w:rPr>
              <w:t>Used Fact 8 twice with</w:t>
            </w:r>
          </w:p>
          <w:p w:rsidR="00E15E2E" w:rsidRP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m</w:t>
            </w:r>
            <w:proofErr w:type="gramEnd"/>
            <w:r>
              <w:rPr>
                <w:rFonts w:ascii="STIXGeneral-Regular" w:hAnsi="STIXGeneral-Regular" w:cs="STIXGeneral-Regular"/>
                <w:sz w:val="34"/>
                <w:szCs w:val="34"/>
                <w:u w:color="0000E9"/>
              </w:rPr>
              <w:t>=11;56 % 11=1;72 % 11=6</w:t>
            </w:r>
            <w:r>
              <w:rPr>
                <w:rFonts w:ascii="Times" w:hAnsi="Times" w:cs="Times"/>
                <w:sz w:val="32"/>
                <w:szCs w:val="32"/>
                <w:u w:color="0000E9"/>
              </w:rPr>
              <w:t>.</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18.</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t</w:t>
            </w:r>
            <w:proofErr w:type="gramEnd"/>
            <w:r>
              <w:rPr>
                <w:rFonts w:ascii="STIXGeneral-Regular" w:hAnsi="STIXGeneral-Regular" w:cs="STIXGeneral-Regular"/>
                <w:sz w:val="34"/>
                <w:szCs w:val="34"/>
                <w:u w:color="0000E9"/>
              </w:rPr>
              <w:t>=11</w:t>
            </w:r>
            <w:r>
              <w:rPr>
                <w:rFonts w:ascii="STIXGeneral-Regular" w:hAnsi="STIXGeneral-Regular" w:cs="STIXGeneral-Regular"/>
                <w:i/>
                <w:iCs/>
                <w:sz w:val="34"/>
                <w:szCs w:val="34"/>
                <w:u w:color="0000E9"/>
              </w:rPr>
              <w:t>u</w:t>
            </w:r>
            <w:r>
              <w:rPr>
                <w:rFonts w:ascii="STIXGeneral-Regular" w:hAnsi="STIXGeneral-Regular" w:cs="STIXGeneral-Regular"/>
                <w:sz w:val="34"/>
                <w:szCs w:val="34"/>
                <w:u w:color="0000E9"/>
              </w:rPr>
              <w:t>+6</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Used Fact 4 applied to Fact 17.</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19.</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=7(11</w:t>
            </w:r>
            <w:r>
              <w:rPr>
                <w:rFonts w:ascii="STIXGeneral-Regular" w:hAnsi="STIXGeneral-Regular" w:cs="STIXGeneral-Regular"/>
                <w:i/>
                <w:iCs/>
                <w:sz w:val="34"/>
                <w:szCs w:val="34"/>
                <w:u w:color="0000E9"/>
              </w:rPr>
              <w:t>u</w:t>
            </w:r>
            <w:r>
              <w:rPr>
                <w:rFonts w:ascii="STIXGeneral-Regular" w:hAnsi="STIXGeneral-Regular" w:cs="STIXGeneral-Regular"/>
                <w:sz w:val="34"/>
                <w:szCs w:val="34"/>
                <w:u w:color="0000E9"/>
              </w:rPr>
              <w:t>+6)+4=77</w:t>
            </w:r>
            <w:r>
              <w:rPr>
                <w:rFonts w:ascii="STIXGeneral-Regular" w:hAnsi="STIXGeneral-Regular" w:cs="STIXGeneral-Regular"/>
                <w:i/>
                <w:iCs/>
                <w:sz w:val="34"/>
                <w:szCs w:val="34"/>
                <w:u w:color="0000E9"/>
              </w:rPr>
              <w:t>u</w:t>
            </w:r>
            <w:r>
              <w:rPr>
                <w:rFonts w:ascii="STIXGeneral-Regular" w:hAnsi="STIXGeneral-Regular" w:cs="STIXGeneral-Regular"/>
                <w:sz w:val="34"/>
                <w:szCs w:val="34"/>
                <w:u w:color="0000E9"/>
              </w:rPr>
              <w:t>+46</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Substituted Fact 18 into Fact 10 and </w:t>
            </w:r>
          </w:p>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simplified</w:t>
            </w:r>
            <w:proofErr w:type="gramEnd"/>
            <w:r>
              <w:rPr>
                <w:rFonts w:ascii="Times" w:hAnsi="Times" w:cs="Times"/>
                <w:sz w:val="32"/>
                <w:szCs w:val="32"/>
                <w:u w:color="0000E9"/>
              </w:rPr>
              <w:t>.</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20.</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77</w:t>
            </w:r>
            <w:r>
              <w:rPr>
                <w:rFonts w:ascii="STIXGeneral-Regular" w:hAnsi="STIXGeneral-Regular" w:cs="STIXGeneral-Regular"/>
                <w:i/>
                <w:iCs/>
                <w:sz w:val="34"/>
                <w:szCs w:val="34"/>
                <w:u w:color="0000E9"/>
              </w:rPr>
              <w:t>u</w:t>
            </w:r>
            <w:r>
              <w:rPr>
                <w:rFonts w:ascii="STIXGeneral-Regular" w:hAnsi="STIXGeneral-Regular" w:cs="STIXGeneral-Regular"/>
                <w:sz w:val="34"/>
                <w:szCs w:val="34"/>
                <w:u w:color="0000E9"/>
              </w:rPr>
              <w:t>+46 ≡</w:t>
            </w:r>
            <w:r>
              <w:rPr>
                <w:rFonts w:ascii="STIXGeneral-Regular" w:hAnsi="STIXGeneral-Regular" w:cs="STIXGeneral-Regular"/>
                <w:u w:color="0000E9"/>
              </w:rPr>
              <w:t>13</w:t>
            </w:r>
            <w:r>
              <w:rPr>
                <w:rFonts w:ascii="STIXGeneral-Regular" w:hAnsi="STIXGeneral-Regular" w:cs="STIXGeneral-Regular"/>
                <w:sz w:val="34"/>
                <w:szCs w:val="34"/>
                <w:u w:color="0000E9"/>
              </w:rPr>
              <w:t> 9</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Substituted Fact 19 into Fact 3.</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21.</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12</w:t>
            </w:r>
            <w:r>
              <w:rPr>
                <w:rFonts w:ascii="STIXGeneral-Regular" w:hAnsi="STIXGeneral-Regular" w:cs="STIXGeneral-Regular"/>
                <w:i/>
                <w:iCs/>
                <w:sz w:val="34"/>
                <w:szCs w:val="34"/>
                <w:u w:color="0000E9"/>
              </w:rPr>
              <w:t>u</w:t>
            </w:r>
            <w:r>
              <w:rPr>
                <w:rFonts w:ascii="STIXGeneral-Regular" w:hAnsi="STIXGeneral-Regular" w:cs="STIXGeneral-Regular"/>
                <w:sz w:val="34"/>
                <w:szCs w:val="34"/>
                <w:u w:color="0000E9"/>
              </w:rPr>
              <w:t>+7 ≡</w:t>
            </w:r>
            <w:r>
              <w:rPr>
                <w:rFonts w:ascii="STIXGeneral-Regular" w:hAnsi="STIXGeneral-Regular" w:cs="STIXGeneral-Regular"/>
                <w:u w:color="0000E9"/>
              </w:rPr>
              <w:t>13</w:t>
            </w:r>
            <w:r>
              <w:rPr>
                <w:rFonts w:ascii="STIXGeneral-Regular" w:hAnsi="STIXGeneral-Regular" w:cs="STIXGeneral-Regular"/>
                <w:sz w:val="34"/>
                <w:szCs w:val="34"/>
                <w:u w:color="0000E9"/>
              </w:rPr>
              <w:t> 9</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Times" w:hAnsi="Times" w:cs="Times"/>
                <w:sz w:val="32"/>
                <w:szCs w:val="32"/>
                <w:u w:color="0000E9"/>
              </w:rPr>
              <w:t>Used Fact 8 with</w:t>
            </w:r>
          </w:p>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m</w:t>
            </w:r>
            <w:proofErr w:type="gramEnd"/>
            <w:r>
              <w:rPr>
                <w:rFonts w:ascii="STIXGeneral-Regular" w:hAnsi="STIXGeneral-Regular" w:cs="STIXGeneral-Regular"/>
                <w:sz w:val="34"/>
                <w:szCs w:val="34"/>
                <w:u w:color="0000E9"/>
              </w:rPr>
              <w:t>=13;77 % 13=12,46 % 13=7</w:t>
            </w:r>
          </w:p>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22.</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12</w:t>
            </w:r>
            <w:r>
              <w:rPr>
                <w:rFonts w:ascii="STIXGeneral-Regular" w:hAnsi="STIXGeneral-Regular" w:cs="STIXGeneral-Regular"/>
                <w:i/>
                <w:iCs/>
                <w:sz w:val="34"/>
                <w:szCs w:val="34"/>
                <w:u w:color="0000E9"/>
              </w:rPr>
              <w:t>u</w:t>
            </w:r>
            <w:r>
              <w:rPr>
                <w:rFonts w:ascii="STIXGeneral-Regular" w:hAnsi="STIXGeneral-Regular" w:cs="STIXGeneral-Regular"/>
                <w:sz w:val="34"/>
                <w:szCs w:val="34"/>
                <w:u w:color="0000E9"/>
              </w:rPr>
              <w:t> ≡</w:t>
            </w:r>
            <w:r>
              <w:rPr>
                <w:rFonts w:ascii="STIXGeneral-Regular" w:hAnsi="STIXGeneral-Regular" w:cs="STIXGeneral-Regular"/>
                <w:u w:color="0000E9"/>
              </w:rPr>
              <w:t>13</w:t>
            </w:r>
            <w:r>
              <w:rPr>
                <w:rFonts w:ascii="STIXGeneral-Regular" w:hAnsi="STIXGeneral-Regular" w:cs="STIXGeneral-Regular"/>
                <w:sz w:val="34"/>
                <w:szCs w:val="34"/>
                <w:u w:color="0000E9"/>
              </w:rPr>
              <w:t> 2</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Used Fact 6 to subtract 7 from both </w:t>
            </w:r>
          </w:p>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sides</w:t>
            </w:r>
            <w:proofErr w:type="gramEnd"/>
            <w:r>
              <w:rPr>
                <w:rFonts w:ascii="Times" w:hAnsi="Times" w:cs="Times"/>
                <w:sz w:val="32"/>
                <w:szCs w:val="32"/>
                <w:u w:color="0000E9"/>
              </w:rPr>
              <w:t xml:space="preserve"> of Fact 21.</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23.</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Need to find an MMI mod 13 of 12</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Looked for a multiple of 12 that is 1 </w:t>
            </w:r>
          </w:p>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more</w:t>
            </w:r>
            <w:proofErr w:type="gramEnd"/>
            <w:r>
              <w:rPr>
                <w:rFonts w:ascii="Times" w:hAnsi="Times" w:cs="Times"/>
                <w:sz w:val="32"/>
                <w:szCs w:val="32"/>
                <w:u w:color="0000E9"/>
              </w:rPr>
              <w:t xml:space="preserve"> than a multiple of 13.</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24.</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STIXGeneral-Regular" w:hAnsi="STIXGeneral-Regular" w:cs="STIXGeneral-Regular"/>
                <w:sz w:val="34"/>
                <w:szCs w:val="34"/>
                <w:u w:color="0000E9"/>
              </w:rPr>
              <w:t>12×12=144=1+11×13</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Eyeballed it. So 12 is TUMMI mod </w:t>
            </w:r>
          </w:p>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13 of 12.</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25.</w:t>
            </w:r>
          </w:p>
        </w:tc>
        <w:tc>
          <w:tcPr>
            <w:tcW w:w="6520" w:type="dxa"/>
            <w:tcMar>
              <w:top w:w="120" w:type="nil"/>
              <w:left w:w="120" w:type="nil"/>
              <w:bottom w:w="120" w:type="nil"/>
              <w:right w:w="120" w:type="nil"/>
            </w:tcMar>
          </w:tcPr>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u</w:t>
            </w:r>
            <w:proofErr w:type="gramEnd"/>
            <w:r>
              <w:rPr>
                <w:rFonts w:ascii="STIXGeneral-Regular" w:hAnsi="STIXGeneral-Regular" w:cs="STIXGeneral-Regular"/>
                <w:sz w:val="34"/>
                <w:szCs w:val="34"/>
                <w:u w:color="0000E9"/>
              </w:rPr>
              <w:t> ≡</w:t>
            </w:r>
            <w:r>
              <w:rPr>
                <w:rFonts w:ascii="STIXGeneral-Regular" w:hAnsi="STIXGeneral-Regular" w:cs="STIXGeneral-Regular"/>
                <w:u w:color="0000E9"/>
              </w:rPr>
              <w:t>13</w:t>
            </w:r>
            <w:r>
              <w:rPr>
                <w:rFonts w:ascii="STIXGeneral-Regular" w:hAnsi="STIXGeneral-Regular" w:cs="STIXGeneral-Regular"/>
                <w:sz w:val="34"/>
                <w:szCs w:val="34"/>
                <w:u w:color="0000E9"/>
              </w:rPr>
              <w:t> 24</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Used Fact 7 to multiply both sides </w:t>
            </w:r>
          </w:p>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of</w:t>
            </w:r>
            <w:proofErr w:type="gramEnd"/>
            <w:r>
              <w:rPr>
                <w:rFonts w:ascii="Times" w:hAnsi="Times" w:cs="Times"/>
                <w:sz w:val="32"/>
                <w:szCs w:val="32"/>
                <w:u w:color="0000E9"/>
              </w:rPr>
              <w:t xml:space="preserve"> Fact 22 by 12 from Fact 24.</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26.</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u</w:t>
            </w:r>
            <w:proofErr w:type="gramEnd"/>
            <w:r>
              <w:rPr>
                <w:rFonts w:ascii="STIXGeneral-Regular" w:hAnsi="STIXGeneral-Regular" w:cs="STIXGeneral-Regular"/>
                <w:sz w:val="34"/>
                <w:szCs w:val="34"/>
                <w:u w:color="0000E9"/>
              </w:rPr>
              <w:t> ≡</w:t>
            </w:r>
            <w:r>
              <w:rPr>
                <w:rFonts w:ascii="STIXGeneral-Regular" w:hAnsi="STIXGeneral-Regular" w:cs="STIXGeneral-Regular"/>
                <w:u w:color="0000E9"/>
              </w:rPr>
              <w:t>13</w:t>
            </w:r>
            <w:r>
              <w:rPr>
                <w:rFonts w:ascii="STIXGeneral-Regular" w:hAnsi="STIXGeneral-Regular" w:cs="STIXGeneral-Regular"/>
                <w:sz w:val="34"/>
                <w:szCs w:val="34"/>
                <w:u w:color="0000E9"/>
              </w:rPr>
              <w:t> 11</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r>
              <w:rPr>
                <w:rFonts w:ascii="Times" w:hAnsi="Times" w:cs="Times"/>
                <w:sz w:val="32"/>
                <w:szCs w:val="32"/>
                <w:u w:color="0000E9"/>
              </w:rPr>
              <w:t>Used Fact 8 with</w:t>
            </w:r>
          </w:p>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m</w:t>
            </w:r>
            <w:proofErr w:type="gramEnd"/>
            <w:r>
              <w:rPr>
                <w:rFonts w:ascii="STIXGeneral-Regular" w:hAnsi="STIXGeneral-Regular" w:cs="STIXGeneral-Regular"/>
                <w:sz w:val="34"/>
                <w:szCs w:val="34"/>
                <w:u w:color="0000E9"/>
              </w:rPr>
              <w:t>=13;24 % 13=11</w:t>
            </w:r>
          </w:p>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27.</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u</w:t>
            </w:r>
            <w:proofErr w:type="gramEnd"/>
            <w:r>
              <w:rPr>
                <w:rFonts w:ascii="STIXGeneral-Regular" w:hAnsi="STIXGeneral-Regular" w:cs="STIXGeneral-Regular"/>
                <w:sz w:val="34"/>
                <w:szCs w:val="34"/>
                <w:u w:color="0000E9"/>
              </w:rPr>
              <w:t>=13</w:t>
            </w:r>
            <w:r>
              <w:rPr>
                <w:rFonts w:ascii="STIXGeneral-Regular" w:hAnsi="STIXGeneral-Regular" w:cs="STIXGeneral-Regular"/>
                <w:i/>
                <w:iCs/>
                <w:sz w:val="34"/>
                <w:szCs w:val="34"/>
                <w:u w:color="0000E9"/>
              </w:rPr>
              <w:t>v</w:t>
            </w:r>
            <w:r>
              <w:rPr>
                <w:rFonts w:ascii="STIXGeneral-Regular" w:hAnsi="STIXGeneral-Regular" w:cs="STIXGeneral-Regular"/>
                <w:sz w:val="34"/>
                <w:szCs w:val="34"/>
                <w:u w:color="0000E9"/>
              </w:rPr>
              <w:t>+11</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Used Fact 4 applied to Fact 26.</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28.</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=77(13</w:t>
            </w:r>
            <w:r>
              <w:rPr>
                <w:rFonts w:ascii="STIXGeneral-Regular" w:hAnsi="STIXGeneral-Regular" w:cs="STIXGeneral-Regular"/>
                <w:i/>
                <w:iCs/>
                <w:sz w:val="34"/>
                <w:szCs w:val="34"/>
                <w:u w:color="0000E9"/>
              </w:rPr>
              <w:t>v</w:t>
            </w:r>
            <w:r>
              <w:rPr>
                <w:rFonts w:ascii="STIXGeneral-Regular" w:hAnsi="STIXGeneral-Regular" w:cs="STIXGeneral-Regular"/>
                <w:sz w:val="34"/>
                <w:szCs w:val="34"/>
                <w:u w:color="0000E9"/>
              </w:rPr>
              <w:t>+11)+46</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Substituted Fact 27 into Fact 18.</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29.</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=1001</w:t>
            </w:r>
            <w:r>
              <w:rPr>
                <w:rFonts w:ascii="STIXGeneral-Regular" w:hAnsi="STIXGeneral-Regular" w:cs="STIXGeneral-Regular"/>
                <w:i/>
                <w:iCs/>
                <w:sz w:val="34"/>
                <w:szCs w:val="34"/>
                <w:u w:color="0000E9"/>
              </w:rPr>
              <w:t>v</w:t>
            </w:r>
            <w:r>
              <w:rPr>
                <w:rFonts w:ascii="STIXGeneral-Regular" w:hAnsi="STIXGeneral-Regular" w:cs="STIXGeneral-Regular"/>
                <w:sz w:val="34"/>
                <w:szCs w:val="34"/>
                <w:u w:color="0000E9"/>
              </w:rPr>
              <w:t>+893</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Simplified Fact 28.</w:t>
            </w:r>
          </w:p>
        </w:tc>
      </w:tr>
      <w:tr w:rsidR="00E15E2E" w:rsidTr="00E15E2E">
        <w:tblPrEx>
          <w:tblBorders>
            <w:top w:val="none" w:sz="0" w:space="0" w:color="auto"/>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30.</w:t>
            </w:r>
          </w:p>
        </w:tc>
        <w:tc>
          <w:tcPr>
            <w:tcW w:w="6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 ≡</w:t>
            </w:r>
            <w:r>
              <w:rPr>
                <w:rFonts w:ascii="STIXGeneral-Regular" w:hAnsi="STIXGeneral-Regular" w:cs="STIXGeneral-Regular"/>
                <w:u w:color="0000E9"/>
              </w:rPr>
              <w:t>1001</w:t>
            </w:r>
            <w:r>
              <w:rPr>
                <w:rFonts w:ascii="Times" w:hAnsi="Times" w:cs="Times"/>
                <w:sz w:val="34"/>
                <w:szCs w:val="34"/>
                <w:u w:color="0000E9"/>
              </w:rPr>
              <w:t xml:space="preserve"> </w:t>
            </w:r>
            <w:r>
              <w:rPr>
                <w:rFonts w:ascii="STIXGeneral-Regular" w:hAnsi="STIXGeneral-Regular" w:cs="STIXGeneral-Regular"/>
                <w:sz w:val="34"/>
                <w:szCs w:val="34"/>
                <w:u w:color="0000E9"/>
              </w:rPr>
              <w:t>893</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Reverse-applied Fact 8 to Fact 29.</w:t>
            </w:r>
          </w:p>
        </w:tc>
      </w:tr>
      <w:tr w:rsidR="00E15E2E" w:rsidTr="00E15E2E">
        <w:tblPrEx>
          <w:tblBorders>
            <w:top w:val="none" w:sz="0" w:space="0" w:color="auto"/>
            <w:bottom w:val="single" w:sz="8" w:space="0" w:color="6D6D6D"/>
          </w:tblBorders>
          <w:tblCellMar>
            <w:top w:w="0" w:type="dxa"/>
            <w:bottom w:w="0" w:type="dxa"/>
          </w:tblCellMar>
        </w:tblPrEx>
        <w:tc>
          <w:tcPr>
            <w:tcW w:w="8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31.</w:t>
            </w:r>
          </w:p>
        </w:tc>
        <w:tc>
          <w:tcPr>
            <w:tcW w:w="6520" w:type="dxa"/>
            <w:tcMar>
              <w:top w:w="120" w:type="nil"/>
              <w:left w:w="120" w:type="nil"/>
              <w:bottom w:w="120" w:type="nil"/>
              <w:right w:w="120" w:type="nil"/>
            </w:tcMar>
          </w:tcPr>
          <w:p w:rsidR="00E15E2E" w:rsidRP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=893</w:t>
            </w:r>
            <w:r>
              <w:rPr>
                <w:rFonts w:ascii="Times" w:hAnsi="Times" w:cs="Times"/>
                <w:sz w:val="34"/>
                <w:szCs w:val="34"/>
                <w:u w:color="0000E9"/>
              </w:rPr>
              <w:t xml:space="preserve"> </w:t>
            </w:r>
            <w:r>
              <w:rPr>
                <w:rFonts w:ascii="Times" w:hAnsi="Times" w:cs="Times"/>
                <w:sz w:val="32"/>
                <w:szCs w:val="32"/>
                <w:u w:color="0000E9"/>
              </w:rPr>
              <w:t>is the simultaneous solution.</w:t>
            </w:r>
          </w:p>
        </w:tc>
        <w:tc>
          <w:tcPr>
            <w:tcW w:w="84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Double-checked: 893 % 7 = 4, 893 </w:t>
            </w:r>
          </w:p>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11 = 2, 893 % 13 = 9.</w:t>
            </w:r>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"Why must 893 necessarily be the solution?" asked Abu. </w:t>
      </w:r>
      <w:proofErr w:type="spellStart"/>
      <w:r>
        <w:rPr>
          <w:rFonts w:ascii="Times" w:hAnsi="Times" w:cs="Times"/>
          <w:sz w:val="32"/>
          <w:szCs w:val="32"/>
          <w:u w:color="0000E9"/>
        </w:rPr>
        <w:t>Til</w:t>
      </w:r>
      <w:proofErr w:type="spellEnd"/>
      <w:r>
        <w:rPr>
          <w:rFonts w:ascii="Times" w:hAnsi="Times" w:cs="Times"/>
          <w:sz w:val="32"/>
          <w:szCs w:val="32"/>
          <w:u w:color="0000E9"/>
        </w:rPr>
        <w:t xml:space="preserve"> answered, "Examine this next table and arrive at your own conclusions. We're out of time for today."</w:t>
      </w:r>
    </w:p>
    <w:tbl>
      <w:tblPr>
        <w:tblW w:w="0" w:type="auto"/>
        <w:tblBorders>
          <w:top w:val="single" w:sz="8" w:space="0" w:color="6D6D6D"/>
          <w:left w:val="nil"/>
          <w:right w:val="nil"/>
        </w:tblBorders>
        <w:tblLayout w:type="fixed"/>
        <w:tblLook w:val="0000" w:firstRow="0" w:lastRow="0" w:firstColumn="0" w:lastColumn="0" w:noHBand="0" w:noVBand="0"/>
      </w:tblPr>
      <w:tblGrid>
        <w:gridCol w:w="320"/>
        <w:gridCol w:w="880"/>
        <w:gridCol w:w="880"/>
        <w:gridCol w:w="880"/>
        <w:gridCol w:w="880"/>
        <w:gridCol w:w="880"/>
      </w:tblGrid>
      <w:tr w:rsidR="00E15E2E">
        <w:tblPrEx>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N</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N % 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N % 5</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N % 8</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N % 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N % 6</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6</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6</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7</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7</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8</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9</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6</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15</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7</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16</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17</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18</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19</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6</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r>
      <w:tr w:rsidR="00E15E2E">
        <w:tblPrEx>
          <w:tblBorders>
            <w:top w:val="none" w:sz="0" w:space="0" w:color="auto"/>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7</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w:t>
            </w:r>
          </w:p>
        </w:tc>
      </w:tr>
      <w:tr w:rsidR="00E15E2E">
        <w:tblPrEx>
          <w:tblBorders>
            <w:top w:val="none" w:sz="0" w:space="0" w:color="auto"/>
            <w:bottom w:val="single" w:sz="8" w:space="0" w:color="6D6D6D"/>
          </w:tblBorders>
          <w:tblCellMar>
            <w:top w:w="0" w:type="dxa"/>
            <w:bottom w:w="0" w:type="dxa"/>
          </w:tblCellMar>
        </w:tblPrEx>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8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bl>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3.3.1 EHK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following puzzle should throw some light on the table just seen.</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3.3.1.1 XAD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Explain what this code does after trying it on a few tests.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spellStart"/>
      <w:proofErr w:type="gramStart"/>
      <w:r>
        <w:rPr>
          <w:rFonts w:ascii="Courier" w:hAnsi="Courier" w:cs="Courier"/>
          <w:b/>
          <w:bCs/>
          <w:color w:val="19C4C2"/>
          <w:sz w:val="26"/>
          <w:szCs w:val="26"/>
          <w:u w:color="0000E9"/>
        </w:rPr>
        <w:t>defun</w:t>
      </w:r>
      <w:proofErr w:type="spellEnd"/>
      <w:proofErr w:type="gramEnd"/>
      <w:r>
        <w:rPr>
          <w:rFonts w:ascii="Courier" w:hAnsi="Courier" w:cs="Courier"/>
          <w:sz w:val="26"/>
          <w:szCs w:val="26"/>
          <w:u w:color="0000E9"/>
        </w:rPr>
        <w:t xml:space="preserve"> </w:t>
      </w:r>
      <w:r>
        <w:rPr>
          <w:rFonts w:ascii="Courier" w:hAnsi="Courier" w:cs="Courier"/>
          <w:b/>
          <w:bCs/>
          <w:color w:val="0000E9"/>
          <w:sz w:val="26"/>
          <w:szCs w:val="26"/>
          <w:u w:color="0000E9"/>
        </w:rPr>
        <w:t>mystery</w:t>
      </w:r>
      <w:r>
        <w:rPr>
          <w:rFonts w:ascii="Courier" w:hAnsi="Courier" w:cs="Courier"/>
          <w:sz w:val="26"/>
          <w:szCs w:val="26"/>
          <w:u w:color="0000E9"/>
        </w:rPr>
        <w:t xml:space="preserve"> (divisors)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loop</w:t>
      </w:r>
      <w:proofErr w:type="gramEnd"/>
      <w:r>
        <w:rPr>
          <w:rFonts w:ascii="Courier" w:hAnsi="Courier" w:cs="Courier"/>
          <w:sz w:val="26"/>
          <w:szCs w:val="26"/>
          <w:u w:color="0000E9"/>
        </w:rPr>
        <w:t xml:space="preserve"> for n from 0 to (apply '* divisors) do</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spellStart"/>
      <w:proofErr w:type="gramStart"/>
      <w:r>
        <w:rPr>
          <w:rFonts w:ascii="Courier" w:hAnsi="Courier" w:cs="Courier"/>
          <w:sz w:val="26"/>
          <w:szCs w:val="26"/>
          <w:u w:color="0000E9"/>
        </w:rPr>
        <w:t>printf</w:t>
      </w:r>
      <w:proofErr w:type="spellEnd"/>
      <w:proofErr w:type="gramEnd"/>
      <w:r>
        <w:rPr>
          <w:rFonts w:ascii="Courier" w:hAnsi="Courier" w:cs="Courier"/>
          <w:sz w:val="26"/>
          <w:szCs w:val="26"/>
          <w:u w:color="0000E9"/>
        </w:rPr>
        <w:t xml:space="preserve"> </w:t>
      </w:r>
      <w:r>
        <w:rPr>
          <w:rFonts w:ascii="Courier" w:hAnsi="Courier" w:cs="Courier"/>
          <w:color w:val="BF0004"/>
          <w:sz w:val="26"/>
          <w:szCs w:val="26"/>
          <w:u w:color="0000E9"/>
        </w:rPr>
        <w:t>"%3d &lt;--&gt; %s\n"</w:t>
      </w:r>
      <w:r>
        <w:rPr>
          <w:rFonts w:ascii="Courier" w:hAnsi="Courier" w:cs="Courier"/>
          <w:sz w:val="26"/>
          <w:szCs w:val="26"/>
          <w:u w:color="0000E9"/>
        </w:rPr>
        <w:t xml:space="preserve"> n</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loop</w:t>
      </w:r>
      <w:proofErr w:type="gramEnd"/>
      <w:r>
        <w:rPr>
          <w:rFonts w:ascii="Courier" w:hAnsi="Courier" w:cs="Courier"/>
          <w:sz w:val="26"/>
          <w:szCs w:val="26"/>
          <w:u w:color="0000E9"/>
        </w:rPr>
        <w:t xml:space="preserve"> for m in divisors collect (mod n m)))))</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sz w:val="26"/>
          <w:szCs w:val="26"/>
          <w:u w:color="0000E9"/>
        </w:rPr>
        <w:t>mystery</w:t>
      </w:r>
      <w:proofErr w:type="gramEnd"/>
      <w:r>
        <w:rPr>
          <w:rFonts w:ascii="Courier" w:hAnsi="Courier" w:cs="Courier"/>
          <w:sz w:val="26"/>
          <w:szCs w:val="26"/>
          <w:u w:color="0000E9"/>
        </w:rPr>
        <w:t xml:space="preserve"> '(3 5))</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sz w:val="26"/>
          <w:szCs w:val="26"/>
          <w:u w:color="0000E9"/>
        </w:rPr>
        <w:t>mystery</w:t>
      </w:r>
      <w:proofErr w:type="gramEnd"/>
      <w:r>
        <w:rPr>
          <w:rFonts w:ascii="Courier" w:hAnsi="Courier" w:cs="Courier"/>
          <w:sz w:val="26"/>
          <w:szCs w:val="26"/>
          <w:u w:color="0000E9"/>
        </w:rPr>
        <w:t xml:space="preserve"> '(4 6))</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Replace '* with '</w:t>
      </w:r>
      <w:proofErr w:type="gramStart"/>
      <w:r>
        <w:rPr>
          <w:rFonts w:ascii="Times" w:hAnsi="Times" w:cs="Times"/>
          <w:sz w:val="32"/>
          <w:szCs w:val="32"/>
          <w:u w:color="0000E9"/>
        </w:rPr>
        <w:t>lcm</w:t>
      </w:r>
      <w:proofErr w:type="gramEnd"/>
      <w:r>
        <w:rPr>
          <w:rFonts w:ascii="Times" w:hAnsi="Times" w:cs="Times"/>
          <w:sz w:val="32"/>
          <w:szCs w:val="32"/>
          <w:u w:color="0000E9"/>
        </w:rPr>
        <w:t xml:space="preserve"> and do it again:</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sz w:val="26"/>
          <w:szCs w:val="26"/>
          <w:u w:color="0000E9"/>
        </w:rPr>
        <w:t>mystery</w:t>
      </w:r>
      <w:proofErr w:type="gramEnd"/>
      <w:r>
        <w:rPr>
          <w:rFonts w:ascii="Courier" w:hAnsi="Courier" w:cs="Courier"/>
          <w:sz w:val="26"/>
          <w:szCs w:val="26"/>
          <w:u w:color="0000E9"/>
        </w:rPr>
        <w:t xml:space="preserve"> '(4 6))</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What's a better name for this function?</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3.3.2 NQT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We have been investigating a modular arithmetic scenario known to the first century Chinese and probably before that too. But the name has stuck to them: the Chinese Remainder Theorem. In a nutshell: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Given the remainders from dividing an integer n by an </w:t>
      </w:r>
      <w:r>
        <w:rPr>
          <w:rFonts w:ascii="Times" w:hAnsi="Times" w:cs="Times"/>
          <w:i/>
          <w:iCs/>
          <w:sz w:val="32"/>
          <w:szCs w:val="32"/>
          <w:u w:color="0000E9"/>
        </w:rPr>
        <w:t>arbitrary</w:t>
      </w:r>
      <w:r>
        <w:rPr>
          <w:rFonts w:ascii="Times" w:hAnsi="Times" w:cs="Times"/>
          <w:sz w:val="32"/>
          <w:szCs w:val="32"/>
          <w:u w:color="0000E9"/>
        </w:rPr>
        <w:t xml:space="preserve"> set of divisors, the remainder when n is divided by the </w:t>
      </w:r>
      <w:r>
        <w:rPr>
          <w:rFonts w:ascii="Times" w:hAnsi="Times" w:cs="Times"/>
          <w:i/>
          <w:iCs/>
          <w:sz w:val="32"/>
          <w:szCs w:val="32"/>
          <w:u w:color="0000E9"/>
        </w:rPr>
        <w:t>least common multiple</w:t>
      </w:r>
      <w:r>
        <w:rPr>
          <w:rFonts w:ascii="Times" w:hAnsi="Times" w:cs="Times"/>
          <w:sz w:val="32"/>
          <w:szCs w:val="32"/>
          <w:u w:color="0000E9"/>
        </w:rPr>
        <w:t xml:space="preserve"> of those divisors is </w:t>
      </w:r>
      <w:r>
        <w:rPr>
          <w:rFonts w:ascii="Times" w:hAnsi="Times" w:cs="Times"/>
          <w:i/>
          <w:iCs/>
          <w:sz w:val="32"/>
          <w:szCs w:val="32"/>
          <w:u w:color="0000E9"/>
        </w:rPr>
        <w:t>uniquely</w:t>
      </w:r>
      <w:r>
        <w:rPr>
          <w:rFonts w:ascii="Times" w:hAnsi="Times" w:cs="Times"/>
          <w:sz w:val="32"/>
          <w:szCs w:val="32"/>
          <w:u w:color="0000E9"/>
        </w:rPr>
        <w:t xml:space="preserve"> determinable.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If the divisors are pairwise </w:t>
      </w:r>
      <w:proofErr w:type="spellStart"/>
      <w:r>
        <w:rPr>
          <w:rFonts w:ascii="Times" w:hAnsi="Times" w:cs="Times"/>
          <w:sz w:val="32"/>
          <w:szCs w:val="32"/>
          <w:u w:color="0000E9"/>
        </w:rPr>
        <w:t>coprime</w:t>
      </w:r>
      <w:proofErr w:type="spellEnd"/>
      <w:r>
        <w:rPr>
          <w:rFonts w:ascii="Times" w:hAnsi="Times" w:cs="Times"/>
          <w:sz w:val="32"/>
          <w:szCs w:val="32"/>
          <w:u w:color="0000E9"/>
        </w:rPr>
        <w:t>, their LCM is their product, which is slightly easier to compute, which is why the CRT is usually presented in this more restrictive form (less arbitrary). A proof by construction is typical — show how to find the unique solution — and prove the construction correct.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Here's an example of this method using the system </w:t>
      </w:r>
      <w:proofErr w:type="spellStart"/>
      <w:proofErr w:type="gramStart"/>
      <w:r>
        <w:rPr>
          <w:rFonts w:ascii="Times" w:hAnsi="Times" w:cs="Times"/>
          <w:sz w:val="32"/>
          <w:szCs w:val="32"/>
          <w:u w:color="0000E9"/>
        </w:rPr>
        <w:t>Til</w:t>
      </w:r>
      <w:proofErr w:type="spellEnd"/>
      <w:proofErr w:type="gramEnd"/>
      <w:r>
        <w:rPr>
          <w:rFonts w:ascii="Times" w:hAnsi="Times" w:cs="Times"/>
          <w:sz w:val="32"/>
          <w:szCs w:val="32"/>
          <w:u w:color="0000E9"/>
        </w:rPr>
        <w:t xml:space="preserve"> had Abu and </w:t>
      </w:r>
      <w:proofErr w:type="spellStart"/>
      <w:r>
        <w:rPr>
          <w:rFonts w:ascii="Times" w:hAnsi="Times" w:cs="Times"/>
          <w:sz w:val="32"/>
          <w:szCs w:val="32"/>
          <w:u w:color="0000E9"/>
        </w:rPr>
        <w:t>Ila</w:t>
      </w:r>
      <w:proofErr w:type="spellEnd"/>
      <w:r>
        <w:rPr>
          <w:rFonts w:ascii="Times" w:hAnsi="Times" w:cs="Times"/>
          <w:sz w:val="32"/>
          <w:szCs w:val="32"/>
          <w:u w:color="0000E9"/>
        </w:rPr>
        <w:t xml:space="preserve"> solve:</w:t>
      </w:r>
    </w:p>
    <w:tbl>
      <w:tblPr>
        <w:tblW w:w="0" w:type="auto"/>
        <w:tblBorders>
          <w:top w:val="single" w:sz="8" w:space="0" w:color="6D6D6D"/>
          <w:left w:val="nil"/>
          <w:right w:val="nil"/>
        </w:tblBorders>
        <w:tblLayout w:type="fixed"/>
        <w:tblLook w:val="0000" w:firstRow="0" w:lastRow="0" w:firstColumn="0" w:lastColumn="0" w:noHBand="0" w:noVBand="0"/>
      </w:tblPr>
      <w:tblGrid>
        <w:gridCol w:w="240"/>
        <w:gridCol w:w="2420"/>
        <w:gridCol w:w="3520"/>
      </w:tblGrid>
      <w:tr w:rsidR="00E15E2E">
        <w:tblPrEx>
          <w:tblCellMar>
            <w:top w:w="0" w:type="dxa"/>
            <w:bottom w:w="0" w:type="dxa"/>
          </w:tblCellMar>
        </w:tblPrEx>
        <w:tc>
          <w:tcPr>
            <w:tcW w:w="2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N</w:t>
            </w:r>
          </w:p>
        </w:tc>
        <w:tc>
          <w:tcPr>
            <w:tcW w:w="24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xml:space="preserve">N </w:t>
            </w:r>
            <w:bookmarkStart w:id="0" w:name="_GoBack"/>
            <w:bookmarkEnd w:id="0"/>
            <w:r>
              <w:rPr>
                <w:rFonts w:ascii="Times" w:hAnsi="Times" w:cs="Times"/>
                <w:b/>
                <w:bCs/>
                <w:sz w:val="32"/>
                <w:szCs w:val="32"/>
                <w:u w:color="0000E9"/>
              </w:rPr>
              <w:t>Congruence form</w:t>
            </w:r>
          </w:p>
        </w:tc>
        <w:tc>
          <w:tcPr>
            <w:tcW w:w="3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Equivalent modulus form</w:t>
            </w:r>
          </w:p>
        </w:tc>
      </w:tr>
      <w:tr w:rsidR="00E15E2E">
        <w:tblPrEx>
          <w:tblBorders>
            <w:top w:val="none" w:sz="0" w:space="0" w:color="auto"/>
          </w:tblBorders>
          <w:tblCellMar>
            <w:top w:w="0" w:type="dxa"/>
            <w:bottom w:w="0" w:type="dxa"/>
          </w:tblCellMar>
        </w:tblPrEx>
        <w:tc>
          <w:tcPr>
            <w:tcW w:w="2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2420" w:type="dxa"/>
            <w:tcMar>
              <w:top w:w="120" w:type="nil"/>
              <w:left w:w="120" w:type="nil"/>
              <w:bottom w:w="120" w:type="nil"/>
              <w:right w:w="120" w:type="nil"/>
            </w:tcMar>
          </w:tcPr>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 ≡</w:t>
            </w:r>
            <w:r>
              <w:rPr>
                <w:rFonts w:ascii="STIXGeneral-Regular" w:hAnsi="STIXGeneral-Regular" w:cs="STIXGeneral-Regular"/>
                <w:u w:color="0000E9"/>
              </w:rPr>
              <w:t>7</w:t>
            </w:r>
            <w:r>
              <w:rPr>
                <w:rFonts w:ascii="STIXGeneral-Regular" w:hAnsi="STIXGeneral-Regular" w:cs="STIXGeneral-Regular"/>
                <w:sz w:val="34"/>
                <w:szCs w:val="34"/>
                <w:u w:color="0000E9"/>
              </w:rPr>
              <w:t> 4</w:t>
            </w:r>
          </w:p>
        </w:tc>
        <w:tc>
          <w:tcPr>
            <w:tcW w:w="3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 % 7=4</w:t>
            </w:r>
          </w:p>
        </w:tc>
      </w:tr>
      <w:tr w:rsidR="00E15E2E">
        <w:tblPrEx>
          <w:tblBorders>
            <w:top w:val="none" w:sz="0" w:space="0" w:color="auto"/>
          </w:tblBorders>
          <w:tblCellMar>
            <w:top w:w="0" w:type="dxa"/>
            <w:bottom w:w="0" w:type="dxa"/>
          </w:tblCellMar>
        </w:tblPrEx>
        <w:tc>
          <w:tcPr>
            <w:tcW w:w="2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c>
          <w:tcPr>
            <w:tcW w:w="2420" w:type="dxa"/>
            <w:tcMar>
              <w:top w:w="120" w:type="nil"/>
              <w:left w:w="120" w:type="nil"/>
              <w:bottom w:w="120" w:type="nil"/>
              <w:right w:w="120" w:type="nil"/>
            </w:tcMar>
          </w:tcPr>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 ≡</w:t>
            </w:r>
            <w:r>
              <w:rPr>
                <w:rFonts w:ascii="STIXGeneral-Regular" w:hAnsi="STIXGeneral-Regular" w:cs="STIXGeneral-Regular"/>
                <w:u w:color="0000E9"/>
              </w:rPr>
              <w:t>11</w:t>
            </w:r>
            <w:r>
              <w:rPr>
                <w:rFonts w:ascii="STIXGeneral-Regular" w:hAnsi="STIXGeneral-Regular" w:cs="STIXGeneral-Regular"/>
                <w:sz w:val="34"/>
                <w:szCs w:val="34"/>
                <w:u w:color="0000E9"/>
              </w:rPr>
              <w:t> 2</w:t>
            </w:r>
          </w:p>
        </w:tc>
        <w:tc>
          <w:tcPr>
            <w:tcW w:w="3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 % 11=2</w:t>
            </w:r>
          </w:p>
        </w:tc>
      </w:tr>
      <w:tr w:rsidR="00E15E2E">
        <w:tblPrEx>
          <w:tblBorders>
            <w:top w:val="none" w:sz="0" w:space="0" w:color="auto"/>
            <w:bottom w:val="single" w:sz="8" w:space="0" w:color="6D6D6D"/>
          </w:tblBorders>
          <w:tblCellMar>
            <w:top w:w="0" w:type="dxa"/>
            <w:bottom w:w="0" w:type="dxa"/>
          </w:tblCellMar>
        </w:tblPrEx>
        <w:tc>
          <w:tcPr>
            <w:tcW w:w="2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w:t>
            </w:r>
          </w:p>
        </w:tc>
        <w:tc>
          <w:tcPr>
            <w:tcW w:w="2420" w:type="dxa"/>
            <w:tcMar>
              <w:top w:w="120" w:type="nil"/>
              <w:left w:w="120" w:type="nil"/>
              <w:bottom w:w="120" w:type="nil"/>
              <w:right w:w="120" w:type="nil"/>
            </w:tcMar>
          </w:tcPr>
          <w:p w:rsidR="00E15E2E" w:rsidRDefault="00E15E2E" w:rsidP="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 ≡</w:t>
            </w:r>
            <w:r>
              <w:rPr>
                <w:rFonts w:ascii="STIXGeneral-Regular" w:hAnsi="STIXGeneral-Regular" w:cs="STIXGeneral-Regular"/>
                <w:u w:color="0000E9"/>
              </w:rPr>
              <w:t>13</w:t>
            </w:r>
            <w:r>
              <w:rPr>
                <w:rFonts w:ascii="STIXGeneral-Regular" w:hAnsi="STIXGeneral-Regular" w:cs="STIXGeneral-Regular"/>
                <w:sz w:val="34"/>
                <w:szCs w:val="34"/>
                <w:u w:color="0000E9"/>
              </w:rPr>
              <w:t> 9</w:t>
            </w:r>
          </w:p>
        </w:tc>
        <w:tc>
          <w:tcPr>
            <w:tcW w:w="35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4"/>
                <w:szCs w:val="34"/>
                <w:u w:color="0000E9"/>
              </w:rPr>
            </w:pPr>
            <w:proofErr w:type="gramStart"/>
            <w:r>
              <w:rPr>
                <w:rFonts w:ascii="STIXGeneral-Regular" w:hAnsi="STIXGeneral-Regular" w:cs="STIXGeneral-Regular"/>
                <w:i/>
                <w:iCs/>
                <w:sz w:val="34"/>
                <w:szCs w:val="34"/>
                <w:u w:color="0000E9"/>
              </w:rPr>
              <w:t>x</w:t>
            </w:r>
            <w:proofErr w:type="gramEnd"/>
            <w:r>
              <w:rPr>
                <w:rFonts w:ascii="STIXGeneral-Regular" w:hAnsi="STIXGeneral-Regular" w:cs="STIXGeneral-Regular"/>
                <w:sz w:val="34"/>
                <w:szCs w:val="34"/>
                <w:u w:color="0000E9"/>
              </w:rPr>
              <w:t> % 13=9</w:t>
            </w:r>
          </w:p>
        </w:tc>
      </w:tr>
    </w:tbl>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3.3.2.1 YBE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w:t>
      </w:r>
      <w:proofErr w:type="gramStart"/>
      <w:r>
        <w:rPr>
          <w:rFonts w:ascii="Courier" w:hAnsi="Courier" w:cs="Courier"/>
          <w:b/>
          <w:bCs/>
          <w:color w:val="19C4C2"/>
          <w:sz w:val="26"/>
          <w:szCs w:val="26"/>
          <w:u w:color="0000E9"/>
        </w:rPr>
        <w:t>let</w:t>
      </w:r>
      <w:proofErr w:type="gramEnd"/>
      <w:r>
        <w:rPr>
          <w:rFonts w:ascii="Courier" w:hAnsi="Courier" w:cs="Courier"/>
          <w:b/>
          <w:bCs/>
          <w:color w:val="19C4C2"/>
          <w:sz w:val="26"/>
          <w:szCs w:val="26"/>
          <w:u w:color="0000E9"/>
        </w:rPr>
        <w:t>*</w:t>
      </w:r>
      <w:r>
        <w:rPr>
          <w:rFonts w:ascii="Courier" w:hAnsi="Courier" w:cs="Courier"/>
          <w:sz w:val="26"/>
          <w:szCs w:val="26"/>
          <w:u w:color="0000E9"/>
        </w:rPr>
        <w:t xml:space="preserve"> ((r1 4)</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r2</w:t>
      </w:r>
      <w:proofErr w:type="gramEnd"/>
      <w:r>
        <w:rPr>
          <w:rFonts w:ascii="Courier" w:hAnsi="Courier" w:cs="Courier"/>
          <w:sz w:val="26"/>
          <w:szCs w:val="26"/>
          <w:u w:color="0000E9"/>
        </w:rPr>
        <w:t xml:space="preserve"> 2)</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r3</w:t>
      </w:r>
      <w:proofErr w:type="gramEnd"/>
      <w:r>
        <w:rPr>
          <w:rFonts w:ascii="Courier" w:hAnsi="Courier" w:cs="Courier"/>
          <w:sz w:val="26"/>
          <w:szCs w:val="26"/>
          <w:u w:color="0000E9"/>
        </w:rPr>
        <w:t xml:space="preserve"> 9)</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m1</w:t>
      </w:r>
      <w:proofErr w:type="gramEnd"/>
      <w:r>
        <w:rPr>
          <w:rFonts w:ascii="Courier" w:hAnsi="Courier" w:cs="Courier"/>
          <w:sz w:val="26"/>
          <w:szCs w:val="26"/>
          <w:u w:color="0000E9"/>
        </w:rPr>
        <w:t xml:space="preserve"> 7)</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m2</w:t>
      </w:r>
      <w:proofErr w:type="gramEnd"/>
      <w:r>
        <w:rPr>
          <w:rFonts w:ascii="Courier" w:hAnsi="Courier" w:cs="Courier"/>
          <w:sz w:val="26"/>
          <w:szCs w:val="26"/>
          <w:u w:color="0000E9"/>
        </w:rPr>
        <w:t xml:space="preserve"> 11)</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m3</w:t>
      </w:r>
      <w:proofErr w:type="gramEnd"/>
      <w:r>
        <w:rPr>
          <w:rFonts w:ascii="Courier" w:hAnsi="Courier" w:cs="Courier"/>
          <w:sz w:val="26"/>
          <w:szCs w:val="26"/>
          <w:u w:color="0000E9"/>
        </w:rPr>
        <w:t xml:space="preserve"> 13)</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m</w:t>
      </w:r>
      <w:proofErr w:type="gramEnd"/>
      <w:r>
        <w:rPr>
          <w:rFonts w:ascii="Courier" w:hAnsi="Courier" w:cs="Courier"/>
          <w:sz w:val="26"/>
          <w:szCs w:val="26"/>
          <w:u w:color="0000E9"/>
        </w:rPr>
        <w:t xml:space="preserve"> (* m1 m2 m3))</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o1</w:t>
      </w:r>
      <w:proofErr w:type="gramEnd"/>
      <w:r>
        <w:rPr>
          <w:rFonts w:ascii="Courier" w:hAnsi="Courier" w:cs="Courier"/>
          <w:sz w:val="26"/>
          <w:szCs w:val="26"/>
          <w:u w:color="0000E9"/>
        </w:rPr>
        <w:t xml:space="preserve"> (/ m m1))</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o2</w:t>
      </w:r>
      <w:proofErr w:type="gramEnd"/>
      <w:r>
        <w:rPr>
          <w:rFonts w:ascii="Courier" w:hAnsi="Courier" w:cs="Courier"/>
          <w:sz w:val="26"/>
          <w:szCs w:val="26"/>
          <w:u w:color="0000E9"/>
        </w:rPr>
        <w:t xml:space="preserve"> (/ m m2))</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o3</w:t>
      </w:r>
      <w:proofErr w:type="gramEnd"/>
      <w:r>
        <w:rPr>
          <w:rFonts w:ascii="Courier" w:hAnsi="Courier" w:cs="Courier"/>
          <w:sz w:val="26"/>
          <w:szCs w:val="26"/>
          <w:u w:color="0000E9"/>
        </w:rPr>
        <w:t xml:space="preserve"> (/ m m3))</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sz w:val="26"/>
          <w:szCs w:val="26"/>
          <w:u w:color="0000E9"/>
        </w:rPr>
        <w:t>x</w:t>
      </w:r>
      <w:proofErr w:type="gramEnd"/>
      <w:r>
        <w:rPr>
          <w:rFonts w:ascii="Courier" w:hAnsi="Courier" w:cs="Courier"/>
          <w:sz w:val="26"/>
          <w:szCs w:val="26"/>
          <w:u w:color="0000E9"/>
        </w:rPr>
        <w:t xml:space="preserve"> (mod (+ (* r1 o1 y1) (* r2 o2 y2) (* r3 o3 y3)) m)))</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 xml:space="preserve">    (</w:t>
      </w:r>
      <w:proofErr w:type="gramStart"/>
      <w:r>
        <w:rPr>
          <w:rFonts w:ascii="Courier" w:hAnsi="Courier" w:cs="Courier"/>
          <w:b/>
          <w:bCs/>
          <w:color w:val="19C4C2"/>
          <w:sz w:val="26"/>
          <w:szCs w:val="26"/>
          <w:u w:color="0000E9"/>
        </w:rPr>
        <w:t>if</w:t>
      </w:r>
      <w:proofErr w:type="gramEnd"/>
      <w:r>
        <w:rPr>
          <w:rFonts w:ascii="Courier" w:hAnsi="Courier" w:cs="Courier"/>
          <w:sz w:val="26"/>
          <w:szCs w:val="26"/>
          <w:u w:color="0000E9"/>
        </w:rPr>
        <w:t xml:space="preserve"> (&lt; x 0) (+ x m) x))</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3.3.2.2 ZCF</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What goes where </w:t>
      </w:r>
      <w:proofErr w:type="gramStart"/>
      <w:r>
        <w:rPr>
          <w:rFonts w:ascii="Times" w:hAnsi="Times" w:cs="Times"/>
          <w:sz w:val="32"/>
          <w:szCs w:val="32"/>
          <w:u w:color="0000E9"/>
        </w:rPr>
        <w:t>the … is</w:t>
      </w:r>
      <w:proofErr w:type="gramEnd"/>
      <w:r>
        <w:rPr>
          <w:rFonts w:ascii="Times" w:hAnsi="Times" w:cs="Times"/>
          <w:sz w:val="32"/>
          <w:szCs w:val="32"/>
          <w:u w:color="0000E9"/>
        </w:rPr>
        <w:t xml:space="preserve">? </w:t>
      </w:r>
      <w:proofErr w:type="gramStart"/>
      <w:r>
        <w:rPr>
          <w:rFonts w:ascii="Times" w:hAnsi="Times" w:cs="Times"/>
          <w:sz w:val="32"/>
          <w:szCs w:val="32"/>
          <w:u w:color="0000E9"/>
        </w:rPr>
        <w:t>And why the final if?</w:t>
      </w:r>
      <w:proofErr w:type="gramEnd"/>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3.3.3 WZC</w:t>
      </w:r>
    </w:p>
    <w:tbl>
      <w:tblPr>
        <w:tblW w:w="0" w:type="auto"/>
        <w:tblBorders>
          <w:top w:val="single" w:sz="8" w:space="0" w:color="6D6D6D"/>
          <w:left w:val="nil"/>
          <w:right w:val="nil"/>
        </w:tblBorders>
        <w:tblLayout w:type="fixed"/>
        <w:tblLook w:val="0000" w:firstRow="0" w:lastRow="0" w:firstColumn="0" w:lastColumn="0" w:noHBand="0" w:noVBand="0"/>
      </w:tblPr>
      <w:tblGrid>
        <w:gridCol w:w="780"/>
        <w:gridCol w:w="440"/>
        <w:gridCol w:w="236"/>
        <w:gridCol w:w="320"/>
        <w:gridCol w:w="300"/>
        <w:gridCol w:w="236"/>
        <w:gridCol w:w="280"/>
      </w:tblGrid>
      <w:tr w:rsidR="00E15E2E">
        <w:tblPrEx>
          <w:tblCellMar>
            <w:top w:w="0" w:type="dxa"/>
            <w:bottom w:w="0" w:type="dxa"/>
          </w:tblCellMar>
        </w:tblPrEx>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r>
      <w:tr w:rsidR="00E15E2E">
        <w:tblPrEx>
          <w:tblBorders>
            <w:top w:val="none" w:sz="0" w:space="0" w:color="auto"/>
          </w:tblBorders>
          <w:tblCellMar>
            <w:top w:w="0" w:type="dxa"/>
            <w:bottom w:w="0" w:type="dxa"/>
          </w:tblCellMar>
        </w:tblPrEx>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143y</w:t>
            </w:r>
            <w:r>
              <w:rPr>
                <w:rFonts w:ascii="Times" w:hAnsi="Times" w:cs="Times"/>
                <w:sz w:val="26"/>
                <w:szCs w:val="26"/>
                <w:u w:color="0000E9"/>
                <w:vertAlign w:val="subscript"/>
              </w:rPr>
              <w:t>1</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7</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y</w:t>
            </w:r>
            <w:r>
              <w:rPr>
                <w:rFonts w:ascii="Times" w:hAnsi="Times" w:cs="Times"/>
                <w:sz w:val="26"/>
                <w:szCs w:val="26"/>
                <w:u w:color="0000E9"/>
                <w:vertAlign w:val="subscript"/>
              </w:rPr>
              <w:t>1</w:t>
            </w:r>
            <w:proofErr w:type="gramEnd"/>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w:t>
            </w:r>
          </w:p>
        </w:tc>
      </w:tr>
      <w:tr w:rsidR="00E15E2E">
        <w:tblPrEx>
          <w:tblBorders>
            <w:top w:val="none" w:sz="0" w:space="0" w:color="auto"/>
          </w:tblBorders>
          <w:tblCellMar>
            <w:top w:w="0" w:type="dxa"/>
            <w:bottom w:w="0" w:type="dxa"/>
          </w:tblCellMar>
        </w:tblPrEx>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91y</w:t>
            </w:r>
            <w:r>
              <w:rPr>
                <w:rFonts w:ascii="Times" w:hAnsi="Times" w:cs="Times"/>
                <w:sz w:val="26"/>
                <w:szCs w:val="26"/>
                <w:u w:color="0000E9"/>
                <w:vertAlign w:val="subscript"/>
              </w:rPr>
              <w:t>2</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11</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y</w:t>
            </w:r>
            <w:r>
              <w:rPr>
                <w:rFonts w:ascii="Times" w:hAnsi="Times" w:cs="Times"/>
                <w:sz w:val="26"/>
                <w:szCs w:val="26"/>
                <w:u w:color="0000E9"/>
                <w:vertAlign w:val="subscript"/>
              </w:rPr>
              <w:t>2</w:t>
            </w:r>
            <w:proofErr w:type="gramEnd"/>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4</w:t>
            </w:r>
          </w:p>
        </w:tc>
      </w:tr>
      <w:tr w:rsidR="00E15E2E">
        <w:tblPrEx>
          <w:tblBorders>
            <w:top w:val="none" w:sz="0" w:space="0" w:color="auto"/>
            <w:bottom w:val="single" w:sz="8" w:space="0" w:color="6D6D6D"/>
          </w:tblBorders>
          <w:tblCellMar>
            <w:top w:w="0" w:type="dxa"/>
            <w:bottom w:w="0" w:type="dxa"/>
          </w:tblCellMar>
        </w:tblPrEx>
        <w:tc>
          <w:tcPr>
            <w:tcW w:w="7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77y</w:t>
            </w:r>
            <w:r>
              <w:rPr>
                <w:rFonts w:ascii="Times" w:hAnsi="Times" w:cs="Times"/>
                <w:sz w:val="26"/>
                <w:szCs w:val="26"/>
                <w:u w:color="0000E9"/>
                <w:vertAlign w:val="subscript"/>
              </w:rPr>
              <w:t>3</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13</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p>
        </w:tc>
        <w:tc>
          <w:tcPr>
            <w:tcW w:w="3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y</w:t>
            </w:r>
            <w:r>
              <w:rPr>
                <w:rFonts w:ascii="Times" w:hAnsi="Times" w:cs="Times"/>
                <w:sz w:val="26"/>
                <w:szCs w:val="26"/>
                <w:u w:color="0000E9"/>
                <w:vertAlign w:val="subscript"/>
              </w:rPr>
              <w:t>3</w:t>
            </w:r>
            <w:proofErr w:type="gramEnd"/>
          </w:p>
        </w:tc>
        <w:tc>
          <w:tcPr>
            <w:tcW w:w="2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t>
            </w:r>
          </w:p>
        </w:tc>
        <w:tc>
          <w:tcPr>
            <w:tcW w:w="28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-1</w:t>
            </w:r>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So x = 4 × 143 × -2 + 2 × 91 × 4 + 9 × 77 × -1</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4 × -286 + 2 × 364 + 9 × -77</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-1144 + 728 + -693</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-1109</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Now add 1001 twice to get 893. Why 1001? Why twice?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Because we want TUMMI, so it must be a number between 0 and 1001 (actually 1000).</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This construction works because of the following facts:</w:t>
      </w:r>
    </w:p>
    <w:tbl>
      <w:tblPr>
        <w:tblW w:w="0" w:type="auto"/>
        <w:tblBorders>
          <w:top w:val="single" w:sz="8" w:space="0" w:color="6D6D6D"/>
          <w:left w:val="nil"/>
          <w:right w:val="nil"/>
        </w:tblBorders>
        <w:tblLayout w:type="fixed"/>
        <w:tblLook w:val="0000" w:firstRow="0" w:lastRow="0" w:firstColumn="0" w:lastColumn="0" w:noHBand="0" w:noVBand="0"/>
      </w:tblPr>
      <w:tblGrid>
        <w:gridCol w:w="600"/>
        <w:gridCol w:w="320"/>
        <w:gridCol w:w="236"/>
        <w:gridCol w:w="440"/>
        <w:gridCol w:w="236"/>
        <w:gridCol w:w="440"/>
        <w:gridCol w:w="236"/>
      </w:tblGrid>
      <w:tr w:rsidR="00E15E2E">
        <w:tblPrEx>
          <w:tblCellMar>
            <w:top w:w="0" w:type="dxa"/>
            <w:bottom w:w="0" w:type="dxa"/>
          </w:tblCellMar>
        </w:tblPrEx>
        <w:tc>
          <w:tcPr>
            <w:tcW w:w="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 </w:t>
            </w:r>
          </w:p>
        </w:tc>
      </w:tr>
      <w:tr w:rsidR="00E15E2E">
        <w:tblPrEx>
          <w:tblBorders>
            <w:top w:val="none" w:sz="0" w:space="0" w:color="auto"/>
          </w:tblBorders>
          <w:tblCellMar>
            <w:top w:w="0" w:type="dxa"/>
            <w:bottom w:w="0" w:type="dxa"/>
          </w:tblCellMar>
        </w:tblPrEx>
        <w:tc>
          <w:tcPr>
            <w:tcW w:w="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-286</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7</w:t>
            </w:r>
          </w:p>
        </w:tc>
        <w:tc>
          <w:tcPr>
            <w:tcW w:w="160" w:type="dxa"/>
            <w:tcMar>
              <w:top w:w="120" w:type="nil"/>
              <w:left w:w="120" w:type="nil"/>
              <w:bottom w:w="120" w:type="nil"/>
              <w:right w:w="120" w:type="nil"/>
            </w:tcMar>
          </w:tcPr>
          <w:p w:rsidR="00E15E2E" w:rsidRDefault="00E15E2E">
            <w:pPr>
              <w:widowControl w:val="0"/>
              <w:autoSpaceDE w:val="0"/>
              <w:autoSpaceDN w:val="0"/>
              <w:adjustRightInd w:val="0"/>
              <w:jc w:val="right"/>
              <w:rPr>
                <w:rFonts w:ascii="Times" w:hAnsi="Times" w:cs="Times"/>
                <w:sz w:val="32"/>
                <w:szCs w:val="32"/>
                <w:u w:color="0000E9"/>
              </w:rPr>
            </w:pPr>
            <w:r>
              <w:rPr>
                <w:rFonts w:ascii="Times" w:hAnsi="Times" w:cs="Times"/>
                <w:b/>
                <w:bCs/>
                <w:sz w:val="32"/>
                <w:szCs w:val="32"/>
                <w:u w:color="0000E9"/>
              </w:rPr>
              <w:t>1</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11</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13</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tblBorders>
          <w:tblCellMar>
            <w:top w:w="0" w:type="dxa"/>
            <w:bottom w:w="0" w:type="dxa"/>
          </w:tblCellMar>
        </w:tblPrEx>
        <w:tc>
          <w:tcPr>
            <w:tcW w:w="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364</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7</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11</w:t>
            </w:r>
          </w:p>
        </w:tc>
        <w:tc>
          <w:tcPr>
            <w:tcW w:w="160" w:type="dxa"/>
            <w:tcMar>
              <w:top w:w="120" w:type="nil"/>
              <w:left w:w="120" w:type="nil"/>
              <w:bottom w:w="120" w:type="nil"/>
              <w:right w:w="120" w:type="nil"/>
            </w:tcMar>
          </w:tcPr>
          <w:p w:rsidR="00E15E2E" w:rsidRDefault="00E15E2E">
            <w:pPr>
              <w:widowControl w:val="0"/>
              <w:autoSpaceDE w:val="0"/>
              <w:autoSpaceDN w:val="0"/>
              <w:adjustRightInd w:val="0"/>
              <w:jc w:val="right"/>
              <w:rPr>
                <w:rFonts w:ascii="Times" w:hAnsi="Times" w:cs="Times"/>
                <w:sz w:val="32"/>
                <w:szCs w:val="32"/>
                <w:u w:color="0000E9"/>
              </w:rPr>
            </w:pPr>
            <w:r>
              <w:rPr>
                <w:rFonts w:ascii="Times" w:hAnsi="Times" w:cs="Times"/>
                <w:b/>
                <w:bCs/>
                <w:sz w:val="32"/>
                <w:szCs w:val="32"/>
                <w:u w:color="0000E9"/>
              </w:rPr>
              <w:t>1</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13</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r>
      <w:tr w:rsidR="00E15E2E">
        <w:tblPrEx>
          <w:tblBorders>
            <w:top w:val="none" w:sz="0" w:space="0" w:color="auto"/>
          </w:tblBorders>
          <w:tblCellMar>
            <w:top w:w="0" w:type="dxa"/>
            <w:bottom w:w="0" w:type="dxa"/>
          </w:tblCellMar>
        </w:tblPrEx>
        <w:tc>
          <w:tcPr>
            <w:tcW w:w="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-77</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7</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11</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0</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New Roman" w:hAnsi="Times New Roman" w:cs="Times New Roman"/>
                <w:sz w:val="32"/>
                <w:szCs w:val="32"/>
                <w:u w:color="0000E9"/>
              </w:rPr>
              <w:t>≡</w:t>
            </w:r>
            <w:r>
              <w:rPr>
                <w:rFonts w:ascii="Times" w:hAnsi="Times" w:cs="Times"/>
                <w:sz w:val="26"/>
                <w:szCs w:val="26"/>
                <w:u w:color="0000E9"/>
                <w:vertAlign w:val="subscript"/>
              </w:rPr>
              <w:t>13</w:t>
            </w:r>
          </w:p>
        </w:tc>
        <w:tc>
          <w:tcPr>
            <w:tcW w:w="160" w:type="dxa"/>
            <w:tcMar>
              <w:top w:w="120" w:type="nil"/>
              <w:left w:w="120" w:type="nil"/>
              <w:bottom w:w="120" w:type="nil"/>
              <w:right w:w="120" w:type="nil"/>
            </w:tcMar>
          </w:tcPr>
          <w:p w:rsidR="00E15E2E" w:rsidRDefault="00E15E2E">
            <w:pPr>
              <w:widowControl w:val="0"/>
              <w:autoSpaceDE w:val="0"/>
              <w:autoSpaceDN w:val="0"/>
              <w:adjustRightInd w:val="0"/>
              <w:jc w:val="right"/>
              <w:rPr>
                <w:rFonts w:ascii="Times" w:hAnsi="Times" w:cs="Times"/>
                <w:sz w:val="32"/>
                <w:szCs w:val="32"/>
                <w:u w:color="0000E9"/>
              </w:rPr>
            </w:pPr>
            <w:r>
              <w:rPr>
                <w:rFonts w:ascii="Times" w:hAnsi="Times" w:cs="Times"/>
                <w:b/>
                <w:bCs/>
                <w:sz w:val="32"/>
                <w:szCs w:val="32"/>
                <w:u w:color="0000E9"/>
              </w:rPr>
              <w:t>1</w:t>
            </w:r>
          </w:p>
        </w:tc>
      </w:tr>
      <w:tr w:rsidR="00E15E2E">
        <w:tblPrEx>
          <w:tblBorders>
            <w:top w:val="none" w:sz="0" w:space="0" w:color="auto"/>
            <w:bottom w:val="single" w:sz="8" w:space="0" w:color="6D6D6D"/>
          </w:tblBorders>
          <w:tblCellMar>
            <w:top w:w="0" w:type="dxa"/>
            <w:bottom w:w="0" w:type="dxa"/>
          </w:tblCellMar>
        </w:tblPrEx>
        <w:tc>
          <w:tcPr>
            <w:tcW w:w="60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32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44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c>
          <w:tcPr>
            <w:tcW w:w="160" w:type="dxa"/>
            <w:tcMar>
              <w:top w:w="120" w:type="nil"/>
              <w:left w:w="120" w:type="nil"/>
              <w:bottom w:w="120" w:type="nil"/>
              <w:right w:w="120" w:type="nil"/>
            </w:tcMar>
          </w:tcPr>
          <w:p w:rsidR="00E15E2E" w:rsidRDefault="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w:t>
            </w:r>
          </w:p>
        </w:tc>
      </w:tr>
    </w:tbl>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If you've studied any linear algebra, and have solved a system of simultaneous equations using a method like Gaussian Elimination, the 0-1 matrix embedded above should ring a bell.</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3.3.4 FIL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There are two main applications of the CRT — computer arithmetic with large numbers, and the RSA Cryptosystem.</w:t>
      </w:r>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3.3.4.1 GJM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Research and write lisp to play with the idea of doing arithmetic with large integers using the CRT.</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3.3.5 ORU</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There is another theorem that, together with the CRT, underpins the RSA cryptosystem. Both that theorem (hint: FLT) and RSA are GPA fodder.</w:t>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3.4 EN2</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You are invited to implement and exercise a simplified version of the RSA cryptosystem to understand how it works. In the process, it would be </w:t>
      </w:r>
      <w:r>
        <w:rPr>
          <w:rFonts w:ascii="Times" w:hAnsi="Times" w:cs="Times"/>
          <w:i/>
          <w:iCs/>
          <w:sz w:val="32"/>
          <w:szCs w:val="32"/>
          <w:u w:color="0000E9"/>
        </w:rPr>
        <w:t>well</w:t>
      </w:r>
      <w:r>
        <w:rPr>
          <w:rFonts w:ascii="Times" w:hAnsi="Times" w:cs="Times"/>
          <w:sz w:val="32"/>
          <w:szCs w:val="32"/>
          <w:u w:color="0000E9"/>
        </w:rPr>
        <w:t xml:space="preserve"> for you to grasp </w:t>
      </w:r>
      <w:r>
        <w:rPr>
          <w:rFonts w:ascii="Times" w:hAnsi="Times" w:cs="Times"/>
          <w:i/>
          <w:iCs/>
          <w:sz w:val="32"/>
          <w:szCs w:val="32"/>
          <w:u w:color="0000E9"/>
        </w:rPr>
        <w:t>why</w:t>
      </w:r>
      <w:r>
        <w:rPr>
          <w:rFonts w:ascii="Times" w:hAnsi="Times" w:cs="Times"/>
          <w:sz w:val="32"/>
          <w:szCs w:val="32"/>
          <w:u w:color="0000E9"/>
        </w:rPr>
        <w:t xml:space="preserve"> it works as well. This invitation to exploration is codenamed </w:t>
      </w:r>
      <w:r>
        <w:rPr>
          <w:rFonts w:ascii="Times" w:hAnsi="Times" w:cs="Times"/>
          <w:i/>
          <w:iCs/>
          <w:sz w:val="32"/>
          <w:szCs w:val="32"/>
          <w:u w:color="0000E9"/>
        </w:rPr>
        <w:t>Wellness</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For in-class practice in performing encryption/decryption with RSA, we will write code that is </w:t>
      </w:r>
      <w:r>
        <w:rPr>
          <w:rFonts w:ascii="Times" w:hAnsi="Times" w:cs="Times"/>
          <w:i/>
          <w:iCs/>
          <w:sz w:val="32"/>
          <w:szCs w:val="32"/>
          <w:u w:color="0000E9"/>
        </w:rPr>
        <w:t>adequate</w:t>
      </w:r>
      <w:r>
        <w:rPr>
          <w:rFonts w:ascii="Times" w:hAnsi="Times" w:cs="Times"/>
          <w:sz w:val="32"/>
          <w:szCs w:val="32"/>
          <w:u w:color="0000E9"/>
        </w:rPr>
        <w:t xml:space="preserve"> for solving exercises using two-digit primes (and completely </w:t>
      </w:r>
      <w:proofErr w:type="spellStart"/>
      <w:r>
        <w:rPr>
          <w:rFonts w:ascii="Times" w:hAnsi="Times" w:cs="Times"/>
          <w:sz w:val="32"/>
          <w:szCs w:val="32"/>
          <w:u w:color="0000E9"/>
        </w:rPr>
        <w:t>INadequate</w:t>
      </w:r>
      <w:proofErr w:type="spellEnd"/>
      <w:r>
        <w:rPr>
          <w:rFonts w:ascii="Times" w:hAnsi="Times" w:cs="Times"/>
          <w:sz w:val="32"/>
          <w:szCs w:val="32"/>
          <w:u w:color="0000E9"/>
        </w:rPr>
        <w:t xml:space="preserve"> for doing ecommerce or </w:t>
      </w:r>
      <w:proofErr w:type="spellStart"/>
      <w:r>
        <w:rPr>
          <w:rFonts w:ascii="Times" w:hAnsi="Times" w:cs="Times"/>
          <w:sz w:val="32"/>
          <w:szCs w:val="32"/>
          <w:u w:color="0000E9"/>
        </w:rPr>
        <w:t>ebanking</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 xml:space="preserve">For doing both encryption and decryption we will need a faster, better modular exponentiation algorithm than the </w:t>
      </w:r>
      <w:r>
        <w:rPr>
          <w:rFonts w:ascii="Courier" w:hAnsi="Courier" w:cs="Courier"/>
          <w:sz w:val="26"/>
          <w:szCs w:val="26"/>
          <w:u w:color="0000E9"/>
        </w:rPr>
        <w:t>mod-</w:t>
      </w:r>
      <w:proofErr w:type="spellStart"/>
      <w:r>
        <w:rPr>
          <w:rFonts w:ascii="Courier" w:hAnsi="Courier" w:cs="Courier"/>
          <w:sz w:val="26"/>
          <w:szCs w:val="26"/>
          <w:u w:color="0000E9"/>
        </w:rPr>
        <w:t>pow</w:t>
      </w:r>
      <w:proofErr w:type="spellEnd"/>
      <w:r>
        <w:rPr>
          <w:rFonts w:ascii="Times" w:hAnsi="Times" w:cs="Times"/>
          <w:sz w:val="32"/>
          <w:szCs w:val="32"/>
          <w:u w:color="0000E9"/>
        </w:rPr>
        <w:t xml:space="preserve"> function supplied.</w:t>
      </w:r>
      <w:proofErr w:type="gramEnd"/>
      <w:r>
        <w:rPr>
          <w:rFonts w:ascii="Times" w:hAnsi="Times" w:cs="Times"/>
          <w:sz w:val="32"/>
          <w:szCs w:val="32"/>
          <w:u w:color="0000E9"/>
        </w:rPr>
        <w:t xml:space="preserve"> Just for decryption we will also need a better way to compute an MMI (Multiplicative Modular Inverse), as the supplied </w:t>
      </w:r>
      <w:r>
        <w:rPr>
          <w:rFonts w:ascii="Courier" w:hAnsi="Courier" w:cs="Courier"/>
          <w:sz w:val="26"/>
          <w:szCs w:val="26"/>
          <w:u w:color="0000E9"/>
        </w:rPr>
        <w:t>find-inverse</w:t>
      </w:r>
      <w:r>
        <w:rPr>
          <w:rFonts w:ascii="Times" w:hAnsi="Times" w:cs="Times"/>
          <w:sz w:val="32"/>
          <w:szCs w:val="32"/>
          <w:u w:color="0000E9"/>
        </w:rPr>
        <w:t xml:space="preserve"> function is in very brute-force form.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modus operandi for this code is to accept all required input via command-line arguments — no file I/O or the like. The code also has output statements to make it clear what it's doing for every step in the encryption/decryption process.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Your task is to further implement functions to enable the program to deal with larger primes, hence larger messages. One such function is named </w:t>
      </w:r>
      <w:r>
        <w:rPr>
          <w:rFonts w:ascii="Courier" w:hAnsi="Courier" w:cs="Courier"/>
          <w:sz w:val="26"/>
          <w:szCs w:val="26"/>
          <w:u w:color="0000E9"/>
        </w:rPr>
        <w:t>find-p-and-q</w:t>
      </w:r>
      <w:r>
        <w:rPr>
          <w:rFonts w:ascii="Times" w:hAnsi="Times" w:cs="Times"/>
          <w:sz w:val="32"/>
          <w:szCs w:val="32"/>
          <w:u w:color="0000E9"/>
        </w:rPr>
        <w:t xml:space="preserve">. Its job is to find a pair of prime numbers that are </w:t>
      </w:r>
      <w:r>
        <w:rPr>
          <w:rFonts w:ascii="Times" w:hAnsi="Times" w:cs="Times"/>
          <w:i/>
          <w:iCs/>
          <w:sz w:val="32"/>
          <w:szCs w:val="32"/>
          <w:u w:color="0000E9"/>
        </w:rPr>
        <w:t>just</w:t>
      </w:r>
      <w:r>
        <w:rPr>
          <w:rFonts w:ascii="Times" w:hAnsi="Times" w:cs="Times"/>
          <w:sz w:val="32"/>
          <w:szCs w:val="32"/>
          <w:u w:color="0000E9"/>
        </w:rPr>
        <w:t xml:space="preserve"> big enough to be able to encrypt/decrypt your name (first and last), converted to a base-27 number using only uppercase alphabetic letters and the @ character (standing in for the space character). (Now you know why alternate base representations were deemed worthy of explication.)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For example, my name (RICK@NEFF) treated as a base-27 number using the mapping</w:t>
      </w:r>
    </w:p>
    <w:tbl>
      <w:tblPr>
        <w:tblW w:w="0" w:type="auto"/>
        <w:tblBorders>
          <w:top w:val="single" w:sz="8" w:space="0" w:color="6D6D6D"/>
          <w:left w:val="nil"/>
          <w:right w:val="nil"/>
        </w:tblBorders>
        <w:tblLayout w:type="fixed"/>
        <w:tblLook w:val="0000" w:firstRow="0" w:lastRow="0" w:firstColumn="0" w:lastColumn="0" w:noHBand="0" w:noVBand="0"/>
      </w:tblPr>
      <w:tblGrid>
        <w:gridCol w:w="800"/>
        <w:gridCol w:w="960"/>
        <w:gridCol w:w="960"/>
      </w:tblGrid>
      <w:tr w:rsidR="00E15E2E">
        <w:tblPrEx>
          <w:tblCellMar>
            <w:top w:w="0" w:type="dxa"/>
            <w:bottom w:w="0" w:type="dxa"/>
          </w:tblCellMar>
        </w:tblPrEx>
        <w:tc>
          <w:tcPr>
            <w:tcW w:w="8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 </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 </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 </w:t>
            </w:r>
          </w:p>
        </w:tc>
      </w:tr>
      <w:tr w:rsidR="00E15E2E">
        <w:tblPrEx>
          <w:tblBorders>
            <w:top w:val="none" w:sz="0" w:space="0" w:color="auto"/>
          </w:tblBorders>
          <w:tblCellMar>
            <w:top w:w="0" w:type="dxa"/>
            <w:bottom w:w="0" w:type="dxa"/>
          </w:tblCellMar>
        </w:tblPrEx>
        <w:tc>
          <w:tcPr>
            <w:tcW w:w="8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 = 0</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I = 9</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R = 18</w:t>
            </w:r>
          </w:p>
        </w:tc>
      </w:tr>
      <w:tr w:rsidR="00E15E2E">
        <w:tblPrEx>
          <w:tblBorders>
            <w:top w:val="none" w:sz="0" w:space="0" w:color="auto"/>
          </w:tblBorders>
          <w:tblCellMar>
            <w:top w:w="0" w:type="dxa"/>
            <w:bottom w:w="0" w:type="dxa"/>
          </w:tblCellMar>
        </w:tblPrEx>
        <w:tc>
          <w:tcPr>
            <w:tcW w:w="8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A = 1</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J = 10</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S = 19</w:t>
            </w:r>
          </w:p>
        </w:tc>
      </w:tr>
      <w:tr w:rsidR="00E15E2E">
        <w:tblPrEx>
          <w:tblBorders>
            <w:top w:val="none" w:sz="0" w:space="0" w:color="auto"/>
          </w:tblBorders>
          <w:tblCellMar>
            <w:top w:w="0" w:type="dxa"/>
            <w:bottom w:w="0" w:type="dxa"/>
          </w:tblCellMar>
        </w:tblPrEx>
        <w:tc>
          <w:tcPr>
            <w:tcW w:w="8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B = 2</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K = 11</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T = 20</w:t>
            </w:r>
          </w:p>
        </w:tc>
      </w:tr>
      <w:tr w:rsidR="00E15E2E">
        <w:tblPrEx>
          <w:tblBorders>
            <w:top w:val="none" w:sz="0" w:space="0" w:color="auto"/>
          </w:tblBorders>
          <w:tblCellMar>
            <w:top w:w="0" w:type="dxa"/>
            <w:bottom w:w="0" w:type="dxa"/>
          </w:tblCellMar>
        </w:tblPrEx>
        <w:tc>
          <w:tcPr>
            <w:tcW w:w="8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C = 3</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L = 12</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U = 21</w:t>
            </w:r>
          </w:p>
        </w:tc>
      </w:tr>
      <w:tr w:rsidR="00E15E2E">
        <w:tblPrEx>
          <w:tblBorders>
            <w:top w:val="none" w:sz="0" w:space="0" w:color="auto"/>
          </w:tblBorders>
          <w:tblCellMar>
            <w:top w:w="0" w:type="dxa"/>
            <w:bottom w:w="0" w:type="dxa"/>
          </w:tblCellMar>
        </w:tblPrEx>
        <w:tc>
          <w:tcPr>
            <w:tcW w:w="8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D = 4</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M = 13</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V = 22</w:t>
            </w:r>
          </w:p>
        </w:tc>
      </w:tr>
      <w:tr w:rsidR="00E15E2E">
        <w:tblPrEx>
          <w:tblBorders>
            <w:top w:val="none" w:sz="0" w:space="0" w:color="auto"/>
          </w:tblBorders>
          <w:tblCellMar>
            <w:top w:w="0" w:type="dxa"/>
            <w:bottom w:w="0" w:type="dxa"/>
          </w:tblCellMar>
        </w:tblPrEx>
        <w:tc>
          <w:tcPr>
            <w:tcW w:w="8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E = 5</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N = 14</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W = 23</w:t>
            </w:r>
          </w:p>
        </w:tc>
      </w:tr>
      <w:tr w:rsidR="00E15E2E">
        <w:tblPrEx>
          <w:tblBorders>
            <w:top w:val="none" w:sz="0" w:space="0" w:color="auto"/>
          </w:tblBorders>
          <w:tblCellMar>
            <w:top w:w="0" w:type="dxa"/>
            <w:bottom w:w="0" w:type="dxa"/>
          </w:tblCellMar>
        </w:tblPrEx>
        <w:tc>
          <w:tcPr>
            <w:tcW w:w="8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F = 6</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O = 15</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X = 24</w:t>
            </w:r>
          </w:p>
        </w:tc>
      </w:tr>
      <w:tr w:rsidR="00E15E2E">
        <w:tblPrEx>
          <w:tblBorders>
            <w:top w:val="none" w:sz="0" w:space="0" w:color="auto"/>
          </w:tblBorders>
          <w:tblCellMar>
            <w:top w:w="0" w:type="dxa"/>
            <w:bottom w:w="0" w:type="dxa"/>
          </w:tblCellMar>
        </w:tblPrEx>
        <w:tc>
          <w:tcPr>
            <w:tcW w:w="8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G = 7</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P = 16</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Y = 25</w:t>
            </w:r>
          </w:p>
        </w:tc>
      </w:tr>
      <w:tr w:rsidR="00E15E2E">
        <w:tblPrEx>
          <w:tblBorders>
            <w:top w:val="none" w:sz="0" w:space="0" w:color="auto"/>
            <w:bottom w:val="single" w:sz="8" w:space="0" w:color="6D6D6D"/>
          </w:tblBorders>
          <w:tblCellMar>
            <w:top w:w="0" w:type="dxa"/>
            <w:bottom w:w="0" w:type="dxa"/>
          </w:tblCellMar>
        </w:tblPrEx>
        <w:tc>
          <w:tcPr>
            <w:tcW w:w="80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H = 8</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Q = 17</w:t>
            </w:r>
          </w:p>
        </w:tc>
        <w:tc>
          <w:tcPr>
            <w:tcW w:w="960" w:type="dxa"/>
            <w:tcMar>
              <w:top w:w="120" w:type="nil"/>
              <w:left w:w="120" w:type="nil"/>
              <w:bottom w:w="120" w:type="nil"/>
              <w:right w:w="120" w:type="nil"/>
            </w:tcMar>
          </w:tcPr>
          <w:p w:rsidR="00E15E2E" w:rsidRDefault="00E15E2E">
            <w:pPr>
              <w:widowControl w:val="0"/>
              <w:autoSpaceDE w:val="0"/>
              <w:autoSpaceDN w:val="0"/>
              <w:adjustRightInd w:val="0"/>
              <w:jc w:val="center"/>
              <w:rPr>
                <w:rFonts w:ascii="Times" w:hAnsi="Times" w:cs="Times"/>
                <w:sz w:val="32"/>
                <w:szCs w:val="32"/>
                <w:u w:color="0000E9"/>
              </w:rPr>
            </w:pPr>
            <w:r>
              <w:rPr>
                <w:rFonts w:ascii="Times" w:hAnsi="Times" w:cs="Times"/>
                <w:sz w:val="32"/>
                <w:szCs w:val="32"/>
                <w:u w:color="0000E9"/>
              </w:rPr>
              <w:t>Z = 26</w:t>
            </w:r>
          </w:p>
        </w:tc>
      </w:tr>
    </w:tbl>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converts</w:t>
      </w:r>
      <w:proofErr w:type="gramEnd"/>
      <w:r>
        <w:rPr>
          <w:rFonts w:ascii="Times" w:hAnsi="Times" w:cs="Times"/>
          <w:sz w:val="32"/>
          <w:szCs w:val="32"/>
          <w:u w:color="0000E9"/>
        </w:rPr>
        <w:t xml:space="preserve"> to base-10 (decimal) as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18 </w:t>
      </w:r>
      <w:r>
        <w:rPr>
          <w:rFonts w:ascii="Phosphate Inline" w:hAnsi="Phosphate Inline" w:cs="Phosphate Inline"/>
          <w:sz w:val="32"/>
          <w:szCs w:val="32"/>
          <w:u w:color="0000E9"/>
        </w:rPr>
        <w:t>⋅</w:t>
      </w:r>
      <w:r>
        <w:rPr>
          <w:rFonts w:ascii="Times" w:hAnsi="Times" w:cs="Times"/>
          <w:sz w:val="32"/>
          <w:szCs w:val="32"/>
          <w:u w:color="0000E9"/>
        </w:rPr>
        <w:t xml:space="preserve"> 27</w:t>
      </w:r>
      <w:r>
        <w:rPr>
          <w:rFonts w:ascii="Times" w:hAnsi="Times" w:cs="Times"/>
          <w:sz w:val="26"/>
          <w:szCs w:val="26"/>
          <w:u w:color="0000E9"/>
          <w:vertAlign w:val="superscript"/>
        </w:rPr>
        <w:t>8</w:t>
      </w:r>
      <w:r>
        <w:rPr>
          <w:rFonts w:ascii="Times" w:hAnsi="Times" w:cs="Times"/>
          <w:sz w:val="32"/>
          <w:szCs w:val="32"/>
          <w:u w:color="0000E9"/>
        </w:rPr>
        <w:t xml:space="preserve"> + 9 </w:t>
      </w:r>
      <w:r>
        <w:rPr>
          <w:rFonts w:ascii="Phosphate Inline" w:hAnsi="Phosphate Inline" w:cs="Phosphate Inline"/>
          <w:sz w:val="32"/>
          <w:szCs w:val="32"/>
          <w:u w:color="0000E9"/>
        </w:rPr>
        <w:t>⋅</w:t>
      </w:r>
      <w:r>
        <w:rPr>
          <w:rFonts w:ascii="Times" w:hAnsi="Times" w:cs="Times"/>
          <w:sz w:val="32"/>
          <w:szCs w:val="32"/>
          <w:u w:color="0000E9"/>
        </w:rPr>
        <w:t xml:space="preserve"> 27</w:t>
      </w:r>
      <w:r>
        <w:rPr>
          <w:rFonts w:ascii="Times" w:hAnsi="Times" w:cs="Times"/>
          <w:sz w:val="26"/>
          <w:szCs w:val="26"/>
          <w:u w:color="0000E9"/>
          <w:vertAlign w:val="superscript"/>
        </w:rPr>
        <w:t>7</w:t>
      </w:r>
      <w:r>
        <w:rPr>
          <w:rFonts w:ascii="Times" w:hAnsi="Times" w:cs="Times"/>
          <w:sz w:val="32"/>
          <w:szCs w:val="32"/>
          <w:u w:color="0000E9"/>
        </w:rPr>
        <w:t xml:space="preserve"> + 3 </w:t>
      </w:r>
      <w:r>
        <w:rPr>
          <w:rFonts w:ascii="Phosphate Inline" w:hAnsi="Phosphate Inline" w:cs="Phosphate Inline"/>
          <w:sz w:val="32"/>
          <w:szCs w:val="32"/>
          <w:u w:color="0000E9"/>
        </w:rPr>
        <w:t>⋅</w:t>
      </w:r>
      <w:r>
        <w:rPr>
          <w:rFonts w:ascii="Times" w:hAnsi="Times" w:cs="Times"/>
          <w:sz w:val="32"/>
          <w:szCs w:val="32"/>
          <w:u w:color="0000E9"/>
        </w:rPr>
        <w:t xml:space="preserve"> 27</w:t>
      </w:r>
      <w:r>
        <w:rPr>
          <w:rFonts w:ascii="Times" w:hAnsi="Times" w:cs="Times"/>
          <w:sz w:val="26"/>
          <w:szCs w:val="26"/>
          <w:u w:color="0000E9"/>
          <w:vertAlign w:val="superscript"/>
        </w:rPr>
        <w:t>6</w:t>
      </w:r>
      <w:r>
        <w:rPr>
          <w:rFonts w:ascii="Times" w:hAnsi="Times" w:cs="Times"/>
          <w:sz w:val="32"/>
          <w:szCs w:val="32"/>
          <w:u w:color="0000E9"/>
        </w:rPr>
        <w:t xml:space="preserve"> + 11 </w:t>
      </w:r>
      <w:r>
        <w:rPr>
          <w:rFonts w:ascii="Phosphate Inline" w:hAnsi="Phosphate Inline" w:cs="Phosphate Inline"/>
          <w:sz w:val="32"/>
          <w:szCs w:val="32"/>
          <w:u w:color="0000E9"/>
        </w:rPr>
        <w:t>⋅</w:t>
      </w:r>
      <w:r>
        <w:rPr>
          <w:rFonts w:ascii="Times" w:hAnsi="Times" w:cs="Times"/>
          <w:sz w:val="32"/>
          <w:szCs w:val="32"/>
          <w:u w:color="0000E9"/>
        </w:rPr>
        <w:t xml:space="preserve"> 27</w:t>
      </w:r>
      <w:r>
        <w:rPr>
          <w:rFonts w:ascii="Times" w:hAnsi="Times" w:cs="Times"/>
          <w:sz w:val="26"/>
          <w:szCs w:val="26"/>
          <w:u w:color="0000E9"/>
          <w:vertAlign w:val="superscript"/>
        </w:rPr>
        <w:t>5</w:t>
      </w:r>
      <w:r>
        <w:rPr>
          <w:rFonts w:ascii="Times" w:hAnsi="Times" w:cs="Times"/>
          <w:sz w:val="32"/>
          <w:szCs w:val="32"/>
          <w:u w:color="0000E9"/>
        </w:rPr>
        <w:t xml:space="preserve"> + 0 </w:t>
      </w:r>
      <w:r>
        <w:rPr>
          <w:rFonts w:ascii="Phosphate Inline" w:hAnsi="Phosphate Inline" w:cs="Phosphate Inline"/>
          <w:sz w:val="32"/>
          <w:szCs w:val="32"/>
          <w:u w:color="0000E9"/>
        </w:rPr>
        <w:t>⋅</w:t>
      </w:r>
      <w:r>
        <w:rPr>
          <w:rFonts w:ascii="Times" w:hAnsi="Times" w:cs="Times"/>
          <w:sz w:val="32"/>
          <w:szCs w:val="32"/>
          <w:u w:color="0000E9"/>
        </w:rPr>
        <w:t xml:space="preserve"> 27</w:t>
      </w:r>
      <w:r>
        <w:rPr>
          <w:rFonts w:ascii="Times" w:hAnsi="Times" w:cs="Times"/>
          <w:sz w:val="26"/>
          <w:szCs w:val="26"/>
          <w:u w:color="0000E9"/>
          <w:vertAlign w:val="superscript"/>
        </w:rPr>
        <w:t>4</w:t>
      </w:r>
      <w:r>
        <w:rPr>
          <w:rFonts w:ascii="Times" w:hAnsi="Times" w:cs="Times"/>
          <w:sz w:val="32"/>
          <w:szCs w:val="32"/>
          <w:u w:color="0000E9"/>
        </w:rPr>
        <w:t xml:space="preserve"> + 14 </w:t>
      </w:r>
      <w:r>
        <w:rPr>
          <w:rFonts w:ascii="Phosphate Inline" w:hAnsi="Phosphate Inline" w:cs="Phosphate Inline"/>
          <w:sz w:val="32"/>
          <w:szCs w:val="32"/>
          <w:u w:color="0000E9"/>
        </w:rPr>
        <w:t>⋅</w:t>
      </w:r>
      <w:r>
        <w:rPr>
          <w:rFonts w:ascii="Times" w:hAnsi="Times" w:cs="Times"/>
          <w:sz w:val="32"/>
          <w:szCs w:val="32"/>
          <w:u w:color="0000E9"/>
        </w:rPr>
        <w:t xml:space="preserve"> 27</w:t>
      </w:r>
      <w:r>
        <w:rPr>
          <w:rFonts w:ascii="Times" w:hAnsi="Times" w:cs="Times"/>
          <w:sz w:val="26"/>
          <w:szCs w:val="26"/>
          <w:u w:color="0000E9"/>
          <w:vertAlign w:val="superscript"/>
        </w:rPr>
        <w:t>3</w:t>
      </w:r>
      <w:r>
        <w:rPr>
          <w:rFonts w:ascii="Times" w:hAnsi="Times" w:cs="Times"/>
          <w:sz w:val="32"/>
          <w:szCs w:val="32"/>
          <w:u w:color="0000E9"/>
        </w:rPr>
        <w:t xml:space="preserve"> + 5 </w:t>
      </w:r>
      <w:r>
        <w:rPr>
          <w:rFonts w:ascii="Phosphate Inline" w:hAnsi="Phosphate Inline" w:cs="Phosphate Inline"/>
          <w:sz w:val="32"/>
          <w:szCs w:val="32"/>
          <w:u w:color="0000E9"/>
        </w:rPr>
        <w:t>⋅</w:t>
      </w:r>
      <w:r>
        <w:rPr>
          <w:rFonts w:ascii="Times" w:hAnsi="Times" w:cs="Times"/>
          <w:sz w:val="32"/>
          <w:szCs w:val="32"/>
          <w:u w:color="0000E9"/>
        </w:rPr>
        <w:t xml:space="preserve"> 27</w:t>
      </w:r>
      <w:r>
        <w:rPr>
          <w:rFonts w:ascii="Times" w:hAnsi="Times" w:cs="Times"/>
          <w:sz w:val="26"/>
          <w:szCs w:val="26"/>
          <w:u w:color="0000E9"/>
          <w:vertAlign w:val="superscript"/>
        </w:rPr>
        <w:t>2</w:t>
      </w:r>
      <w:r>
        <w:rPr>
          <w:rFonts w:ascii="Times" w:hAnsi="Times" w:cs="Times"/>
          <w:sz w:val="32"/>
          <w:szCs w:val="32"/>
          <w:u w:color="0000E9"/>
        </w:rPr>
        <w:t xml:space="preserve"> + 6 </w:t>
      </w:r>
      <w:r>
        <w:rPr>
          <w:rFonts w:ascii="Phosphate Inline" w:hAnsi="Phosphate Inline" w:cs="Phosphate Inline"/>
          <w:sz w:val="32"/>
          <w:szCs w:val="32"/>
          <w:u w:color="0000E9"/>
        </w:rPr>
        <w:t>⋅</w:t>
      </w:r>
      <w:r>
        <w:rPr>
          <w:rFonts w:ascii="Times" w:hAnsi="Times" w:cs="Times"/>
          <w:sz w:val="32"/>
          <w:szCs w:val="32"/>
          <w:u w:color="0000E9"/>
        </w:rPr>
        <w:t xml:space="preserve"> 27</w:t>
      </w:r>
      <w:r>
        <w:rPr>
          <w:rFonts w:ascii="Times" w:hAnsi="Times" w:cs="Times"/>
          <w:sz w:val="26"/>
          <w:szCs w:val="26"/>
          <w:u w:color="0000E9"/>
          <w:vertAlign w:val="superscript"/>
        </w:rPr>
        <w:t>1</w:t>
      </w:r>
      <w:r>
        <w:rPr>
          <w:rFonts w:ascii="Times" w:hAnsi="Times" w:cs="Times"/>
          <w:sz w:val="32"/>
          <w:szCs w:val="32"/>
          <w:u w:color="0000E9"/>
        </w:rPr>
        <w:t xml:space="preserve"> + 6 </w:t>
      </w:r>
      <w:r>
        <w:rPr>
          <w:rFonts w:ascii="Phosphate Inline" w:hAnsi="Phosphate Inline" w:cs="Phosphate Inline"/>
          <w:sz w:val="32"/>
          <w:szCs w:val="32"/>
          <w:u w:color="0000E9"/>
        </w:rPr>
        <w:t>⋅</w:t>
      </w:r>
      <w:r>
        <w:rPr>
          <w:rFonts w:ascii="Times" w:hAnsi="Times" w:cs="Times"/>
          <w:sz w:val="32"/>
          <w:szCs w:val="32"/>
          <w:u w:color="0000E9"/>
        </w:rPr>
        <w:t xml:space="preserve"> 27</w:t>
      </w:r>
      <w:r>
        <w:rPr>
          <w:rFonts w:ascii="Times" w:hAnsi="Times" w:cs="Times"/>
          <w:sz w:val="26"/>
          <w:szCs w:val="26"/>
          <w:u w:color="0000E9"/>
          <w:vertAlign w:val="superscript"/>
        </w:rPr>
        <w:t>0</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which</w:t>
      </w:r>
      <w:proofErr w:type="gramEnd"/>
      <w:r>
        <w:rPr>
          <w:rFonts w:ascii="Times" w:hAnsi="Times" w:cs="Times"/>
          <w:sz w:val="32"/>
          <w:szCs w:val="32"/>
          <w:u w:color="0000E9"/>
        </w:rPr>
        <w:t xml:space="preserve"> equals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5083731656658 + 94143178827 + 1162261467 + 157837977 + 0 + 275562 + 3645 + 162 + 6 = 5179195214304.</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To encrypt/decrypt this 13-digit number requires two 7-digit primes (just enough) — but most of your names will convert to bigger numbers. Encrypt your name-number and then decrypt the result. Convert the decrypted number back to base-27 to see if your name is recovered or not. The satisfaction you will have on getting this to work is worth plunging deep into the well to get there!</w:t>
      </w:r>
    </w:p>
    <w:p w:rsidR="00E15E2E" w:rsidRDefault="00E15E2E" w:rsidP="00E15E2E">
      <w:pPr>
        <w:widowControl w:val="0"/>
        <w:autoSpaceDE w:val="0"/>
        <w:autoSpaceDN w:val="0"/>
        <w:adjustRightInd w:val="0"/>
        <w:rPr>
          <w:rFonts w:ascii="Times" w:hAnsi="Times" w:cs="Times"/>
          <w:b/>
          <w:bCs/>
          <w:sz w:val="48"/>
          <w:szCs w:val="48"/>
          <w:u w:color="0000E9"/>
        </w:rPr>
      </w:pPr>
      <w:r>
        <w:rPr>
          <w:rFonts w:ascii="Times" w:hAnsi="Times" w:cs="Times"/>
          <w:b/>
          <w:bCs/>
          <w:sz w:val="48"/>
          <w:szCs w:val="48"/>
          <w:u w:color="0000E9"/>
        </w:rPr>
        <w:t>4 THR</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more high-level TAI interaction.</w:t>
      </w:r>
      <w:proofErr w:type="gramEnd"/>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4.1 STU</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more interaction with TAI and Trees.</w:t>
      </w:r>
      <w:proofErr w:type="gramEnd"/>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4.1.1 XAD</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Tree terminology, examples, VTOs.</w:t>
      </w:r>
      <w:proofErr w:type="gramEnd"/>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4.1.1.1 HKN</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4.1.2 GJM</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examples of BSTs (Binary Search Trees) and Huffman Trees.</w:t>
      </w:r>
      <w:proofErr w:type="gramEnd"/>
    </w:p>
    <w:p w:rsidR="00E15E2E" w:rsidRDefault="00E15E2E" w:rsidP="00E15E2E">
      <w:pPr>
        <w:widowControl w:val="0"/>
        <w:autoSpaceDE w:val="0"/>
        <w:autoSpaceDN w:val="0"/>
        <w:adjustRightInd w:val="0"/>
        <w:rPr>
          <w:rFonts w:ascii="Times" w:hAnsi="Times" w:cs="Times"/>
          <w:b/>
          <w:bCs/>
          <w:sz w:val="26"/>
          <w:szCs w:val="26"/>
          <w:u w:color="0000E9"/>
        </w:rPr>
      </w:pPr>
      <w:r>
        <w:rPr>
          <w:rFonts w:ascii="Times" w:hAnsi="Times" w:cs="Times"/>
          <w:b/>
          <w:bCs/>
          <w:sz w:val="26"/>
          <w:szCs w:val="26"/>
          <w:u w:color="0000E9"/>
        </w:rPr>
        <w:t>4.1.2.1 ILO</w:t>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4.2 VWX</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more high-level TAI interaction.</w:t>
      </w:r>
      <w:proofErr w:type="gramEnd"/>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4.2.1 PSV</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CSP the statement: TLA VWX has degree sequences such and such.</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Unpack that statement, and in the process, learn graph modeling and terminology.</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4.2.2 YBE</w:t>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4.3 EN3</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You are invited to discover how to deal computationally and cognitively with graphs, and become </w:t>
      </w:r>
      <w:r>
        <w:rPr>
          <w:rFonts w:ascii="Times" w:hAnsi="Times" w:cs="Times"/>
          <w:i/>
          <w:iCs/>
          <w:sz w:val="32"/>
          <w:szCs w:val="32"/>
          <w:u w:color="0000E9"/>
        </w:rPr>
        <w:t>aware</w:t>
      </w:r>
      <w:r>
        <w:rPr>
          <w:rFonts w:ascii="Times" w:hAnsi="Times" w:cs="Times"/>
          <w:sz w:val="32"/>
          <w:szCs w:val="32"/>
          <w:u w:color="0000E9"/>
        </w:rPr>
        <w:t xml:space="preserve"> of certain graph properties and </w:t>
      </w:r>
      <w:proofErr w:type="spellStart"/>
      <w:r>
        <w:rPr>
          <w:rFonts w:ascii="Times" w:hAnsi="Times" w:cs="Times"/>
          <w:sz w:val="32"/>
          <w:szCs w:val="32"/>
          <w:u w:color="0000E9"/>
        </w:rPr>
        <w:t>metaproperties</w:t>
      </w:r>
      <w:proofErr w:type="spellEnd"/>
      <w:r>
        <w:rPr>
          <w:rFonts w:ascii="Times" w:hAnsi="Times" w:cs="Times"/>
          <w:sz w:val="32"/>
          <w:szCs w:val="32"/>
          <w:u w:color="0000E9"/>
        </w:rPr>
        <w:t xml:space="preserve">. This invitation to exploration is codenamed </w:t>
      </w:r>
      <w:r>
        <w:rPr>
          <w:rFonts w:ascii="Times" w:hAnsi="Times" w:cs="Times"/>
          <w:i/>
          <w:iCs/>
          <w:sz w:val="32"/>
          <w:szCs w:val="32"/>
          <w:u w:color="0000E9"/>
        </w:rPr>
        <w:t>Awareness</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Now that you know what </w:t>
      </w:r>
      <w:proofErr w:type="spellStart"/>
      <w:r>
        <w:rPr>
          <w:rFonts w:ascii="Times" w:hAnsi="Times" w:cs="Times"/>
          <w:sz w:val="32"/>
          <w:szCs w:val="32"/>
          <w:u w:color="0000E9"/>
        </w:rPr>
        <w:t>K</w:t>
      </w:r>
      <w:r>
        <w:rPr>
          <w:rFonts w:ascii="Times" w:hAnsi="Times" w:cs="Times"/>
          <w:sz w:val="26"/>
          <w:szCs w:val="26"/>
          <w:u w:color="0000E9"/>
          <w:vertAlign w:val="subscript"/>
        </w:rPr>
        <w:t>n</w:t>
      </w:r>
      <w:proofErr w:type="spellEnd"/>
      <w:r>
        <w:rPr>
          <w:rFonts w:ascii="Times" w:hAnsi="Times" w:cs="Times"/>
          <w:sz w:val="32"/>
          <w:szCs w:val="32"/>
          <w:u w:color="0000E9"/>
        </w:rPr>
        <w:t xml:space="preserve"> = complete graphs are and what </w:t>
      </w:r>
      <w:proofErr w:type="spellStart"/>
      <w:r>
        <w:rPr>
          <w:rFonts w:ascii="Times" w:hAnsi="Times" w:cs="Times"/>
          <w:sz w:val="32"/>
          <w:szCs w:val="32"/>
          <w:u w:color="0000E9"/>
        </w:rPr>
        <w:t>subgraphs</w:t>
      </w:r>
      <w:proofErr w:type="spellEnd"/>
      <w:r>
        <w:rPr>
          <w:rFonts w:ascii="Times" w:hAnsi="Times" w:cs="Times"/>
          <w:sz w:val="32"/>
          <w:szCs w:val="32"/>
          <w:u w:color="0000E9"/>
        </w:rPr>
        <w:t xml:space="preserve"> are, it's time to apply that knowledge. Another name for a complete graph is a word you're all familiar with, except in high school you might have pronounced it as </w:t>
      </w:r>
      <w:r>
        <w:rPr>
          <w:rFonts w:ascii="Times" w:hAnsi="Times" w:cs="Times"/>
          <w:i/>
          <w:iCs/>
          <w:sz w:val="32"/>
          <w:szCs w:val="32"/>
          <w:u w:color="0000E9"/>
        </w:rPr>
        <w:t>click</w:t>
      </w:r>
      <w:r>
        <w:rPr>
          <w:rFonts w:ascii="Times" w:hAnsi="Times" w:cs="Times"/>
          <w:sz w:val="32"/>
          <w:szCs w:val="32"/>
          <w:u w:color="0000E9"/>
        </w:rPr>
        <w:t xml:space="preserve"> instead of the correct way that rhymes with the second syllable of </w:t>
      </w:r>
      <w:r>
        <w:rPr>
          <w:rFonts w:ascii="Times" w:hAnsi="Times" w:cs="Times"/>
          <w:i/>
          <w:iCs/>
          <w:sz w:val="32"/>
          <w:szCs w:val="32"/>
          <w:u w:color="0000E9"/>
        </w:rPr>
        <w:t>antique</w:t>
      </w:r>
      <w:r>
        <w:rPr>
          <w:rFonts w:ascii="Times" w:hAnsi="Times" w:cs="Times"/>
          <w:sz w:val="32"/>
          <w:szCs w:val="32"/>
          <w:u w:color="0000E9"/>
        </w:rPr>
        <w:t xml:space="preserve">. The word, of course, is </w:t>
      </w:r>
      <w:r>
        <w:rPr>
          <w:rFonts w:ascii="Times" w:hAnsi="Times" w:cs="Times"/>
          <w:i/>
          <w:iCs/>
          <w:sz w:val="32"/>
          <w:szCs w:val="32"/>
          <w:u w:color="0000E9"/>
        </w:rPr>
        <w:t>clique</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Your task is to write code that </w:t>
      </w:r>
      <w:r>
        <w:rPr>
          <w:rFonts w:ascii="Times" w:hAnsi="Times" w:cs="Times"/>
          <w:i/>
          <w:iCs/>
          <w:sz w:val="32"/>
          <w:szCs w:val="32"/>
          <w:u w:color="0000E9"/>
        </w:rPr>
        <w:t>verifies</w:t>
      </w:r>
      <w:r>
        <w:rPr>
          <w:rFonts w:ascii="Times" w:hAnsi="Times" w:cs="Times"/>
          <w:sz w:val="32"/>
          <w:szCs w:val="32"/>
          <w:u w:color="0000E9"/>
        </w:rPr>
        <w:t xml:space="preserve"> this graph property. To save you the trouble of looking up an operational definition, a clique is a </w:t>
      </w:r>
      <w:proofErr w:type="spellStart"/>
      <w:r>
        <w:rPr>
          <w:rFonts w:ascii="Times" w:hAnsi="Times" w:cs="Times"/>
          <w:sz w:val="32"/>
          <w:szCs w:val="32"/>
          <w:u w:color="0000E9"/>
        </w:rPr>
        <w:t>subgraph</w:t>
      </w:r>
      <w:proofErr w:type="spellEnd"/>
      <w:r>
        <w:rPr>
          <w:rFonts w:ascii="Times" w:hAnsi="Times" w:cs="Times"/>
          <w:sz w:val="32"/>
          <w:szCs w:val="32"/>
          <w:u w:color="0000E9"/>
        </w:rPr>
        <w:t xml:space="preserve"> of a given graph in which every two nodes are connected by a link. An </w:t>
      </w:r>
      <w:r>
        <w:rPr>
          <w:rFonts w:ascii="Times" w:hAnsi="Times" w:cs="Times"/>
          <w:b/>
          <w:bCs/>
          <w:sz w:val="32"/>
          <w:szCs w:val="32"/>
          <w:u w:color="0000E9"/>
        </w:rPr>
        <w:t>anti</w:t>
      </w:r>
      <w:r>
        <w:rPr>
          <w:rFonts w:ascii="Times" w:hAnsi="Times" w:cs="Times"/>
          <w:sz w:val="32"/>
          <w:szCs w:val="32"/>
          <w:u w:color="0000E9"/>
        </w:rPr>
        <w:t xml:space="preserve">-clique is a </w:t>
      </w:r>
      <w:proofErr w:type="spellStart"/>
      <w:r>
        <w:rPr>
          <w:rFonts w:ascii="Times" w:hAnsi="Times" w:cs="Times"/>
          <w:sz w:val="32"/>
          <w:szCs w:val="32"/>
          <w:u w:color="0000E9"/>
        </w:rPr>
        <w:t>subgraph</w:t>
      </w:r>
      <w:proofErr w:type="spellEnd"/>
      <w:r>
        <w:rPr>
          <w:rFonts w:ascii="Times" w:hAnsi="Times" w:cs="Times"/>
          <w:sz w:val="32"/>
          <w:szCs w:val="32"/>
          <w:u w:color="0000E9"/>
        </w:rPr>
        <w:t xml:space="preserve"> in which every two nodes are </w:t>
      </w:r>
      <w:r>
        <w:rPr>
          <w:rFonts w:ascii="Times" w:hAnsi="Times" w:cs="Times"/>
          <w:b/>
          <w:bCs/>
          <w:sz w:val="32"/>
          <w:szCs w:val="32"/>
          <w:u w:color="0000E9"/>
        </w:rPr>
        <w:t>not</w:t>
      </w:r>
      <w:r>
        <w:rPr>
          <w:rFonts w:ascii="Times" w:hAnsi="Times" w:cs="Times"/>
          <w:sz w:val="32"/>
          <w:szCs w:val="32"/>
          <w:u w:color="0000E9"/>
        </w:rPr>
        <w:t xml:space="preserve"> connected by a link. (Note that this is the same as saying that </w:t>
      </w:r>
      <w:r>
        <w:rPr>
          <w:rFonts w:ascii="Times" w:hAnsi="Times" w:cs="Times"/>
          <w:b/>
          <w:bCs/>
          <w:sz w:val="32"/>
          <w:szCs w:val="32"/>
          <w:u w:color="0000E9"/>
        </w:rPr>
        <w:t>no</w:t>
      </w:r>
      <w:r>
        <w:rPr>
          <w:rFonts w:ascii="Times" w:hAnsi="Times" w:cs="Times"/>
          <w:sz w:val="32"/>
          <w:szCs w:val="32"/>
          <w:u w:color="0000E9"/>
        </w:rPr>
        <w:t xml:space="preserve"> two nodes in this </w:t>
      </w:r>
      <w:proofErr w:type="spellStart"/>
      <w:r>
        <w:rPr>
          <w:rFonts w:ascii="Times" w:hAnsi="Times" w:cs="Times"/>
          <w:sz w:val="32"/>
          <w:szCs w:val="32"/>
          <w:u w:color="0000E9"/>
        </w:rPr>
        <w:t>subgraph</w:t>
      </w:r>
      <w:proofErr w:type="spellEnd"/>
      <w:r>
        <w:rPr>
          <w:rFonts w:ascii="Times" w:hAnsi="Times" w:cs="Times"/>
          <w:sz w:val="32"/>
          <w:szCs w:val="32"/>
          <w:u w:color="0000E9"/>
        </w:rPr>
        <w:t xml:space="preserve"> are connected. Or in other words, they form an </w:t>
      </w:r>
      <w:r>
        <w:rPr>
          <w:rFonts w:ascii="Times" w:hAnsi="Times" w:cs="Times"/>
          <w:i/>
          <w:iCs/>
          <w:sz w:val="32"/>
          <w:szCs w:val="32"/>
          <w:u w:color="0000E9"/>
        </w:rPr>
        <w:t>independent set</w:t>
      </w:r>
      <w:r>
        <w:rPr>
          <w:rFonts w:ascii="Times" w:hAnsi="Times" w:cs="Times"/>
          <w:sz w:val="32"/>
          <w:szCs w:val="32"/>
          <w:u w:color="0000E9"/>
        </w:rPr>
        <w:t xml:space="preserve"> of nodes — nodes that are all independent of each other.) Searching through a specified graph, your code will check the alleged "clique-ness" or "anti-clique-ness" of a given list of nodes.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Graphs will be read in from various files containing up to one million (1,000,000) links. Each line of each input file represents one link, and consists of two nonnegative integers that label the nodes being linked. All graphs will be connected, and the node numbers will be contiguous from 0 to </w:t>
      </w:r>
      <w:r>
        <w:rPr>
          <w:rFonts w:ascii="Courier" w:hAnsi="Courier" w:cs="Courier"/>
          <w:sz w:val="26"/>
          <w:szCs w:val="26"/>
          <w:u w:color="0000E9"/>
        </w:rPr>
        <w:t>n</w:t>
      </w:r>
      <w:r>
        <w:rPr>
          <w:rFonts w:ascii="Times" w:hAnsi="Times" w:cs="Times"/>
          <w:sz w:val="32"/>
          <w:szCs w:val="32"/>
          <w:u w:color="0000E9"/>
        </w:rPr>
        <w:t xml:space="preserve">, where </w:t>
      </w:r>
      <w:r>
        <w:rPr>
          <w:rFonts w:ascii="Courier" w:hAnsi="Courier" w:cs="Courier"/>
          <w:sz w:val="26"/>
          <w:szCs w:val="26"/>
          <w:u w:color="0000E9"/>
        </w:rPr>
        <w:t>n</w:t>
      </w:r>
      <w:r>
        <w:rPr>
          <w:rFonts w:ascii="Times" w:hAnsi="Times" w:cs="Times"/>
          <w:sz w:val="32"/>
          <w:szCs w:val="32"/>
          <w:u w:color="0000E9"/>
        </w:rPr>
        <w:t xml:space="preserve"> is some number less than or equal to 60,000. For example, a file will not have nodes 1, 2, 3, 4, 5 and 10. The nodes may not be in order in the file, however. But the graphs are guaranteed to have </w:t>
      </w:r>
      <w:proofErr w:type="gramStart"/>
      <w:r>
        <w:rPr>
          <w:rFonts w:ascii="Times" w:hAnsi="Times" w:cs="Times"/>
          <w:sz w:val="32"/>
          <w:szCs w:val="32"/>
          <w:u w:color="0000E9"/>
        </w:rPr>
        <w:t xml:space="preserve">no links from a node to itself (self-loops, e.g., </w:t>
      </w:r>
      <w:r>
        <w:rPr>
          <w:rFonts w:ascii="Times" w:hAnsi="Times" w:cs="Times"/>
          <w:b/>
          <w:bCs/>
          <w:sz w:val="32"/>
          <w:szCs w:val="32"/>
          <w:u w:color="0000E9"/>
        </w:rPr>
        <w:t xml:space="preserve">3 </w:t>
      </w:r>
      <w:proofErr w:type="spellStart"/>
      <w:r>
        <w:rPr>
          <w:rFonts w:ascii="Times" w:hAnsi="Times" w:cs="Times"/>
          <w:b/>
          <w:bCs/>
          <w:sz w:val="32"/>
          <w:szCs w:val="32"/>
          <w:u w:color="0000E9"/>
        </w:rPr>
        <w:t>3</w:t>
      </w:r>
      <w:proofErr w:type="spellEnd"/>
      <w:r>
        <w:rPr>
          <w:rFonts w:ascii="Times" w:hAnsi="Times" w:cs="Times"/>
          <w:sz w:val="32"/>
          <w:szCs w:val="32"/>
          <w:u w:color="0000E9"/>
        </w:rPr>
        <w:t>) nor redundant (directed) links</w:t>
      </w:r>
      <w:proofErr w:type="gramEnd"/>
      <w:r>
        <w:rPr>
          <w:rFonts w:ascii="Times" w:hAnsi="Times" w:cs="Times"/>
          <w:sz w:val="32"/>
          <w:szCs w:val="32"/>
          <w:u w:color="0000E9"/>
        </w:rPr>
        <w:t xml:space="preserve"> (e.g., both </w:t>
      </w:r>
      <w:r>
        <w:rPr>
          <w:rFonts w:ascii="Times" w:hAnsi="Times" w:cs="Times"/>
          <w:b/>
          <w:bCs/>
          <w:sz w:val="32"/>
          <w:szCs w:val="32"/>
          <w:u w:color="0000E9"/>
        </w:rPr>
        <w:t>3 5</w:t>
      </w:r>
      <w:r>
        <w:rPr>
          <w:rFonts w:ascii="Times" w:hAnsi="Times" w:cs="Times"/>
          <w:sz w:val="32"/>
          <w:szCs w:val="32"/>
          <w:u w:color="0000E9"/>
        </w:rPr>
        <w:t xml:space="preserve"> and </w:t>
      </w:r>
      <w:r>
        <w:rPr>
          <w:rFonts w:ascii="Times" w:hAnsi="Times" w:cs="Times"/>
          <w:b/>
          <w:bCs/>
          <w:sz w:val="32"/>
          <w:szCs w:val="32"/>
          <w:u w:color="0000E9"/>
        </w:rPr>
        <w:t>5 3</w:t>
      </w:r>
      <w:r>
        <w:rPr>
          <w:rFonts w:ascii="Times" w:hAnsi="Times" w:cs="Times"/>
          <w:sz w:val="32"/>
          <w:szCs w:val="32"/>
          <w:u w:color="0000E9"/>
        </w:rPr>
        <w:t xml:space="preserve"> are considered the same link). These guarantees are enforced so that error checking can be ignored.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Use the supplied code as a guide and a starting point. Functions already exist to handle reading an input file (the preceding paragraph just identified some issues to consider when specifying a graph in a file). Test input files are supplied via the functions </w:t>
      </w:r>
      <w:r>
        <w:rPr>
          <w:rFonts w:ascii="Courier" w:hAnsi="Courier" w:cs="Courier"/>
          <w:sz w:val="26"/>
          <w:szCs w:val="26"/>
          <w:u w:color="0000E9"/>
        </w:rPr>
        <w:t>graph-n</w:t>
      </w:r>
      <w:r>
        <w:rPr>
          <w:rFonts w:ascii="Times" w:hAnsi="Times" w:cs="Times"/>
          <w:sz w:val="32"/>
          <w:szCs w:val="32"/>
          <w:u w:color="0000E9"/>
        </w:rPr>
        <w:t xml:space="preserve"> where </w:t>
      </w:r>
      <w:r>
        <w:rPr>
          <w:rFonts w:ascii="Courier" w:hAnsi="Courier" w:cs="Courier"/>
          <w:sz w:val="26"/>
          <w:szCs w:val="26"/>
          <w:u w:color="0000E9"/>
        </w:rPr>
        <w:t>n</w:t>
      </w:r>
      <w:r>
        <w:rPr>
          <w:rFonts w:ascii="Times" w:hAnsi="Times" w:cs="Times"/>
          <w:sz w:val="32"/>
          <w:szCs w:val="32"/>
          <w:u w:color="0000E9"/>
        </w:rPr>
        <w:t xml:space="preserve"> is in </w:t>
      </w:r>
      <w:r>
        <w:rPr>
          <w:rFonts w:ascii="Courier" w:hAnsi="Courier" w:cs="Courier"/>
          <w:sz w:val="26"/>
          <w:szCs w:val="26"/>
          <w:u w:color="0000E9"/>
        </w:rPr>
        <w:t>[1 2 3 4 5 6]</w:t>
      </w:r>
      <w:r>
        <w:rPr>
          <w:rFonts w:ascii="Times" w:hAnsi="Times" w:cs="Times"/>
          <w:sz w:val="32"/>
          <w:szCs w:val="32"/>
          <w:u w:color="0000E9"/>
        </w:rPr>
        <w:t xml:space="preserve">, </w:t>
      </w:r>
      <w:r>
        <w:rPr>
          <w:rFonts w:ascii="Courier" w:hAnsi="Courier" w:cs="Courier"/>
          <w:sz w:val="26"/>
          <w:szCs w:val="26"/>
          <w:u w:color="0000E9"/>
        </w:rPr>
        <w:t>n</w:t>
      </w:r>
      <w:r>
        <w:rPr>
          <w:rFonts w:ascii="Times" w:hAnsi="Times" w:cs="Times"/>
          <w:sz w:val="32"/>
          <w:szCs w:val="32"/>
          <w:u w:color="0000E9"/>
        </w:rPr>
        <w:t xml:space="preserve"> getting bigger representing successively bigger and more complex graphs.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Your specific task is to flesh out the function named </w:t>
      </w:r>
      <w:r>
        <w:rPr>
          <w:rFonts w:ascii="Courier" w:hAnsi="Courier" w:cs="Courier"/>
          <w:sz w:val="26"/>
          <w:szCs w:val="26"/>
          <w:u w:color="0000E9"/>
        </w:rPr>
        <w:t>check-clique-or-anti-clique</w:t>
      </w:r>
      <w:r>
        <w:rPr>
          <w:rFonts w:ascii="Times" w:hAnsi="Times" w:cs="Times"/>
          <w:sz w:val="32"/>
          <w:szCs w:val="32"/>
          <w:u w:color="0000E9"/>
        </w:rPr>
        <w:t xml:space="preserve"> per the instructions (see the </w:t>
      </w:r>
      <w:r>
        <w:rPr>
          <w:rFonts w:ascii="Courier" w:hAnsi="Courier" w:cs="Courier"/>
          <w:sz w:val="26"/>
          <w:szCs w:val="26"/>
          <w:u w:color="0000E9"/>
        </w:rPr>
        <w:t>TODO</w:t>
      </w:r>
      <w:r>
        <w:rPr>
          <w:rFonts w:ascii="Times" w:hAnsi="Times" w:cs="Times"/>
          <w:sz w:val="32"/>
          <w:szCs w:val="32"/>
          <w:u w:color="0000E9"/>
        </w:rPr>
        <w:t xml:space="preserve">) in the code. The output as rendered by the supplied </w:t>
      </w:r>
      <w:r>
        <w:rPr>
          <w:rFonts w:ascii="Courier" w:hAnsi="Courier" w:cs="Courier"/>
          <w:sz w:val="26"/>
          <w:szCs w:val="26"/>
          <w:u w:color="0000E9"/>
        </w:rPr>
        <w:t>output-results</w:t>
      </w:r>
      <w:r>
        <w:rPr>
          <w:rFonts w:ascii="Times" w:hAnsi="Times" w:cs="Times"/>
          <w:sz w:val="32"/>
          <w:szCs w:val="32"/>
          <w:u w:color="0000E9"/>
        </w:rPr>
        <w:t xml:space="preserve"> function will be in the following format (not the right numbers, just an example):</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Graph 1 does contain a clique of size 6 with vertices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3 5 9 30 100 129</w:t>
      </w:r>
    </w:p>
    <w:p w:rsidR="00E15E2E" w:rsidRDefault="00E15E2E" w:rsidP="00E15E2E">
      <w:pPr>
        <w:widowControl w:val="0"/>
        <w:autoSpaceDE w:val="0"/>
        <w:autoSpaceDN w:val="0"/>
        <w:adjustRightInd w:val="0"/>
        <w:rPr>
          <w:rFonts w:ascii="Courier" w:hAnsi="Courier" w:cs="Courier"/>
          <w:sz w:val="26"/>
          <w:szCs w:val="26"/>
          <w:u w:color="0000E9"/>
        </w:rPr>
      </w:pP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Graph 2 does contain an anti-clique of size 10 with vertices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2 4 6 8 10 12 14 16 18 20</w:t>
      </w:r>
    </w:p>
    <w:p w:rsidR="00E15E2E" w:rsidRDefault="00E15E2E" w:rsidP="00E15E2E">
      <w:pPr>
        <w:widowControl w:val="0"/>
        <w:autoSpaceDE w:val="0"/>
        <w:autoSpaceDN w:val="0"/>
        <w:adjustRightInd w:val="0"/>
        <w:rPr>
          <w:rFonts w:ascii="Courier" w:hAnsi="Courier" w:cs="Courier"/>
          <w:sz w:val="26"/>
          <w:szCs w:val="26"/>
          <w:u w:color="0000E9"/>
        </w:rPr>
      </w:pP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Graph 3 DOES NOT contain a clique of size 6 with vertices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3 5 9 30 100 129</w:t>
      </w:r>
    </w:p>
    <w:p w:rsidR="00E15E2E" w:rsidRDefault="00E15E2E" w:rsidP="00E15E2E">
      <w:pPr>
        <w:widowControl w:val="0"/>
        <w:autoSpaceDE w:val="0"/>
        <w:autoSpaceDN w:val="0"/>
        <w:adjustRightInd w:val="0"/>
        <w:rPr>
          <w:rFonts w:ascii="Courier" w:hAnsi="Courier" w:cs="Courier"/>
          <w:sz w:val="26"/>
          <w:szCs w:val="26"/>
          <w:u w:color="0000E9"/>
        </w:rPr>
      </w:pP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Graph 4 DOES NOT contain an anti-clique of size 10 with vertices</w:t>
      </w:r>
    </w:p>
    <w:p w:rsidR="00E15E2E" w:rsidRDefault="00E15E2E" w:rsidP="00E15E2E">
      <w:pPr>
        <w:widowControl w:val="0"/>
        <w:autoSpaceDE w:val="0"/>
        <w:autoSpaceDN w:val="0"/>
        <w:adjustRightInd w:val="0"/>
        <w:rPr>
          <w:rFonts w:ascii="Courier" w:hAnsi="Courier" w:cs="Courier"/>
          <w:sz w:val="26"/>
          <w:szCs w:val="26"/>
          <w:u w:color="0000E9"/>
        </w:rPr>
      </w:pPr>
      <w:r>
        <w:rPr>
          <w:rFonts w:ascii="Courier" w:hAnsi="Courier" w:cs="Courier"/>
          <w:sz w:val="26"/>
          <w:szCs w:val="26"/>
          <w:u w:color="0000E9"/>
        </w:rPr>
        <w:t>2 4 6 8 10 12 14 16 18 20</w:t>
      </w:r>
    </w:p>
    <w:p w:rsidR="00E15E2E" w:rsidRDefault="00E15E2E" w:rsidP="00E15E2E">
      <w:pPr>
        <w:widowControl w:val="0"/>
        <w:autoSpaceDE w:val="0"/>
        <w:autoSpaceDN w:val="0"/>
        <w:adjustRightInd w:val="0"/>
        <w:rPr>
          <w:rFonts w:ascii="Times" w:hAnsi="Times" w:cs="Times"/>
          <w:b/>
          <w:bCs/>
          <w:sz w:val="38"/>
          <w:szCs w:val="38"/>
          <w:u w:color="0000E9"/>
        </w:rPr>
      </w:pPr>
      <w:r>
        <w:rPr>
          <w:rFonts w:ascii="Times" w:hAnsi="Times" w:cs="Times"/>
          <w:b/>
          <w:bCs/>
          <w:sz w:val="38"/>
          <w:szCs w:val="38"/>
          <w:u w:color="0000E9"/>
        </w:rPr>
        <w:t>4.4 YZ@</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more high-level TAI interaction.</w:t>
      </w:r>
      <w:proofErr w:type="gramEnd"/>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4.4.1 HKN</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definitions, examples, VTOs.</w:t>
      </w:r>
      <w:proofErr w:type="gramEnd"/>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sz w:val="32"/>
          <w:szCs w:val="32"/>
          <w:u w:color="0000E9"/>
        </w:rPr>
        <w:t>4.4.2 QTW</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CSP a discussion of the Chomsky Hierarchy.</w:t>
      </w:r>
      <w:proofErr w:type="gramEnd"/>
    </w:p>
    <w:p w:rsidR="00E15E2E" w:rsidRDefault="00E15E2E" w:rsidP="00E15E2E">
      <w:pPr>
        <w:widowControl w:val="0"/>
        <w:autoSpaceDE w:val="0"/>
        <w:autoSpaceDN w:val="0"/>
        <w:adjustRightInd w:val="0"/>
        <w:rPr>
          <w:rFonts w:ascii="Times" w:hAnsi="Times" w:cs="Times"/>
          <w:b/>
          <w:bCs/>
          <w:sz w:val="48"/>
          <w:szCs w:val="48"/>
          <w:u w:color="0000E9"/>
        </w:rPr>
      </w:pPr>
      <w:proofErr w:type="gramStart"/>
      <w:r>
        <w:rPr>
          <w:rFonts w:ascii="Times" w:hAnsi="Times" w:cs="Times"/>
          <w:b/>
          <w:bCs/>
          <w:sz w:val="48"/>
          <w:szCs w:val="48"/>
          <w:u w:color="0000E9"/>
        </w:rPr>
        <w:t>5 )</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Where the Book Ends is a starting point for Further Learning Adventures (FLAs).</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This book is not about that kind of word play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According to </w:t>
      </w:r>
      <w:hyperlink r:id="rId10" w:history="1">
        <w:r>
          <w:rPr>
            <w:rFonts w:ascii="Times" w:hAnsi="Times" w:cs="Times"/>
            <w:color w:val="0000E9"/>
            <w:sz w:val="32"/>
            <w:szCs w:val="32"/>
            <w:u w:val="single" w:color="0000E9"/>
          </w:rPr>
          <w:t>http://www.urbandictionary.com/define.php?term=metaphors%20be%20with%20you</w:t>
        </w:r>
      </w:hyperlink>
      <w:r>
        <w:rPr>
          <w:rFonts w:ascii="Times" w:hAnsi="Times" w:cs="Times"/>
          <w:sz w:val="32"/>
          <w:szCs w:val="32"/>
          <w:u w:color="0000E9"/>
        </w:rPr>
        <w:t xml:space="preserve">, the phrase I'm using for this book's title has been around awhile. I honestly do not know whether I heard or read it online first, or if I thought it up independently. No matter. Come day number four of month number five, all things Star Wars come to mind. </w:t>
      </w:r>
      <w:r>
        <w:rPr>
          <w:rFonts w:ascii="Times New Roman" w:hAnsi="Times New Roman" w:cs="Times New Roman"/>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debate rages on whether the adjective in the subtitle should be </w:t>
      </w:r>
      <w:r>
        <w:rPr>
          <w:rFonts w:ascii="Times" w:hAnsi="Times" w:cs="Times"/>
          <w:i/>
          <w:iCs/>
          <w:sz w:val="32"/>
          <w:szCs w:val="32"/>
          <w:u w:color="0000E9"/>
        </w:rPr>
        <w:t>tireless</w:t>
      </w:r>
      <w:r>
        <w:rPr>
          <w:rFonts w:ascii="Times" w:hAnsi="Times" w:cs="Times"/>
          <w:sz w:val="32"/>
          <w:szCs w:val="32"/>
          <w:u w:color="0000E9"/>
        </w:rPr>
        <w:t xml:space="preserve"> or </w:t>
      </w:r>
      <w:r>
        <w:rPr>
          <w:rFonts w:ascii="Times" w:hAnsi="Times" w:cs="Times"/>
          <w:i/>
          <w:iCs/>
          <w:sz w:val="32"/>
          <w:szCs w:val="32"/>
          <w:u w:color="0000E9"/>
        </w:rPr>
        <w:t>timeless</w:t>
      </w:r>
      <w:r>
        <w:rPr>
          <w:rFonts w:ascii="Times" w:hAnsi="Times" w:cs="Times"/>
          <w:sz w:val="32"/>
          <w:szCs w:val="32"/>
          <w:u w:color="0000E9"/>
        </w:rPr>
        <w:t>. Perhaps in a future printing the cover will have a hologram showing it both ways, depending on the angle of view.</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Perhaps not.</w:t>
      </w:r>
      <w:proofErr w:type="gramEnd"/>
      <w:r>
        <w:rPr>
          <w:rFonts w:ascii="Times" w:hAnsi="Times" w:cs="Times"/>
          <w:sz w:val="32"/>
          <w:szCs w:val="32"/>
          <w:u w:color="0000E9"/>
        </w:rPr>
        <w:t xml:space="preserve"> Ascribing the timelessness quality to </w:t>
      </w:r>
      <w:hyperlink r:id="rId11" w:history="1">
        <w:r>
          <w:rPr>
            <w:rFonts w:ascii="Times" w:hAnsi="Times" w:cs="Times"/>
            <w:color w:val="0000E9"/>
            <w:sz w:val="32"/>
            <w:szCs w:val="32"/>
            <w:u w:val="single" w:color="0000E9"/>
          </w:rPr>
          <w:t>one's</w:t>
        </w:r>
      </w:hyperlink>
      <w:r>
        <w:rPr>
          <w:rFonts w:ascii="Times" w:hAnsi="Times" w:cs="Times"/>
          <w:sz w:val="32"/>
          <w:szCs w:val="32"/>
          <w:u w:color="0000E9"/>
        </w:rPr>
        <w:t xml:space="preserve"> own work is the height of hubris. </w:t>
      </w:r>
      <w:proofErr w:type="gramStart"/>
      <w:r>
        <w:rPr>
          <w:rFonts w:ascii="Times" w:hAnsi="Times" w:cs="Times"/>
          <w:sz w:val="32"/>
          <w:szCs w:val="32"/>
          <w:u w:color="0000E9"/>
        </w:rPr>
        <w:t>The pinnacle of presumption.</w:t>
      </w:r>
      <w:proofErr w:type="gramEnd"/>
      <w:r>
        <w:rPr>
          <w:rFonts w:ascii="Times" w:hAnsi="Times" w:cs="Times"/>
          <w:sz w:val="32"/>
          <w:szCs w:val="32"/>
          <w:u w:color="0000E9"/>
        </w:rPr>
        <w:t xml:space="preserve"> </w:t>
      </w:r>
      <w:proofErr w:type="gramStart"/>
      <w:r>
        <w:rPr>
          <w:rFonts w:ascii="Times" w:hAnsi="Times" w:cs="Times"/>
          <w:sz w:val="32"/>
          <w:szCs w:val="32"/>
          <w:u w:color="0000E9"/>
        </w:rPr>
        <w:t>The acme of arrogance.</w:t>
      </w:r>
      <w:proofErr w:type="gramEnd"/>
      <w:r>
        <w:rPr>
          <w:rFonts w:ascii="Times" w:hAnsi="Times" w:cs="Times"/>
          <w:sz w:val="32"/>
          <w:szCs w:val="32"/>
          <w:u w:color="0000E9"/>
        </w:rPr>
        <w:t xml:space="preserve"> </w:t>
      </w:r>
      <w:proofErr w:type="gramStart"/>
      <w:r>
        <w:rPr>
          <w:rFonts w:ascii="Times" w:hAnsi="Times" w:cs="Times"/>
          <w:sz w:val="32"/>
          <w:szCs w:val="32"/>
          <w:u w:color="0000E9"/>
        </w:rPr>
        <w:t>The depth of debauchery.</w:t>
      </w:r>
      <w:proofErr w:type="gramEnd"/>
      <w:r>
        <w:rPr>
          <w:rFonts w:ascii="Times" w:hAnsi="Times" w:cs="Times"/>
          <w:sz w:val="32"/>
          <w:szCs w:val="32"/>
          <w:u w:color="0000E9"/>
        </w:rPr>
        <w:t xml:space="preserve"> </w:t>
      </w:r>
      <w:proofErr w:type="gramStart"/>
      <w:r>
        <w:rPr>
          <w:rFonts w:ascii="Times" w:hAnsi="Times" w:cs="Times"/>
          <w:sz w:val="32"/>
          <w:szCs w:val="32"/>
          <w:u w:color="0000E9"/>
        </w:rPr>
        <w:t>The very idea.</w:t>
      </w:r>
      <w:proofErr w:type="gramEnd"/>
      <w:r>
        <w:rPr>
          <w:rFonts w:ascii="Times" w:hAnsi="Times" w:cs="Times"/>
          <w:sz w:val="32"/>
          <w:szCs w:val="32"/>
          <w:u w:color="0000E9"/>
        </w:rPr>
        <w:t xml:space="preserve"> (Wait, that breaks the pattern. </w:t>
      </w:r>
      <w:r>
        <w:rPr>
          <w:rFonts w:ascii="Times New Roman" w:hAnsi="Times New Roman" w:cs="Times New Roman"/>
          <w:sz w:val="32"/>
          <w:szCs w:val="32"/>
          <w:u w:color="0000E9"/>
        </w:rPr>
        <w:t>☺</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 it is </w:t>
      </w:r>
      <w:r>
        <w:rPr>
          <w:rFonts w:ascii="Times" w:hAnsi="Times" w:cs="Times"/>
          <w:i/>
          <w:iCs/>
          <w:sz w:val="32"/>
          <w:szCs w:val="32"/>
          <w:u w:color="0000E9"/>
        </w:rPr>
        <w:t>tireless</w:t>
      </w:r>
      <w:r>
        <w:rPr>
          <w:rFonts w:ascii="Times" w:hAnsi="Times" w:cs="Times"/>
          <w:sz w:val="32"/>
          <w:szCs w:val="32"/>
          <w:u w:color="0000E9"/>
        </w:rPr>
        <w:t xml:space="preserve"> — leaving the r-to-m transformation to its own devices. Perhaps in that iffy future holographic printing the transformation (transfiguration?) can be an animation that looks like a natural process, like wax melting under a flame, or gravity dictating the bounce of a ball. In the meantime, it is what it is — an obvious ploy for humor's sake? </w:t>
      </w:r>
      <w:proofErr w:type="gramStart"/>
      <w:r>
        <w:rPr>
          <w:rFonts w:ascii="Times" w:hAnsi="Times" w:cs="Times"/>
          <w:sz w:val="32"/>
          <w:szCs w:val="32"/>
          <w:u w:color="0000E9"/>
        </w:rPr>
        <w:t>Or perhaps just a PWCT?</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Parallel Word-Chain Transformations chain a sequence of word transformations in </w:t>
      </w:r>
      <w:proofErr w:type="gramStart"/>
      <w:r>
        <w:rPr>
          <w:rFonts w:ascii="Times" w:hAnsi="Times" w:cs="Times"/>
          <w:sz w:val="32"/>
          <w:szCs w:val="32"/>
          <w:u w:color="0000E9"/>
        </w:rPr>
        <w:t>lock-step</w:t>
      </w:r>
      <w:proofErr w:type="gramEnd"/>
      <w:r>
        <w:rPr>
          <w:rFonts w:ascii="Times" w:hAnsi="Times" w:cs="Times"/>
          <w:sz w:val="32"/>
          <w:szCs w:val="32"/>
          <w:u w:color="0000E9"/>
        </w:rPr>
        <w:t>. So maybe the 'a'-less subtitle could move from "tireless work on play on words" to "</w:t>
      </w:r>
      <w:proofErr w:type="spellStart"/>
      <w:r>
        <w:rPr>
          <w:rFonts w:ascii="Times" w:hAnsi="Times" w:cs="Times"/>
          <w:sz w:val="32"/>
          <w:szCs w:val="32"/>
          <w:u w:color="0000E9"/>
        </w:rPr>
        <w:t>tineless</w:t>
      </w:r>
      <w:proofErr w:type="spellEnd"/>
      <w:r>
        <w:rPr>
          <w:rFonts w:ascii="Times" w:hAnsi="Times" w:cs="Times"/>
          <w:sz w:val="32"/>
          <w:szCs w:val="32"/>
          <w:u w:color="0000E9"/>
        </w:rPr>
        <w:t xml:space="preserve"> fork in clay of woods" to "tuneless dork is claw if goods" and from thence (some would say already) into madness and nonsense. </w:t>
      </w:r>
      <w:r>
        <w:rPr>
          <w:rFonts w:ascii="Times New Roman" w:hAnsi="Times New Roman" w:cs="Times New Roman"/>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Just say no. </w:t>
      </w:r>
      <w:proofErr w:type="gramStart"/>
      <w:r>
        <w:rPr>
          <w:rFonts w:ascii="Times" w:hAnsi="Times" w:cs="Times"/>
          <w:sz w:val="32"/>
          <w:szCs w:val="32"/>
          <w:u w:color="0000E9"/>
        </w:rPr>
        <w:t>See word/phrase/sentence transformations for what they are — discrete mathematical operations on strings and sequences of strings.</w:t>
      </w:r>
      <w:proofErr w:type="gramEnd"/>
      <w:r>
        <w:rPr>
          <w:rFonts w:ascii="Times" w:hAnsi="Times" w:cs="Times"/>
          <w:sz w:val="32"/>
          <w:szCs w:val="32"/>
          <w:u w:color="0000E9"/>
        </w:rPr>
        <w:t xml:space="preserve"> No deeper meaning to them need be linked.</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rounds</w:t>
      </w:r>
      <w:proofErr w:type="gramEnd"/>
      <w:r>
        <w:rPr>
          <w:rFonts w:ascii="Times" w:hAnsi="Times" w:cs="Times"/>
          <w:b/>
          <w:bCs/>
          <w:color w:val="0000E9"/>
          <w:sz w:val="32"/>
          <w:szCs w:val="32"/>
          <w:u w:val="single" w:color="0000E9"/>
        </w:rPr>
        <w:t xml:space="preserve"> out the dyad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Something consisting of two elements or parts is called a </w:t>
      </w:r>
      <w:r>
        <w:rPr>
          <w:rFonts w:ascii="Times" w:hAnsi="Times" w:cs="Times"/>
          <w:i/>
          <w:iCs/>
          <w:sz w:val="32"/>
          <w:szCs w:val="32"/>
          <w:u w:color="0000E9"/>
        </w:rPr>
        <w:t>dyad</w:t>
      </w:r>
      <w:r>
        <w:rPr>
          <w:rFonts w:ascii="Times" w:hAnsi="Times" w:cs="Times"/>
          <w:sz w:val="32"/>
          <w:szCs w:val="32"/>
          <w:u w:color="0000E9"/>
        </w:rPr>
        <w:t xml:space="preserve">. </w:t>
      </w:r>
      <w:proofErr w:type="gramStart"/>
      <w:r>
        <w:rPr>
          <w:rFonts w:ascii="Times" w:hAnsi="Times" w:cs="Times"/>
          <w:sz w:val="32"/>
          <w:szCs w:val="32"/>
          <w:u w:color="0000E9"/>
        </w:rPr>
        <w:t>End of freebies.</w:t>
      </w:r>
      <w:proofErr w:type="gramEnd"/>
      <w:r>
        <w:rPr>
          <w:rFonts w:ascii="Times" w:hAnsi="Times" w:cs="Times"/>
          <w:sz w:val="32"/>
          <w:szCs w:val="32"/>
          <w:u w:color="0000E9"/>
        </w:rPr>
        <w:t xml:space="preserve"> Upon encountering an unfamiliar word, from now on the reader is encouraged to apply a principle introduced in </w:t>
      </w:r>
      <w:hyperlink r:id="rId12" w:history="1">
        <w:r>
          <w:rPr>
            <w:rFonts w:ascii="Times" w:hAnsi="Times" w:cs="Times"/>
            <w:color w:val="0000E9"/>
            <w:sz w:val="32"/>
            <w:szCs w:val="32"/>
            <w:u w:val="single" w:color="0000E9"/>
          </w:rPr>
          <w:t>http://emp.byui.edu/neffr/mymanifesto.html</w:t>
        </w:r>
      </w:hyperlink>
      <w:r>
        <w:rPr>
          <w:rFonts w:ascii="Times" w:hAnsi="Times" w:cs="Times"/>
          <w:sz w:val="32"/>
          <w:szCs w:val="32"/>
          <w:u w:color="0000E9"/>
        </w:rPr>
        <w:t>. So what is a monad? A triad? Tetrad? Pentad? What comes next in this progression?</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Isaiah 28:10</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Read this verse at </w:t>
      </w:r>
      <w:hyperlink r:id="rId13" w:history="1">
        <w:r>
          <w:rPr>
            <w:rFonts w:ascii="Times" w:hAnsi="Times" w:cs="Times"/>
            <w:color w:val="420178"/>
            <w:sz w:val="32"/>
            <w:szCs w:val="32"/>
            <w:u w:val="single" w:color="420178"/>
          </w:rPr>
          <w:t>https://www.lds.org/scriptures/ot/isa/28?lang=eng#10</w:t>
        </w:r>
      </w:hyperlink>
      <w:r>
        <w:rPr>
          <w:rFonts w:ascii="Times" w:hAnsi="Times" w:cs="Times"/>
          <w:sz w:val="32"/>
          <w:szCs w:val="32"/>
          <w:u w:color="0000E9"/>
        </w:rPr>
        <w:t xml:space="preserve"> and then map the acronym-expand function to [LUL PUP HAL TAL].</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A quick review and preview</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Thanks to the last responder at </w:t>
      </w:r>
      <w:hyperlink r:id="rId14" w:history="1">
        <w:r>
          <w:rPr>
            <w:rFonts w:ascii="Times" w:hAnsi="Times" w:cs="Times"/>
            <w:color w:val="420178"/>
            <w:sz w:val="32"/>
            <w:szCs w:val="32"/>
            <w:u w:val="single" w:color="420178"/>
          </w:rPr>
          <w:t>https://www.quora.com/How-should-I-go-about-switching-from-an-object-orientated-way-of-thinking-to-a-more-functional-way-of-thinking</w:t>
        </w:r>
      </w:hyperlink>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any</w:t>
      </w:r>
      <w:proofErr w:type="gramEnd"/>
      <w:r>
        <w:rPr>
          <w:rFonts w:ascii="Times" w:hAnsi="Times" w:cs="Times"/>
          <w:b/>
          <w:bCs/>
          <w:color w:val="0000E9"/>
          <w:sz w:val="32"/>
          <w:szCs w:val="32"/>
          <w:u w:val="single" w:color="0000E9"/>
        </w:rPr>
        <w:t xml:space="preserve"> conceptual (as opposed to botanical) tree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reader is presumably familiar with hierarchical organization charts, family trees, tournament trees, perhaps even decision trees, to name a few.</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PSG ISA TLA TBE l8r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To elabor8, TBA and TBD and TBE and TBR and the like are just TLAs interpreted by concatenating Arranged and Determined and Examined and Revealed and et cetera to </w:t>
      </w:r>
      <w:proofErr w:type="spellStart"/>
      <w:r>
        <w:rPr>
          <w:rFonts w:ascii="Times" w:hAnsi="Times" w:cs="Times"/>
          <w:sz w:val="32"/>
          <w:szCs w:val="32"/>
          <w:u w:color="0000E9"/>
        </w:rPr>
        <w:t>To</w:t>
      </w:r>
      <w:proofErr w:type="spellEnd"/>
      <w:r>
        <w:rPr>
          <w:rFonts w:ascii="Times" w:hAnsi="Times" w:cs="Times"/>
          <w:sz w:val="32"/>
          <w:szCs w:val="32"/>
          <w:u w:color="0000E9"/>
        </w:rPr>
        <w:t xml:space="preserve"> Be.</w:t>
      </w:r>
    </w:p>
    <w:p w:rsidR="00E15E2E" w:rsidRDefault="00E15E2E" w:rsidP="00E15E2E">
      <w:pPr>
        <w:widowControl w:val="0"/>
        <w:autoSpaceDE w:val="0"/>
        <w:autoSpaceDN w:val="0"/>
        <w:adjustRightInd w:val="0"/>
        <w:rPr>
          <w:rFonts w:ascii="Times" w:hAnsi="Times" w:cs="Times"/>
          <w:b/>
          <w:bCs/>
          <w:sz w:val="32"/>
          <w:szCs w:val="32"/>
          <w:u w:color="0000E9"/>
        </w:rPr>
      </w:pPr>
      <w:proofErr w:type="spellStart"/>
      <w:proofErr w:type="gramStart"/>
      <w:r>
        <w:rPr>
          <w:rFonts w:ascii="Times" w:hAnsi="Times" w:cs="Times"/>
          <w:b/>
          <w:bCs/>
          <w:color w:val="0000E9"/>
          <w:sz w:val="32"/>
          <w:szCs w:val="32"/>
          <w:u w:val="single" w:color="0000E9"/>
        </w:rPr>
        <w:t>dipthongs</w:t>
      </w:r>
      <w:proofErr w:type="spellEnd"/>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How </w:t>
      </w:r>
      <w:proofErr w:type="spellStart"/>
      <w:r>
        <w:rPr>
          <w:rFonts w:ascii="Times" w:hAnsi="Times" w:cs="Times"/>
          <w:sz w:val="32"/>
          <w:szCs w:val="32"/>
          <w:u w:color="0000E9"/>
        </w:rPr>
        <w:t>laaaa-eekly</w:t>
      </w:r>
      <w:proofErr w:type="spellEnd"/>
      <w:r>
        <w:rPr>
          <w:rFonts w:ascii="Times" w:hAnsi="Times" w:cs="Times"/>
          <w:sz w:val="32"/>
          <w:szCs w:val="32"/>
          <w:u w:color="0000E9"/>
        </w:rPr>
        <w:t xml:space="preserve"> is it that a random reader knows what these are?</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Not every language's alphabet is so easy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But the Hawaiian alphabet is even easier (smaller at least) — half less one, letters number but twelve: (A, E, H, I, K, L, M, N, O, P, U, and W). Aloha. </w:t>
      </w:r>
      <w:proofErr w:type="spellStart"/>
      <w:r>
        <w:rPr>
          <w:rFonts w:ascii="Times" w:hAnsi="Times" w:cs="Times"/>
          <w:sz w:val="32"/>
          <w:szCs w:val="32"/>
          <w:u w:color="0000E9"/>
        </w:rPr>
        <w:t>Mahalo</w:t>
      </w:r>
      <w:proofErr w:type="spellEnd"/>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alphabet</w:t>
      </w:r>
      <w:proofErr w:type="gramEnd"/>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What can happen when an Internet company uses a new Internet TLD (Top-Level Domain) name with three letters to accompany a three-letter host name: </w:t>
      </w:r>
      <w:hyperlink r:id="rId15" w:history="1">
        <w:r>
          <w:rPr>
            <w:rFonts w:ascii="Times" w:hAnsi="Times" w:cs="Times"/>
            <w:color w:val="0000E9"/>
            <w:sz w:val="32"/>
            <w:szCs w:val="32"/>
            <w:u w:val="single" w:color="0000E9"/>
          </w:rPr>
          <w:t>https://abc.xyz/</w:t>
        </w:r>
      </w:hyperlink>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PENTY, a carefully chosen way to code-say Christmas</w:t>
      </w:r>
    </w:p>
    <w:p w:rsidR="00E15E2E" w:rsidRDefault="00E15E2E" w:rsidP="00E15E2E">
      <w:pPr>
        <w:widowControl w:val="0"/>
        <w:autoSpaceDE w:val="0"/>
        <w:autoSpaceDN w:val="0"/>
        <w:adjustRightInd w:val="0"/>
        <w:rPr>
          <w:rFonts w:ascii="Times" w:hAnsi="Times" w:cs="Times"/>
          <w:sz w:val="32"/>
          <w:szCs w:val="32"/>
          <w:u w:color="0000E9"/>
        </w:rPr>
      </w:pPr>
      <w:r>
        <w:rPr>
          <w:rFonts w:ascii="Courier" w:hAnsi="Courier" w:cs="Courier"/>
          <w:sz w:val="26"/>
          <w:szCs w:val="26"/>
          <w:u w:color="0000E9"/>
        </w:rPr>
        <w:t>PLENTY</w:t>
      </w:r>
      <w:r>
        <w:rPr>
          <w:rFonts w:ascii="Times" w:hAnsi="Times" w:cs="Times"/>
          <w:sz w:val="32"/>
          <w:szCs w:val="32"/>
          <w:u w:color="0000E9"/>
        </w:rPr>
        <w:t xml:space="preserve"> minus the </w:t>
      </w:r>
      <w:r>
        <w:rPr>
          <w:rFonts w:ascii="Courier" w:hAnsi="Courier" w:cs="Courier"/>
          <w:sz w:val="26"/>
          <w:szCs w:val="26"/>
          <w:u w:color="0000E9"/>
        </w:rPr>
        <w:t>L</w:t>
      </w:r>
      <w:r>
        <w:rPr>
          <w:rFonts w:ascii="Times" w:hAnsi="Times" w:cs="Times"/>
          <w:sz w:val="32"/>
          <w:szCs w:val="32"/>
          <w:u w:color="0000E9"/>
        </w:rPr>
        <w:t xml:space="preserve"> — better as </w:t>
      </w:r>
      <w:r>
        <w:rPr>
          <w:rFonts w:ascii="Courier" w:hAnsi="Courier" w:cs="Courier"/>
          <w:sz w:val="26"/>
          <w:szCs w:val="26"/>
          <w:u w:color="0000E9"/>
        </w:rPr>
        <w:t>ABCDEFGHIJKMNOPQRSTUVWXYZ</w:t>
      </w:r>
      <w:r>
        <w:rPr>
          <w:rFonts w:ascii="Times" w:hAnsi="Times" w:cs="Times"/>
          <w:sz w:val="32"/>
          <w:szCs w:val="32"/>
          <w:u w:color="0000E9"/>
        </w:rPr>
        <w:t xml:space="preserve"> as the ultimate in Noel </w:t>
      </w:r>
      <w:proofErr w:type="spellStart"/>
      <w:r>
        <w:rPr>
          <w:rFonts w:ascii="Courier" w:hAnsi="Courier" w:cs="Courier"/>
          <w:sz w:val="26"/>
          <w:szCs w:val="26"/>
          <w:u w:color="0000E9"/>
        </w:rPr>
        <w:t>silLliness</w:t>
      </w:r>
      <w:proofErr w:type="spellEnd"/>
      <w:r>
        <w:rPr>
          <w:rFonts w:ascii="Times" w:hAnsi="Times" w:cs="Times"/>
          <w:sz w:val="32"/>
          <w:szCs w:val="32"/>
          <w:u w:color="0000E9"/>
        </w:rPr>
        <w:t xml:space="preserve">. </w:t>
      </w:r>
      <w:r>
        <w:rPr>
          <w:rFonts w:ascii="Times New Roman" w:hAnsi="Times New Roman" w:cs="Times New Roman"/>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IYI</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If You're Interested. I picked up this particular TLA by reading David Foster Wallace's </w:t>
      </w:r>
      <w:r>
        <w:rPr>
          <w:rFonts w:ascii="Times" w:hAnsi="Times" w:cs="Times"/>
          <w:i/>
          <w:iCs/>
          <w:sz w:val="32"/>
          <w:szCs w:val="32"/>
          <w:u w:color="0000E9"/>
        </w:rPr>
        <w:t>Everything and More: A Compact History of Infinity</w:t>
      </w:r>
      <w:r>
        <w:rPr>
          <w:rFonts w:ascii="Times" w:hAnsi="Times" w:cs="Times"/>
          <w:sz w:val="32"/>
          <w:szCs w:val="32"/>
          <w:u w:color="0000E9"/>
        </w:rPr>
        <w:t xml:space="preserve">. </w:t>
      </w:r>
      <w:proofErr w:type="gramStart"/>
      <w:r>
        <w:rPr>
          <w:rFonts w:ascii="Times" w:hAnsi="Times" w:cs="Times"/>
          <w:sz w:val="32"/>
          <w:szCs w:val="32"/>
          <w:u w:color="0000E9"/>
        </w:rPr>
        <w:t>HRR, BTW.</w:t>
      </w:r>
      <w:proofErr w:type="gramEnd"/>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is</w:t>
      </w:r>
      <w:proofErr w:type="gramEnd"/>
      <w:r>
        <w:rPr>
          <w:rFonts w:ascii="Times" w:hAnsi="Times" w:cs="Times"/>
          <w:b/>
          <w:bCs/>
          <w:color w:val="0000E9"/>
          <w:sz w:val="32"/>
          <w:szCs w:val="32"/>
          <w:u w:val="single" w:color="0000E9"/>
        </w:rPr>
        <w:t xml:space="preserve"> my high hope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My maybe-not-quite-so-high hope is that you will enjoy reading this book as much as I have enjoyed writing it. I've done my best to conquer my bad habit of </w:t>
      </w:r>
      <w:proofErr w:type="spellStart"/>
      <w:r>
        <w:rPr>
          <w:rFonts w:ascii="Times" w:hAnsi="Times" w:cs="Times"/>
          <w:sz w:val="32"/>
          <w:szCs w:val="32"/>
          <w:u w:color="0000E9"/>
        </w:rPr>
        <w:t>overcomplificationaryizing</w:t>
      </w:r>
      <w:proofErr w:type="spellEnd"/>
      <w:r>
        <w:rPr>
          <w:rFonts w:ascii="Times" w:hAnsi="Times" w:cs="Times"/>
          <w:sz w:val="32"/>
          <w:szCs w:val="32"/>
          <w:u w:color="0000E9"/>
        </w:rPr>
        <w:t xml:space="preserve"> everything. </w:t>
      </w:r>
      <w:r>
        <w:rPr>
          <w:rFonts w:ascii="Times New Roman" w:hAnsi="Times New Roman" w:cs="Times New Roman"/>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He awoke with a start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This character is my surrogate. Pedagogically speaking, my using his voice is a choice of a nice device. </w:t>
      </w:r>
      <w:proofErr w:type="gramStart"/>
      <w:r>
        <w:rPr>
          <w:rFonts w:ascii="Times" w:hAnsi="Times" w:cs="Times"/>
          <w:sz w:val="32"/>
          <w:szCs w:val="32"/>
          <w:u w:color="0000E9"/>
        </w:rPr>
        <w:t>A sleek technique.</w:t>
      </w:r>
      <w:proofErr w:type="gramEnd"/>
      <w:r>
        <w:rPr>
          <w:rFonts w:ascii="Times" w:hAnsi="Times" w:cs="Times"/>
          <w:sz w:val="32"/>
          <w:szCs w:val="32"/>
          <w:u w:color="0000E9"/>
        </w:rPr>
        <w:t xml:space="preserve"> </w:t>
      </w:r>
      <w:proofErr w:type="gramStart"/>
      <w:r>
        <w:rPr>
          <w:rFonts w:ascii="Times" w:hAnsi="Times" w:cs="Times"/>
          <w:sz w:val="32"/>
          <w:szCs w:val="32"/>
          <w:u w:color="0000E9"/>
        </w:rPr>
        <w:t>A slick trick.</w:t>
      </w:r>
      <w:proofErr w:type="gramEnd"/>
      <w:r>
        <w:rPr>
          <w:rFonts w:ascii="Times" w:hAnsi="Times" w:cs="Times"/>
          <w:sz w:val="32"/>
          <w:szCs w:val="32"/>
          <w:u w:color="0000E9"/>
        </w:rPr>
        <w:t xml:space="preserve"> </w:t>
      </w:r>
      <w:proofErr w:type="gramStart"/>
      <w:r>
        <w:rPr>
          <w:rFonts w:ascii="Times" w:hAnsi="Times" w:cs="Times"/>
          <w:sz w:val="32"/>
          <w:szCs w:val="32"/>
          <w:u w:color="0000E9"/>
        </w:rPr>
        <w:t>A cool tool.</w:t>
      </w:r>
      <w:proofErr w:type="gramEnd"/>
      <w:r>
        <w:rPr>
          <w:rFonts w:ascii="Times" w:hAnsi="Times" w:cs="Times"/>
          <w:sz w:val="32"/>
          <w:szCs w:val="32"/>
          <w:u w:color="0000E9"/>
        </w:rPr>
        <w:t xml:space="preserve"> A … … (Here we go again.)</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EDGE</w:t>
      </w:r>
    </w:p>
    <w:p w:rsidR="00E15E2E" w:rsidRDefault="00E15E2E" w:rsidP="00E15E2E">
      <w:pPr>
        <w:widowControl w:val="0"/>
        <w:autoSpaceDE w:val="0"/>
        <w:autoSpaceDN w:val="0"/>
        <w:adjustRightInd w:val="0"/>
        <w:rPr>
          <w:rFonts w:ascii="Times" w:hAnsi="Times" w:cs="Times"/>
          <w:sz w:val="32"/>
          <w:szCs w:val="32"/>
          <w:u w:color="0000E9"/>
        </w:rPr>
      </w:pPr>
      <w:proofErr w:type="spellStart"/>
      <w:r>
        <w:rPr>
          <w:rFonts w:ascii="Times" w:hAnsi="Times" w:cs="Times"/>
          <w:sz w:val="32"/>
          <w:szCs w:val="32"/>
          <w:u w:color="0000E9"/>
        </w:rPr>
        <w:t>Elphaba</w:t>
      </w:r>
      <w:proofErr w:type="spellEnd"/>
      <w:r>
        <w:rPr>
          <w:rFonts w:ascii="Times" w:hAnsi="Times" w:cs="Times"/>
          <w:sz w:val="32"/>
          <w:szCs w:val="32"/>
          <w:u w:color="0000E9"/>
        </w:rPr>
        <w:t xml:space="preserve"> Defying Gravity Emphatically, for example. (Note the FLA. Four-Letter Acronym. Which ISN'T. </w:t>
      </w:r>
      <w:proofErr w:type="gramStart"/>
      <w:r>
        <w:rPr>
          <w:rFonts w:ascii="Times" w:hAnsi="Times" w:cs="Times"/>
          <w:sz w:val="32"/>
          <w:szCs w:val="32"/>
          <w:u w:color="0000E9"/>
        </w:rPr>
        <w:t>Ambiguous, too.</w:t>
      </w:r>
      <w:proofErr w:type="gramEnd"/>
      <w:r>
        <w:rPr>
          <w:rFonts w:ascii="Times" w:hAnsi="Times" w:cs="Times"/>
          <w:sz w:val="32"/>
          <w:szCs w:val="32"/>
          <w:u w:color="0000E9"/>
        </w:rPr>
        <w:t xml:space="preserve"> Could mean Five-Letter Acronym.)</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he</w:t>
      </w:r>
      <w:proofErr w:type="gramEnd"/>
      <w:r>
        <w:rPr>
          <w:rFonts w:ascii="Times" w:hAnsi="Times" w:cs="Times"/>
          <w:b/>
          <w:bCs/>
          <w:color w:val="0000E9"/>
          <w:sz w:val="32"/>
          <w:szCs w:val="32"/>
          <w:u w:val="single" w:color="0000E9"/>
        </w:rPr>
        <w:t xml:space="preserve"> had acquired years ago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If you take the time to enjoy it, </w:t>
      </w:r>
      <w:hyperlink r:id="rId16" w:history="1">
        <w:r>
          <w:rPr>
            <w:rFonts w:ascii="Times" w:hAnsi="Times" w:cs="Times"/>
            <w:color w:val="0000E9"/>
            <w:sz w:val="32"/>
            <w:szCs w:val="32"/>
            <w:u w:val="single" w:color="0000E9"/>
          </w:rPr>
          <w:t>http://www.amazon.com/Falling-Up-Shel-Silverstein/dp/0060248025</w:t>
        </w:r>
      </w:hyperlink>
      <w:r>
        <w:rPr>
          <w:rFonts w:ascii="Times" w:hAnsi="Times" w:cs="Times"/>
          <w:sz w:val="32"/>
          <w:szCs w:val="32"/>
          <w:u w:color="0000E9"/>
        </w:rPr>
        <w:t xml:space="preserve"> is a sweet treat. And wouldn't you know it, on page 42 is a poem that uses lisp.</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DINK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Dual Income No Kids</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SINKNEM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Single Income No Kids Not Even Married</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STEM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Science Technology Engineering Mathematics</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appreciate</w:t>
      </w:r>
      <w:proofErr w:type="gramEnd"/>
      <w:r>
        <w:rPr>
          <w:rFonts w:ascii="Times" w:hAnsi="Times" w:cs="Times"/>
          <w:b/>
          <w:bCs/>
          <w:color w:val="0000E9"/>
          <w:sz w:val="32"/>
          <w:szCs w:val="32"/>
          <w:u w:val="single" w:color="0000E9"/>
        </w:rPr>
        <w:t xml:space="preserve"> the flowers more or less?</w:t>
      </w:r>
    </w:p>
    <w:p w:rsidR="00E15E2E" w:rsidRDefault="00E15E2E" w:rsidP="00E15E2E">
      <w:pPr>
        <w:widowControl w:val="0"/>
        <w:autoSpaceDE w:val="0"/>
        <w:autoSpaceDN w:val="0"/>
        <w:adjustRightInd w:val="0"/>
        <w:rPr>
          <w:rFonts w:ascii="Times" w:hAnsi="Times" w:cs="Times"/>
          <w:sz w:val="32"/>
          <w:szCs w:val="32"/>
          <w:u w:color="0000E9"/>
        </w:rPr>
      </w:pPr>
      <w:hyperlink r:id="rId17" w:history="1">
        <w:r>
          <w:rPr>
            <w:rFonts w:ascii="Times" w:hAnsi="Times" w:cs="Times"/>
            <w:color w:val="0000E9"/>
            <w:sz w:val="32"/>
            <w:szCs w:val="32"/>
            <w:u w:val="single" w:color="0000E9"/>
          </w:rPr>
          <w:t>http://www.goodreads.com/quotes/184384-i-have-a-friend-who-s-an-artist-and-has-sometimes</w:t>
        </w:r>
      </w:hyperlink>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ABC</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Always Begin Carefully — </w:t>
      </w:r>
      <w:hyperlink r:id="rId18" w:history="1">
        <w:r>
          <w:rPr>
            <w:rFonts w:ascii="Times" w:hAnsi="Times" w:cs="Times"/>
            <w:color w:val="0000E9"/>
            <w:sz w:val="32"/>
            <w:szCs w:val="32"/>
            <w:u w:val="single" w:color="0000E9"/>
          </w:rPr>
          <w:t>https://en.wikipedia.org/wiki/ABC</w:t>
        </w:r>
      </w:hyperlink>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AKA</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Also Known As — but you already knew that, NEH?</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VTO</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Vocabulary Time Out.</w:t>
      </w:r>
      <w:proofErr w:type="gramEnd"/>
      <w:r>
        <w:rPr>
          <w:rFonts w:ascii="Times" w:hAnsi="Times" w:cs="Times"/>
          <w:sz w:val="32"/>
          <w:szCs w:val="32"/>
          <w:u w:color="0000E9"/>
        </w:rPr>
        <w:t xml:space="preserve"> There will be many of these.</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the</w:t>
      </w:r>
      <w:proofErr w:type="gramEnd"/>
      <w:r>
        <w:rPr>
          <w:rFonts w:ascii="Times" w:hAnsi="Times" w:cs="Times"/>
          <w:b/>
          <w:bCs/>
          <w:color w:val="0000E9"/>
          <w:sz w:val="32"/>
          <w:szCs w:val="32"/>
          <w:u w:val="single" w:color="0000E9"/>
        </w:rPr>
        <w:t xml:space="preserve"> mathematical idea of a set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 mathematician/computer scientist wrote the following intriguing words: It is impossible to improve upon [Georg] Cantor's succinct 1883 definition: </w:t>
      </w:r>
      <w:r>
        <w:rPr>
          <w:rFonts w:ascii="Times" w:hAnsi="Times" w:cs="Times"/>
          <w:i/>
          <w:iCs/>
          <w:sz w:val="32"/>
          <w:szCs w:val="32"/>
          <w:u w:color="0000E9"/>
        </w:rPr>
        <w:t xml:space="preserve">A set is a </w:t>
      </w:r>
      <w:proofErr w:type="gramStart"/>
      <w:r>
        <w:rPr>
          <w:rFonts w:ascii="Times" w:hAnsi="Times" w:cs="Times"/>
          <w:i/>
          <w:iCs/>
          <w:sz w:val="32"/>
          <w:szCs w:val="32"/>
          <w:u w:color="0000E9"/>
        </w:rPr>
        <w:t>Many</w:t>
      </w:r>
      <w:proofErr w:type="gramEnd"/>
      <w:r>
        <w:rPr>
          <w:rFonts w:ascii="Times" w:hAnsi="Times" w:cs="Times"/>
          <w:i/>
          <w:iCs/>
          <w:sz w:val="32"/>
          <w:szCs w:val="32"/>
          <w:u w:color="0000E9"/>
        </w:rPr>
        <w:t xml:space="preserve"> which allows itself to be thought of as a One.</w:t>
      </w:r>
      <w:r>
        <w:rPr>
          <w:rFonts w:ascii="Times" w:hAnsi="Times" w:cs="Times"/>
          <w:sz w:val="32"/>
          <w:szCs w:val="32"/>
          <w:u w:color="0000E9"/>
        </w:rPr>
        <w:t xml:space="preserve"> One of the most basic human faculties is the perception of sets. […] When you think about your associates and acquaintances you tend to organize your thought by sorting these people into overlapping sets: friends, women, scientists, drinkers, gardeners, sports fans, parents, etc. Or the books that you own, the recipes that you know, the clothes you have — all of these bewildering data sets are organized, at the most primitive level, by the simple and automatic process of set formation, of picking out certain multiplicities that allow themselves to be thought of as unities. Do sets exist even if no one thinks of them? The numbers 2, 47, 48, 333, 400, and 1981 have no obvious property in common, yet it is clearly </w:t>
      </w:r>
      <w:r>
        <w:rPr>
          <w:rFonts w:ascii="Times" w:hAnsi="Times" w:cs="Times"/>
          <w:i/>
          <w:iCs/>
          <w:sz w:val="32"/>
          <w:szCs w:val="32"/>
          <w:u w:color="0000E9"/>
        </w:rPr>
        <w:t>possible</w:t>
      </w:r>
      <w:r>
        <w:rPr>
          <w:rFonts w:ascii="Times" w:hAnsi="Times" w:cs="Times"/>
          <w:sz w:val="32"/>
          <w:szCs w:val="32"/>
          <w:u w:color="0000E9"/>
        </w:rPr>
        <w:t xml:space="preserve"> to think of these numbers all at once, as I am now doing. But must someone actually think of a set for it to exist? […] The basic simplifying assumption of </w:t>
      </w:r>
      <w:proofErr w:type="spellStart"/>
      <w:r>
        <w:rPr>
          <w:rFonts w:ascii="Times" w:hAnsi="Times" w:cs="Times"/>
          <w:sz w:val="32"/>
          <w:szCs w:val="32"/>
          <w:u w:color="0000E9"/>
        </w:rPr>
        <w:t>Cantorian</w:t>
      </w:r>
      <w:proofErr w:type="spellEnd"/>
      <w:r>
        <w:rPr>
          <w:rFonts w:ascii="Times" w:hAnsi="Times" w:cs="Times"/>
          <w:sz w:val="32"/>
          <w:szCs w:val="32"/>
          <w:u w:color="0000E9"/>
        </w:rPr>
        <w:t xml:space="preserve"> set theory is that sets are there already, regardless of whether anyone does or could notice them. A set is not so much a "</w:t>
      </w:r>
      <w:r>
        <w:rPr>
          <w:rFonts w:ascii="Times" w:hAnsi="Times" w:cs="Times"/>
          <w:i/>
          <w:iCs/>
          <w:sz w:val="32"/>
          <w:szCs w:val="32"/>
          <w:u w:color="0000E9"/>
        </w:rPr>
        <w:t>Many</w:t>
      </w:r>
      <w:r>
        <w:rPr>
          <w:rFonts w:ascii="Times" w:hAnsi="Times" w:cs="Times"/>
          <w:sz w:val="32"/>
          <w:szCs w:val="32"/>
          <w:u w:color="0000E9"/>
        </w:rPr>
        <w:t xml:space="preserve"> which allows itself to be thought of as a </w:t>
      </w:r>
      <w:r>
        <w:rPr>
          <w:rFonts w:ascii="Times" w:hAnsi="Times" w:cs="Times"/>
          <w:i/>
          <w:iCs/>
          <w:sz w:val="32"/>
          <w:szCs w:val="32"/>
          <w:u w:color="0000E9"/>
        </w:rPr>
        <w:t>One</w:t>
      </w:r>
      <w:r>
        <w:rPr>
          <w:rFonts w:ascii="Times" w:hAnsi="Times" w:cs="Times"/>
          <w:sz w:val="32"/>
          <w:szCs w:val="32"/>
          <w:u w:color="0000E9"/>
        </w:rPr>
        <w:t xml:space="preserve">" as it is a "Many which allows itself to be thought of as a One, if someone with a large enough mind cared to try." For the set theorist, the bust of Venus is already present in every block of marble. And a set </w:t>
      </w:r>
      <w:r>
        <w:rPr>
          <w:rFonts w:ascii="Times" w:hAnsi="Times" w:cs="Times"/>
          <w:b/>
          <w:bCs/>
          <w:sz w:val="32"/>
          <w:szCs w:val="32"/>
          <w:u w:color="0000E9"/>
        </w:rPr>
        <w:t>M</w:t>
      </w:r>
      <w:r>
        <w:rPr>
          <w:rFonts w:ascii="Times" w:hAnsi="Times" w:cs="Times"/>
          <w:sz w:val="32"/>
          <w:szCs w:val="32"/>
          <w:u w:color="0000E9"/>
        </w:rPr>
        <w:t xml:space="preserve"> consisting of ten billion random natural numbers exists even though no human can ever see </w:t>
      </w:r>
      <w:r>
        <w:rPr>
          <w:rFonts w:ascii="Times" w:hAnsi="Times" w:cs="Times"/>
          <w:b/>
          <w:bCs/>
          <w:sz w:val="32"/>
          <w:szCs w:val="32"/>
          <w:u w:color="0000E9"/>
        </w:rPr>
        <w:t>M</w:t>
      </w:r>
      <w:r>
        <w:rPr>
          <w:rFonts w:ascii="Times" w:hAnsi="Times" w:cs="Times"/>
          <w:sz w:val="32"/>
          <w:szCs w:val="32"/>
          <w:u w:color="0000E9"/>
        </w:rPr>
        <w:t xml:space="preserve"> all at once. A set is the form of a possible thought, where "possible" is taken in the broadest possible sense. — Rudy Rucker in </w:t>
      </w:r>
      <w:r>
        <w:rPr>
          <w:rFonts w:ascii="Times" w:hAnsi="Times" w:cs="Times"/>
          <w:i/>
          <w:iCs/>
          <w:sz w:val="32"/>
          <w:szCs w:val="32"/>
          <w:u w:color="0000E9"/>
        </w:rPr>
        <w:t>Infinity and The Mind: The Science and Philosophy of the Infinite</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dispensing</w:t>
      </w:r>
      <w:proofErr w:type="gramEnd"/>
      <w:r>
        <w:rPr>
          <w:rFonts w:ascii="Times" w:hAnsi="Times" w:cs="Times"/>
          <w:b/>
          <w:bCs/>
          <w:color w:val="0000E9"/>
          <w:sz w:val="32"/>
          <w:szCs w:val="32"/>
          <w:u w:val="single" w:color="0000E9"/>
        </w:rPr>
        <w:t xml:space="preserve"> with commas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IMO, commas are the ugly ducklings in the world of programming language syntax.</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we</w:t>
      </w:r>
      <w:proofErr w:type="gramEnd"/>
      <w:r>
        <w:rPr>
          <w:rFonts w:ascii="Times" w:hAnsi="Times" w:cs="Times"/>
          <w:b/>
          <w:bCs/>
          <w:color w:val="0000E9"/>
          <w:sz w:val="32"/>
          <w:szCs w:val="32"/>
          <w:u w:val="single" w:color="0000E9"/>
        </w:rPr>
        <w:t xml:space="preserve"> truncated the set 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set </w:t>
      </w:r>
      <w:r>
        <w:rPr>
          <w:rFonts w:ascii="Times" w:hAnsi="Times" w:cs="Times"/>
          <w:b/>
          <w:bCs/>
          <w:sz w:val="32"/>
          <w:szCs w:val="32"/>
          <w:u w:color="0000E9"/>
        </w:rPr>
        <w:t>N</w:t>
      </w:r>
      <w:r>
        <w:rPr>
          <w:rFonts w:ascii="Times" w:hAnsi="Times" w:cs="Times"/>
          <w:sz w:val="32"/>
          <w:szCs w:val="32"/>
          <w:u w:color="0000E9"/>
        </w:rPr>
        <w:t xml:space="preserve"> of natural numbers (including zero) is AKA the nonnegative numbers. Clarification: in this context numbers mean integers, numbers with no fractional parts, not even decimal points followed by nothing (or nothing but zeros). The set </w:t>
      </w:r>
      <w:r>
        <w:rPr>
          <w:rFonts w:ascii="Times" w:hAnsi="Times" w:cs="Times"/>
          <w:b/>
          <w:bCs/>
          <w:sz w:val="32"/>
          <w:szCs w:val="32"/>
          <w:u w:color="0000E9"/>
        </w:rPr>
        <w:t>P</w:t>
      </w:r>
      <w:r>
        <w:rPr>
          <w:rFonts w:ascii="Times" w:hAnsi="Times" w:cs="Times"/>
          <w:sz w:val="32"/>
          <w:szCs w:val="32"/>
          <w:u w:color="0000E9"/>
        </w:rPr>
        <w:t xml:space="preserve"> is </w:t>
      </w:r>
      <w:r>
        <w:rPr>
          <w:rFonts w:ascii="Times" w:hAnsi="Times" w:cs="Times"/>
          <w:i/>
          <w:iCs/>
          <w:sz w:val="32"/>
          <w:szCs w:val="32"/>
          <w:u w:color="0000E9"/>
        </w:rPr>
        <w:t>not</w:t>
      </w:r>
      <w:r>
        <w:rPr>
          <w:rFonts w:ascii="Times" w:hAnsi="Times" w:cs="Times"/>
          <w:sz w:val="32"/>
          <w:szCs w:val="32"/>
          <w:u w:color="0000E9"/>
        </w:rPr>
        <w:t xml:space="preserve"> the set of positive integers, that's called </w:t>
      </w:r>
      <w:r>
        <w:rPr>
          <w:rFonts w:ascii="Times" w:hAnsi="Times" w:cs="Times"/>
          <w:b/>
          <w:bCs/>
          <w:sz w:val="32"/>
          <w:szCs w:val="32"/>
          <w:u w:color="0000E9"/>
        </w:rPr>
        <w:t>Z</w:t>
      </w:r>
      <w:r>
        <w:rPr>
          <w:rFonts w:ascii="Times" w:hAnsi="Times" w:cs="Times"/>
          <w:b/>
          <w:bCs/>
          <w:sz w:val="26"/>
          <w:szCs w:val="26"/>
          <w:u w:color="0000E9"/>
          <w:vertAlign w:val="superscript"/>
        </w:rPr>
        <w:t>+</w:t>
      </w:r>
      <w:r>
        <w:rPr>
          <w:rFonts w:ascii="Times" w:hAnsi="Times" w:cs="Times"/>
          <w:sz w:val="32"/>
          <w:szCs w:val="32"/>
          <w:u w:color="0000E9"/>
        </w:rPr>
        <w:t xml:space="preserve">. </w:t>
      </w:r>
      <w:r>
        <w:rPr>
          <w:rFonts w:ascii="Times" w:hAnsi="Times" w:cs="Times"/>
          <w:b/>
          <w:bCs/>
          <w:sz w:val="32"/>
          <w:szCs w:val="32"/>
          <w:u w:color="0000E9"/>
        </w:rPr>
        <w:t>P</w:t>
      </w:r>
      <w:r>
        <w:rPr>
          <w:rFonts w:ascii="Times" w:hAnsi="Times" w:cs="Times"/>
          <w:sz w:val="32"/>
          <w:szCs w:val="32"/>
          <w:u w:color="0000E9"/>
        </w:rPr>
        <w:t xml:space="preserve"> names the </w:t>
      </w:r>
      <w:r>
        <w:rPr>
          <w:rFonts w:ascii="Times" w:hAnsi="Times" w:cs="Times"/>
          <w:b/>
          <w:bCs/>
          <w:sz w:val="32"/>
          <w:szCs w:val="32"/>
          <w:u w:color="0000E9"/>
        </w:rPr>
        <w:t>prime</w:t>
      </w:r>
      <w:r>
        <w:rPr>
          <w:rFonts w:ascii="Times" w:hAnsi="Times" w:cs="Times"/>
          <w:sz w:val="32"/>
          <w:szCs w:val="32"/>
          <w:u w:color="0000E9"/>
        </w:rPr>
        <w:t xml:space="preserve"> numbers (but not always). </w:t>
      </w:r>
      <w:r>
        <w:rPr>
          <w:rFonts w:ascii="Times" w:hAnsi="Times" w:cs="Times"/>
          <w:b/>
          <w:bCs/>
          <w:sz w:val="32"/>
          <w:szCs w:val="32"/>
          <w:u w:color="0000E9"/>
        </w:rPr>
        <w:t>Z</w:t>
      </w:r>
      <w:r>
        <w:rPr>
          <w:rFonts w:ascii="Times" w:hAnsi="Times" w:cs="Times"/>
          <w:b/>
          <w:bCs/>
          <w:sz w:val="26"/>
          <w:szCs w:val="26"/>
          <w:u w:color="0000E9"/>
          <w:vertAlign w:val="superscript"/>
        </w:rPr>
        <w:t>-</w:t>
      </w:r>
      <w:r>
        <w:rPr>
          <w:rFonts w:ascii="Times" w:hAnsi="Times" w:cs="Times"/>
          <w:sz w:val="32"/>
          <w:szCs w:val="32"/>
          <w:u w:color="0000E9"/>
        </w:rPr>
        <w:t xml:space="preserve"> is the negative integers, but there's no abbreviation for the </w:t>
      </w:r>
      <w:proofErr w:type="spellStart"/>
      <w:r>
        <w:rPr>
          <w:rFonts w:ascii="Times" w:hAnsi="Times" w:cs="Times"/>
          <w:sz w:val="32"/>
          <w:szCs w:val="32"/>
          <w:u w:color="0000E9"/>
        </w:rPr>
        <w:t>nonpositive</w:t>
      </w:r>
      <w:proofErr w:type="spellEnd"/>
      <w:r>
        <w:rPr>
          <w:rFonts w:ascii="Times" w:hAnsi="Times" w:cs="Times"/>
          <w:sz w:val="32"/>
          <w:szCs w:val="32"/>
          <w:u w:color="0000E9"/>
        </w:rPr>
        <w:t xml:space="preserve"> integers, which is </w:t>
      </w:r>
      <w:r>
        <w:rPr>
          <w:rFonts w:ascii="Times" w:hAnsi="Times" w:cs="Times"/>
          <w:b/>
          <w:bCs/>
          <w:sz w:val="32"/>
          <w:szCs w:val="32"/>
          <w:u w:color="0000E9"/>
        </w:rPr>
        <w:t>Z</w:t>
      </w:r>
      <w:r>
        <w:rPr>
          <w:rFonts w:ascii="Times" w:hAnsi="Times" w:cs="Times"/>
          <w:b/>
          <w:bCs/>
          <w:sz w:val="26"/>
          <w:szCs w:val="26"/>
          <w:u w:color="0000E9"/>
          <w:vertAlign w:val="superscript"/>
        </w:rPr>
        <w:t>-</w:t>
      </w:r>
      <w:r>
        <w:rPr>
          <w:rFonts w:ascii="Times" w:hAnsi="Times" w:cs="Times"/>
          <w:sz w:val="32"/>
          <w:szCs w:val="32"/>
          <w:u w:color="0000E9"/>
        </w:rPr>
        <w:t xml:space="preserve"> together with 0. All together, </w:t>
      </w:r>
      <w:r>
        <w:rPr>
          <w:rFonts w:ascii="Times" w:hAnsi="Times" w:cs="Times"/>
          <w:b/>
          <w:bCs/>
          <w:sz w:val="32"/>
          <w:szCs w:val="32"/>
          <w:u w:color="0000E9"/>
        </w:rPr>
        <w:t>Z</w:t>
      </w:r>
      <w:r>
        <w:rPr>
          <w:rFonts w:ascii="Times" w:hAnsi="Times" w:cs="Times"/>
          <w:sz w:val="32"/>
          <w:szCs w:val="32"/>
          <w:u w:color="0000E9"/>
        </w:rPr>
        <w:t xml:space="preserve"> is the short name for all integers, positive, negative, and zero. </w:t>
      </w:r>
      <w:r>
        <w:rPr>
          <w:rFonts w:ascii="Times" w:hAnsi="Times" w:cs="Times"/>
          <w:b/>
          <w:bCs/>
          <w:sz w:val="32"/>
          <w:szCs w:val="32"/>
          <w:u w:color="0000E9"/>
        </w:rPr>
        <w:t>Z</w:t>
      </w:r>
      <w:r>
        <w:rPr>
          <w:rFonts w:ascii="Times" w:hAnsi="Times" w:cs="Times"/>
          <w:sz w:val="32"/>
          <w:szCs w:val="32"/>
          <w:u w:color="0000E9"/>
        </w:rPr>
        <w:t xml:space="preserve"> is short for </w:t>
      </w:r>
      <w:proofErr w:type="spellStart"/>
      <w:r>
        <w:rPr>
          <w:rFonts w:ascii="Times" w:hAnsi="Times" w:cs="Times"/>
          <w:b/>
          <w:bCs/>
          <w:sz w:val="32"/>
          <w:szCs w:val="32"/>
          <w:u w:color="0000E9"/>
        </w:rPr>
        <w:t>Zahlen</w:t>
      </w:r>
      <w:proofErr w:type="spellEnd"/>
      <w:r>
        <w:rPr>
          <w:rFonts w:ascii="Times" w:hAnsi="Times" w:cs="Times"/>
          <w:sz w:val="32"/>
          <w:szCs w:val="32"/>
          <w:u w:color="0000E9"/>
        </w:rPr>
        <w:t>, which is the German word for numbers. Now you know.</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our</w:t>
      </w:r>
      <w:proofErr w:type="gramEnd"/>
      <w:r>
        <w:rPr>
          <w:rFonts w:ascii="Times" w:hAnsi="Times" w:cs="Times"/>
          <w:b/>
          <w:bCs/>
          <w:color w:val="0000E9"/>
          <w:sz w:val="32"/>
          <w:szCs w:val="32"/>
          <w:u w:val="single" w:color="0000E9"/>
        </w:rPr>
        <w:t xml:space="preserve"> rule also prefers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vectors-over-lists preference has a special reason, revealed IYI. But it's not just its </w:t>
      </w:r>
      <w:proofErr w:type="spellStart"/>
      <w:r>
        <w:rPr>
          <w:rFonts w:ascii="Times" w:hAnsi="Times" w:cs="Times"/>
          <w:sz w:val="32"/>
          <w:szCs w:val="32"/>
          <w:u w:color="0000E9"/>
        </w:rPr>
        <w:t>indexability</w:t>
      </w:r>
      <w:proofErr w:type="spellEnd"/>
      <w:r>
        <w:rPr>
          <w:rFonts w:ascii="Times" w:hAnsi="Times" w:cs="Times"/>
          <w:sz w:val="32"/>
          <w:szCs w:val="32"/>
          <w:u w:color="0000E9"/>
        </w:rPr>
        <w:t xml:space="preserve">. A lisp list can also be indexed, but the operation is more expensive than a vector index (a quick add offset and pointer dereference), as it must walk the list, counting as it goes. Before we delve here into a bit of algorithm analysis, what is an algorithm? The recipe analogy is often used, but recipes for cooking are not the only kind. For another, far more weighty example, see </w:t>
      </w:r>
      <w:hyperlink r:id="rId19" w:history="1">
        <w:r>
          <w:rPr>
            <w:rFonts w:ascii="Times" w:hAnsi="Times" w:cs="Times"/>
            <w:color w:val="0000E9"/>
            <w:sz w:val="32"/>
            <w:szCs w:val="32"/>
            <w:u w:val="single" w:color="0000E9"/>
          </w:rPr>
          <w:t>https://www.lds.org/general-conference/2008/04/the-gospel-of-jesus-christ?lang=eng</w:t>
        </w:r>
      </w:hyperlink>
      <w:r>
        <w:rPr>
          <w:rFonts w:ascii="Times" w:hAnsi="Times" w:cs="Times"/>
          <w:sz w:val="32"/>
          <w:szCs w:val="32"/>
          <w:u w:color="0000E9"/>
        </w:rPr>
        <w:t xml:space="preserve"> — but it's interesting that Elder Perry ties the gospel recipe back to the cooking kind. This kind features an implicit "Step 0" that could be made explicit as: "Acquire all required ingredients in the proper quantities." The "List of Ingredients" is usually the first component of a recipe, with "Directions" second.</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handing</w:t>
      </w:r>
      <w:proofErr w:type="gramEnd"/>
      <w:r>
        <w:rPr>
          <w:rFonts w:ascii="Times" w:hAnsi="Times" w:cs="Times"/>
          <w:b/>
          <w:bCs/>
          <w:color w:val="0000E9"/>
          <w:sz w:val="32"/>
          <w:szCs w:val="32"/>
          <w:u w:val="single" w:color="0000E9"/>
        </w:rPr>
        <w:t xml:space="preserve"> it off to some further processing step</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How the </w:t>
      </w:r>
      <w:proofErr w:type="spellStart"/>
      <w:r>
        <w:rPr>
          <w:rFonts w:ascii="Times" w:hAnsi="Times" w:cs="Times"/>
          <w:sz w:val="32"/>
          <w:szCs w:val="32"/>
          <w:u w:color="0000E9"/>
        </w:rPr>
        <w:t>emacs</w:t>
      </w:r>
      <w:proofErr w:type="spellEnd"/>
      <w:r>
        <w:rPr>
          <w:rFonts w:ascii="Times" w:hAnsi="Times" w:cs="Times"/>
          <w:sz w:val="32"/>
          <w:szCs w:val="32"/>
          <w:u w:color="0000E9"/>
        </w:rPr>
        <w:t xml:space="preserve"> </w:t>
      </w:r>
      <w:proofErr w:type="spellStart"/>
      <w:r>
        <w:rPr>
          <w:rFonts w:ascii="Times" w:hAnsi="Times" w:cs="Times"/>
          <w:sz w:val="32"/>
          <w:szCs w:val="32"/>
          <w:u w:color="0000E9"/>
        </w:rPr>
        <w:t>elisp</w:t>
      </w:r>
      <w:proofErr w:type="spellEnd"/>
      <w:r>
        <w:rPr>
          <w:rFonts w:ascii="Times" w:hAnsi="Times" w:cs="Times"/>
          <w:sz w:val="32"/>
          <w:szCs w:val="32"/>
          <w:u w:color="0000E9"/>
        </w:rPr>
        <w:t xml:space="preserve"> Read-Evaluate-Print Loop (</w:t>
      </w:r>
      <w:r>
        <w:rPr>
          <w:rFonts w:ascii="Courier" w:hAnsi="Courier" w:cs="Courier"/>
          <w:sz w:val="26"/>
          <w:szCs w:val="26"/>
          <w:u w:color="0000E9"/>
        </w:rPr>
        <w:t>REPL</w:t>
      </w:r>
      <w:r>
        <w:rPr>
          <w:rFonts w:ascii="Times" w:hAnsi="Times" w:cs="Times"/>
          <w:sz w:val="32"/>
          <w:szCs w:val="32"/>
          <w:u w:color="0000E9"/>
        </w:rPr>
        <w:t>) works is discovered via GPA.</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Boolean values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George Boole is </w:t>
      </w:r>
      <w:proofErr w:type="gramStart"/>
      <w:r>
        <w:rPr>
          <w:rFonts w:ascii="Times" w:hAnsi="Times" w:cs="Times"/>
          <w:sz w:val="32"/>
          <w:szCs w:val="32"/>
          <w:u w:color="0000E9"/>
        </w:rPr>
        <w:t>who</w:t>
      </w:r>
      <w:proofErr w:type="gramEnd"/>
      <w:r>
        <w:rPr>
          <w:rFonts w:ascii="Times" w:hAnsi="Times" w:cs="Times"/>
          <w:sz w:val="32"/>
          <w:szCs w:val="32"/>
          <w:u w:color="0000E9"/>
        </w:rPr>
        <w:t xml:space="preserve"> this data type is named for, mostly because of his book </w:t>
      </w:r>
      <w:r>
        <w:rPr>
          <w:rFonts w:ascii="Times" w:hAnsi="Times" w:cs="Times"/>
          <w:i/>
          <w:iCs/>
          <w:sz w:val="32"/>
          <w:szCs w:val="32"/>
          <w:u w:color="0000E9"/>
        </w:rPr>
        <w:t>The Laws of Thought</w:t>
      </w: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just</w:t>
      </w:r>
      <w:proofErr w:type="gramEnd"/>
      <w:r>
        <w:rPr>
          <w:rFonts w:ascii="Times" w:hAnsi="Times" w:cs="Times"/>
          <w:b/>
          <w:bCs/>
          <w:color w:val="0000E9"/>
          <w:sz w:val="32"/>
          <w:szCs w:val="32"/>
          <w:u w:val="single" w:color="0000E9"/>
        </w:rPr>
        <w:t xml:space="preserve"> use true and false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Ensure these global variables are defined before trying to use them by putting </w:t>
      </w:r>
      <w:r>
        <w:rPr>
          <w:rFonts w:ascii="Courier" w:hAnsi="Courier" w:cs="Courier"/>
          <w:sz w:val="26"/>
          <w:szCs w:val="26"/>
          <w:u w:color="0000E9"/>
        </w:rPr>
        <w:t>(require '</w:t>
      </w:r>
      <w:proofErr w:type="spellStart"/>
      <w:r>
        <w:rPr>
          <w:rFonts w:ascii="Courier" w:hAnsi="Courier" w:cs="Courier"/>
          <w:sz w:val="26"/>
          <w:szCs w:val="26"/>
          <w:u w:color="0000E9"/>
        </w:rPr>
        <w:t>ment</w:t>
      </w:r>
      <w:proofErr w:type="spellEnd"/>
      <w:r>
        <w:rPr>
          <w:rFonts w:ascii="Courier" w:hAnsi="Courier" w:cs="Courier"/>
          <w:sz w:val="26"/>
          <w:szCs w:val="26"/>
          <w:u w:color="0000E9"/>
        </w:rPr>
        <w:t>)</w:t>
      </w:r>
      <w:r>
        <w:rPr>
          <w:rFonts w:ascii="Times" w:hAnsi="Times" w:cs="Times"/>
          <w:sz w:val="32"/>
          <w:szCs w:val="32"/>
          <w:u w:color="0000E9"/>
        </w:rPr>
        <w:t xml:space="preserve"> at the top of your </w:t>
      </w:r>
      <w:r>
        <w:rPr>
          <w:rFonts w:ascii="Courier" w:hAnsi="Courier" w:cs="Courier"/>
          <w:sz w:val="26"/>
          <w:szCs w:val="26"/>
          <w:u w:color="0000E9"/>
        </w:rPr>
        <w:t>.el</w:t>
      </w:r>
      <w:r>
        <w:rPr>
          <w:rFonts w:ascii="Times" w:hAnsi="Times" w:cs="Times"/>
          <w:sz w:val="32"/>
          <w:szCs w:val="32"/>
          <w:u w:color="0000E9"/>
        </w:rPr>
        <w:t xml:space="preserve"> source code file. This will work provided you have provided the package named </w:t>
      </w:r>
      <w:proofErr w:type="spellStart"/>
      <w:r>
        <w:rPr>
          <w:rFonts w:ascii="Courier" w:hAnsi="Courier" w:cs="Courier"/>
          <w:sz w:val="26"/>
          <w:szCs w:val="26"/>
          <w:u w:color="0000E9"/>
        </w:rPr>
        <w:t>ment</w:t>
      </w:r>
      <w:proofErr w:type="spellEnd"/>
      <w:r>
        <w:rPr>
          <w:rFonts w:ascii="Times" w:hAnsi="Times" w:cs="Times"/>
          <w:sz w:val="32"/>
          <w:szCs w:val="32"/>
          <w:u w:color="0000E9"/>
        </w:rPr>
        <w:t xml:space="preserve"> to your </w:t>
      </w:r>
      <w:proofErr w:type="spellStart"/>
      <w:r>
        <w:rPr>
          <w:rFonts w:ascii="Times" w:hAnsi="Times" w:cs="Times"/>
          <w:sz w:val="32"/>
          <w:szCs w:val="32"/>
          <w:u w:color="0000E9"/>
        </w:rPr>
        <w:t>emacs</w:t>
      </w:r>
      <w:proofErr w:type="spellEnd"/>
      <w:r>
        <w:rPr>
          <w:rFonts w:ascii="Times" w:hAnsi="Times" w:cs="Times"/>
          <w:sz w:val="32"/>
          <w:szCs w:val="32"/>
          <w:u w:color="0000E9"/>
        </w:rPr>
        <w:t xml:space="preserve"> lisp </w:t>
      </w:r>
      <w:proofErr w:type="spellStart"/>
      <w:r>
        <w:rPr>
          <w:rFonts w:ascii="Times" w:hAnsi="Times" w:cs="Times"/>
          <w:sz w:val="32"/>
          <w:szCs w:val="32"/>
          <w:u w:color="0000E9"/>
        </w:rPr>
        <w:t>environMENT</w:t>
      </w:r>
      <w:proofErr w:type="spellEnd"/>
      <w:r>
        <w:rPr>
          <w:rFonts w:ascii="Times" w:hAnsi="Times" w:cs="Times"/>
          <w:sz w:val="32"/>
          <w:szCs w:val="32"/>
          <w:u w:color="0000E9"/>
        </w:rPr>
        <w:t xml:space="preserve">. A </w:t>
      </w:r>
      <w:r>
        <w:rPr>
          <w:rFonts w:ascii="Times" w:hAnsi="Times" w:cs="Times"/>
          <w:b/>
          <w:bCs/>
          <w:sz w:val="32"/>
          <w:szCs w:val="32"/>
          <w:u w:color="0000E9"/>
        </w:rPr>
        <w:t>package</w:t>
      </w:r>
      <w:r>
        <w:rPr>
          <w:rFonts w:ascii="Times" w:hAnsi="Times" w:cs="Times"/>
          <w:sz w:val="32"/>
          <w:szCs w:val="32"/>
          <w:u w:color="0000E9"/>
        </w:rPr>
        <w:t xml:space="preserve"> in lisp is a module (library, body of code) that is defined in a global namespace. The package name is a symbol (making it unique) and the named package is found and loaded on two conditions: one, it is in a file named &lt;package-name&gt;.el[c] that has the form </w:t>
      </w:r>
      <w:r>
        <w:rPr>
          <w:rFonts w:ascii="Courier" w:hAnsi="Courier" w:cs="Courier"/>
          <w:sz w:val="26"/>
          <w:szCs w:val="26"/>
          <w:u w:color="0000E9"/>
        </w:rPr>
        <w:t>(provide '&lt;package-name&gt;)</w:t>
      </w:r>
      <w:r>
        <w:rPr>
          <w:rFonts w:ascii="Times" w:hAnsi="Times" w:cs="Times"/>
          <w:sz w:val="32"/>
          <w:szCs w:val="32"/>
          <w:u w:color="0000E9"/>
        </w:rPr>
        <w:t xml:space="preserve"> in it (typically as the last line of the file), and two, the file is somewhere in the load path (in </w:t>
      </w:r>
      <w:proofErr w:type="spellStart"/>
      <w:r>
        <w:rPr>
          <w:rFonts w:ascii="Times" w:hAnsi="Times" w:cs="Times"/>
          <w:sz w:val="32"/>
          <w:szCs w:val="32"/>
          <w:u w:color="0000E9"/>
        </w:rPr>
        <w:t>emacs</w:t>
      </w:r>
      <w:proofErr w:type="spellEnd"/>
      <w:r>
        <w:rPr>
          <w:rFonts w:ascii="Times" w:hAnsi="Times" w:cs="Times"/>
          <w:sz w:val="32"/>
          <w:szCs w:val="32"/>
          <w:u w:color="0000E9"/>
        </w:rPr>
        <w:t xml:space="preserve">, </w:t>
      </w:r>
      <w:r>
        <w:rPr>
          <w:rFonts w:ascii="Courier" w:hAnsi="Courier" w:cs="Courier"/>
          <w:sz w:val="26"/>
          <w:szCs w:val="26"/>
          <w:u w:color="0000E9"/>
        </w:rPr>
        <w:t>load-path</w:t>
      </w:r>
      <w:r>
        <w:rPr>
          <w:rFonts w:ascii="Times" w:hAnsi="Times" w:cs="Times"/>
          <w:sz w:val="32"/>
          <w:szCs w:val="32"/>
          <w:u w:color="0000E9"/>
        </w:rPr>
        <w:t xml:space="preserve"> is an </w:t>
      </w:r>
      <w:proofErr w:type="spellStart"/>
      <w:r>
        <w:rPr>
          <w:rFonts w:ascii="Times" w:hAnsi="Times" w:cs="Times"/>
          <w:sz w:val="32"/>
          <w:szCs w:val="32"/>
          <w:u w:color="0000E9"/>
        </w:rPr>
        <w:t>elisp</w:t>
      </w:r>
      <w:proofErr w:type="spellEnd"/>
      <w:r>
        <w:rPr>
          <w:rFonts w:ascii="Times" w:hAnsi="Times" w:cs="Times"/>
          <w:sz w:val="32"/>
          <w:szCs w:val="32"/>
          <w:u w:color="0000E9"/>
        </w:rPr>
        <w:t xml:space="preserve"> global variable, but other lisps have something equivalent). When does a package get loaded? The </w:t>
      </w:r>
      <w:r>
        <w:rPr>
          <w:rFonts w:ascii="Courier" w:hAnsi="Courier" w:cs="Courier"/>
          <w:sz w:val="26"/>
          <w:szCs w:val="26"/>
          <w:u w:color="0000E9"/>
        </w:rPr>
        <w:t>(require '&lt;package-name&gt;)</w:t>
      </w:r>
      <w:r>
        <w:rPr>
          <w:rFonts w:ascii="Times" w:hAnsi="Times" w:cs="Times"/>
          <w:sz w:val="32"/>
          <w:szCs w:val="32"/>
          <w:u w:color="0000E9"/>
        </w:rPr>
        <w:t xml:space="preserve"> special form sees to it. (The single quote preceding &lt;package-name&gt; suppresses evaluation of the &lt;package-name&gt; symbol.)</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kind</w:t>
      </w:r>
      <w:proofErr w:type="gramEnd"/>
      <w:r>
        <w:rPr>
          <w:rFonts w:ascii="Times" w:hAnsi="Times" w:cs="Times"/>
          <w:b/>
          <w:bCs/>
          <w:color w:val="0000E9"/>
          <w:sz w:val="32"/>
          <w:szCs w:val="32"/>
          <w:u w:val="single" w:color="0000E9"/>
        </w:rPr>
        <w:t xml:space="preserve"> of wishy-washiness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 used to think I was indecisive, but now I'm not so sure. </w:t>
      </w:r>
      <w:r>
        <w:rPr>
          <w:rFonts w:ascii="Times New Roman" w:hAnsi="Times New Roman" w:cs="Times New Roman"/>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the</w:t>
      </w:r>
      <w:proofErr w:type="gramEnd"/>
      <w:r>
        <w:rPr>
          <w:rFonts w:ascii="Times" w:hAnsi="Times" w:cs="Times"/>
          <w:b/>
          <w:bCs/>
          <w:color w:val="0000E9"/>
          <w:sz w:val="32"/>
          <w:szCs w:val="32"/>
          <w:u w:val="single" w:color="0000E9"/>
        </w:rPr>
        <w:t xml:space="preserve"> 'exclusive' or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Contrasted with the 'inclusive' or — "p or q" is true if either p is true or q is true, OR BOTH. For 'exclusive' or, replace "OR BOTH" with "BUT NOT BOTH".</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simpler</w:t>
      </w:r>
      <w:proofErr w:type="gramEnd"/>
      <w:r>
        <w:rPr>
          <w:rFonts w:ascii="Times" w:hAnsi="Times" w:cs="Times"/>
          <w:b/>
          <w:bCs/>
          <w:color w:val="0000E9"/>
          <w:sz w:val="32"/>
          <w:szCs w:val="32"/>
          <w:u w:val="single" w:color="0000E9"/>
        </w:rPr>
        <w:t xml:space="preserve"> versions of itself</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There's a different kind of recursive flavor to this never-ending "dialogue" that leads to less and less simple versions of </w:t>
      </w:r>
      <w:proofErr w:type="gramStart"/>
      <w:r>
        <w:rPr>
          <w:rFonts w:ascii="Times" w:hAnsi="Times" w:cs="Times"/>
          <w:sz w:val="32"/>
          <w:szCs w:val="32"/>
          <w:u w:color="0000E9"/>
        </w:rPr>
        <w:t>itself</w:t>
      </w:r>
      <w:proofErr w:type="gramEnd"/>
      <w:r>
        <w:rPr>
          <w:rFonts w:ascii="Times" w:hAnsi="Times" w:cs="Times"/>
          <w:sz w:val="32"/>
          <w:szCs w:val="32"/>
          <w:u w:color="0000E9"/>
        </w:rPr>
        <w:t>:</w:t>
      </w:r>
    </w:p>
    <w:p w:rsidR="00E15E2E" w:rsidRDefault="00E15E2E" w:rsidP="00E15E2E">
      <w:pPr>
        <w:widowControl w:val="0"/>
        <w:numPr>
          <w:ilvl w:val="0"/>
          <w:numId w:val="36"/>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Sue: I'm happy.</w:t>
      </w:r>
    </w:p>
    <w:p w:rsidR="00E15E2E" w:rsidRDefault="00E15E2E" w:rsidP="00E15E2E">
      <w:pPr>
        <w:widowControl w:val="0"/>
        <w:numPr>
          <w:ilvl w:val="0"/>
          <w:numId w:val="36"/>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Tom: I'm happy you're happy.</w:t>
      </w:r>
    </w:p>
    <w:p w:rsidR="00E15E2E" w:rsidRDefault="00E15E2E" w:rsidP="00E15E2E">
      <w:pPr>
        <w:widowControl w:val="0"/>
        <w:numPr>
          <w:ilvl w:val="0"/>
          <w:numId w:val="36"/>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Sue: I'm happy you're happy I'm happy.</w:t>
      </w:r>
    </w:p>
    <w:p w:rsidR="00E15E2E" w:rsidRDefault="00E15E2E" w:rsidP="00E15E2E">
      <w:pPr>
        <w:widowControl w:val="0"/>
        <w:numPr>
          <w:ilvl w:val="0"/>
          <w:numId w:val="36"/>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Tom: I'm happy you're happy I'm happy you're happy.</w:t>
      </w:r>
    </w:p>
    <w:p w:rsidR="00E15E2E" w:rsidRDefault="00E15E2E" w:rsidP="00E15E2E">
      <w:pPr>
        <w:widowControl w:val="0"/>
        <w:numPr>
          <w:ilvl w:val="0"/>
          <w:numId w:val="36"/>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eight</w:t>
      </w:r>
      <w:proofErr w:type="gramEnd"/>
      <w:r>
        <w:rPr>
          <w:rFonts w:ascii="Times" w:hAnsi="Times" w:cs="Times"/>
          <w:b/>
          <w:bCs/>
          <w:color w:val="0000E9"/>
          <w:sz w:val="32"/>
          <w:szCs w:val="32"/>
          <w:u w:val="single" w:color="0000E9"/>
        </w:rPr>
        <w:t xml:space="preserve"> possibilities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This is because eight equals two to the third power. Just like two choices (2</w:t>
      </w:r>
      <w:r>
        <w:rPr>
          <w:rFonts w:ascii="Times" w:hAnsi="Times" w:cs="Times"/>
          <w:sz w:val="26"/>
          <w:szCs w:val="26"/>
          <w:u w:color="0000E9"/>
          <w:vertAlign w:val="superscript"/>
        </w:rPr>
        <w:t>1</w:t>
      </w:r>
      <w:r>
        <w:rPr>
          <w:rFonts w:ascii="Times" w:hAnsi="Times" w:cs="Times"/>
          <w:sz w:val="32"/>
          <w:szCs w:val="32"/>
          <w:u w:color="0000E9"/>
        </w:rPr>
        <w:t>) expand to four (2</w:t>
      </w:r>
      <w:r>
        <w:rPr>
          <w:rFonts w:ascii="Times" w:hAnsi="Times" w:cs="Times"/>
          <w:sz w:val="26"/>
          <w:szCs w:val="26"/>
          <w:u w:color="0000E9"/>
          <w:vertAlign w:val="superscript"/>
        </w:rPr>
        <w:t>2</w:t>
      </w:r>
      <w:r>
        <w:rPr>
          <w:rFonts w:ascii="Times" w:hAnsi="Times" w:cs="Times"/>
          <w:sz w:val="32"/>
          <w:szCs w:val="32"/>
          <w:u w:color="0000E9"/>
        </w:rPr>
        <w:t>) when for each of two choices we must make another binary choice. Thence to 8, 16, 32, … or 2</w:t>
      </w:r>
      <w:r>
        <w:rPr>
          <w:rFonts w:ascii="Times" w:hAnsi="Times" w:cs="Times"/>
          <w:sz w:val="26"/>
          <w:szCs w:val="26"/>
          <w:u w:color="0000E9"/>
          <w:vertAlign w:val="superscript"/>
        </w:rPr>
        <w:t>n</w:t>
      </w:r>
      <w:r>
        <w:rPr>
          <w:rFonts w:ascii="Times" w:hAnsi="Times" w:cs="Times"/>
          <w:sz w:val="32"/>
          <w:szCs w:val="32"/>
          <w:u w:color="0000E9"/>
        </w:rPr>
        <w:t xml:space="preserve"> where </w:t>
      </w:r>
      <w:r>
        <w:rPr>
          <w:rFonts w:ascii="Courier" w:hAnsi="Courier" w:cs="Courier"/>
          <w:sz w:val="26"/>
          <w:szCs w:val="26"/>
          <w:u w:color="0000E9"/>
        </w:rPr>
        <w:t>n</w:t>
      </w:r>
      <w:r>
        <w:rPr>
          <w:rFonts w:ascii="Times" w:hAnsi="Times" w:cs="Times"/>
          <w:sz w:val="32"/>
          <w:szCs w:val="32"/>
          <w:u w:color="0000E9"/>
        </w:rPr>
        <w:t xml:space="preserve"> is the number of true-or-false yes-or-no in-or-out on-or-off … choices made.</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it</w:t>
      </w:r>
      <w:proofErr w:type="gramEnd"/>
      <w:r>
        <w:rPr>
          <w:rFonts w:ascii="Times" w:hAnsi="Times" w:cs="Times"/>
          <w:b/>
          <w:bCs/>
          <w:color w:val="0000E9"/>
          <w:sz w:val="32"/>
          <w:szCs w:val="32"/>
          <w:u w:val="single" w:color="0000E9"/>
        </w:rPr>
        <w:t xml:space="preserve"> enables certain useful encodings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w:t>
      </w:r>
      <w:proofErr w:type="spellStart"/>
      <w:r>
        <w:rPr>
          <w:rFonts w:ascii="Times" w:hAnsi="Times" w:cs="Times"/>
          <w:i/>
          <w:iCs/>
          <w:sz w:val="32"/>
          <w:szCs w:val="32"/>
          <w:u w:color="0000E9"/>
        </w:rPr>
        <w:t>arithmetization</w:t>
      </w:r>
      <w:proofErr w:type="spellEnd"/>
      <w:r>
        <w:rPr>
          <w:rFonts w:ascii="Times" w:hAnsi="Times" w:cs="Times"/>
          <w:sz w:val="32"/>
          <w:szCs w:val="32"/>
          <w:u w:color="0000E9"/>
        </w:rPr>
        <w:t xml:space="preserve"> of logic is used to operationalize logic, and make it more like doing arithmetic. For example, </w:t>
      </w:r>
      <w:r>
        <w:rPr>
          <w:rFonts w:ascii="Courier" w:hAnsi="Courier" w:cs="Courier"/>
          <w:sz w:val="26"/>
          <w:szCs w:val="26"/>
          <w:u w:color="0000E9"/>
        </w:rPr>
        <w:t>not</w:t>
      </w:r>
      <w:r>
        <w:rPr>
          <w:rFonts w:ascii="Times" w:hAnsi="Times" w:cs="Times"/>
          <w:sz w:val="32"/>
          <w:szCs w:val="32"/>
          <w:u w:color="0000E9"/>
        </w:rPr>
        <w:t xml:space="preserve"> (as in </w:t>
      </w:r>
      <w:r>
        <w:rPr>
          <w:rFonts w:ascii="Courier" w:hAnsi="Courier" w:cs="Courier"/>
          <w:sz w:val="26"/>
          <w:szCs w:val="26"/>
          <w:u w:color="0000E9"/>
        </w:rPr>
        <w:t>not 1 = 0, not 0 = 1</w:t>
      </w:r>
      <w:r>
        <w:rPr>
          <w:rFonts w:ascii="Times" w:hAnsi="Times" w:cs="Times"/>
          <w:sz w:val="32"/>
          <w:szCs w:val="32"/>
          <w:u w:color="0000E9"/>
        </w:rPr>
        <w:t xml:space="preserve">) becomes the subtraction-from-one operation. Compound propositional formulas can be encoded in useful ways as well. One useful encoding turns a Boolean formula φ into a polynomial equation </w:t>
      </w:r>
      <w:r>
        <w:rPr>
          <w:rFonts w:ascii="Times" w:hAnsi="Times" w:cs="Times"/>
          <w:b/>
          <w:bCs/>
          <w:sz w:val="32"/>
          <w:szCs w:val="32"/>
          <w:u w:color="0000E9"/>
        </w:rPr>
        <w:t>E</w:t>
      </w:r>
      <w:r>
        <w:rPr>
          <w:rFonts w:ascii="Times" w:hAnsi="Times" w:cs="Times"/>
          <w:sz w:val="32"/>
          <w:szCs w:val="32"/>
          <w:u w:color="0000E9"/>
        </w:rPr>
        <w:t xml:space="preserve"> in many variables. This clever encoding is such that φ is satisfied </w:t>
      </w:r>
      <w:r>
        <w:rPr>
          <w:rFonts w:ascii="Times" w:hAnsi="Times" w:cs="Times"/>
          <w:b/>
          <w:bCs/>
          <w:sz w:val="32"/>
          <w:szCs w:val="32"/>
          <w:u w:color="0000E9"/>
        </w:rPr>
        <w:t>if and only if E</w:t>
      </w:r>
      <w:r>
        <w:rPr>
          <w:rFonts w:ascii="Times" w:hAnsi="Times" w:cs="Times"/>
          <w:sz w:val="32"/>
          <w:szCs w:val="32"/>
          <w:u w:color="0000E9"/>
        </w:rPr>
        <w:t xml:space="preserve"> has integral roots.</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Truth Table Generator</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This app (written by students) is found at </w:t>
      </w:r>
      <w:hyperlink r:id="rId20" w:history="1">
        <w:r>
          <w:rPr>
            <w:rFonts w:ascii="Times" w:hAnsi="Times" w:cs="Times"/>
            <w:color w:val="0000E9"/>
            <w:sz w:val="32"/>
            <w:szCs w:val="32"/>
            <w:u w:val="single" w:color="0000E9"/>
          </w:rPr>
          <w:t>http://firstthreeodds.org/mebewiyo/code/tru</w:t>
        </w:r>
      </w:hyperlink>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Make it so.</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Captain Picard really started something here: </w:t>
      </w:r>
      <w:hyperlink r:id="rId21" w:history="1">
        <w:r>
          <w:rPr>
            <w:rFonts w:ascii="Times" w:hAnsi="Times" w:cs="Times"/>
            <w:color w:val="0000E9"/>
            <w:sz w:val="32"/>
            <w:szCs w:val="32"/>
            <w:u w:val="single" w:color="0000E9"/>
          </w:rPr>
          <w:t>https://www.youtube.com/watch?v=RrG4JnrN5GA</w:t>
        </w:r>
      </w:hyperlink>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much</w:t>
      </w:r>
      <w:proofErr w:type="gramEnd"/>
      <w:r>
        <w:rPr>
          <w:rFonts w:ascii="Times" w:hAnsi="Times" w:cs="Times"/>
          <w:b/>
          <w:bCs/>
          <w:color w:val="0000E9"/>
          <w:sz w:val="32"/>
          <w:szCs w:val="32"/>
          <w:u w:val="single" w:color="0000E9"/>
        </w:rPr>
        <w:t xml:space="preserve"> more than that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You will find a nice metaphor for a symbol here: </w:t>
      </w:r>
      <w:hyperlink r:id="rId22" w:history="1">
        <w:r>
          <w:rPr>
            <w:rFonts w:ascii="Times" w:hAnsi="Times" w:cs="Times"/>
            <w:color w:val="0000E9"/>
            <w:sz w:val="32"/>
            <w:szCs w:val="32"/>
            <w:u w:val="single" w:color="0000E9"/>
          </w:rPr>
          <w:t>https://www.gnu.org/software/emacs/manual/html_node/eintr/Symbols-as-Chest.html#index-Chest-of-Drawers_002c-metaphor-for-a-symbol</w:t>
        </w:r>
      </w:hyperlink>
      <w:r>
        <w:rPr>
          <w:rFonts w:ascii="Times" w:hAnsi="Times" w:cs="Times"/>
          <w:sz w:val="32"/>
          <w:szCs w:val="32"/>
          <w:u w:color="0000E9"/>
        </w:rPr>
        <w:t xml:space="preserve"> (which is not a bad introduction to programming in </w:t>
      </w:r>
      <w:proofErr w:type="spellStart"/>
      <w:r>
        <w:rPr>
          <w:rFonts w:ascii="Times" w:hAnsi="Times" w:cs="Times"/>
          <w:sz w:val="32"/>
          <w:szCs w:val="32"/>
          <w:u w:color="0000E9"/>
        </w:rPr>
        <w:t>elisp</w:t>
      </w:r>
      <w:proofErr w:type="spellEnd"/>
      <w:r>
        <w:rPr>
          <w:rFonts w:ascii="Times" w:hAnsi="Times" w:cs="Times"/>
          <w:sz w:val="32"/>
          <w:szCs w:val="32"/>
          <w:u w:color="0000E9"/>
        </w:rPr>
        <w:t xml:space="preserve">: </w:t>
      </w:r>
      <w:hyperlink r:id="rId23" w:history="1">
        <w:r>
          <w:rPr>
            <w:rFonts w:ascii="Times" w:hAnsi="Times" w:cs="Times"/>
            <w:color w:val="0000E9"/>
            <w:sz w:val="32"/>
            <w:szCs w:val="32"/>
            <w:u w:val="single" w:color="0000E9"/>
          </w:rPr>
          <w:t>https://www.gnu.org/software/emacs/manual/html_node/eintr/index.html#SEC_Contents</w:t>
        </w:r>
      </w:hyperlink>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If you try it, an error results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When the </w:t>
      </w:r>
      <w:proofErr w:type="spellStart"/>
      <w:r>
        <w:rPr>
          <w:rFonts w:ascii="Times" w:hAnsi="Times" w:cs="Times"/>
          <w:sz w:val="32"/>
          <w:szCs w:val="32"/>
          <w:u w:color="0000E9"/>
        </w:rPr>
        <w:t>elisp</w:t>
      </w:r>
      <w:proofErr w:type="spellEnd"/>
      <w:r>
        <w:rPr>
          <w:rFonts w:ascii="Times" w:hAnsi="Times" w:cs="Times"/>
          <w:sz w:val="32"/>
          <w:szCs w:val="32"/>
          <w:u w:color="0000E9"/>
        </w:rPr>
        <w:t xml:space="preserve"> debugger's </w:t>
      </w:r>
      <w:r>
        <w:rPr>
          <w:rFonts w:ascii="Monaco" w:hAnsi="Monaco" w:cs="Monaco"/>
          <w:sz w:val="32"/>
          <w:szCs w:val="32"/>
          <w:u w:color="0000E9"/>
        </w:rPr>
        <w:t>∗</w:t>
      </w:r>
      <w:proofErr w:type="spellStart"/>
      <w:r>
        <w:rPr>
          <w:rFonts w:ascii="Times" w:hAnsi="Times" w:cs="Times"/>
          <w:sz w:val="32"/>
          <w:szCs w:val="32"/>
          <w:u w:color="0000E9"/>
        </w:rPr>
        <w:t>Backtrace</w:t>
      </w:r>
      <w:proofErr w:type="spellEnd"/>
      <w:r>
        <w:rPr>
          <w:rFonts w:ascii="Monaco" w:hAnsi="Monaco" w:cs="Monaco"/>
          <w:sz w:val="32"/>
          <w:szCs w:val="32"/>
          <w:u w:color="0000E9"/>
        </w:rPr>
        <w:t>∗</w:t>
      </w:r>
      <w:r>
        <w:rPr>
          <w:rFonts w:ascii="Times" w:hAnsi="Times" w:cs="Times"/>
          <w:sz w:val="32"/>
          <w:szCs w:val="32"/>
          <w:u w:color="0000E9"/>
        </w:rPr>
        <w:t xml:space="preserve"> buffer pops up with the following information: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Debugger entered–Lisp error: &lt;a </w:t>
      </w:r>
      <w:proofErr w:type="spellStart"/>
      <w:r>
        <w:rPr>
          <w:rFonts w:ascii="Times" w:hAnsi="Times" w:cs="Times"/>
          <w:sz w:val="32"/>
          <w:szCs w:val="32"/>
          <w:u w:color="0000E9"/>
        </w:rPr>
        <w:t>lispy</w:t>
      </w:r>
      <w:proofErr w:type="spellEnd"/>
      <w:r>
        <w:rPr>
          <w:rFonts w:ascii="Times" w:hAnsi="Times" w:cs="Times"/>
          <w:sz w:val="32"/>
          <w:szCs w:val="32"/>
          <w:u w:color="0000E9"/>
        </w:rPr>
        <w:t xml:space="preserve"> description of the error&gt;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&lt;</w:t>
      </w:r>
      <w:proofErr w:type="gramStart"/>
      <w:r>
        <w:rPr>
          <w:rFonts w:ascii="Times" w:hAnsi="Times" w:cs="Times"/>
          <w:sz w:val="32"/>
          <w:szCs w:val="32"/>
          <w:u w:color="0000E9"/>
        </w:rPr>
        <w:t>a</w:t>
      </w:r>
      <w:proofErr w:type="gramEnd"/>
      <w:r>
        <w:rPr>
          <w:rFonts w:ascii="Times" w:hAnsi="Times" w:cs="Times"/>
          <w:sz w:val="32"/>
          <w:szCs w:val="32"/>
          <w:u w:color="0000E9"/>
        </w:rPr>
        <w:t xml:space="preserve"> stack trace showing the error's code path&gt;</w:t>
      </w:r>
    </w:p>
    <w:p w:rsidR="00E15E2E" w:rsidRDefault="00E15E2E" w:rsidP="00E15E2E">
      <w:pPr>
        <w:widowControl w:val="0"/>
        <w:autoSpaceDE w:val="0"/>
        <w:autoSpaceDN w:val="0"/>
        <w:adjustRightInd w:val="0"/>
        <w:rPr>
          <w:rFonts w:ascii="Times" w:hAnsi="Times" w:cs="Times"/>
          <w:sz w:val="32"/>
          <w:szCs w:val="32"/>
          <w:u w:color="0000E9"/>
        </w:rPr>
      </w:pPr>
      <w:proofErr w:type="gramStart"/>
      <w:r>
        <w:rPr>
          <w:rFonts w:ascii="Times" w:hAnsi="Times" w:cs="Times"/>
          <w:sz w:val="32"/>
          <w:szCs w:val="32"/>
          <w:u w:color="0000E9"/>
        </w:rPr>
        <w:t>you</w:t>
      </w:r>
      <w:proofErr w:type="gramEnd"/>
      <w:r>
        <w:rPr>
          <w:rFonts w:ascii="Times" w:hAnsi="Times" w:cs="Times"/>
          <w:sz w:val="32"/>
          <w:szCs w:val="32"/>
          <w:u w:color="0000E9"/>
        </w:rPr>
        <w:t xml:space="preserve"> should probably just quit, and not worry just yet about learning the intricate ins and outs of </w:t>
      </w:r>
      <w:proofErr w:type="spellStart"/>
      <w:r>
        <w:rPr>
          <w:rFonts w:ascii="Times" w:hAnsi="Times" w:cs="Times"/>
          <w:sz w:val="32"/>
          <w:szCs w:val="32"/>
          <w:u w:color="0000E9"/>
        </w:rPr>
        <w:t>elisp</w:t>
      </w:r>
      <w:proofErr w:type="spellEnd"/>
      <w:r>
        <w:rPr>
          <w:rFonts w:ascii="Times" w:hAnsi="Times" w:cs="Times"/>
          <w:sz w:val="32"/>
          <w:szCs w:val="32"/>
          <w:u w:color="0000E9"/>
        </w:rPr>
        <w:t xml:space="preserve"> debugging. The </w:t>
      </w:r>
      <w:r>
        <w:rPr>
          <w:rFonts w:ascii="Courier" w:hAnsi="Courier" w:cs="Courier"/>
          <w:sz w:val="26"/>
          <w:szCs w:val="26"/>
          <w:u w:color="0000E9"/>
        </w:rPr>
        <w:t>Q</w:t>
      </w:r>
      <w:r>
        <w:rPr>
          <w:rFonts w:ascii="Times" w:hAnsi="Times" w:cs="Times"/>
          <w:sz w:val="32"/>
          <w:szCs w:val="32"/>
          <w:u w:color="0000E9"/>
        </w:rPr>
        <w:t xml:space="preserve"> key is your friend.</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numbers</w:t>
      </w:r>
      <w:proofErr w:type="gramEnd"/>
      <w:r>
        <w:rPr>
          <w:rFonts w:ascii="Times" w:hAnsi="Times" w:cs="Times"/>
          <w:b/>
          <w:bCs/>
          <w:color w:val="0000E9"/>
          <w:sz w:val="32"/>
          <w:szCs w:val="32"/>
          <w:u w:val="single" w:color="0000E9"/>
        </w:rPr>
        <w:t xml:space="preserve"> self-evaluate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You know, like TLA self-describes. What other data types do you think self-evaluate in lisp?</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DEF</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Do Everything First — </w:t>
      </w:r>
      <w:hyperlink r:id="rId24" w:history="1">
        <w:r>
          <w:rPr>
            <w:rFonts w:ascii="Times" w:hAnsi="Times" w:cs="Times"/>
            <w:color w:val="0000E9"/>
            <w:sz w:val="32"/>
            <w:szCs w:val="32"/>
            <w:u w:val="single" w:color="0000E9"/>
          </w:rPr>
          <w:t>https://en.wikipedia.org/wiki/DEF</w:t>
        </w:r>
      </w:hyperlink>
    </w:p>
    <w:p w:rsidR="00E15E2E" w:rsidRDefault="00E15E2E" w:rsidP="00E15E2E">
      <w:pPr>
        <w:widowControl w:val="0"/>
        <w:autoSpaceDE w:val="0"/>
        <w:autoSpaceDN w:val="0"/>
        <w:adjustRightInd w:val="0"/>
        <w:rPr>
          <w:rFonts w:ascii="Times" w:hAnsi="Times" w:cs="Times"/>
          <w:b/>
          <w:bCs/>
          <w:sz w:val="32"/>
          <w:szCs w:val="32"/>
          <w:u w:color="0000E9"/>
        </w:rPr>
      </w:pPr>
      <w:proofErr w:type="spellStart"/>
      <w:proofErr w:type="gramStart"/>
      <w:r>
        <w:rPr>
          <w:rFonts w:ascii="Times" w:hAnsi="Times" w:cs="Times"/>
          <w:b/>
          <w:bCs/>
          <w:color w:val="0000E9"/>
          <w:sz w:val="32"/>
          <w:szCs w:val="32"/>
          <w:u w:val="single" w:color="0000E9"/>
        </w:rPr>
        <w:t>xkcd</w:t>
      </w:r>
      <w:proofErr w:type="spellEnd"/>
      <w:proofErr w:type="gramEnd"/>
      <w:r>
        <w:rPr>
          <w:rFonts w:ascii="Times" w:hAnsi="Times" w:cs="Times"/>
          <w:b/>
          <w:bCs/>
          <w:color w:val="0000E9"/>
          <w:sz w:val="32"/>
          <w:szCs w:val="32"/>
          <w:u w:val="single" w:color="0000E9"/>
        </w:rPr>
        <w:t xml:space="preserve"> comic that compares lisp</w:t>
      </w:r>
    </w:p>
    <w:p w:rsidR="00E15E2E" w:rsidRDefault="00E15E2E" w:rsidP="00E15E2E">
      <w:pPr>
        <w:widowControl w:val="0"/>
        <w:autoSpaceDE w:val="0"/>
        <w:autoSpaceDN w:val="0"/>
        <w:adjustRightInd w:val="0"/>
        <w:rPr>
          <w:rFonts w:ascii="Times" w:hAnsi="Times" w:cs="Times"/>
          <w:sz w:val="32"/>
          <w:szCs w:val="32"/>
          <w:u w:color="0000E9"/>
        </w:rPr>
      </w:pPr>
      <w:hyperlink r:id="rId25" w:history="1">
        <w:r>
          <w:rPr>
            <w:rFonts w:ascii="Times" w:hAnsi="Times" w:cs="Times"/>
            <w:color w:val="0000E9"/>
            <w:sz w:val="32"/>
            <w:szCs w:val="32"/>
            <w:u w:val="single" w:color="0000E9"/>
          </w:rPr>
          <w:t>http://www.explainxkcd.com/wiki/index.php/297:_Lisp_Cycles</w:t>
        </w:r>
      </w:hyperlink>
      <w:r>
        <w:rPr>
          <w:rFonts w:ascii="Times" w:hAnsi="Times" w:cs="Times"/>
          <w:sz w:val="32"/>
          <w:szCs w:val="32"/>
          <w:u w:color="0000E9"/>
        </w:rPr>
        <w:t xml:space="preserve">. The really deep dive into lisp lore is found at </w:t>
      </w:r>
      <w:hyperlink r:id="rId26" w:history="1">
        <w:r>
          <w:rPr>
            <w:rFonts w:ascii="Times" w:hAnsi="Times" w:cs="Times"/>
            <w:color w:val="0000E9"/>
            <w:sz w:val="32"/>
            <w:szCs w:val="32"/>
            <w:u w:val="single" w:color="0000E9"/>
          </w:rPr>
          <w:t>http://www.buildyourownlisp.com/</w:t>
        </w:r>
      </w:hyperlink>
      <w:r>
        <w:rPr>
          <w:rFonts w:ascii="Times" w:hAnsi="Times" w:cs="Times"/>
          <w:sz w:val="32"/>
          <w:szCs w:val="32"/>
          <w:u w:color="0000E9"/>
        </w:rPr>
        <w:t xml:space="preserve"> — but it's not for the faint of heart.</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With your pads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Or rather, PADS — Personal Assistive Device Stylus — imagine the possibilities …</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any</w:t>
      </w:r>
      <w:proofErr w:type="gramEnd"/>
      <w:r>
        <w:rPr>
          <w:rFonts w:ascii="Times" w:hAnsi="Times" w:cs="Times"/>
          <w:b/>
          <w:bCs/>
          <w:color w:val="0000E9"/>
          <w:sz w:val="32"/>
          <w:szCs w:val="32"/>
          <w:u w:val="single" w:color="0000E9"/>
        </w:rPr>
        <w:t xml:space="preserve"> restrictions on what objects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Not in lisp. This powerful language allows even functions </w:t>
      </w:r>
      <w:r>
        <w:rPr>
          <w:rFonts w:ascii="Times" w:hAnsi="Times" w:cs="Times"/>
          <w:i/>
          <w:iCs/>
          <w:sz w:val="32"/>
          <w:szCs w:val="32"/>
          <w:u w:color="0000E9"/>
        </w:rPr>
        <w:t>themselves</w:t>
      </w:r>
      <w:r>
        <w:rPr>
          <w:rFonts w:ascii="Times" w:hAnsi="Times" w:cs="Times"/>
          <w:sz w:val="32"/>
          <w:szCs w:val="32"/>
          <w:u w:color="0000E9"/>
        </w:rPr>
        <w:t xml:space="preserve"> to be inputs and outputs to/from other functions.</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non</w:t>
      </w:r>
      <w:proofErr w:type="gramEnd"/>
      <w:r>
        <w:rPr>
          <w:rFonts w:ascii="Times" w:hAnsi="Times" w:cs="Times"/>
          <w:b/>
          <w:bCs/>
          <w:color w:val="0000E9"/>
          <w:sz w:val="32"/>
          <w:szCs w:val="32"/>
          <w:u w:val="single" w:color="0000E9"/>
        </w:rPr>
        <w:t>-trivial task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Made more so by lisp's dynamic (as opposed to static) typing, which means variables don't have declared types, they can store </w:t>
      </w:r>
      <w:r>
        <w:rPr>
          <w:rFonts w:ascii="Times" w:hAnsi="Times" w:cs="Times"/>
          <w:i/>
          <w:iCs/>
          <w:sz w:val="32"/>
          <w:szCs w:val="32"/>
          <w:u w:color="0000E9"/>
        </w:rPr>
        <w:t>any</w:t>
      </w:r>
      <w:r>
        <w:rPr>
          <w:rFonts w:ascii="Times" w:hAnsi="Times" w:cs="Times"/>
          <w:sz w:val="32"/>
          <w:szCs w:val="32"/>
          <w:u w:color="0000E9"/>
        </w:rPr>
        <w:t xml:space="preserve"> type during their lifetime.</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can</w:t>
      </w:r>
      <w:proofErr w:type="gramEnd"/>
      <w:r>
        <w:rPr>
          <w:rFonts w:ascii="Times" w:hAnsi="Times" w:cs="Times"/>
          <w:b/>
          <w:bCs/>
          <w:color w:val="0000E9"/>
          <w:sz w:val="32"/>
          <w:szCs w:val="32"/>
          <w:u w:val="single" w:color="0000E9"/>
        </w:rPr>
        <w:t xml:space="preserve"> be viewed in many other ways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Such as a machine, a formula, a table, or a graph — check out this beautiful app (also written by students): </w:t>
      </w:r>
      <w:hyperlink r:id="rId27" w:history="1">
        <w:r>
          <w:rPr>
            <w:rFonts w:ascii="Times" w:hAnsi="Times" w:cs="Times"/>
            <w:color w:val="0000E9"/>
            <w:sz w:val="32"/>
            <w:szCs w:val="32"/>
            <w:u w:val="single" w:color="0000E9"/>
          </w:rPr>
          <w:t>http://firstthreeodds.org/mebewiyo/code/fun</w:t>
        </w:r>
      </w:hyperlink>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they</w:t>
      </w:r>
      <w:proofErr w:type="gramEnd"/>
      <w:r>
        <w:rPr>
          <w:rFonts w:ascii="Times" w:hAnsi="Times" w:cs="Times"/>
          <w:b/>
          <w:bCs/>
          <w:color w:val="0000E9"/>
          <w:sz w:val="32"/>
          <w:szCs w:val="32"/>
          <w:u w:val="single" w:color="0000E9"/>
        </w:rPr>
        <w:t xml:space="preserve"> have a special name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When talking about logic, the </w:t>
      </w:r>
      <w:proofErr w:type="gramStart"/>
      <w:r>
        <w:rPr>
          <w:rFonts w:ascii="Times" w:hAnsi="Times" w:cs="Times"/>
          <w:sz w:val="32"/>
          <w:szCs w:val="32"/>
          <w:u w:color="0000E9"/>
        </w:rPr>
        <w:t xml:space="preserve">noun </w:t>
      </w:r>
      <w:r>
        <w:rPr>
          <w:rFonts w:ascii="Times" w:hAnsi="Times" w:cs="Times"/>
          <w:b/>
          <w:bCs/>
          <w:sz w:val="32"/>
          <w:szCs w:val="32"/>
          <w:u w:color="0000E9"/>
        </w:rPr>
        <w:t>predicate</w:t>
      </w:r>
      <w:proofErr w:type="gramEnd"/>
      <w:r>
        <w:rPr>
          <w:rFonts w:ascii="Times" w:hAnsi="Times" w:cs="Times"/>
          <w:sz w:val="32"/>
          <w:szCs w:val="32"/>
          <w:u w:color="0000E9"/>
        </w:rPr>
        <w:t xml:space="preserve"> — to quote from the dictionary — "is that part of a proposition that is affirmed or denied about the subject." </w:t>
      </w:r>
      <w:proofErr w:type="gramStart"/>
      <w:r>
        <w:rPr>
          <w:rFonts w:ascii="Times" w:hAnsi="Times" w:cs="Times"/>
          <w:sz w:val="32"/>
          <w:szCs w:val="32"/>
          <w:u w:color="0000E9"/>
        </w:rPr>
        <w:t>For example, in the proposition "We are mortal," "mortal" (or "is-mortal" or "are-mortal") is the predicate.</w:t>
      </w:r>
      <w:proofErr w:type="gramEnd"/>
      <w:r>
        <w:rPr>
          <w:rFonts w:ascii="Times" w:hAnsi="Times" w:cs="Times"/>
          <w:sz w:val="32"/>
          <w:szCs w:val="32"/>
          <w:u w:color="0000E9"/>
        </w:rPr>
        <w:t xml:space="preserve"> </w:t>
      </w:r>
      <w:r>
        <w:rPr>
          <w:rFonts w:ascii="Times" w:hAnsi="Times" w:cs="Times"/>
          <w:i/>
          <w:iCs/>
          <w:sz w:val="32"/>
          <w:szCs w:val="32"/>
          <w:u w:color="0000E9"/>
        </w:rPr>
        <w:t>Any</w:t>
      </w:r>
      <w:r>
        <w:rPr>
          <w:rFonts w:ascii="Times" w:hAnsi="Times" w:cs="Times"/>
          <w:sz w:val="32"/>
          <w:szCs w:val="32"/>
          <w:u w:color="0000E9"/>
        </w:rPr>
        <w:t xml:space="preserve"> statement about something could "predicate" (the verb form) some general term of that thing; however, convolution may result. For example, "The main purpose of the Doctrine and Covenants […] is to implement the law of consecration." It's not easy to pull out a term which, predicated of "the Doctrine and Covenants", has the same meaning. So if we're saying </w:t>
      </w:r>
      <w:proofErr w:type="gramStart"/>
      <w:r>
        <w:rPr>
          <w:rFonts w:ascii="Courier" w:hAnsi="Courier" w:cs="Courier"/>
          <w:sz w:val="26"/>
          <w:szCs w:val="26"/>
          <w:u w:color="0000E9"/>
        </w:rPr>
        <w:t>P(</w:t>
      </w:r>
      <w:proofErr w:type="gramEnd"/>
      <w:r>
        <w:rPr>
          <w:rFonts w:ascii="Courier" w:hAnsi="Courier" w:cs="Courier"/>
          <w:sz w:val="26"/>
          <w:szCs w:val="26"/>
          <w:u w:color="0000E9"/>
        </w:rPr>
        <w:t>x)</w:t>
      </w:r>
      <w:r>
        <w:rPr>
          <w:rFonts w:ascii="Times" w:hAnsi="Times" w:cs="Times"/>
          <w:sz w:val="32"/>
          <w:szCs w:val="32"/>
          <w:u w:color="0000E9"/>
        </w:rPr>
        <w:t xml:space="preserve">, where </w:t>
      </w:r>
      <w:r>
        <w:rPr>
          <w:rFonts w:ascii="Courier" w:hAnsi="Courier" w:cs="Courier"/>
          <w:sz w:val="26"/>
          <w:szCs w:val="26"/>
          <w:u w:color="0000E9"/>
        </w:rPr>
        <w:t>x</w:t>
      </w:r>
      <w:r>
        <w:rPr>
          <w:rFonts w:ascii="Times" w:hAnsi="Times" w:cs="Times"/>
          <w:sz w:val="32"/>
          <w:szCs w:val="32"/>
          <w:u w:color="0000E9"/>
        </w:rPr>
        <w:t xml:space="preserve"> stands for "the Doctrine and Covenants", what does </w:t>
      </w:r>
      <w:r>
        <w:rPr>
          <w:rFonts w:ascii="Courier" w:hAnsi="Courier" w:cs="Courier"/>
          <w:sz w:val="26"/>
          <w:szCs w:val="26"/>
          <w:u w:color="0000E9"/>
        </w:rPr>
        <w:t>P</w:t>
      </w:r>
      <w:r>
        <w:rPr>
          <w:rFonts w:ascii="Times" w:hAnsi="Times" w:cs="Times"/>
          <w:sz w:val="32"/>
          <w:szCs w:val="32"/>
          <w:u w:color="0000E9"/>
        </w:rPr>
        <w:t xml:space="preserve"> stand for? How about this? </w:t>
      </w:r>
      <w:r>
        <w:rPr>
          <w:rFonts w:ascii="Courier" w:hAnsi="Courier" w:cs="Courier"/>
          <w:sz w:val="26"/>
          <w:szCs w:val="26"/>
          <w:u w:color="0000E9"/>
        </w:rPr>
        <w:t>P</w:t>
      </w:r>
      <w:r>
        <w:rPr>
          <w:rFonts w:ascii="Times" w:hAnsi="Times" w:cs="Times"/>
          <w:sz w:val="32"/>
          <w:szCs w:val="32"/>
          <w:u w:color="0000E9"/>
        </w:rPr>
        <w:t xml:space="preserve"> stands for "to-implement-the-law-of-consecration-main-purpose-of". Just saying </w:t>
      </w:r>
      <w:proofErr w:type="gramStart"/>
      <w:r>
        <w:rPr>
          <w:rFonts w:ascii="Courier" w:hAnsi="Courier" w:cs="Courier"/>
          <w:sz w:val="26"/>
          <w:szCs w:val="26"/>
          <w:u w:color="0000E9"/>
        </w:rPr>
        <w:t>P(</w:t>
      </w:r>
      <w:proofErr w:type="gramEnd"/>
      <w:r>
        <w:rPr>
          <w:rFonts w:ascii="Courier" w:hAnsi="Courier" w:cs="Courier"/>
          <w:sz w:val="26"/>
          <w:szCs w:val="26"/>
          <w:u w:color="0000E9"/>
        </w:rPr>
        <w:t>x)</w:t>
      </w:r>
      <w:r>
        <w:rPr>
          <w:rFonts w:ascii="Times" w:hAnsi="Times" w:cs="Times"/>
          <w:sz w:val="32"/>
          <w:szCs w:val="32"/>
          <w:u w:color="0000E9"/>
        </w:rPr>
        <w:t xml:space="preserve"> (or lisp-style, </w:t>
      </w:r>
      <w:r>
        <w:rPr>
          <w:rFonts w:ascii="Courier" w:hAnsi="Courier" w:cs="Courier"/>
          <w:sz w:val="26"/>
          <w:szCs w:val="26"/>
          <w:u w:color="0000E9"/>
        </w:rPr>
        <w:t>(P x)</w:t>
      </w:r>
      <w:r>
        <w:rPr>
          <w:rFonts w:ascii="Times" w:hAnsi="Times" w:cs="Times"/>
          <w:sz w:val="32"/>
          <w:szCs w:val="32"/>
          <w:u w:color="0000E9"/>
        </w:rPr>
        <w:t xml:space="preserve">) is easier. Let it stand for any desired sentence with an </w:t>
      </w:r>
      <w:r>
        <w:rPr>
          <w:rFonts w:ascii="Courier" w:hAnsi="Courier" w:cs="Courier"/>
          <w:sz w:val="26"/>
          <w:szCs w:val="26"/>
          <w:u w:color="0000E9"/>
        </w:rPr>
        <w:t>x</w:t>
      </w:r>
      <w:r>
        <w:rPr>
          <w:rFonts w:ascii="Times" w:hAnsi="Times" w:cs="Times"/>
          <w:sz w:val="32"/>
          <w:szCs w:val="32"/>
          <w:u w:color="0000E9"/>
        </w:rPr>
        <w:t xml:space="preserve"> in it. It's not necessary (nor even desirable in most cases) to say what </w:t>
      </w:r>
      <w:r>
        <w:rPr>
          <w:rFonts w:ascii="Courier" w:hAnsi="Courier" w:cs="Courier"/>
          <w:sz w:val="26"/>
          <w:szCs w:val="26"/>
          <w:u w:color="0000E9"/>
        </w:rPr>
        <w:t>P</w:t>
      </w:r>
      <w:r>
        <w:rPr>
          <w:rFonts w:ascii="Times" w:hAnsi="Times" w:cs="Times"/>
          <w:sz w:val="32"/>
          <w:szCs w:val="32"/>
          <w:u w:color="0000E9"/>
        </w:rPr>
        <w:t xml:space="preserve"> stands for by itself.</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supplied</w:t>
      </w:r>
      <w:proofErr w:type="gramEnd"/>
      <w:r>
        <w:rPr>
          <w:rFonts w:ascii="Times" w:hAnsi="Times" w:cs="Times"/>
          <w:b/>
          <w:bCs/>
          <w:color w:val="0000E9"/>
          <w:sz w:val="32"/>
          <w:szCs w:val="32"/>
          <w:u w:val="single" w:color="0000E9"/>
        </w:rPr>
        <w:t xml:space="preserve"> sample code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For exploration liftoff see </w:t>
      </w:r>
      <w:hyperlink r:id="rId28" w:history="1">
        <w:r>
          <w:rPr>
            <w:rFonts w:ascii="Times" w:hAnsi="Times" w:cs="Times"/>
            <w:color w:val="0000E9"/>
            <w:sz w:val="32"/>
            <w:szCs w:val="32"/>
            <w:u w:val="single" w:color="0000E9"/>
          </w:rPr>
          <w:t>http://firstthreeodds.org/mebewiyo/code/one</w:t>
        </w:r>
      </w:hyperlink>
      <w:r>
        <w:rPr>
          <w:rFonts w:ascii="Times" w:hAnsi="Times" w:cs="Times"/>
          <w:sz w:val="32"/>
          <w:szCs w:val="32"/>
          <w:u w:color="0000E9"/>
        </w:rPr>
        <w:t xml:space="preserve"> and </w:t>
      </w:r>
      <w:hyperlink r:id="rId29" w:history="1">
        <w:r>
          <w:rPr>
            <w:rFonts w:ascii="Times" w:hAnsi="Times" w:cs="Times"/>
            <w:color w:val="0000E9"/>
            <w:sz w:val="32"/>
            <w:szCs w:val="32"/>
            <w:u w:val="single" w:color="0000E9"/>
          </w:rPr>
          <w:t>http://firstthreeodds.org/mebewiyo/code/two</w:t>
        </w:r>
      </w:hyperlink>
      <w:r>
        <w:rPr>
          <w:rFonts w:ascii="Times" w:hAnsi="Times" w:cs="Times"/>
          <w:sz w:val="32"/>
          <w:szCs w:val="32"/>
          <w:u w:color="0000E9"/>
        </w:rPr>
        <w:t xml:space="preserve"> </w:t>
      </w:r>
      <w:proofErr w:type="spellStart"/>
      <w:r>
        <w:rPr>
          <w:rFonts w:ascii="Times" w:hAnsi="Times" w:cs="Times"/>
          <w:sz w:val="32"/>
          <w:szCs w:val="32"/>
          <w:u w:color="0000E9"/>
        </w:rPr>
        <w:t>and</w:t>
      </w:r>
      <w:proofErr w:type="spellEnd"/>
      <w:r>
        <w:rPr>
          <w:rFonts w:ascii="Times" w:hAnsi="Times" w:cs="Times"/>
          <w:sz w:val="32"/>
          <w:szCs w:val="32"/>
          <w:u w:color="0000E9"/>
        </w:rPr>
        <w:t xml:space="preserve"> </w:t>
      </w:r>
      <w:hyperlink r:id="rId30" w:history="1">
        <w:r>
          <w:rPr>
            <w:rFonts w:ascii="Times" w:hAnsi="Times" w:cs="Times"/>
            <w:color w:val="0000E9"/>
            <w:sz w:val="32"/>
            <w:szCs w:val="32"/>
            <w:u w:val="single" w:color="0000E9"/>
          </w:rPr>
          <w:t>http://firstthreeodds.org/mebewiyo/code/thr</w:t>
        </w:r>
      </w:hyperlink>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how</w:t>
      </w:r>
      <w:proofErr w:type="gramEnd"/>
      <w:r>
        <w:rPr>
          <w:rFonts w:ascii="Times" w:hAnsi="Times" w:cs="Times"/>
          <w:b/>
          <w:bCs/>
          <w:color w:val="0000E9"/>
          <w:sz w:val="32"/>
          <w:szCs w:val="32"/>
          <w:u w:val="single" w:color="0000E9"/>
        </w:rPr>
        <w:t xml:space="preserve"> mathematicians think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See the fascinating book by William Byers at </w:t>
      </w:r>
      <w:hyperlink r:id="rId31" w:history="1">
        <w:r>
          <w:rPr>
            <w:rFonts w:ascii="Times" w:hAnsi="Times" w:cs="Times"/>
            <w:color w:val="0000E9"/>
            <w:sz w:val="32"/>
            <w:szCs w:val="32"/>
            <w:u w:val="single" w:color="0000E9"/>
          </w:rPr>
          <w:t>http://www.amazon.com/How-Mathematicians-Think-Contradiction-Mathematics/dp/0691145997</w:t>
        </w:r>
      </w:hyperlink>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w:t>
      </w:r>
      <w:proofErr w:type="spellStart"/>
      <w:proofErr w:type="gramStart"/>
      <w:r>
        <w:rPr>
          <w:rFonts w:ascii="Times" w:hAnsi="Times" w:cs="Times"/>
          <w:b/>
          <w:bCs/>
          <w:color w:val="0000E9"/>
          <w:sz w:val="32"/>
          <w:szCs w:val="32"/>
          <w:u w:val="single" w:color="0000E9"/>
        </w:rPr>
        <w:t>mathemagics</w:t>
      </w:r>
      <w:proofErr w:type="spellEnd"/>
      <w:proofErr w:type="gramEnd"/>
      <w:r>
        <w:rPr>
          <w:rFonts w:ascii="Times" w:hAnsi="Times" w:cs="Times"/>
          <w:b/>
          <w:bCs/>
          <w:color w:val="0000E9"/>
          <w:sz w:val="32"/>
          <w:szCs w:val="32"/>
          <w:u w:val="single" w:color="0000E9"/>
        </w:rPr>
        <w:t xml:space="preserve"> land"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 believe it was in fifth grade that I first saw this tribute to the beauty and power of math: </w:t>
      </w:r>
      <w:hyperlink r:id="rId32" w:history="1">
        <w:r>
          <w:rPr>
            <w:rFonts w:ascii="Times" w:hAnsi="Times" w:cs="Times"/>
            <w:color w:val="0000E9"/>
            <w:sz w:val="32"/>
            <w:szCs w:val="32"/>
            <w:u w:val="single" w:color="0000E9"/>
          </w:rPr>
          <w:t>http://donald-in-mathemagics-land-find-real-link-please/</w:t>
        </w:r>
      </w:hyperlink>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multiplicative</w:t>
      </w:r>
      <w:proofErr w:type="gramEnd"/>
      <w:r>
        <w:rPr>
          <w:rFonts w:ascii="Times" w:hAnsi="Times" w:cs="Times"/>
          <w:b/>
          <w:bCs/>
          <w:color w:val="0000E9"/>
          <w:sz w:val="32"/>
          <w:szCs w:val="32"/>
          <w:u w:val="single" w:color="0000E9"/>
        </w:rPr>
        <w:t xml:space="preserve"> building blocks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It is interesting to compare these building blocks with the </w:t>
      </w:r>
      <w:r>
        <w:rPr>
          <w:rFonts w:ascii="Times" w:hAnsi="Times" w:cs="Times"/>
          <w:i/>
          <w:iCs/>
          <w:sz w:val="32"/>
          <w:szCs w:val="32"/>
          <w:u w:color="0000E9"/>
        </w:rPr>
        <w:t>additive</w:t>
      </w:r>
      <w:r>
        <w:rPr>
          <w:rFonts w:ascii="Times" w:hAnsi="Times" w:cs="Times"/>
          <w:sz w:val="32"/>
          <w:szCs w:val="32"/>
          <w:u w:color="0000E9"/>
        </w:rPr>
        <w:t xml:space="preserve"> building blocks, the powers of 2. Sums of 1, 2, 4, 8, etc., in all their combinations, suffice to generate all the nonnegative integers. (Zero, of course, is the combination that takes none of these powers of 2.)</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1 is neither prime nor composite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See </w:t>
      </w:r>
      <w:hyperlink r:id="rId33" w:history="1">
        <w:r>
          <w:rPr>
            <w:rFonts w:ascii="Times" w:hAnsi="Times" w:cs="Times"/>
            <w:color w:val="0000E9"/>
            <w:sz w:val="32"/>
            <w:szCs w:val="32"/>
            <w:u w:val="single" w:color="0000E9"/>
          </w:rPr>
          <w:t>http://numberphile.com/videos/1notprime.html</w:t>
        </w:r>
      </w:hyperlink>
      <w:r>
        <w:rPr>
          <w:rFonts w:ascii="Times" w:hAnsi="Times" w:cs="Times"/>
          <w:sz w:val="32"/>
          <w:szCs w:val="32"/>
          <w:u w:color="0000E9"/>
        </w:rPr>
        <w:t xml:space="preserve"> (5:22) if you need convincing that 1 is indeed the </w:t>
      </w:r>
      <w:r>
        <w:rPr>
          <w:rFonts w:ascii="Times" w:hAnsi="Times" w:cs="Times"/>
          <w:i/>
          <w:iCs/>
          <w:sz w:val="32"/>
          <w:szCs w:val="32"/>
          <w:u w:color="0000E9"/>
        </w:rPr>
        <w:t>loneliest</w:t>
      </w:r>
      <w:r>
        <w:rPr>
          <w:rFonts w:ascii="Times" w:hAnsi="Times" w:cs="Times"/>
          <w:sz w:val="32"/>
          <w:szCs w:val="32"/>
          <w:u w:color="0000E9"/>
        </w:rPr>
        <w:t xml:space="preserve"> number.</w:t>
      </w:r>
    </w:p>
    <w:p w:rsidR="00E15E2E" w:rsidRDefault="00E15E2E" w:rsidP="00E15E2E">
      <w:pPr>
        <w:widowControl w:val="0"/>
        <w:autoSpaceDE w:val="0"/>
        <w:autoSpaceDN w:val="0"/>
        <w:adjustRightInd w:val="0"/>
        <w:rPr>
          <w:rFonts w:ascii="Times" w:hAnsi="Times" w:cs="Times"/>
          <w:b/>
          <w:bCs/>
          <w:sz w:val="32"/>
          <w:szCs w:val="32"/>
          <w:u w:color="0000E9"/>
        </w:rPr>
      </w:pPr>
      <w:r>
        <w:rPr>
          <w:rFonts w:ascii="Times" w:hAnsi="Times" w:cs="Times"/>
          <w:b/>
          <w:bCs/>
          <w:color w:val="0000E9"/>
          <w:sz w:val="32"/>
          <w:szCs w:val="32"/>
          <w:u w:val="single" w:color="0000E9"/>
        </w:rPr>
        <w:t>2 is the only even prime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Which makes it the oddest prime of all, according to an old math joke. </w:t>
      </w:r>
      <w:r>
        <w:rPr>
          <w:rFonts w:ascii="Times New Roman" w:hAnsi="Times New Roman" w:cs="Times New Roman"/>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can</w:t>
      </w:r>
      <w:proofErr w:type="gramEnd"/>
      <w:r>
        <w:rPr>
          <w:rFonts w:ascii="Times" w:hAnsi="Times" w:cs="Times"/>
          <w:b/>
          <w:bCs/>
          <w:color w:val="0000E9"/>
          <w:sz w:val="32"/>
          <w:szCs w:val="32"/>
          <w:u w:val="single" w:color="0000E9"/>
        </w:rPr>
        <w:t xml:space="preserve"> be perused and pursued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From the book </w:t>
      </w:r>
      <w:r>
        <w:rPr>
          <w:rFonts w:ascii="Times" w:hAnsi="Times" w:cs="Times"/>
          <w:i/>
          <w:iCs/>
          <w:sz w:val="32"/>
          <w:szCs w:val="32"/>
          <w:u w:color="0000E9"/>
        </w:rPr>
        <w:t>Prime Numbers, The Most Mysterious Figures in Math</w:t>
      </w:r>
      <w:r>
        <w:rPr>
          <w:rFonts w:ascii="Times" w:hAnsi="Times" w:cs="Times"/>
          <w:sz w:val="32"/>
          <w:szCs w:val="32"/>
          <w:u w:color="0000E9"/>
        </w:rPr>
        <w:t xml:space="preserve"> by David Wells. </w:t>
      </w:r>
      <w:hyperlink r:id="rId34" w:history="1">
        <w:r>
          <w:rPr>
            <w:rFonts w:ascii="Times" w:hAnsi="Times" w:cs="Times"/>
            <w:color w:val="0000E9"/>
            <w:sz w:val="32"/>
            <w:szCs w:val="32"/>
            <w:u w:val="single" w:color="0000E9"/>
          </w:rPr>
          <w:t>http://find-the-url-for-this-one-too/</w:t>
        </w:r>
      </w:hyperlink>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appears</w:t>
      </w:r>
      <w:proofErr w:type="gramEnd"/>
      <w:r>
        <w:rPr>
          <w:rFonts w:ascii="Times" w:hAnsi="Times" w:cs="Times"/>
          <w:b/>
          <w:bCs/>
          <w:color w:val="0000E9"/>
          <w:sz w:val="32"/>
          <w:szCs w:val="32"/>
          <w:u w:val="single" w:color="0000E9"/>
        </w:rPr>
        <w:t xml:space="preserve"> infinitely often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It was Alphonse de </w:t>
      </w:r>
      <w:proofErr w:type="spellStart"/>
      <w:r>
        <w:rPr>
          <w:rFonts w:ascii="Times" w:hAnsi="Times" w:cs="Times"/>
          <w:sz w:val="32"/>
          <w:szCs w:val="32"/>
          <w:u w:color="0000E9"/>
        </w:rPr>
        <w:t>Polignac</w:t>
      </w:r>
      <w:proofErr w:type="spellEnd"/>
      <w:r>
        <w:rPr>
          <w:rFonts w:ascii="Times" w:hAnsi="Times" w:cs="Times"/>
          <w:sz w:val="32"/>
          <w:szCs w:val="32"/>
          <w:u w:color="0000E9"/>
        </w:rPr>
        <w:t xml:space="preserve"> in 1849 </w:t>
      </w:r>
      <w:proofErr w:type="gramStart"/>
      <w:r>
        <w:rPr>
          <w:rFonts w:ascii="Times" w:hAnsi="Times" w:cs="Times"/>
          <w:sz w:val="32"/>
          <w:szCs w:val="32"/>
          <w:u w:color="0000E9"/>
        </w:rPr>
        <w:t>who</w:t>
      </w:r>
      <w:proofErr w:type="gramEnd"/>
      <w:r>
        <w:rPr>
          <w:rFonts w:ascii="Times" w:hAnsi="Times" w:cs="Times"/>
          <w:sz w:val="32"/>
          <w:szCs w:val="32"/>
          <w:u w:color="0000E9"/>
        </w:rPr>
        <w:t xml:space="preserve"> put forth this conjecture, which generalizes the TPC.</w:t>
      </w:r>
    </w:p>
    <w:p w:rsidR="00E15E2E" w:rsidRDefault="00E15E2E" w:rsidP="00E15E2E">
      <w:pPr>
        <w:widowControl w:val="0"/>
        <w:autoSpaceDE w:val="0"/>
        <w:autoSpaceDN w:val="0"/>
        <w:adjustRightInd w:val="0"/>
        <w:rPr>
          <w:rFonts w:ascii="Times" w:hAnsi="Times" w:cs="Times"/>
          <w:b/>
          <w:bCs/>
          <w:sz w:val="32"/>
          <w:szCs w:val="32"/>
          <w:u w:color="0000E9"/>
        </w:rPr>
      </w:pPr>
      <w:proofErr w:type="gramStart"/>
      <w:r>
        <w:rPr>
          <w:rFonts w:ascii="Times" w:hAnsi="Times" w:cs="Times"/>
          <w:b/>
          <w:bCs/>
          <w:color w:val="0000E9"/>
          <w:sz w:val="32"/>
          <w:szCs w:val="32"/>
          <w:u w:val="single" w:color="0000E9"/>
        </w:rPr>
        <w:t>finding</w:t>
      </w:r>
      <w:proofErr w:type="gramEnd"/>
      <w:r>
        <w:rPr>
          <w:rFonts w:ascii="Times" w:hAnsi="Times" w:cs="Times"/>
          <w:b/>
          <w:bCs/>
          <w:color w:val="0000E9"/>
          <w:sz w:val="32"/>
          <w:szCs w:val="32"/>
          <w:u w:val="single" w:color="0000E9"/>
        </w:rPr>
        <w:t xml:space="preserve"> twins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As of December 2011 the pair 3756801695685 × 2</w:t>
      </w:r>
      <w:r>
        <w:rPr>
          <w:rFonts w:ascii="Times" w:hAnsi="Times" w:cs="Times"/>
          <w:sz w:val="26"/>
          <w:szCs w:val="26"/>
          <w:u w:color="0000E9"/>
          <w:vertAlign w:val="superscript"/>
        </w:rPr>
        <w:t>666669</w:t>
      </w:r>
      <w:r>
        <w:rPr>
          <w:rFonts w:ascii="Times" w:hAnsi="Times" w:cs="Times"/>
          <w:sz w:val="32"/>
          <w:szCs w:val="32"/>
          <w:u w:color="0000E9"/>
        </w:rPr>
        <w:t xml:space="preserve"> ± 1 holds the twin-prime record. Each is a prime with 200,700 digits!</w:t>
      </w:r>
    </w:p>
    <w:p w:rsidR="00E15E2E" w:rsidRDefault="00E15E2E" w:rsidP="00E15E2E">
      <w:pPr>
        <w:widowControl w:val="0"/>
        <w:autoSpaceDE w:val="0"/>
        <w:autoSpaceDN w:val="0"/>
        <w:adjustRightInd w:val="0"/>
        <w:rPr>
          <w:rFonts w:ascii="Times" w:hAnsi="Times" w:cs="Times"/>
          <w:b/>
          <w:bCs/>
          <w:sz w:val="48"/>
          <w:szCs w:val="48"/>
          <w:u w:color="0000E9"/>
        </w:rPr>
      </w:pPr>
      <w:r>
        <w:rPr>
          <w:rFonts w:ascii="Times" w:hAnsi="Times" w:cs="Times"/>
          <w:b/>
          <w:bCs/>
          <w:sz w:val="48"/>
          <w:szCs w:val="48"/>
          <w:u w:color="0000E9"/>
        </w:rPr>
        <w:t>6 GNU Free Documentation License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Version 1.3, 3 November 2008</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Copyright (C) 2000, 2001, 2002, 2007, 2008 Free Software Foundation, Inc. </w:t>
      </w:r>
      <w:hyperlink r:id="rId35" w:history="1">
        <w:r>
          <w:rPr>
            <w:rFonts w:ascii="Times" w:hAnsi="Times" w:cs="Times"/>
            <w:color w:val="0000E9"/>
            <w:sz w:val="32"/>
            <w:szCs w:val="32"/>
            <w:u w:val="single" w:color="0000E9"/>
          </w:rPr>
          <w:t>http://fsf.org/</w:t>
        </w:r>
      </w:hyperlink>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Everyone is permitted to copy and distribute verbatim copies of this license document, but changing it is not allowed.</w:t>
      </w:r>
    </w:p>
    <w:p w:rsidR="00E15E2E" w:rsidRDefault="00E15E2E" w:rsidP="00E15E2E">
      <w:pPr>
        <w:widowControl w:val="0"/>
        <w:numPr>
          <w:ilvl w:val="0"/>
          <w:numId w:val="37"/>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PREAMBLE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rPr>
          <w:rFonts w:ascii="Times" w:hAnsi="Times" w:cs="Times"/>
          <w:sz w:val="32"/>
          <w:szCs w:val="32"/>
          <w:u w:color="0000E9"/>
        </w:rPr>
        <w:t>noncommercially</w:t>
      </w:r>
      <w:proofErr w:type="spellEnd"/>
      <w:r>
        <w:rPr>
          <w:rFonts w:ascii="Times" w:hAnsi="Times" w:cs="Times"/>
          <w:sz w:val="32"/>
          <w:szCs w:val="32"/>
          <w:u w:color="0000E9"/>
        </w:rPr>
        <w:t>. Secondarily, this License preserves for the author and publisher a way to get credit for their work, while not being considered responsible for modifications made by others.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This License is a kind of "</w:t>
      </w:r>
      <w:proofErr w:type="spellStart"/>
      <w:r>
        <w:rPr>
          <w:rFonts w:ascii="Times" w:hAnsi="Times" w:cs="Times"/>
          <w:sz w:val="32"/>
          <w:szCs w:val="32"/>
          <w:u w:color="0000E9"/>
        </w:rPr>
        <w:t>copyleft</w:t>
      </w:r>
      <w:proofErr w:type="spellEnd"/>
      <w:r>
        <w:rPr>
          <w:rFonts w:ascii="Times" w:hAnsi="Times" w:cs="Times"/>
          <w:sz w:val="32"/>
          <w:szCs w:val="32"/>
          <w:u w:color="0000E9"/>
        </w:rPr>
        <w:t xml:space="preserve">", which means that derivative works of the document must themselves be free in the same sense. It complements the GNU General Public License, which is a </w:t>
      </w:r>
      <w:proofErr w:type="spellStart"/>
      <w:r>
        <w:rPr>
          <w:rFonts w:ascii="Times" w:hAnsi="Times" w:cs="Times"/>
          <w:sz w:val="32"/>
          <w:szCs w:val="32"/>
          <w:u w:color="0000E9"/>
        </w:rPr>
        <w:t>copyleft</w:t>
      </w:r>
      <w:proofErr w:type="spellEnd"/>
      <w:r>
        <w:rPr>
          <w:rFonts w:ascii="Times" w:hAnsi="Times" w:cs="Times"/>
          <w:sz w:val="32"/>
          <w:szCs w:val="32"/>
          <w:u w:color="0000E9"/>
        </w:rPr>
        <w:t xml:space="preserve"> license designed for free software.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E15E2E" w:rsidRDefault="00E15E2E" w:rsidP="00E15E2E">
      <w:pPr>
        <w:widowControl w:val="0"/>
        <w:numPr>
          <w:ilvl w:val="0"/>
          <w:numId w:val="38"/>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APPLICABILITY AND DEFINITIONS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This License applies to any manual or other work, in any medium, that contains a notice placed by the copyright holder saying it can be distributed under the terms of this License. Such a notice grants a </w:t>
      </w:r>
      <w:proofErr w:type="gramStart"/>
      <w:r>
        <w:rPr>
          <w:rFonts w:ascii="Times" w:hAnsi="Times" w:cs="Times"/>
          <w:sz w:val="32"/>
          <w:szCs w:val="32"/>
          <w:u w:color="0000E9"/>
        </w:rPr>
        <w:t>world-wide</w:t>
      </w:r>
      <w:proofErr w:type="gramEnd"/>
      <w:r>
        <w:rPr>
          <w:rFonts w:ascii="Times" w:hAnsi="Times" w:cs="Times"/>
          <w:sz w:val="32"/>
          <w:szCs w:val="32"/>
          <w:u w:color="0000E9"/>
        </w:rPr>
        <w:t>,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 "Modified Version" of the Document means any work containing the Document or a portion of it, either copied verbatim, or with modifications and/or translated into another language.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"Invariant Sections" are certain Secondary Sections whose titles are designated, as being those of Invariant Sections, in the notice that says that the Document is released under this License. If a section does not fit the above definition of Secondary then it </w:t>
      </w:r>
      <w:proofErr w:type="gramStart"/>
      <w:r>
        <w:rPr>
          <w:rFonts w:ascii="Times" w:hAnsi="Times" w:cs="Times"/>
          <w:sz w:val="32"/>
          <w:szCs w:val="32"/>
          <w:u w:color="0000E9"/>
        </w:rPr>
        <w:t>is not allowed to be designated</w:t>
      </w:r>
      <w:proofErr w:type="gramEnd"/>
      <w:r>
        <w:rPr>
          <w:rFonts w:ascii="Times" w:hAnsi="Times" w:cs="Times"/>
          <w:sz w:val="32"/>
          <w:szCs w:val="32"/>
          <w:u w:color="0000E9"/>
        </w:rPr>
        <w:t xml:space="preserve"> as Invariant. The Document may contain zero Invariant Sections. If the Document does not identify any Invariant Sections then there are none.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w:t>
      </w:r>
      <w:proofErr w:type="gramStart"/>
      <w:r>
        <w:rPr>
          <w:rFonts w:ascii="Times" w:hAnsi="Times" w:cs="Times"/>
          <w:sz w:val="32"/>
          <w:szCs w:val="32"/>
          <w:u w:color="0000E9"/>
        </w:rPr>
        <w:t>Transparent</w:t>
      </w:r>
      <w:proofErr w:type="gramEnd"/>
      <w:r>
        <w:rPr>
          <w:rFonts w:ascii="Times" w:hAnsi="Times" w:cs="Times"/>
          <w:sz w:val="32"/>
          <w:szCs w:val="32"/>
          <w:u w:color="0000E9"/>
        </w:rPr>
        <w:t xml:space="preserve"> if used for any substantial amount of text. A copy that is not "Transparent" is called "Opaque".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Examples of suitable formats for </w:t>
      </w:r>
      <w:proofErr w:type="gramStart"/>
      <w:r>
        <w:rPr>
          <w:rFonts w:ascii="Times" w:hAnsi="Times" w:cs="Times"/>
          <w:sz w:val="32"/>
          <w:szCs w:val="32"/>
          <w:u w:color="0000E9"/>
        </w:rPr>
        <w:t>Transparent</w:t>
      </w:r>
      <w:proofErr w:type="gramEnd"/>
      <w:r>
        <w:rPr>
          <w:rFonts w:ascii="Times" w:hAnsi="Times" w:cs="Times"/>
          <w:sz w:val="32"/>
          <w:szCs w:val="32"/>
          <w:u w:color="0000E9"/>
        </w:rPr>
        <w:t xml:space="preserve"> copies include plain ASCII without markup, </w:t>
      </w:r>
      <w:proofErr w:type="spellStart"/>
      <w:r>
        <w:rPr>
          <w:rFonts w:ascii="Times" w:hAnsi="Times" w:cs="Times"/>
          <w:sz w:val="32"/>
          <w:szCs w:val="32"/>
          <w:u w:color="0000E9"/>
        </w:rPr>
        <w:t>Texinfo</w:t>
      </w:r>
      <w:proofErr w:type="spellEnd"/>
      <w:r>
        <w:rPr>
          <w:rFonts w:ascii="Times" w:hAnsi="Times" w:cs="Times"/>
          <w:sz w:val="32"/>
          <w:szCs w:val="32"/>
          <w:u w:color="0000E9"/>
        </w:rPr>
        <w:t xml:space="preserve"> input format, </w:t>
      </w:r>
      <w:proofErr w:type="spellStart"/>
      <w:r>
        <w:rPr>
          <w:rFonts w:ascii="Times" w:hAnsi="Times" w:cs="Times"/>
          <w:sz w:val="32"/>
          <w:szCs w:val="32"/>
          <w:u w:color="0000E9"/>
        </w:rPr>
        <w:t>LaTeX</w:t>
      </w:r>
      <w:proofErr w:type="spellEnd"/>
      <w:r>
        <w:rPr>
          <w:rFonts w:ascii="Times" w:hAnsi="Times" w:cs="Times"/>
          <w:sz w:val="32"/>
          <w:szCs w:val="32"/>
          <w:u w:color="0000E9"/>
        </w:rPr>
        <w:t xml:space="preserve">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"Title Page" means, for a printed book, the title page itself, plus such following pages as are needed to hold, legibly, the material this License requires to appear in the title page. For works in </w:t>
      </w:r>
      <w:proofErr w:type="gramStart"/>
      <w:r>
        <w:rPr>
          <w:rFonts w:ascii="Times" w:hAnsi="Times" w:cs="Times"/>
          <w:sz w:val="32"/>
          <w:szCs w:val="32"/>
          <w:u w:color="0000E9"/>
        </w:rPr>
        <w:t>formats which</w:t>
      </w:r>
      <w:proofErr w:type="gramEnd"/>
      <w:r>
        <w:rPr>
          <w:rFonts w:ascii="Times" w:hAnsi="Times" w:cs="Times"/>
          <w:sz w:val="32"/>
          <w:szCs w:val="32"/>
          <w:u w:color="0000E9"/>
        </w:rPr>
        <w:t xml:space="preserve"> do not have any title page as such, "Title Page" means the text near the most prominent appearance of the work's title, preceding the beginning of the body of the text.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"publisher" means any person or entity that distributes copies of the Document to the public.</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Document may include Warranty Disclaimers next to the </w:t>
      </w:r>
      <w:proofErr w:type="gramStart"/>
      <w:r>
        <w:rPr>
          <w:rFonts w:ascii="Times" w:hAnsi="Times" w:cs="Times"/>
          <w:sz w:val="32"/>
          <w:szCs w:val="32"/>
          <w:u w:color="0000E9"/>
        </w:rPr>
        <w:t>notice which</w:t>
      </w:r>
      <w:proofErr w:type="gramEnd"/>
      <w:r>
        <w:rPr>
          <w:rFonts w:ascii="Times" w:hAnsi="Times" w:cs="Times"/>
          <w:sz w:val="32"/>
          <w:szCs w:val="32"/>
          <w:u w:color="0000E9"/>
        </w:rPr>
        <w:t xml:space="preserve">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E15E2E" w:rsidRDefault="00E15E2E" w:rsidP="00E15E2E">
      <w:pPr>
        <w:widowControl w:val="0"/>
        <w:numPr>
          <w:ilvl w:val="0"/>
          <w:numId w:val="39"/>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VERBATIM COPYING</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You may copy and distribute the Document in any medium, either commercially or </w:t>
      </w:r>
      <w:proofErr w:type="spellStart"/>
      <w:r>
        <w:rPr>
          <w:rFonts w:ascii="Times" w:hAnsi="Times" w:cs="Times"/>
          <w:sz w:val="32"/>
          <w:szCs w:val="32"/>
          <w:u w:color="0000E9"/>
        </w:rPr>
        <w:t>noncommercially</w:t>
      </w:r>
      <w:proofErr w:type="spellEnd"/>
      <w:r>
        <w:rPr>
          <w:rFonts w:ascii="Times" w:hAnsi="Times" w:cs="Times"/>
          <w:sz w:val="32"/>
          <w:szCs w:val="32"/>
          <w:u w:color="0000E9"/>
        </w:rPr>
        <w:t>,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You may also lend copies, under the same conditions stated above, and you may publicly display copies.</w:t>
      </w:r>
    </w:p>
    <w:p w:rsidR="00E15E2E" w:rsidRDefault="00E15E2E" w:rsidP="00E15E2E">
      <w:pPr>
        <w:widowControl w:val="0"/>
        <w:numPr>
          <w:ilvl w:val="0"/>
          <w:numId w:val="40"/>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COPYING IN QUANTITY</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If the required texts for either cover are too voluminous to fit legibly, you should put the first ones listed (as many as fit reasonably) on the actual cover, and continue the rest onto adjacent pages.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It is requested, but not required, that you contact the authors of the Document well before redistributing any large number of copies, to give them a chance to provide you with an updated version of the Document.</w:t>
      </w:r>
    </w:p>
    <w:p w:rsidR="00E15E2E" w:rsidRDefault="00E15E2E" w:rsidP="00E15E2E">
      <w:pPr>
        <w:widowControl w:val="0"/>
        <w:numPr>
          <w:ilvl w:val="0"/>
          <w:numId w:val="41"/>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MODIFICATIONS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C. State on the Title page the name of the publisher of the Modified Version, as the publisher. D. Preserve all the copyright notices of the Document. E. Add an appropriate copyright notice for your modifications adjacent to the other copyright notices. F. Include, immediately after the copyright notices, a license notice giving the public permission to use the Modified Version under the terms of this License, in the form shown in the Addendum below. G. Preserve in that license notice the full lists of Invariant Sections and required Cover Texts given in the Document's license notice. H. Include an unaltered copy of this License. 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J. Preserve the network location, if any, given in the Document for public access to a </w:t>
      </w:r>
      <w:proofErr w:type="gramStart"/>
      <w:r>
        <w:rPr>
          <w:rFonts w:ascii="Times" w:hAnsi="Times" w:cs="Times"/>
          <w:sz w:val="32"/>
          <w:szCs w:val="32"/>
          <w:u w:color="0000E9"/>
        </w:rPr>
        <w:t>Transparent</w:t>
      </w:r>
      <w:proofErr w:type="gramEnd"/>
      <w:r>
        <w:rPr>
          <w:rFonts w:ascii="Times" w:hAnsi="Times" w:cs="Times"/>
          <w:sz w:val="32"/>
          <w:szCs w:val="32"/>
          <w:u w:color="0000E9"/>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K. For any section Entitled "Acknowledgements" or "Dedications", Preserve the Title of the section, and preserve in the section all the substance and tone of each of the contributor acknowledgements and/or dedications given therein. L. Preserve all the Invariant Sections of the Document, unaltered in their text and in their titles. Section numbers or the equivalent are not considered part of the section titles. M. Delete any section Entitled "Endorsements". Such a section may not be included in the Modified Version. N. Do not retitle any existing section to be Entitled "Endorsements" or to conflict in title with any Invariant Section. O. Preserve any Warranty Disclaimers.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author(s) and publisher(s) of the Document do not by this License give permission to use their names for publicity for or to assert or imply endorsement of any Modified Version.</w:t>
      </w:r>
    </w:p>
    <w:p w:rsidR="00E15E2E" w:rsidRDefault="00E15E2E" w:rsidP="00E15E2E">
      <w:pPr>
        <w:widowControl w:val="0"/>
        <w:numPr>
          <w:ilvl w:val="0"/>
          <w:numId w:val="42"/>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COMBINING DOCUMENTS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E15E2E" w:rsidRDefault="00E15E2E" w:rsidP="00E15E2E">
      <w:pPr>
        <w:widowControl w:val="0"/>
        <w:numPr>
          <w:ilvl w:val="0"/>
          <w:numId w:val="43"/>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COLLECTIONS OF DOCUMENTS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E15E2E" w:rsidRDefault="00E15E2E" w:rsidP="00E15E2E">
      <w:pPr>
        <w:widowControl w:val="0"/>
        <w:numPr>
          <w:ilvl w:val="0"/>
          <w:numId w:val="44"/>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AGGREGATION WITH INDEPENDENT WORKS</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w:t>
      </w:r>
      <w:proofErr w:type="gramStart"/>
      <w:r>
        <w:rPr>
          <w:rFonts w:ascii="Times" w:hAnsi="Times" w:cs="Times"/>
          <w:sz w:val="32"/>
          <w:szCs w:val="32"/>
          <w:u w:color="0000E9"/>
        </w:rPr>
        <w:t>themselves</w:t>
      </w:r>
      <w:proofErr w:type="gramEnd"/>
      <w:r>
        <w:rPr>
          <w:rFonts w:ascii="Times" w:hAnsi="Times" w:cs="Times"/>
          <w:sz w:val="32"/>
          <w:szCs w:val="32"/>
          <w:u w:color="0000E9"/>
        </w:rPr>
        <w:t xml:space="preserve"> derivative works of the Document.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E15E2E" w:rsidRDefault="00E15E2E" w:rsidP="00E15E2E">
      <w:pPr>
        <w:widowControl w:val="0"/>
        <w:numPr>
          <w:ilvl w:val="0"/>
          <w:numId w:val="45"/>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TRANSLATION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w:t>
      </w:r>
      <w:proofErr w:type="gramStart"/>
      <w:r>
        <w:rPr>
          <w:rFonts w:ascii="Times" w:hAnsi="Times" w:cs="Times"/>
          <w:sz w:val="32"/>
          <w:szCs w:val="32"/>
          <w:u w:color="0000E9"/>
        </w:rPr>
        <w:t>all the</w:t>
      </w:r>
      <w:proofErr w:type="gramEnd"/>
      <w:r>
        <w:rPr>
          <w:rFonts w:ascii="Times" w:hAnsi="Times" w:cs="Times"/>
          <w:sz w:val="32"/>
          <w:szCs w:val="32"/>
          <w:u w:color="0000E9"/>
        </w:rPr>
        <w:t xml:space="preserv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If a section in the Document is Entitled "Acknowledgements", "Dedications", or "History", the requirement (section 4) to Preserve its Title (section 1) will typically require changing the actual title.</w:t>
      </w:r>
    </w:p>
    <w:p w:rsidR="00E15E2E" w:rsidRDefault="00E15E2E" w:rsidP="00E15E2E">
      <w:pPr>
        <w:widowControl w:val="0"/>
        <w:numPr>
          <w:ilvl w:val="0"/>
          <w:numId w:val="46"/>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TERMINATION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You may not copy, modify, sublicense, or distribute the Document except as expressly provided under this License. Any attempt otherwise to copy, modify, sublicense, or distribute it is void, and will automatically terminate your rights under this License.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E15E2E" w:rsidRDefault="00E15E2E" w:rsidP="00E15E2E">
      <w:pPr>
        <w:widowControl w:val="0"/>
        <w:numPr>
          <w:ilvl w:val="0"/>
          <w:numId w:val="47"/>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FUTURE REVISIONS OF THIS LICENSE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36" w:history="1">
        <w:r>
          <w:rPr>
            <w:rFonts w:ascii="Times" w:hAnsi="Times" w:cs="Times"/>
            <w:color w:val="0000E9"/>
            <w:sz w:val="32"/>
            <w:szCs w:val="32"/>
            <w:u w:val="single" w:color="0000E9"/>
          </w:rPr>
          <w:t>http://www.gnu.org/copyleft/</w:t>
        </w:r>
      </w:hyperlink>
      <w:r>
        <w:rPr>
          <w:rFonts w:ascii="Times" w:hAnsi="Times" w:cs="Times"/>
          <w:sz w:val="32"/>
          <w:szCs w:val="32"/>
          <w:u w:color="0000E9"/>
        </w:rPr>
        <w: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E15E2E" w:rsidRDefault="00E15E2E" w:rsidP="00E15E2E">
      <w:pPr>
        <w:widowControl w:val="0"/>
        <w:numPr>
          <w:ilvl w:val="0"/>
          <w:numId w:val="48"/>
        </w:numPr>
        <w:tabs>
          <w:tab w:val="left" w:pos="220"/>
          <w:tab w:val="left" w:pos="720"/>
        </w:tabs>
        <w:autoSpaceDE w:val="0"/>
        <w:autoSpaceDN w:val="0"/>
        <w:adjustRightInd w:val="0"/>
        <w:ind w:hanging="720"/>
        <w:rPr>
          <w:rFonts w:ascii="Times" w:hAnsi="Times" w:cs="Times"/>
          <w:sz w:val="32"/>
          <w:szCs w:val="32"/>
          <w:u w:color="0000E9"/>
        </w:rPr>
      </w:pPr>
      <w:r>
        <w:rPr>
          <w:rFonts w:ascii="Times" w:hAnsi="Times" w:cs="Times"/>
          <w:sz w:val="32"/>
          <w:szCs w:val="32"/>
          <w:u w:color="0000E9"/>
        </w:rPr>
        <w:t>RELICENSING</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"Massive </w:t>
      </w:r>
      <w:proofErr w:type="spellStart"/>
      <w:r>
        <w:rPr>
          <w:rFonts w:ascii="Times" w:hAnsi="Times" w:cs="Times"/>
          <w:sz w:val="32"/>
          <w:szCs w:val="32"/>
          <w:u w:color="0000E9"/>
        </w:rPr>
        <w:t>Multiauthor</w:t>
      </w:r>
      <w:proofErr w:type="spellEnd"/>
      <w:r>
        <w:rPr>
          <w:rFonts w:ascii="Times" w:hAnsi="Times" w:cs="Times"/>
          <w:sz w:val="32"/>
          <w:szCs w:val="32"/>
          <w:u w:color="0000E9"/>
        </w:rPr>
        <w:t xml:space="preserve"> Collaboration Site" (or "MMC Site") means any World Wide Web server that publishes copyrightable works and also provides prominent facilities for anybody to edit those works. A public wiki that anybody can edit is an example of such a server. A "Massive </w:t>
      </w:r>
      <w:proofErr w:type="spellStart"/>
      <w:r>
        <w:rPr>
          <w:rFonts w:ascii="Times" w:hAnsi="Times" w:cs="Times"/>
          <w:sz w:val="32"/>
          <w:szCs w:val="32"/>
          <w:u w:color="0000E9"/>
        </w:rPr>
        <w:t>Multiauthor</w:t>
      </w:r>
      <w:proofErr w:type="spellEnd"/>
      <w:r>
        <w:rPr>
          <w:rFonts w:ascii="Times" w:hAnsi="Times" w:cs="Times"/>
          <w:sz w:val="32"/>
          <w:szCs w:val="32"/>
          <w:u w:color="0000E9"/>
        </w:rPr>
        <w:t xml:space="preserve"> Collaboration" (or "MMC") contained in the site means any set of copyrightable works thus published on the MMC site.</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 xml:space="preserve">"CC-BY-SA" means the Creative Commons Attribution-Share Alike 3.0 license published by Creative Commons Corporation, a not-for-profit corporation with a principal place of business in San Francisco, California, as well as future </w:t>
      </w:r>
      <w:proofErr w:type="spellStart"/>
      <w:r>
        <w:rPr>
          <w:rFonts w:ascii="Times" w:hAnsi="Times" w:cs="Times"/>
          <w:sz w:val="32"/>
          <w:szCs w:val="32"/>
          <w:u w:color="0000E9"/>
        </w:rPr>
        <w:t>copyleft</w:t>
      </w:r>
      <w:proofErr w:type="spellEnd"/>
      <w:r>
        <w:rPr>
          <w:rFonts w:ascii="Times" w:hAnsi="Times" w:cs="Times"/>
          <w:sz w:val="32"/>
          <w:szCs w:val="32"/>
          <w:u w:color="0000E9"/>
        </w:rPr>
        <w:t xml:space="preserve"> versions of that license published by that same organization.</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"Incorporate" means to publish or republish a Document, in whole or in part, as part of another Document.</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E15E2E" w:rsidRDefault="00E15E2E" w:rsidP="00E15E2E">
      <w:pPr>
        <w:widowControl w:val="0"/>
        <w:autoSpaceDE w:val="0"/>
        <w:autoSpaceDN w:val="0"/>
        <w:adjustRightInd w:val="0"/>
        <w:rPr>
          <w:rFonts w:ascii="Times" w:hAnsi="Times" w:cs="Times"/>
          <w:sz w:val="32"/>
          <w:szCs w:val="32"/>
          <w:u w:color="0000E9"/>
        </w:rPr>
      </w:pPr>
      <w:r>
        <w:rPr>
          <w:rFonts w:ascii="Times" w:hAnsi="Times" w:cs="Times"/>
          <w:sz w:val="32"/>
          <w:szCs w:val="32"/>
          <w:u w:color="0000E9"/>
        </w:rPr>
        <w:t>The operator of an MMC Site may republish an MMC contained in the site under CC-BY-SA on the same site at any time before August 1, 2009, provided the MMC is eligible for relicensing.</w:t>
      </w:r>
    </w:p>
    <w:p w:rsidR="00E15E2E" w:rsidRDefault="00E15E2E" w:rsidP="00E15E2E">
      <w:pPr>
        <w:widowControl w:val="0"/>
        <w:autoSpaceDE w:val="0"/>
        <w:autoSpaceDN w:val="0"/>
        <w:adjustRightInd w:val="0"/>
        <w:rPr>
          <w:rFonts w:ascii="Times" w:hAnsi="Times" w:cs="Times"/>
          <w:sz w:val="28"/>
          <w:szCs w:val="28"/>
          <w:u w:color="0000E9"/>
        </w:rPr>
      </w:pPr>
      <w:r>
        <w:rPr>
          <w:rFonts w:ascii="Times" w:hAnsi="Times" w:cs="Times"/>
          <w:sz w:val="28"/>
          <w:szCs w:val="28"/>
          <w:u w:color="0000E9"/>
        </w:rPr>
        <w:t>Author: Rick Neff</w:t>
      </w:r>
    </w:p>
    <w:p w:rsidR="00E15E2E" w:rsidRDefault="00E15E2E" w:rsidP="00E15E2E">
      <w:pPr>
        <w:widowControl w:val="0"/>
        <w:autoSpaceDE w:val="0"/>
        <w:autoSpaceDN w:val="0"/>
        <w:adjustRightInd w:val="0"/>
        <w:rPr>
          <w:rFonts w:ascii="Times" w:hAnsi="Times" w:cs="Times"/>
          <w:sz w:val="28"/>
          <w:szCs w:val="28"/>
          <w:u w:color="0000E9"/>
        </w:rPr>
      </w:pPr>
      <w:r>
        <w:rPr>
          <w:rFonts w:ascii="Times" w:hAnsi="Times" w:cs="Times"/>
          <w:sz w:val="28"/>
          <w:szCs w:val="28"/>
          <w:u w:color="0000E9"/>
        </w:rPr>
        <w:t>Created: 2015-09-28 Mon 21:21</w:t>
      </w:r>
    </w:p>
    <w:p w:rsidR="00C54BEE" w:rsidRDefault="00E15E2E" w:rsidP="00E15E2E">
      <w:hyperlink r:id="rId37" w:history="1">
        <w:r>
          <w:rPr>
            <w:rFonts w:ascii="Times" w:hAnsi="Times" w:cs="Times"/>
            <w:color w:val="0000E9"/>
            <w:sz w:val="28"/>
            <w:szCs w:val="28"/>
            <w:u w:val="single" w:color="0000E9"/>
          </w:rPr>
          <w:t>Validate</w:t>
        </w:r>
      </w:hyperlink>
    </w:p>
    <w:sectPr w:rsidR="00C54BEE" w:rsidSect="00C54B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S Reference Sans Serif">
    <w:panose1 w:val="020B0604030504040204"/>
    <w:charset w:val="00"/>
    <w:family w:val="auto"/>
    <w:pitch w:val="variable"/>
    <w:sig w:usb0="00000287" w:usb1="00000000" w:usb2="00000000" w:usb3="00000000" w:csb0="0000019F" w:csb1="00000000"/>
  </w:font>
  <w:font w:name="Monaco">
    <w:panose1 w:val="02000500000000000000"/>
    <w:charset w:val="00"/>
    <w:family w:val="auto"/>
    <w:pitch w:val="variable"/>
    <w:sig w:usb0="00000003" w:usb1="00000000" w:usb2="00000000" w:usb3="00000000" w:csb0="00000001" w:csb1="00000000"/>
  </w:font>
  <w:font w:name="Lantinghei TC Extralight">
    <w:panose1 w:val="03000509000000000000"/>
    <w:charset w:val="00"/>
    <w:family w:val="auto"/>
    <w:pitch w:val="variable"/>
    <w:sig w:usb0="00000003" w:usb1="080E0000" w:usb2="00000000" w:usb3="00000000" w:csb0="00100001" w:csb1="00000000"/>
  </w:font>
  <w:font w:name="STIXGeneral-Regular">
    <w:panose1 w:val="00000000000000000000"/>
    <w:charset w:val="00"/>
    <w:family w:val="auto"/>
    <w:pitch w:val="variable"/>
    <w:sig w:usb0="A00002FF" w:usb1="4203FDFF" w:usb2="02000020" w:usb3="00000000" w:csb0="800001FF" w:csb1="00000000"/>
  </w:font>
  <w:font w:name="Libian SC Regular">
    <w:panose1 w:val="02010800040101010101"/>
    <w:charset w:val="00"/>
    <w:family w:val="auto"/>
    <w:pitch w:val="variable"/>
    <w:sig w:usb0="00000003" w:usb1="080F0000" w:usb2="00000000" w:usb3="00000000" w:csb0="00040001" w:csb1="00000000"/>
  </w:font>
  <w:font w:name="Phosphate Inline">
    <w:panose1 w:val="02000506050000020004"/>
    <w:charset w:val="00"/>
    <w:family w:val="auto"/>
    <w:pitch w:val="variable"/>
    <w:sig w:usb0="A00000EF" w:usb1="5000204B" w:usb2="0000004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27"/>
    <w:lvl w:ilvl="0" w:tplc="00000ED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28"/>
    <w:lvl w:ilvl="0" w:tplc="00000F3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29"/>
    <w:lvl w:ilvl="0" w:tplc="00000FA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2A"/>
    <w:lvl w:ilvl="0" w:tplc="0000100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B"/>
    <w:multiLevelType w:val="hybridMultilevel"/>
    <w:tmpl w:val="0000002B"/>
    <w:lvl w:ilvl="0" w:tplc="0000106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C"/>
    <w:multiLevelType w:val="hybridMultilevel"/>
    <w:tmpl w:val="0000002C"/>
    <w:lvl w:ilvl="0" w:tplc="000010C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02D"/>
    <w:multiLevelType w:val="hybridMultilevel"/>
    <w:tmpl w:val="0000002D"/>
    <w:lvl w:ilvl="0" w:tplc="0000113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02E"/>
    <w:multiLevelType w:val="hybridMultilevel"/>
    <w:tmpl w:val="0000002E"/>
    <w:lvl w:ilvl="0" w:tplc="0000119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02F"/>
    <w:multiLevelType w:val="hybridMultilevel"/>
    <w:tmpl w:val="0000002F"/>
    <w:lvl w:ilvl="0" w:tplc="000011F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030"/>
    <w:multiLevelType w:val="hybridMultilevel"/>
    <w:tmpl w:val="00000030"/>
    <w:lvl w:ilvl="0" w:tplc="0000125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E2E"/>
    <w:rsid w:val="00C54BEE"/>
    <w:rsid w:val="00E15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793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E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E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E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E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irstthreeodds.org/mebewiyo/code/tru" TargetMode="External"/><Relationship Id="rId21" Type="http://schemas.openxmlformats.org/officeDocument/2006/relationships/hyperlink" Target="https://www.youtube.com/watch?v=RrG4JnrN5GA" TargetMode="External"/><Relationship Id="rId22" Type="http://schemas.openxmlformats.org/officeDocument/2006/relationships/hyperlink" Target="https://www.gnu.org/software/emacs/manual/html_node/eintr/Symbols-as-Chest.html#index-Chest-of-Drawers_002c-metaphor-for-a-symbol" TargetMode="External"/><Relationship Id="rId23" Type="http://schemas.openxmlformats.org/officeDocument/2006/relationships/hyperlink" Target="https://www.gnu.org/software/emacs/manual/html_node/eintr/index.html#SEC_Contents" TargetMode="External"/><Relationship Id="rId24" Type="http://schemas.openxmlformats.org/officeDocument/2006/relationships/hyperlink" Target="https://en.wikipedia.org/wiki/DEF" TargetMode="External"/><Relationship Id="rId25" Type="http://schemas.openxmlformats.org/officeDocument/2006/relationships/hyperlink" Target="http://www.explainxkcd.com/wiki/index.php/297:_Lisp_Cycles" TargetMode="External"/><Relationship Id="rId26" Type="http://schemas.openxmlformats.org/officeDocument/2006/relationships/hyperlink" Target="http://www.buildyourownlisp.com/" TargetMode="External"/><Relationship Id="rId27" Type="http://schemas.openxmlformats.org/officeDocument/2006/relationships/hyperlink" Target="http://firstthreeodds.org/mebewiyo/code/fun" TargetMode="External"/><Relationship Id="rId28" Type="http://schemas.openxmlformats.org/officeDocument/2006/relationships/hyperlink" Target="http://firstthreeodds.org/mebewiyo/code/one" TargetMode="External"/><Relationship Id="rId29" Type="http://schemas.openxmlformats.org/officeDocument/2006/relationships/hyperlink" Target="http://firstthreeodds.org/mebewiyo/code/tw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firstthreeodds.org/mebewiyo/code/thr" TargetMode="External"/><Relationship Id="rId31" Type="http://schemas.openxmlformats.org/officeDocument/2006/relationships/hyperlink" Target="http://www.amazon.com/How-Mathematicians-Think-Contradiction-Mathematics/dp/0691145997" TargetMode="External"/><Relationship Id="rId32" Type="http://schemas.openxmlformats.org/officeDocument/2006/relationships/hyperlink" Target="http://donald-in-mathemagics-land-find-real-link-please/" TargetMode="External"/><Relationship Id="rId9" Type="http://schemas.openxmlformats.org/officeDocument/2006/relationships/image" Target="media/image3.png"/><Relationship Id="rId6" Type="http://schemas.openxmlformats.org/officeDocument/2006/relationships/hyperlink" Target="http://firstthreeodds.org/mebewiyo/img/tineless.png" TargetMode="External"/><Relationship Id="rId7" Type="http://schemas.openxmlformats.org/officeDocument/2006/relationships/image" Target="media/image1.png"/><Relationship Id="rId8" Type="http://schemas.openxmlformats.org/officeDocument/2006/relationships/image" Target="media/image2.jpeg"/><Relationship Id="rId33" Type="http://schemas.openxmlformats.org/officeDocument/2006/relationships/hyperlink" Target="http://numberphile.com/videos/1notprime.html" TargetMode="External"/><Relationship Id="rId34" Type="http://schemas.openxmlformats.org/officeDocument/2006/relationships/hyperlink" Target="http://find-the-url-for-this-one-too/" TargetMode="External"/><Relationship Id="rId35" Type="http://schemas.openxmlformats.org/officeDocument/2006/relationships/hyperlink" Target="http://fsf.org/" TargetMode="External"/><Relationship Id="rId36" Type="http://schemas.openxmlformats.org/officeDocument/2006/relationships/hyperlink" Target="http://www.gnu.org/copyleft/" TargetMode="External"/><Relationship Id="rId10" Type="http://schemas.openxmlformats.org/officeDocument/2006/relationships/hyperlink" Target="http://www.urbandictionary.com/define.php?term=metaphors%20be%20with%20you" TargetMode="External"/><Relationship Id="rId11" Type="http://schemas.openxmlformats.org/officeDocument/2006/relationships/hyperlink" Target="http://forum.wordreference.com/threads/possessive-ones-or-ones.1017/" TargetMode="External"/><Relationship Id="rId12" Type="http://schemas.openxmlformats.org/officeDocument/2006/relationships/hyperlink" Target="http://emp.byui.edu/neffr/mymanifesto.html" TargetMode="External"/><Relationship Id="rId13" Type="http://schemas.openxmlformats.org/officeDocument/2006/relationships/hyperlink" Target="https://www.lds.org/scriptures/ot/isa/28?lang=eng#10" TargetMode="External"/><Relationship Id="rId14" Type="http://schemas.openxmlformats.org/officeDocument/2006/relationships/hyperlink" Target="https://www.quora.com/How-should-I-go-about-switching-from-an-object-orientated-way-of-thinking-to-a-more-functional-way-of-thinking" TargetMode="External"/><Relationship Id="rId15" Type="http://schemas.openxmlformats.org/officeDocument/2006/relationships/hyperlink" Target="https://abc.xyz/" TargetMode="External"/><Relationship Id="rId16" Type="http://schemas.openxmlformats.org/officeDocument/2006/relationships/hyperlink" Target="http://www.amazon.com/Falling-Up-Shel-Silverstein/dp/0060248025" TargetMode="External"/><Relationship Id="rId17" Type="http://schemas.openxmlformats.org/officeDocument/2006/relationships/hyperlink" Target="http://www.goodreads.com/quotes/184384-i-have-a-friend-who-s-an-artist-and-has-sometimes" TargetMode="External"/><Relationship Id="rId18" Type="http://schemas.openxmlformats.org/officeDocument/2006/relationships/hyperlink" Target="https://en.wikipedia.org/wiki/ABC" TargetMode="External"/><Relationship Id="rId19" Type="http://schemas.openxmlformats.org/officeDocument/2006/relationships/hyperlink" Target="https://www.lds.org/general-conference/2008/04/the-gospel-of-jesus-christ?lang=eng" TargetMode="External"/><Relationship Id="rId37" Type="http://schemas.openxmlformats.org/officeDocument/2006/relationships/hyperlink" Target="http://validator.w3.org/check?uri=referer"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94</Pages>
  <Words>21212</Words>
  <Characters>120913</Characters>
  <Application>Microsoft Macintosh Word</Application>
  <DocSecurity>0</DocSecurity>
  <Lines>1007</Lines>
  <Paragraphs>283</Paragraphs>
  <ScaleCrop>false</ScaleCrop>
  <Company/>
  <LinksUpToDate>false</LinksUpToDate>
  <CharactersWithSpaces>141842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Carvajal</dc:creator>
  <cp:keywords/>
  <dc:description/>
  <cp:lastModifiedBy>Israel Carvajal</cp:lastModifiedBy>
  <cp:revision>1</cp:revision>
  <dcterms:created xsi:type="dcterms:W3CDTF">2015-10-01T19:23:00Z</dcterms:created>
  <dcterms:modified xsi:type="dcterms:W3CDTF">2015-10-01T19:33:00Z</dcterms:modified>
</cp:coreProperties>
</file>